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9FDED" w14:textId="77777777" w:rsidR="00E021CD" w:rsidRDefault="00C17920">
      <w:pPr>
        <w:jc w:val="center"/>
        <w:rPr>
          <w:rFonts w:ascii="String not found: ID_DEFAULT_FO" w:eastAsia="String not found: ID_DEFAULT_FO" w:hAnsi="String not found: ID_DEFAULT_FO" w:cs="String not found: ID_DEFAULT_FO"/>
          <w:b/>
          <w:color w:val="ED1C24"/>
          <w:sz w:val="28"/>
          <w:lang w:val="es-ES_tradnl"/>
        </w:rPr>
      </w:pPr>
      <w:r>
        <w:rPr>
          <w:rFonts w:ascii="String not found: ID_DEFAULT_FO" w:eastAsia="String not found: ID_DEFAULT_FO" w:hAnsi="String not found: ID_DEFAULT_FO" w:cs="String not found: ID_DEFAULT_FO"/>
          <w:b/>
          <w:color w:val="ED1C24"/>
          <w:sz w:val="28"/>
          <w:lang w:val="es-ES_tradnl"/>
        </w:rPr>
        <w:t>DOCUMENTO CONSTRUÍDO EN ARQUITECTURA V4</w:t>
      </w:r>
    </w:p>
    <w:p w14:paraId="5C2F2A03" w14:textId="77777777" w:rsidR="00E021CD" w:rsidRDefault="00E021CD">
      <w:pPr>
        <w:pStyle w:val="StringnotfoundIDSTYLERDDEFAULT"/>
      </w:pPr>
    </w:p>
    <w:p w14:paraId="186BA8C8" w14:textId="77777777" w:rsidR="00E021CD" w:rsidRDefault="00C17920">
      <w:pPr>
        <w:jc w:val="center"/>
        <w:rPr>
          <w:rFonts w:ascii="String not found: ID_DEFAULT_FO" w:eastAsia="String not found: ID_DEFAULT_FO" w:hAnsi="String not found: ID_DEFAULT_FO" w:cs="String not found: ID_DEFAULT_FO"/>
          <w:b/>
          <w:color w:val="000066"/>
          <w:sz w:val="44"/>
          <w:lang w:val="es-ES_tradnl"/>
        </w:rPr>
      </w:pPr>
      <w:r>
        <w:rPr>
          <w:rFonts w:ascii="String not found: ID_DEFAULT_FO" w:eastAsia="String not found: ID_DEFAULT_FO" w:hAnsi="String not found: ID_DEFAULT_FO" w:cs="String not found: ID_DEFAULT_FO"/>
          <w:b/>
          <w:color w:val="000066"/>
          <w:sz w:val="44"/>
          <w:lang w:val="es-ES_tradnl"/>
        </w:rPr>
        <w:t>Metodología TELCO 3.0 ©</w:t>
      </w:r>
    </w:p>
    <w:p w14:paraId="7536C583" w14:textId="77777777" w:rsidR="00E021CD" w:rsidRDefault="00E021CD">
      <w:pPr>
        <w:pStyle w:val="StringnotfoundIDSTYLERDDEFAULT"/>
      </w:pPr>
    </w:p>
    <w:p w14:paraId="51443005" w14:textId="77777777" w:rsidR="00E021CD" w:rsidRDefault="00E021CD">
      <w:pPr>
        <w:pStyle w:val="StringnotfoundIDSTYLERDDEFAULT"/>
      </w:pPr>
    </w:p>
    <w:p w14:paraId="3FF30C5A" w14:textId="77777777" w:rsidR="00E021CD" w:rsidRDefault="00C17920">
      <w:pPr>
        <w:jc w:val="center"/>
        <w:rPr>
          <w:rFonts w:ascii="String not found: ID_DEFAULT_FO" w:eastAsia="String not found: ID_DEFAULT_FO" w:hAnsi="String not found: ID_DEFAULT_FO" w:cs="String not found: ID_DEFAULT_FO"/>
          <w:b/>
          <w:color w:val="000066"/>
          <w:sz w:val="40"/>
          <w:lang w:val="es-ES_tradnl"/>
        </w:rPr>
      </w:pPr>
      <w:r>
        <w:rPr>
          <w:rFonts w:ascii="String not found: ID_DEFAULT_FO" w:eastAsia="String not found: ID_DEFAULT_FO" w:hAnsi="String not found: ID_DEFAULT_FO" w:cs="String not found: ID_DEFAULT_FO"/>
          <w:b/>
          <w:color w:val="000066"/>
          <w:sz w:val="40"/>
          <w:lang w:val="es-ES_tradnl"/>
        </w:rPr>
        <w:t>MANUALES Y GUÍAS</w:t>
      </w:r>
    </w:p>
    <w:p w14:paraId="6A2DBF0C" w14:textId="77777777" w:rsidR="00E021CD" w:rsidRDefault="00E021CD">
      <w:pPr>
        <w:pStyle w:val="StringnotfoundIDSTYLERDDEFAULT"/>
      </w:pPr>
    </w:p>
    <w:p w14:paraId="78070DD7" w14:textId="77777777" w:rsidR="00E021CD" w:rsidRDefault="00E021CD">
      <w:pPr>
        <w:pStyle w:val="StringnotfoundIDSTYLERDDEFAULT"/>
      </w:pPr>
    </w:p>
    <w:p w14:paraId="41AAF32E" w14:textId="77777777" w:rsidR="00E021CD" w:rsidRDefault="00C17920">
      <w:pPr>
        <w:jc w:val="center"/>
        <w:rPr>
          <w:rFonts w:ascii="String not found: ID_DEFAULT_FO" w:eastAsia="String not found: ID_DEFAULT_FO" w:hAnsi="String not found: ID_DEFAULT_FO" w:cs="String not found: ID_DEFAULT_FO"/>
          <w:b/>
          <w:color w:val="000066"/>
          <w:sz w:val="28"/>
          <w:lang w:val="es-ES_tradnl"/>
        </w:rPr>
      </w:pPr>
      <w:r>
        <w:rPr>
          <w:rFonts w:ascii="String not found: ID_DEFAULT_FO" w:eastAsia="String not found: ID_DEFAULT_FO" w:hAnsi="String not found: ID_DEFAULT_FO" w:cs="String not found: ID_DEFAULT_FO"/>
          <w:b/>
          <w:color w:val="000066"/>
          <w:sz w:val="28"/>
          <w:lang w:val="es-ES_tradnl"/>
        </w:rPr>
        <w:t>DISEÑO TÉCNICO DE ACTIVOS</w:t>
      </w:r>
    </w:p>
    <w:p w14:paraId="56401223" w14:textId="68697F6F" w:rsidR="00E021CD" w:rsidRPr="00AD039F" w:rsidRDefault="00C17920">
      <w:pPr>
        <w:jc w:val="center"/>
        <w:rPr>
          <w:rFonts w:ascii="String not found: ID_DEFAULT_FO" w:eastAsia="String not found: ID_DEFAULT_FO" w:hAnsi="String not found: ID_DEFAULT_FO" w:cs="String not found: ID_DEFAULT_FO"/>
          <w:color w:val="000000"/>
          <w:sz w:val="28"/>
        </w:rPr>
      </w:pPr>
      <w:r w:rsidRPr="00AD039F">
        <w:rPr>
          <w:rFonts w:ascii="String not found: ID_DEFAULT_FO" w:eastAsia="String not found: ID_DEFAULT_FO" w:hAnsi="String not found: ID_DEFAULT_FO" w:cs="String not found: ID_DEFAULT_FO"/>
          <w:color w:val="000000"/>
          <w:sz w:val="28"/>
        </w:rPr>
        <w:t>T3O_PP_PLT_07_DFIS_ARQV4_DTD_FUTR_SRV-NUC-JEE_</w:t>
      </w:r>
      <w:r w:rsidR="00AD039F" w:rsidRPr="00AD039F">
        <w:rPr>
          <w:rFonts w:ascii="String not found: ID_DEFAULT_FO" w:eastAsia="String not found: ID_DEFAULT_FO" w:hAnsi="String not found: ID_DEFAULT_FO" w:cs="String not found: ID_DEFAULT_FO"/>
          <w:color w:val="000000"/>
          <w:sz w:val="28"/>
        </w:rPr>
        <w:t>Tes</w:t>
      </w:r>
      <w:r w:rsidR="00AD039F">
        <w:rPr>
          <w:rFonts w:ascii="String not found: ID_DEFAULT_FO" w:eastAsia="String not found: ID_DEFAULT_FO" w:hAnsi="String not found: ID_DEFAULT_FO" w:cs="String not found: ID_DEFAULT_FO"/>
          <w:color w:val="000000"/>
          <w:sz w:val="28"/>
        </w:rPr>
        <w:t>t</w:t>
      </w:r>
    </w:p>
    <w:p w14:paraId="7304AE2A" w14:textId="77777777" w:rsidR="00E021CD" w:rsidRPr="00AD039F" w:rsidRDefault="00E021CD">
      <w:pPr>
        <w:pStyle w:val="StringnotfoundIDSTYLERDDEFAULT"/>
        <w:rPr>
          <w:lang w:val="en-US"/>
        </w:rPr>
      </w:pPr>
    </w:p>
    <w:p w14:paraId="159A7F37" w14:textId="77777777" w:rsidR="00E021CD" w:rsidRDefault="00C17920">
      <w:pPr>
        <w:jc w:val="center"/>
        <w:rPr>
          <w:rFonts w:ascii="String not found: ID_DEFAULT_FO" w:eastAsia="String not found: ID_DEFAULT_FO" w:hAnsi="String not found: ID_DEFAULT_FO" w:cs="String not found: ID_DEFAULT_FO"/>
          <w:b/>
          <w:color w:val="000066"/>
          <w:lang w:val="es-ES_tradnl"/>
        </w:rPr>
      </w:pPr>
      <w:r>
        <w:rPr>
          <w:rFonts w:ascii="String not found: ID_DEFAULT_FO" w:eastAsia="String not found: ID_DEFAULT_FO" w:hAnsi="String not found: ID_DEFAULT_FO" w:cs="String not found: ID_DEFAULT_FO"/>
          <w:b/>
          <w:color w:val="000066"/>
          <w:lang w:val="es-ES_tradnl"/>
        </w:rPr>
        <w:t>Fase: Diseño Físico</w:t>
      </w:r>
    </w:p>
    <w:p w14:paraId="630F217E" w14:textId="77777777" w:rsidR="00E021CD" w:rsidRDefault="00E021CD">
      <w:pPr>
        <w:jc w:val="center"/>
        <w:rPr>
          <w:rFonts w:ascii="String not found: ID_DEFAULT_FO" w:eastAsia="String not found: ID_DEFAULT_FO" w:hAnsi="String not found: ID_DEFAULT_FO" w:cs="String not found: ID_DEFAULT_FO"/>
          <w:b/>
          <w:color w:val="000000"/>
          <w:sz w:val="28"/>
          <w:lang w:val="es-ES_tradnl"/>
        </w:rPr>
      </w:pPr>
    </w:p>
    <w:p w14:paraId="5684C7AC" w14:textId="77777777" w:rsidR="00E021CD" w:rsidRDefault="00C17920">
      <w:pPr>
        <w:jc w:val="center"/>
        <w:rPr>
          <w:rFonts w:ascii="String not found: ID_DEFAULT_FO" w:eastAsia="String not found: ID_DEFAULT_FO" w:hAnsi="String not found: ID_DEFAULT_FO" w:cs="String not found: ID_DEFAULT_FO"/>
          <w:b/>
          <w:color w:val="000066"/>
          <w:lang w:val="es-ES_tradnl"/>
        </w:rPr>
      </w:pPr>
      <w:r>
        <w:rPr>
          <w:rFonts w:ascii="String not found: ID_DEFAULT_FO" w:eastAsia="String not found: ID_DEFAULT_FO" w:hAnsi="String not found: ID_DEFAULT_FO" w:cs="String not found: ID_DEFAULT_FO"/>
          <w:b/>
          <w:color w:val="000066"/>
          <w:lang w:val="es-ES_tradnl"/>
        </w:rPr>
        <w:t>Etapa: 07 - Diseño Físico</w:t>
      </w:r>
    </w:p>
    <w:p w14:paraId="3EECF6B6" w14:textId="77777777" w:rsidR="00E021CD" w:rsidRDefault="00E021CD">
      <w:pPr>
        <w:pStyle w:val="StringnotfoundIDSTYLERDDEFAULT"/>
      </w:pPr>
    </w:p>
    <w:p w14:paraId="23C18D2B" w14:textId="77777777" w:rsidR="00E021CD" w:rsidRDefault="00E021CD">
      <w:pPr>
        <w:pStyle w:val="StringnotfoundIDSTYLERDDEFAULT"/>
      </w:pPr>
    </w:p>
    <w:p w14:paraId="5351776C" w14:textId="77777777" w:rsidR="00E021CD" w:rsidRDefault="00DE1947">
      <w:pPr>
        <w:spacing w:line="240" w:lineRule="atLeast"/>
        <w:jc w:val="center"/>
      </w:pPr>
      <w:r>
        <w:rPr>
          <w:noProof/>
          <w:lang w:val="es-ES" w:eastAsia="es-ES"/>
        </w:rPr>
        <w:drawing>
          <wp:inline distT="0" distB="0" distL="0" distR="0" wp14:anchorId="39F09311" wp14:editId="5D46C4D9">
            <wp:extent cx="5019675" cy="1371600"/>
            <wp:effectExtent l="0" t="0" r="9525" b="0"/>
            <wp:docPr id="5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1371600"/>
                    </a:xfrm>
                    <a:prstGeom prst="rect">
                      <a:avLst/>
                    </a:prstGeom>
                    <a:noFill/>
                    <a:ln>
                      <a:noFill/>
                    </a:ln>
                  </pic:spPr>
                </pic:pic>
              </a:graphicData>
            </a:graphic>
          </wp:inline>
        </w:drawing>
      </w:r>
    </w:p>
    <w:p w14:paraId="775F4B0A" w14:textId="77777777" w:rsidR="00E021CD" w:rsidRDefault="00E021CD">
      <w:pPr>
        <w:pStyle w:val="StringnotfoundIDSTYLERDDEFAULT"/>
      </w:pPr>
    </w:p>
    <w:p w14:paraId="1DCEB28D" w14:textId="77777777" w:rsidR="00E021CD" w:rsidRDefault="00E021CD">
      <w:pPr>
        <w:pStyle w:val="StringnotfoundIDSTYLERDDEFAULT"/>
      </w:pPr>
    </w:p>
    <w:p w14:paraId="1DA47EB3" w14:textId="77777777" w:rsidR="00E021CD" w:rsidRDefault="00DE1947">
      <w:pPr>
        <w:spacing w:line="240" w:lineRule="atLeast"/>
        <w:jc w:val="center"/>
      </w:pPr>
      <w:r>
        <w:rPr>
          <w:noProof/>
          <w:lang w:val="es-ES" w:eastAsia="es-ES"/>
        </w:rPr>
        <w:drawing>
          <wp:inline distT="0" distB="0" distL="0" distR="0" wp14:anchorId="7EFA9238" wp14:editId="6DC862EE">
            <wp:extent cx="5619750" cy="11049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1104900"/>
                    </a:xfrm>
                    <a:prstGeom prst="rect">
                      <a:avLst/>
                    </a:prstGeom>
                    <a:noFill/>
                    <a:ln>
                      <a:noFill/>
                    </a:ln>
                  </pic:spPr>
                </pic:pic>
              </a:graphicData>
            </a:graphic>
          </wp:inline>
        </w:drawing>
      </w:r>
    </w:p>
    <w:p w14:paraId="4A9D6AB3" w14:textId="77777777" w:rsidR="00E021CD" w:rsidRDefault="00E021CD">
      <w:pPr>
        <w:jc w:val="center"/>
        <w:rPr>
          <w:rFonts w:ascii="String not found: ID_DEFAULT_FO" w:eastAsia="String not found: ID_DEFAULT_FO" w:hAnsi="String not found: ID_DEFAULT_FO" w:cs="String not found: ID_DEFAULT_FO"/>
          <w:color w:val="000000"/>
          <w:sz w:val="36"/>
          <w:lang w:val="es-ES_tradnl"/>
        </w:rPr>
      </w:pPr>
    </w:p>
    <w:p w14:paraId="14132E6B" w14:textId="77777777" w:rsidR="00E021CD" w:rsidRDefault="00DE1947">
      <w:pPr>
        <w:spacing w:line="240" w:lineRule="atLeast"/>
        <w:jc w:val="center"/>
      </w:pPr>
      <w:r>
        <w:rPr>
          <w:noProof/>
          <w:lang w:val="es-ES" w:eastAsia="es-ES"/>
        </w:rPr>
        <w:drawing>
          <wp:inline distT="0" distB="0" distL="0" distR="0" wp14:anchorId="3B883694" wp14:editId="73A297D1">
            <wp:extent cx="1323975" cy="1343025"/>
            <wp:effectExtent l="0" t="0" r="9525" b="9525"/>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975" cy="1343025"/>
                    </a:xfrm>
                    <a:prstGeom prst="rect">
                      <a:avLst/>
                    </a:prstGeom>
                    <a:noFill/>
                    <a:ln>
                      <a:noFill/>
                    </a:ln>
                  </pic:spPr>
                </pic:pic>
              </a:graphicData>
            </a:graphic>
          </wp:inline>
        </w:drawing>
      </w:r>
    </w:p>
    <w:p w14:paraId="3EE88D19" w14:textId="77777777" w:rsidR="00E021CD" w:rsidRDefault="00E021CD">
      <w:pPr>
        <w:jc w:val="right"/>
        <w:rPr>
          <w:rFonts w:ascii="String not found: ID_DEFAULT_FO" w:eastAsia="String not found: ID_DEFAULT_FO" w:hAnsi="String not found: ID_DEFAULT_FO" w:cs="String not found: ID_DEFAULT_FO"/>
          <w:color w:val="000000"/>
          <w:sz w:val="22"/>
          <w:lang w:val="es-ES_tradnl"/>
        </w:rPr>
      </w:pPr>
    </w:p>
    <w:p w14:paraId="7A79C3D5" w14:textId="77777777" w:rsidR="00E021CD" w:rsidRDefault="00C17920">
      <w:pPr>
        <w:jc w:val="right"/>
        <w:rPr>
          <w:rFonts w:ascii="String not found: ID_DEFAULT_FO" w:eastAsia="String not found: ID_DEFAULT_FO" w:hAnsi="String not found: ID_DEFAULT_FO" w:cs="String not found: ID_DEFAULT_FO"/>
          <w:color w:val="000000"/>
          <w:sz w:val="22"/>
          <w:lang w:val="es-ES_tradnl"/>
        </w:rPr>
      </w:pPr>
      <w:r>
        <w:rPr>
          <w:rFonts w:ascii="String not found: ID_DEFAULT_FO" w:eastAsia="String not found: ID_DEFAULT_FO" w:hAnsi="String not found: ID_DEFAULT_FO" w:cs="String not found: ID_DEFAULT_FO"/>
          <w:color w:val="000000"/>
          <w:sz w:val="22"/>
          <w:lang w:val="es-ES_tradnl"/>
        </w:rPr>
        <w:t>12/1/2022</w:t>
      </w:r>
    </w:p>
    <w:p w14:paraId="2C5AB4B9" w14:textId="77777777" w:rsidR="00E021CD" w:rsidRDefault="00E021CD">
      <w:pPr>
        <w:sectPr w:rsidR="00E021CD">
          <w:headerReference w:type="default" r:id="rId10"/>
          <w:footerReference w:type="default" r:id="rId11"/>
          <w:pgSz w:w="11911" w:h="16849"/>
          <w:pgMar w:top="1701" w:right="1134" w:bottom="1701" w:left="1134" w:header="850" w:footer="1134" w:gutter="0"/>
          <w:cols w:space="720"/>
        </w:sectPr>
      </w:pPr>
    </w:p>
    <w:p w14:paraId="2ED3D7E1" w14:textId="77777777" w:rsidR="00E021CD" w:rsidRDefault="00E021CD">
      <w:pPr>
        <w:pStyle w:val="StringnotfoundIDSTYLERDDEFAULT"/>
      </w:pPr>
    </w:p>
    <w:p w14:paraId="100D8ED6" w14:textId="77777777" w:rsidR="00E021CD" w:rsidRDefault="00C17920">
      <w:pPr>
        <w:jc w:val="center"/>
        <w:rPr>
          <w:rFonts w:ascii="String not found: ID_DEFAULT_FO" w:eastAsia="String not found: ID_DEFAULT_FO" w:hAnsi="String not found: ID_DEFAULT_FO" w:cs="String not found: ID_DEFAULT_FO"/>
          <w:b/>
          <w:color w:val="000000"/>
          <w:u w:val="single"/>
          <w:lang w:val="es-ES_tradnl"/>
        </w:rPr>
      </w:pPr>
      <w:r>
        <w:rPr>
          <w:rFonts w:ascii="String not found: ID_DEFAULT_FO" w:eastAsia="String not found: ID_DEFAULT_FO" w:hAnsi="String not found: ID_DEFAULT_FO" w:cs="String not found: ID_DEFAULT_FO"/>
          <w:b/>
          <w:color w:val="000000"/>
          <w:u w:val="single"/>
          <w:lang w:val="es-ES_tradnl"/>
        </w:rPr>
        <w:t>ÍNDICE</w:t>
      </w:r>
    </w:p>
    <w:p w14:paraId="732D4EC7" w14:textId="77777777" w:rsidR="00E021CD" w:rsidRDefault="00E021CD">
      <w:pPr>
        <w:pStyle w:val="StringnotfoundIDSTYLERDDEFAULT"/>
      </w:pPr>
    </w:p>
    <w:p w14:paraId="06CA2B43" w14:textId="59B2EE36" w:rsidR="00AD039F" w:rsidRDefault="00C17920">
      <w:pPr>
        <w:pStyle w:val="TOC1"/>
        <w:tabs>
          <w:tab w:val="right" w:leader="dot" w:pos="9633"/>
        </w:tabs>
        <w:rPr>
          <w:rFonts w:asciiTheme="minorHAnsi" w:eastAsiaTheme="minorEastAsia" w:hAnsiTheme="minorHAnsi" w:cstheme="minorBidi"/>
          <w:b w:val="0"/>
          <w:noProof/>
          <w:color w:val="auto"/>
          <w:kern w:val="2"/>
          <w:shd w:val="clear" w:color="auto" w:fill="auto"/>
          <w:lang w:val="es-ES" w:eastAsia="es-ES"/>
          <w14:ligatures w14:val="standardContextual"/>
        </w:rPr>
      </w:pPr>
      <w:r>
        <w:fldChar w:fldCharType="begin"/>
      </w:r>
      <w:r>
        <w:instrText xml:space="preserve">TOC \o "1-4" \h \z \u </w:instrText>
      </w:r>
      <w:r>
        <w:fldChar w:fldCharType="separate"/>
      </w:r>
      <w:hyperlink w:anchor="_Toc175757504" w:history="1">
        <w:r w:rsidR="00AD039F" w:rsidRPr="000F47AE">
          <w:rPr>
            <w:rStyle w:val="Hyperlink"/>
            <w:noProof/>
          </w:rPr>
          <w:t>1. EDICIONES Y REVISIONES</w:t>
        </w:r>
        <w:r w:rsidR="00AD039F">
          <w:rPr>
            <w:noProof/>
            <w:webHidden/>
          </w:rPr>
          <w:tab/>
        </w:r>
        <w:r w:rsidR="00AD039F">
          <w:rPr>
            <w:noProof/>
            <w:webHidden/>
          </w:rPr>
          <w:fldChar w:fldCharType="begin"/>
        </w:r>
        <w:r w:rsidR="00AD039F">
          <w:rPr>
            <w:noProof/>
            <w:webHidden/>
          </w:rPr>
          <w:instrText xml:space="preserve"> PAGEREF _Toc175757504 \h </w:instrText>
        </w:r>
        <w:r w:rsidR="00AD039F">
          <w:rPr>
            <w:noProof/>
            <w:webHidden/>
          </w:rPr>
        </w:r>
        <w:r w:rsidR="00AD039F">
          <w:rPr>
            <w:noProof/>
            <w:webHidden/>
          </w:rPr>
          <w:fldChar w:fldCharType="separate"/>
        </w:r>
        <w:r w:rsidR="00AD039F">
          <w:rPr>
            <w:noProof/>
            <w:webHidden/>
          </w:rPr>
          <w:t>3</w:t>
        </w:r>
        <w:r w:rsidR="00AD039F">
          <w:rPr>
            <w:noProof/>
            <w:webHidden/>
          </w:rPr>
          <w:fldChar w:fldCharType="end"/>
        </w:r>
      </w:hyperlink>
    </w:p>
    <w:p w14:paraId="14EA5387" w14:textId="35684704" w:rsidR="00AD039F" w:rsidRDefault="00AD039F">
      <w:pPr>
        <w:pStyle w:val="TOC1"/>
        <w:tabs>
          <w:tab w:val="right" w:leader="dot" w:pos="9633"/>
        </w:tabs>
        <w:rPr>
          <w:rFonts w:asciiTheme="minorHAnsi" w:eastAsiaTheme="minorEastAsia" w:hAnsiTheme="minorHAnsi" w:cstheme="minorBidi"/>
          <w:b w:val="0"/>
          <w:noProof/>
          <w:color w:val="auto"/>
          <w:kern w:val="2"/>
          <w:shd w:val="clear" w:color="auto" w:fill="auto"/>
          <w:lang w:val="es-ES" w:eastAsia="es-ES"/>
          <w14:ligatures w14:val="standardContextual"/>
        </w:rPr>
      </w:pPr>
      <w:hyperlink w:anchor="_Toc175757505" w:history="1">
        <w:r w:rsidRPr="000F47AE">
          <w:rPr>
            <w:rStyle w:val="Hyperlink"/>
            <w:noProof/>
          </w:rPr>
          <w:t>2. TABLA DE REVISIONES Y APROBACIONES</w:t>
        </w:r>
        <w:r>
          <w:rPr>
            <w:noProof/>
            <w:webHidden/>
          </w:rPr>
          <w:tab/>
        </w:r>
        <w:r>
          <w:rPr>
            <w:noProof/>
            <w:webHidden/>
          </w:rPr>
          <w:fldChar w:fldCharType="begin"/>
        </w:r>
        <w:r>
          <w:rPr>
            <w:noProof/>
            <w:webHidden/>
          </w:rPr>
          <w:instrText xml:space="preserve"> PAGEREF _Toc175757505 \h </w:instrText>
        </w:r>
        <w:r>
          <w:rPr>
            <w:noProof/>
            <w:webHidden/>
          </w:rPr>
        </w:r>
        <w:r>
          <w:rPr>
            <w:noProof/>
            <w:webHidden/>
          </w:rPr>
          <w:fldChar w:fldCharType="separate"/>
        </w:r>
        <w:r>
          <w:rPr>
            <w:noProof/>
            <w:webHidden/>
          </w:rPr>
          <w:t>3</w:t>
        </w:r>
        <w:r>
          <w:rPr>
            <w:noProof/>
            <w:webHidden/>
          </w:rPr>
          <w:fldChar w:fldCharType="end"/>
        </w:r>
      </w:hyperlink>
    </w:p>
    <w:p w14:paraId="7C931FA1" w14:textId="57E41730" w:rsidR="00AD039F" w:rsidRDefault="00AD039F">
      <w:pPr>
        <w:pStyle w:val="TOC1"/>
        <w:tabs>
          <w:tab w:val="right" w:leader="dot" w:pos="9633"/>
        </w:tabs>
        <w:rPr>
          <w:rFonts w:asciiTheme="minorHAnsi" w:eastAsiaTheme="minorEastAsia" w:hAnsiTheme="minorHAnsi" w:cstheme="minorBidi"/>
          <w:b w:val="0"/>
          <w:noProof/>
          <w:color w:val="auto"/>
          <w:kern w:val="2"/>
          <w:shd w:val="clear" w:color="auto" w:fill="auto"/>
          <w:lang w:val="es-ES" w:eastAsia="es-ES"/>
          <w14:ligatures w14:val="standardContextual"/>
        </w:rPr>
      </w:pPr>
      <w:hyperlink w:anchor="_Toc175757506" w:history="1">
        <w:r w:rsidRPr="000F47AE">
          <w:rPr>
            <w:rStyle w:val="Hyperlink"/>
            <w:noProof/>
          </w:rPr>
          <w:t>3. CONTROL DE CAMBIOS</w:t>
        </w:r>
        <w:r>
          <w:rPr>
            <w:noProof/>
            <w:webHidden/>
          </w:rPr>
          <w:tab/>
        </w:r>
        <w:r>
          <w:rPr>
            <w:noProof/>
            <w:webHidden/>
          </w:rPr>
          <w:fldChar w:fldCharType="begin"/>
        </w:r>
        <w:r>
          <w:rPr>
            <w:noProof/>
            <w:webHidden/>
          </w:rPr>
          <w:instrText xml:space="preserve"> PAGEREF _Toc175757506 \h </w:instrText>
        </w:r>
        <w:r>
          <w:rPr>
            <w:noProof/>
            <w:webHidden/>
          </w:rPr>
        </w:r>
        <w:r>
          <w:rPr>
            <w:noProof/>
            <w:webHidden/>
          </w:rPr>
          <w:fldChar w:fldCharType="separate"/>
        </w:r>
        <w:r>
          <w:rPr>
            <w:noProof/>
            <w:webHidden/>
          </w:rPr>
          <w:t>3</w:t>
        </w:r>
        <w:r>
          <w:rPr>
            <w:noProof/>
            <w:webHidden/>
          </w:rPr>
          <w:fldChar w:fldCharType="end"/>
        </w:r>
      </w:hyperlink>
    </w:p>
    <w:p w14:paraId="33316F88" w14:textId="137C7C37" w:rsidR="00AD039F" w:rsidRDefault="00AD039F">
      <w:pPr>
        <w:pStyle w:val="TOC1"/>
        <w:tabs>
          <w:tab w:val="right" w:leader="dot" w:pos="9633"/>
        </w:tabs>
        <w:rPr>
          <w:rFonts w:asciiTheme="minorHAnsi" w:eastAsiaTheme="minorEastAsia" w:hAnsiTheme="minorHAnsi" w:cstheme="minorBidi"/>
          <w:b w:val="0"/>
          <w:noProof/>
          <w:color w:val="auto"/>
          <w:kern w:val="2"/>
          <w:shd w:val="clear" w:color="auto" w:fill="auto"/>
          <w:lang w:val="es-ES" w:eastAsia="es-ES"/>
          <w14:ligatures w14:val="standardContextual"/>
        </w:rPr>
      </w:pPr>
      <w:hyperlink w:anchor="_Toc175757507" w:history="1">
        <w:r w:rsidRPr="000F47AE">
          <w:rPr>
            <w:rStyle w:val="Hyperlink"/>
            <w:noProof/>
          </w:rPr>
          <w:t>4. DESCRIPCIÓN DEL ACTIVO TÉCNICO</w:t>
        </w:r>
        <w:r>
          <w:rPr>
            <w:noProof/>
            <w:webHidden/>
          </w:rPr>
          <w:tab/>
        </w:r>
        <w:r>
          <w:rPr>
            <w:noProof/>
            <w:webHidden/>
          </w:rPr>
          <w:fldChar w:fldCharType="begin"/>
        </w:r>
        <w:r>
          <w:rPr>
            <w:noProof/>
            <w:webHidden/>
          </w:rPr>
          <w:instrText xml:space="preserve"> PAGEREF _Toc175757507 \h </w:instrText>
        </w:r>
        <w:r>
          <w:rPr>
            <w:noProof/>
            <w:webHidden/>
          </w:rPr>
        </w:r>
        <w:r>
          <w:rPr>
            <w:noProof/>
            <w:webHidden/>
          </w:rPr>
          <w:fldChar w:fldCharType="separate"/>
        </w:r>
        <w:r>
          <w:rPr>
            <w:noProof/>
            <w:webHidden/>
          </w:rPr>
          <w:t>3</w:t>
        </w:r>
        <w:r>
          <w:rPr>
            <w:noProof/>
            <w:webHidden/>
          </w:rPr>
          <w:fldChar w:fldCharType="end"/>
        </w:r>
      </w:hyperlink>
    </w:p>
    <w:p w14:paraId="0A907A9E" w14:textId="568D5E5F" w:rsidR="00AD039F" w:rsidRDefault="00AD039F">
      <w:pPr>
        <w:pStyle w:val="TOC2"/>
        <w:tabs>
          <w:tab w:val="right" w:leader="dot" w:pos="9633"/>
        </w:tabs>
        <w:rPr>
          <w:rFonts w:asciiTheme="minorHAnsi" w:eastAsiaTheme="minorEastAsia" w:hAnsiTheme="minorHAnsi" w:cstheme="minorBidi"/>
          <w:noProof/>
          <w:color w:val="auto"/>
          <w:kern w:val="2"/>
          <w:sz w:val="24"/>
          <w:shd w:val="clear" w:color="auto" w:fill="auto"/>
          <w:lang w:val="es-ES" w:eastAsia="es-ES"/>
          <w14:ligatures w14:val="standardContextual"/>
        </w:rPr>
      </w:pPr>
      <w:hyperlink w:anchor="_Toc175757508" w:history="1">
        <w:r w:rsidRPr="000F47AE">
          <w:rPr>
            <w:rStyle w:val="Hyperlink"/>
            <w:noProof/>
          </w:rPr>
          <w:t>4.1. Resumen del Activo Técnico</w:t>
        </w:r>
        <w:r>
          <w:rPr>
            <w:noProof/>
            <w:webHidden/>
          </w:rPr>
          <w:tab/>
        </w:r>
        <w:r>
          <w:rPr>
            <w:noProof/>
            <w:webHidden/>
          </w:rPr>
          <w:fldChar w:fldCharType="begin"/>
        </w:r>
        <w:r>
          <w:rPr>
            <w:noProof/>
            <w:webHidden/>
          </w:rPr>
          <w:instrText xml:space="preserve"> PAGEREF _Toc175757508 \h </w:instrText>
        </w:r>
        <w:r>
          <w:rPr>
            <w:noProof/>
            <w:webHidden/>
          </w:rPr>
        </w:r>
        <w:r>
          <w:rPr>
            <w:noProof/>
            <w:webHidden/>
          </w:rPr>
          <w:fldChar w:fldCharType="separate"/>
        </w:r>
        <w:r>
          <w:rPr>
            <w:noProof/>
            <w:webHidden/>
          </w:rPr>
          <w:t>3</w:t>
        </w:r>
        <w:r>
          <w:rPr>
            <w:noProof/>
            <w:webHidden/>
          </w:rPr>
          <w:fldChar w:fldCharType="end"/>
        </w:r>
      </w:hyperlink>
    </w:p>
    <w:p w14:paraId="63BCBA71" w14:textId="51BCE2A0" w:rsidR="00AD039F" w:rsidRDefault="00AD039F">
      <w:pPr>
        <w:pStyle w:val="TOC2"/>
        <w:tabs>
          <w:tab w:val="right" w:leader="dot" w:pos="9633"/>
        </w:tabs>
        <w:rPr>
          <w:rFonts w:asciiTheme="minorHAnsi" w:eastAsiaTheme="minorEastAsia" w:hAnsiTheme="minorHAnsi" w:cstheme="minorBidi"/>
          <w:noProof/>
          <w:color w:val="auto"/>
          <w:kern w:val="2"/>
          <w:sz w:val="24"/>
          <w:shd w:val="clear" w:color="auto" w:fill="auto"/>
          <w:lang w:val="es-ES" w:eastAsia="es-ES"/>
          <w14:ligatures w14:val="standardContextual"/>
        </w:rPr>
      </w:pPr>
      <w:hyperlink w:anchor="_Toc175757509" w:history="1">
        <w:r w:rsidRPr="000F47AE">
          <w:rPr>
            <w:rStyle w:val="Hyperlink"/>
            <w:noProof/>
          </w:rPr>
          <w:t>4.2. Diagrama del Activo Técnico</w:t>
        </w:r>
        <w:r>
          <w:rPr>
            <w:noProof/>
            <w:webHidden/>
          </w:rPr>
          <w:tab/>
        </w:r>
        <w:r>
          <w:rPr>
            <w:noProof/>
            <w:webHidden/>
          </w:rPr>
          <w:fldChar w:fldCharType="begin"/>
        </w:r>
        <w:r>
          <w:rPr>
            <w:noProof/>
            <w:webHidden/>
          </w:rPr>
          <w:instrText xml:space="preserve"> PAGEREF _Toc175757509 \h </w:instrText>
        </w:r>
        <w:r>
          <w:rPr>
            <w:noProof/>
            <w:webHidden/>
          </w:rPr>
        </w:r>
        <w:r>
          <w:rPr>
            <w:noProof/>
            <w:webHidden/>
          </w:rPr>
          <w:fldChar w:fldCharType="separate"/>
        </w:r>
        <w:r>
          <w:rPr>
            <w:noProof/>
            <w:webHidden/>
          </w:rPr>
          <w:t>3</w:t>
        </w:r>
        <w:r>
          <w:rPr>
            <w:noProof/>
            <w:webHidden/>
          </w:rPr>
          <w:fldChar w:fldCharType="end"/>
        </w:r>
      </w:hyperlink>
    </w:p>
    <w:p w14:paraId="5A495FFC" w14:textId="07FD6AF3" w:rsidR="00AD039F" w:rsidRDefault="00AD039F">
      <w:pPr>
        <w:pStyle w:val="TOC2"/>
        <w:tabs>
          <w:tab w:val="right" w:leader="dot" w:pos="9633"/>
        </w:tabs>
        <w:rPr>
          <w:rFonts w:asciiTheme="minorHAnsi" w:eastAsiaTheme="minorEastAsia" w:hAnsiTheme="minorHAnsi" w:cstheme="minorBidi"/>
          <w:noProof/>
          <w:color w:val="auto"/>
          <w:kern w:val="2"/>
          <w:sz w:val="24"/>
          <w:shd w:val="clear" w:color="auto" w:fill="auto"/>
          <w:lang w:val="es-ES" w:eastAsia="es-ES"/>
          <w14:ligatures w14:val="standardContextual"/>
        </w:rPr>
      </w:pPr>
      <w:hyperlink w:anchor="_Toc175757510" w:history="1">
        <w:r w:rsidRPr="000F47AE">
          <w:rPr>
            <w:rStyle w:val="Hyperlink"/>
            <w:noProof/>
          </w:rPr>
          <w:t>4.3. Atributos del Activo Técnico</w:t>
        </w:r>
        <w:r>
          <w:rPr>
            <w:noProof/>
            <w:webHidden/>
          </w:rPr>
          <w:tab/>
        </w:r>
        <w:r>
          <w:rPr>
            <w:noProof/>
            <w:webHidden/>
          </w:rPr>
          <w:fldChar w:fldCharType="begin"/>
        </w:r>
        <w:r>
          <w:rPr>
            <w:noProof/>
            <w:webHidden/>
          </w:rPr>
          <w:instrText xml:space="preserve"> PAGEREF _Toc175757510 \h </w:instrText>
        </w:r>
        <w:r>
          <w:rPr>
            <w:noProof/>
            <w:webHidden/>
          </w:rPr>
        </w:r>
        <w:r>
          <w:rPr>
            <w:noProof/>
            <w:webHidden/>
          </w:rPr>
          <w:fldChar w:fldCharType="separate"/>
        </w:r>
        <w:r>
          <w:rPr>
            <w:noProof/>
            <w:webHidden/>
          </w:rPr>
          <w:t>3</w:t>
        </w:r>
        <w:r>
          <w:rPr>
            <w:noProof/>
            <w:webHidden/>
          </w:rPr>
          <w:fldChar w:fldCharType="end"/>
        </w:r>
      </w:hyperlink>
    </w:p>
    <w:p w14:paraId="4BF425B5" w14:textId="73175FFB" w:rsidR="00AD039F" w:rsidRDefault="00AD039F">
      <w:pPr>
        <w:pStyle w:val="TOC2"/>
        <w:tabs>
          <w:tab w:val="right" w:leader="dot" w:pos="9633"/>
        </w:tabs>
        <w:rPr>
          <w:rFonts w:asciiTheme="minorHAnsi" w:eastAsiaTheme="minorEastAsia" w:hAnsiTheme="minorHAnsi" w:cstheme="minorBidi"/>
          <w:noProof/>
          <w:color w:val="auto"/>
          <w:kern w:val="2"/>
          <w:sz w:val="24"/>
          <w:shd w:val="clear" w:color="auto" w:fill="auto"/>
          <w:lang w:val="es-ES" w:eastAsia="es-ES"/>
          <w14:ligatures w14:val="standardContextual"/>
        </w:rPr>
      </w:pPr>
      <w:hyperlink w:anchor="_Toc175757511" w:history="1">
        <w:r w:rsidRPr="000F47AE">
          <w:rPr>
            <w:rStyle w:val="Hyperlink"/>
            <w:noProof/>
          </w:rPr>
          <w:t>4.4. Dependencias del activo Técnico</w:t>
        </w:r>
        <w:r>
          <w:rPr>
            <w:noProof/>
            <w:webHidden/>
          </w:rPr>
          <w:tab/>
        </w:r>
        <w:r>
          <w:rPr>
            <w:noProof/>
            <w:webHidden/>
          </w:rPr>
          <w:fldChar w:fldCharType="begin"/>
        </w:r>
        <w:r>
          <w:rPr>
            <w:noProof/>
            <w:webHidden/>
          </w:rPr>
          <w:instrText xml:space="preserve"> PAGEREF _Toc175757511 \h </w:instrText>
        </w:r>
        <w:r>
          <w:rPr>
            <w:noProof/>
            <w:webHidden/>
          </w:rPr>
        </w:r>
        <w:r>
          <w:rPr>
            <w:noProof/>
            <w:webHidden/>
          </w:rPr>
          <w:fldChar w:fldCharType="separate"/>
        </w:r>
        <w:r>
          <w:rPr>
            <w:noProof/>
            <w:webHidden/>
          </w:rPr>
          <w:t>4</w:t>
        </w:r>
        <w:r>
          <w:rPr>
            <w:noProof/>
            <w:webHidden/>
          </w:rPr>
          <w:fldChar w:fldCharType="end"/>
        </w:r>
      </w:hyperlink>
    </w:p>
    <w:p w14:paraId="70575E74" w14:textId="295F2253" w:rsidR="00AD039F" w:rsidRDefault="00AD039F">
      <w:pPr>
        <w:pStyle w:val="TOC1"/>
        <w:tabs>
          <w:tab w:val="right" w:leader="dot" w:pos="9633"/>
        </w:tabs>
        <w:rPr>
          <w:rFonts w:asciiTheme="minorHAnsi" w:eastAsiaTheme="minorEastAsia" w:hAnsiTheme="minorHAnsi" w:cstheme="minorBidi"/>
          <w:b w:val="0"/>
          <w:noProof/>
          <w:color w:val="auto"/>
          <w:kern w:val="2"/>
          <w:shd w:val="clear" w:color="auto" w:fill="auto"/>
          <w:lang w:val="es-ES" w:eastAsia="es-ES"/>
          <w14:ligatures w14:val="standardContextual"/>
        </w:rPr>
      </w:pPr>
      <w:hyperlink w:anchor="_Toc175757512" w:history="1">
        <w:r w:rsidRPr="000F47AE">
          <w:rPr>
            <w:rStyle w:val="Hyperlink"/>
            <w:noProof/>
          </w:rPr>
          <w:t>5. OPERACIONES/MÉTODOS</w:t>
        </w:r>
        <w:r>
          <w:rPr>
            <w:noProof/>
            <w:webHidden/>
          </w:rPr>
          <w:tab/>
        </w:r>
        <w:r>
          <w:rPr>
            <w:noProof/>
            <w:webHidden/>
          </w:rPr>
          <w:fldChar w:fldCharType="begin"/>
        </w:r>
        <w:r>
          <w:rPr>
            <w:noProof/>
            <w:webHidden/>
          </w:rPr>
          <w:instrText xml:space="preserve"> PAGEREF _Toc175757512 \h </w:instrText>
        </w:r>
        <w:r>
          <w:rPr>
            <w:noProof/>
            <w:webHidden/>
          </w:rPr>
        </w:r>
        <w:r>
          <w:rPr>
            <w:noProof/>
            <w:webHidden/>
          </w:rPr>
          <w:fldChar w:fldCharType="separate"/>
        </w:r>
        <w:r>
          <w:rPr>
            <w:noProof/>
            <w:webHidden/>
          </w:rPr>
          <w:t>4</w:t>
        </w:r>
        <w:r>
          <w:rPr>
            <w:noProof/>
            <w:webHidden/>
          </w:rPr>
          <w:fldChar w:fldCharType="end"/>
        </w:r>
      </w:hyperlink>
    </w:p>
    <w:p w14:paraId="62CF6FD7" w14:textId="49A76098" w:rsidR="00AD039F" w:rsidRDefault="00AD039F">
      <w:pPr>
        <w:pStyle w:val="TOC2"/>
        <w:tabs>
          <w:tab w:val="right" w:leader="dot" w:pos="9633"/>
        </w:tabs>
        <w:rPr>
          <w:rFonts w:asciiTheme="minorHAnsi" w:eastAsiaTheme="minorEastAsia" w:hAnsiTheme="minorHAnsi" w:cstheme="minorBidi"/>
          <w:noProof/>
          <w:color w:val="auto"/>
          <w:kern w:val="2"/>
          <w:sz w:val="24"/>
          <w:shd w:val="clear" w:color="auto" w:fill="auto"/>
          <w:lang w:val="es-ES" w:eastAsia="es-ES"/>
          <w14:ligatures w14:val="standardContextual"/>
        </w:rPr>
      </w:pPr>
      <w:hyperlink w:anchor="_Toc175757513" w:history="1">
        <w:r w:rsidRPr="000F47AE">
          <w:rPr>
            <w:rStyle w:val="Hyperlink"/>
            <w:noProof/>
          </w:rPr>
          <w:t>5.1. Operación/Método OP_listWorksByState</w:t>
        </w:r>
        <w:r>
          <w:rPr>
            <w:noProof/>
            <w:webHidden/>
          </w:rPr>
          <w:tab/>
        </w:r>
        <w:r>
          <w:rPr>
            <w:noProof/>
            <w:webHidden/>
          </w:rPr>
          <w:fldChar w:fldCharType="begin"/>
        </w:r>
        <w:r>
          <w:rPr>
            <w:noProof/>
            <w:webHidden/>
          </w:rPr>
          <w:instrText xml:space="preserve"> PAGEREF _Toc175757513 \h </w:instrText>
        </w:r>
        <w:r>
          <w:rPr>
            <w:noProof/>
            <w:webHidden/>
          </w:rPr>
        </w:r>
        <w:r>
          <w:rPr>
            <w:noProof/>
            <w:webHidden/>
          </w:rPr>
          <w:fldChar w:fldCharType="separate"/>
        </w:r>
        <w:r>
          <w:rPr>
            <w:noProof/>
            <w:webHidden/>
          </w:rPr>
          <w:t>4</w:t>
        </w:r>
        <w:r>
          <w:rPr>
            <w:noProof/>
            <w:webHidden/>
          </w:rPr>
          <w:fldChar w:fldCharType="end"/>
        </w:r>
      </w:hyperlink>
    </w:p>
    <w:p w14:paraId="4B0273EE" w14:textId="11C5E208" w:rsidR="00AD039F" w:rsidRDefault="00AD039F">
      <w:pPr>
        <w:pStyle w:val="TOC3"/>
        <w:tabs>
          <w:tab w:val="right" w:leader="dot" w:pos="9633"/>
        </w:tabs>
        <w:rPr>
          <w:rFonts w:asciiTheme="minorHAnsi" w:eastAsiaTheme="minorEastAsia" w:hAnsiTheme="minorHAnsi" w:cstheme="minorBidi"/>
          <w:noProof/>
          <w:kern w:val="2"/>
          <w:lang w:val="es-ES" w:eastAsia="es-ES"/>
          <w14:ligatures w14:val="standardContextual"/>
        </w:rPr>
      </w:pPr>
      <w:hyperlink w:anchor="_Toc175757514" w:history="1">
        <w:r w:rsidRPr="000F47AE">
          <w:rPr>
            <w:rStyle w:val="Hyperlink"/>
            <w:noProof/>
          </w:rPr>
          <w:t>5.1.1. Propiedades</w:t>
        </w:r>
        <w:r>
          <w:rPr>
            <w:noProof/>
            <w:webHidden/>
          </w:rPr>
          <w:tab/>
        </w:r>
        <w:r>
          <w:rPr>
            <w:noProof/>
            <w:webHidden/>
          </w:rPr>
          <w:fldChar w:fldCharType="begin"/>
        </w:r>
        <w:r>
          <w:rPr>
            <w:noProof/>
            <w:webHidden/>
          </w:rPr>
          <w:instrText xml:space="preserve"> PAGEREF _Toc175757514 \h </w:instrText>
        </w:r>
        <w:r>
          <w:rPr>
            <w:noProof/>
            <w:webHidden/>
          </w:rPr>
        </w:r>
        <w:r>
          <w:rPr>
            <w:noProof/>
            <w:webHidden/>
          </w:rPr>
          <w:fldChar w:fldCharType="separate"/>
        </w:r>
        <w:r>
          <w:rPr>
            <w:noProof/>
            <w:webHidden/>
          </w:rPr>
          <w:t>5</w:t>
        </w:r>
        <w:r>
          <w:rPr>
            <w:noProof/>
            <w:webHidden/>
          </w:rPr>
          <w:fldChar w:fldCharType="end"/>
        </w:r>
      </w:hyperlink>
    </w:p>
    <w:p w14:paraId="38264FB9" w14:textId="47BFB9B9" w:rsidR="00AD039F" w:rsidRDefault="00AD039F">
      <w:pPr>
        <w:pStyle w:val="TOC3"/>
        <w:tabs>
          <w:tab w:val="right" w:leader="dot" w:pos="9633"/>
        </w:tabs>
        <w:rPr>
          <w:rFonts w:asciiTheme="minorHAnsi" w:eastAsiaTheme="minorEastAsia" w:hAnsiTheme="minorHAnsi" w:cstheme="minorBidi"/>
          <w:noProof/>
          <w:kern w:val="2"/>
          <w:lang w:val="es-ES" w:eastAsia="es-ES"/>
          <w14:ligatures w14:val="standardContextual"/>
        </w:rPr>
      </w:pPr>
      <w:hyperlink w:anchor="_Toc175757515" w:history="1">
        <w:r w:rsidRPr="000F47AE">
          <w:rPr>
            <w:rStyle w:val="Hyperlink"/>
            <w:noProof/>
          </w:rPr>
          <w:t>5.1.2. Modelo de Información</w:t>
        </w:r>
        <w:r>
          <w:rPr>
            <w:noProof/>
            <w:webHidden/>
          </w:rPr>
          <w:tab/>
        </w:r>
        <w:r>
          <w:rPr>
            <w:noProof/>
            <w:webHidden/>
          </w:rPr>
          <w:fldChar w:fldCharType="begin"/>
        </w:r>
        <w:r>
          <w:rPr>
            <w:noProof/>
            <w:webHidden/>
          </w:rPr>
          <w:instrText xml:space="preserve"> PAGEREF _Toc175757515 \h </w:instrText>
        </w:r>
        <w:r>
          <w:rPr>
            <w:noProof/>
            <w:webHidden/>
          </w:rPr>
        </w:r>
        <w:r>
          <w:rPr>
            <w:noProof/>
            <w:webHidden/>
          </w:rPr>
          <w:fldChar w:fldCharType="separate"/>
        </w:r>
        <w:r>
          <w:rPr>
            <w:noProof/>
            <w:webHidden/>
          </w:rPr>
          <w:t>6</w:t>
        </w:r>
        <w:r>
          <w:rPr>
            <w:noProof/>
            <w:webHidden/>
          </w:rPr>
          <w:fldChar w:fldCharType="end"/>
        </w:r>
      </w:hyperlink>
    </w:p>
    <w:p w14:paraId="30CD3304" w14:textId="224A7236" w:rsidR="00AD039F" w:rsidRDefault="00AD039F">
      <w:pPr>
        <w:pStyle w:val="TOC4"/>
        <w:tabs>
          <w:tab w:val="right" w:leader="dot" w:pos="9633"/>
        </w:tabs>
        <w:rPr>
          <w:rFonts w:asciiTheme="minorHAnsi" w:eastAsiaTheme="minorEastAsia" w:hAnsiTheme="minorHAnsi" w:cstheme="minorBidi"/>
          <w:noProof/>
          <w:kern w:val="2"/>
          <w:lang w:val="es-ES" w:eastAsia="es-ES"/>
          <w14:ligatures w14:val="standardContextual"/>
        </w:rPr>
      </w:pPr>
      <w:hyperlink w:anchor="_Toc175757516" w:history="1">
        <w:r w:rsidRPr="000F47AE">
          <w:rPr>
            <w:rStyle w:val="Hyperlink"/>
            <w:noProof/>
          </w:rPr>
          <w:t>5.1.2.1. UCI de operaciones/métodos implementadas</w:t>
        </w:r>
        <w:r>
          <w:rPr>
            <w:noProof/>
            <w:webHidden/>
          </w:rPr>
          <w:tab/>
        </w:r>
        <w:r>
          <w:rPr>
            <w:noProof/>
            <w:webHidden/>
          </w:rPr>
          <w:fldChar w:fldCharType="begin"/>
        </w:r>
        <w:r>
          <w:rPr>
            <w:noProof/>
            <w:webHidden/>
          </w:rPr>
          <w:instrText xml:space="preserve"> PAGEREF _Toc175757516 \h </w:instrText>
        </w:r>
        <w:r>
          <w:rPr>
            <w:noProof/>
            <w:webHidden/>
          </w:rPr>
        </w:r>
        <w:r>
          <w:rPr>
            <w:noProof/>
            <w:webHidden/>
          </w:rPr>
          <w:fldChar w:fldCharType="separate"/>
        </w:r>
        <w:r>
          <w:rPr>
            <w:noProof/>
            <w:webHidden/>
          </w:rPr>
          <w:t>6</w:t>
        </w:r>
        <w:r>
          <w:rPr>
            <w:noProof/>
            <w:webHidden/>
          </w:rPr>
          <w:fldChar w:fldCharType="end"/>
        </w:r>
      </w:hyperlink>
    </w:p>
    <w:p w14:paraId="4B2AECE1" w14:textId="2A6E074A" w:rsidR="00AD039F" w:rsidRDefault="00AD039F">
      <w:pPr>
        <w:pStyle w:val="TOC4"/>
        <w:tabs>
          <w:tab w:val="right" w:leader="dot" w:pos="9633"/>
        </w:tabs>
        <w:rPr>
          <w:rFonts w:asciiTheme="minorHAnsi" w:eastAsiaTheme="minorEastAsia" w:hAnsiTheme="minorHAnsi" w:cstheme="minorBidi"/>
          <w:noProof/>
          <w:kern w:val="2"/>
          <w:lang w:val="es-ES" w:eastAsia="es-ES"/>
          <w14:ligatures w14:val="standardContextual"/>
        </w:rPr>
      </w:pPr>
      <w:hyperlink w:anchor="_Toc175757517" w:history="1">
        <w:r w:rsidRPr="000F47AE">
          <w:rPr>
            <w:rStyle w:val="Hyperlink"/>
            <w:noProof/>
          </w:rPr>
          <w:t>5.1.2.2. UCI de respuestas y semántica de transformación: Matriz</w:t>
        </w:r>
        <w:r>
          <w:rPr>
            <w:noProof/>
            <w:webHidden/>
          </w:rPr>
          <w:tab/>
        </w:r>
        <w:r>
          <w:rPr>
            <w:noProof/>
            <w:webHidden/>
          </w:rPr>
          <w:fldChar w:fldCharType="begin"/>
        </w:r>
        <w:r>
          <w:rPr>
            <w:noProof/>
            <w:webHidden/>
          </w:rPr>
          <w:instrText xml:space="preserve"> PAGEREF _Toc175757517 \h </w:instrText>
        </w:r>
        <w:r>
          <w:rPr>
            <w:noProof/>
            <w:webHidden/>
          </w:rPr>
        </w:r>
        <w:r>
          <w:rPr>
            <w:noProof/>
            <w:webHidden/>
          </w:rPr>
          <w:fldChar w:fldCharType="separate"/>
        </w:r>
        <w:r>
          <w:rPr>
            <w:noProof/>
            <w:webHidden/>
          </w:rPr>
          <w:t>7</w:t>
        </w:r>
        <w:r>
          <w:rPr>
            <w:noProof/>
            <w:webHidden/>
          </w:rPr>
          <w:fldChar w:fldCharType="end"/>
        </w:r>
      </w:hyperlink>
    </w:p>
    <w:p w14:paraId="48CE5811" w14:textId="43885FC7" w:rsidR="00AD039F" w:rsidRDefault="00AD039F">
      <w:pPr>
        <w:pStyle w:val="TOC4"/>
        <w:tabs>
          <w:tab w:val="right" w:leader="dot" w:pos="9633"/>
        </w:tabs>
        <w:rPr>
          <w:rFonts w:asciiTheme="minorHAnsi" w:eastAsiaTheme="minorEastAsia" w:hAnsiTheme="minorHAnsi" w:cstheme="minorBidi"/>
          <w:noProof/>
          <w:kern w:val="2"/>
          <w:lang w:val="es-ES" w:eastAsia="es-ES"/>
          <w14:ligatures w14:val="standardContextual"/>
        </w:rPr>
      </w:pPr>
      <w:hyperlink w:anchor="_Toc175757518" w:history="1">
        <w:r w:rsidRPr="000F47AE">
          <w:rPr>
            <w:rStyle w:val="Hyperlink"/>
            <w:noProof/>
          </w:rPr>
          <w:t>5.1.2.3. UCI de operaciones/métodos usadas y semántica de transformación: Matriz</w:t>
        </w:r>
        <w:r>
          <w:rPr>
            <w:noProof/>
            <w:webHidden/>
          </w:rPr>
          <w:tab/>
        </w:r>
        <w:r>
          <w:rPr>
            <w:noProof/>
            <w:webHidden/>
          </w:rPr>
          <w:fldChar w:fldCharType="begin"/>
        </w:r>
        <w:r>
          <w:rPr>
            <w:noProof/>
            <w:webHidden/>
          </w:rPr>
          <w:instrText xml:space="preserve"> PAGEREF _Toc175757518 \h </w:instrText>
        </w:r>
        <w:r>
          <w:rPr>
            <w:noProof/>
            <w:webHidden/>
          </w:rPr>
        </w:r>
        <w:r>
          <w:rPr>
            <w:noProof/>
            <w:webHidden/>
          </w:rPr>
          <w:fldChar w:fldCharType="separate"/>
        </w:r>
        <w:r>
          <w:rPr>
            <w:noProof/>
            <w:webHidden/>
          </w:rPr>
          <w:t>8</w:t>
        </w:r>
        <w:r>
          <w:rPr>
            <w:noProof/>
            <w:webHidden/>
          </w:rPr>
          <w:fldChar w:fldCharType="end"/>
        </w:r>
      </w:hyperlink>
    </w:p>
    <w:p w14:paraId="2F156655" w14:textId="4C629BCC" w:rsidR="00AD039F" w:rsidRDefault="00AD039F">
      <w:pPr>
        <w:pStyle w:val="TOC4"/>
        <w:tabs>
          <w:tab w:val="right" w:leader="dot" w:pos="9633"/>
        </w:tabs>
        <w:rPr>
          <w:rFonts w:asciiTheme="minorHAnsi" w:eastAsiaTheme="minorEastAsia" w:hAnsiTheme="minorHAnsi" w:cstheme="minorBidi"/>
          <w:noProof/>
          <w:kern w:val="2"/>
          <w:lang w:val="es-ES" w:eastAsia="es-ES"/>
          <w14:ligatures w14:val="standardContextual"/>
        </w:rPr>
      </w:pPr>
      <w:hyperlink w:anchor="_Toc175757519" w:history="1">
        <w:r w:rsidRPr="000F47AE">
          <w:rPr>
            <w:rStyle w:val="Hyperlink"/>
            <w:noProof/>
          </w:rPr>
          <w:t>5.1.2.4. Ficheros de Entrada/Salida</w:t>
        </w:r>
        <w:r>
          <w:rPr>
            <w:noProof/>
            <w:webHidden/>
          </w:rPr>
          <w:tab/>
        </w:r>
        <w:r>
          <w:rPr>
            <w:noProof/>
            <w:webHidden/>
          </w:rPr>
          <w:fldChar w:fldCharType="begin"/>
        </w:r>
        <w:r>
          <w:rPr>
            <w:noProof/>
            <w:webHidden/>
          </w:rPr>
          <w:instrText xml:space="preserve"> PAGEREF _Toc175757519 \h </w:instrText>
        </w:r>
        <w:r>
          <w:rPr>
            <w:noProof/>
            <w:webHidden/>
          </w:rPr>
        </w:r>
        <w:r>
          <w:rPr>
            <w:noProof/>
            <w:webHidden/>
          </w:rPr>
          <w:fldChar w:fldCharType="separate"/>
        </w:r>
        <w:r>
          <w:rPr>
            <w:noProof/>
            <w:webHidden/>
          </w:rPr>
          <w:t>8</w:t>
        </w:r>
        <w:r>
          <w:rPr>
            <w:noProof/>
            <w:webHidden/>
          </w:rPr>
          <w:fldChar w:fldCharType="end"/>
        </w:r>
      </w:hyperlink>
    </w:p>
    <w:p w14:paraId="6303A2C5" w14:textId="038DEFF5" w:rsidR="00AD039F" w:rsidRDefault="00AD039F">
      <w:pPr>
        <w:pStyle w:val="TOC3"/>
        <w:tabs>
          <w:tab w:val="right" w:leader="dot" w:pos="9633"/>
        </w:tabs>
        <w:rPr>
          <w:rFonts w:asciiTheme="minorHAnsi" w:eastAsiaTheme="minorEastAsia" w:hAnsiTheme="minorHAnsi" w:cstheme="minorBidi"/>
          <w:noProof/>
          <w:kern w:val="2"/>
          <w:lang w:val="es-ES" w:eastAsia="es-ES"/>
          <w14:ligatures w14:val="standardContextual"/>
        </w:rPr>
      </w:pPr>
      <w:hyperlink w:anchor="_Toc175757520" w:history="1">
        <w:r w:rsidRPr="000F47AE">
          <w:rPr>
            <w:rStyle w:val="Hyperlink"/>
            <w:noProof/>
          </w:rPr>
          <w:t>5.1.3. Comportamiento</w:t>
        </w:r>
        <w:r>
          <w:rPr>
            <w:noProof/>
            <w:webHidden/>
          </w:rPr>
          <w:tab/>
        </w:r>
        <w:r>
          <w:rPr>
            <w:noProof/>
            <w:webHidden/>
          </w:rPr>
          <w:fldChar w:fldCharType="begin"/>
        </w:r>
        <w:r>
          <w:rPr>
            <w:noProof/>
            <w:webHidden/>
          </w:rPr>
          <w:instrText xml:space="preserve"> PAGEREF _Toc175757520 \h </w:instrText>
        </w:r>
        <w:r>
          <w:rPr>
            <w:noProof/>
            <w:webHidden/>
          </w:rPr>
        </w:r>
        <w:r>
          <w:rPr>
            <w:noProof/>
            <w:webHidden/>
          </w:rPr>
          <w:fldChar w:fldCharType="separate"/>
        </w:r>
        <w:r>
          <w:rPr>
            <w:noProof/>
            <w:webHidden/>
          </w:rPr>
          <w:t>8</w:t>
        </w:r>
        <w:r>
          <w:rPr>
            <w:noProof/>
            <w:webHidden/>
          </w:rPr>
          <w:fldChar w:fldCharType="end"/>
        </w:r>
      </w:hyperlink>
    </w:p>
    <w:p w14:paraId="1D883BE1" w14:textId="449E1BC0" w:rsidR="00AD039F" w:rsidRDefault="00AD039F">
      <w:pPr>
        <w:pStyle w:val="TOC4"/>
        <w:tabs>
          <w:tab w:val="right" w:leader="dot" w:pos="9633"/>
        </w:tabs>
        <w:rPr>
          <w:rFonts w:asciiTheme="minorHAnsi" w:eastAsiaTheme="minorEastAsia" w:hAnsiTheme="minorHAnsi" w:cstheme="minorBidi"/>
          <w:noProof/>
          <w:kern w:val="2"/>
          <w:lang w:val="es-ES" w:eastAsia="es-ES"/>
          <w14:ligatures w14:val="standardContextual"/>
        </w:rPr>
      </w:pPr>
      <w:hyperlink w:anchor="_Toc175757521" w:history="1">
        <w:r w:rsidRPr="000F47AE">
          <w:rPr>
            <w:rStyle w:val="Hyperlink"/>
            <w:noProof/>
          </w:rPr>
          <w:t>5.1.3.1. Precondiciones</w:t>
        </w:r>
        <w:r>
          <w:rPr>
            <w:noProof/>
            <w:webHidden/>
          </w:rPr>
          <w:tab/>
        </w:r>
        <w:r>
          <w:rPr>
            <w:noProof/>
            <w:webHidden/>
          </w:rPr>
          <w:fldChar w:fldCharType="begin"/>
        </w:r>
        <w:r>
          <w:rPr>
            <w:noProof/>
            <w:webHidden/>
          </w:rPr>
          <w:instrText xml:space="preserve"> PAGEREF _Toc175757521 \h </w:instrText>
        </w:r>
        <w:r>
          <w:rPr>
            <w:noProof/>
            <w:webHidden/>
          </w:rPr>
        </w:r>
        <w:r>
          <w:rPr>
            <w:noProof/>
            <w:webHidden/>
          </w:rPr>
          <w:fldChar w:fldCharType="separate"/>
        </w:r>
        <w:r>
          <w:rPr>
            <w:noProof/>
            <w:webHidden/>
          </w:rPr>
          <w:t>8</w:t>
        </w:r>
        <w:r>
          <w:rPr>
            <w:noProof/>
            <w:webHidden/>
          </w:rPr>
          <w:fldChar w:fldCharType="end"/>
        </w:r>
      </w:hyperlink>
    </w:p>
    <w:p w14:paraId="0E6DF830" w14:textId="765A2A63" w:rsidR="00AD039F" w:rsidRDefault="00AD039F">
      <w:pPr>
        <w:pStyle w:val="TOC4"/>
        <w:tabs>
          <w:tab w:val="right" w:leader="dot" w:pos="9633"/>
        </w:tabs>
        <w:rPr>
          <w:rFonts w:asciiTheme="minorHAnsi" w:eastAsiaTheme="minorEastAsia" w:hAnsiTheme="minorHAnsi" w:cstheme="minorBidi"/>
          <w:noProof/>
          <w:kern w:val="2"/>
          <w:lang w:val="es-ES" w:eastAsia="es-ES"/>
          <w14:ligatures w14:val="standardContextual"/>
        </w:rPr>
      </w:pPr>
      <w:hyperlink w:anchor="_Toc175757522" w:history="1">
        <w:r w:rsidRPr="000F47AE">
          <w:rPr>
            <w:rStyle w:val="Hyperlink"/>
            <w:noProof/>
          </w:rPr>
          <w:t>5.1.3.2. Postcondiciones</w:t>
        </w:r>
        <w:r>
          <w:rPr>
            <w:noProof/>
            <w:webHidden/>
          </w:rPr>
          <w:tab/>
        </w:r>
        <w:r>
          <w:rPr>
            <w:noProof/>
            <w:webHidden/>
          </w:rPr>
          <w:fldChar w:fldCharType="begin"/>
        </w:r>
        <w:r>
          <w:rPr>
            <w:noProof/>
            <w:webHidden/>
          </w:rPr>
          <w:instrText xml:space="preserve"> PAGEREF _Toc175757522 \h </w:instrText>
        </w:r>
        <w:r>
          <w:rPr>
            <w:noProof/>
            <w:webHidden/>
          </w:rPr>
        </w:r>
        <w:r>
          <w:rPr>
            <w:noProof/>
            <w:webHidden/>
          </w:rPr>
          <w:fldChar w:fldCharType="separate"/>
        </w:r>
        <w:r>
          <w:rPr>
            <w:noProof/>
            <w:webHidden/>
          </w:rPr>
          <w:t>8</w:t>
        </w:r>
        <w:r>
          <w:rPr>
            <w:noProof/>
            <w:webHidden/>
          </w:rPr>
          <w:fldChar w:fldCharType="end"/>
        </w:r>
      </w:hyperlink>
    </w:p>
    <w:p w14:paraId="2BD70DEC" w14:textId="72FCEF6C" w:rsidR="00AD039F" w:rsidRDefault="00AD039F">
      <w:pPr>
        <w:pStyle w:val="TOC4"/>
        <w:tabs>
          <w:tab w:val="right" w:leader="dot" w:pos="9633"/>
        </w:tabs>
        <w:rPr>
          <w:rFonts w:asciiTheme="minorHAnsi" w:eastAsiaTheme="minorEastAsia" w:hAnsiTheme="minorHAnsi" w:cstheme="minorBidi"/>
          <w:noProof/>
          <w:kern w:val="2"/>
          <w:lang w:val="es-ES" w:eastAsia="es-ES"/>
          <w14:ligatures w14:val="standardContextual"/>
        </w:rPr>
      </w:pPr>
      <w:hyperlink w:anchor="_Toc175757523" w:history="1">
        <w:r w:rsidRPr="000F47AE">
          <w:rPr>
            <w:rStyle w:val="Hyperlink"/>
            <w:noProof/>
          </w:rPr>
          <w:t>5.1.3.3. Validaciones</w:t>
        </w:r>
        <w:r>
          <w:rPr>
            <w:noProof/>
            <w:webHidden/>
          </w:rPr>
          <w:tab/>
        </w:r>
        <w:r>
          <w:rPr>
            <w:noProof/>
            <w:webHidden/>
          </w:rPr>
          <w:fldChar w:fldCharType="begin"/>
        </w:r>
        <w:r>
          <w:rPr>
            <w:noProof/>
            <w:webHidden/>
          </w:rPr>
          <w:instrText xml:space="preserve"> PAGEREF _Toc175757523 \h </w:instrText>
        </w:r>
        <w:r>
          <w:rPr>
            <w:noProof/>
            <w:webHidden/>
          </w:rPr>
        </w:r>
        <w:r>
          <w:rPr>
            <w:noProof/>
            <w:webHidden/>
          </w:rPr>
          <w:fldChar w:fldCharType="separate"/>
        </w:r>
        <w:r>
          <w:rPr>
            <w:noProof/>
            <w:webHidden/>
          </w:rPr>
          <w:t>8</w:t>
        </w:r>
        <w:r>
          <w:rPr>
            <w:noProof/>
            <w:webHidden/>
          </w:rPr>
          <w:fldChar w:fldCharType="end"/>
        </w:r>
      </w:hyperlink>
    </w:p>
    <w:p w14:paraId="743DF152" w14:textId="0BB8AB5B" w:rsidR="00AD039F" w:rsidRDefault="00AD039F">
      <w:pPr>
        <w:pStyle w:val="TOC4"/>
        <w:tabs>
          <w:tab w:val="right" w:leader="dot" w:pos="9633"/>
        </w:tabs>
        <w:rPr>
          <w:rFonts w:asciiTheme="minorHAnsi" w:eastAsiaTheme="minorEastAsia" w:hAnsiTheme="minorHAnsi" w:cstheme="minorBidi"/>
          <w:noProof/>
          <w:kern w:val="2"/>
          <w:lang w:val="es-ES" w:eastAsia="es-ES"/>
          <w14:ligatures w14:val="standardContextual"/>
        </w:rPr>
      </w:pPr>
      <w:hyperlink w:anchor="_Toc175757524" w:history="1">
        <w:r w:rsidRPr="000F47AE">
          <w:rPr>
            <w:rStyle w:val="Hyperlink"/>
            <w:noProof/>
          </w:rPr>
          <w:t>5.1.3.4. Flujo de Operación/Método</w:t>
        </w:r>
        <w:r>
          <w:rPr>
            <w:noProof/>
            <w:webHidden/>
          </w:rPr>
          <w:tab/>
        </w:r>
        <w:r>
          <w:rPr>
            <w:noProof/>
            <w:webHidden/>
          </w:rPr>
          <w:fldChar w:fldCharType="begin"/>
        </w:r>
        <w:r>
          <w:rPr>
            <w:noProof/>
            <w:webHidden/>
          </w:rPr>
          <w:instrText xml:space="preserve"> PAGEREF _Toc175757524 \h </w:instrText>
        </w:r>
        <w:r>
          <w:rPr>
            <w:noProof/>
            <w:webHidden/>
          </w:rPr>
        </w:r>
        <w:r>
          <w:rPr>
            <w:noProof/>
            <w:webHidden/>
          </w:rPr>
          <w:fldChar w:fldCharType="separate"/>
        </w:r>
        <w:r>
          <w:rPr>
            <w:noProof/>
            <w:webHidden/>
          </w:rPr>
          <w:t>8</w:t>
        </w:r>
        <w:r>
          <w:rPr>
            <w:noProof/>
            <w:webHidden/>
          </w:rPr>
          <w:fldChar w:fldCharType="end"/>
        </w:r>
      </w:hyperlink>
    </w:p>
    <w:p w14:paraId="075FC7C9" w14:textId="148904ED" w:rsidR="00AD039F" w:rsidRDefault="00AD039F">
      <w:pPr>
        <w:pStyle w:val="TOC4"/>
        <w:tabs>
          <w:tab w:val="right" w:leader="dot" w:pos="9633"/>
        </w:tabs>
        <w:rPr>
          <w:rFonts w:asciiTheme="minorHAnsi" w:eastAsiaTheme="minorEastAsia" w:hAnsiTheme="minorHAnsi" w:cstheme="minorBidi"/>
          <w:noProof/>
          <w:kern w:val="2"/>
          <w:lang w:val="es-ES" w:eastAsia="es-ES"/>
          <w14:ligatures w14:val="standardContextual"/>
        </w:rPr>
      </w:pPr>
      <w:hyperlink w:anchor="_Toc175757525" w:history="1">
        <w:r w:rsidRPr="000F47AE">
          <w:rPr>
            <w:rStyle w:val="Hyperlink"/>
            <w:noProof/>
          </w:rPr>
          <w:t>5.1.3.5. Dependencias</w:t>
        </w:r>
        <w:r>
          <w:rPr>
            <w:noProof/>
            <w:webHidden/>
          </w:rPr>
          <w:tab/>
        </w:r>
        <w:r>
          <w:rPr>
            <w:noProof/>
            <w:webHidden/>
          </w:rPr>
          <w:fldChar w:fldCharType="begin"/>
        </w:r>
        <w:r>
          <w:rPr>
            <w:noProof/>
            <w:webHidden/>
          </w:rPr>
          <w:instrText xml:space="preserve"> PAGEREF _Toc175757525 \h </w:instrText>
        </w:r>
        <w:r>
          <w:rPr>
            <w:noProof/>
            <w:webHidden/>
          </w:rPr>
        </w:r>
        <w:r>
          <w:rPr>
            <w:noProof/>
            <w:webHidden/>
          </w:rPr>
          <w:fldChar w:fldCharType="separate"/>
        </w:r>
        <w:r>
          <w:rPr>
            <w:noProof/>
            <w:webHidden/>
          </w:rPr>
          <w:t>13</w:t>
        </w:r>
        <w:r>
          <w:rPr>
            <w:noProof/>
            <w:webHidden/>
          </w:rPr>
          <w:fldChar w:fldCharType="end"/>
        </w:r>
      </w:hyperlink>
    </w:p>
    <w:p w14:paraId="00801A34" w14:textId="5500A9AC" w:rsidR="00AD039F" w:rsidRDefault="00AD039F">
      <w:pPr>
        <w:pStyle w:val="TOC4"/>
        <w:tabs>
          <w:tab w:val="right" w:leader="dot" w:pos="9633"/>
        </w:tabs>
        <w:rPr>
          <w:rFonts w:asciiTheme="minorHAnsi" w:eastAsiaTheme="minorEastAsia" w:hAnsiTheme="minorHAnsi" w:cstheme="minorBidi"/>
          <w:noProof/>
          <w:kern w:val="2"/>
          <w:lang w:val="es-ES" w:eastAsia="es-ES"/>
          <w14:ligatures w14:val="standardContextual"/>
        </w:rPr>
      </w:pPr>
      <w:hyperlink w:anchor="_Toc175757526" w:history="1">
        <w:r w:rsidRPr="000F47AE">
          <w:rPr>
            <w:rStyle w:val="Hyperlink"/>
            <w:noProof/>
          </w:rPr>
          <w:t>5.1.3.6. Flujo Técnico de la Operación/Método</w:t>
        </w:r>
        <w:r>
          <w:rPr>
            <w:noProof/>
            <w:webHidden/>
          </w:rPr>
          <w:tab/>
        </w:r>
        <w:r>
          <w:rPr>
            <w:noProof/>
            <w:webHidden/>
          </w:rPr>
          <w:fldChar w:fldCharType="begin"/>
        </w:r>
        <w:r>
          <w:rPr>
            <w:noProof/>
            <w:webHidden/>
          </w:rPr>
          <w:instrText xml:space="preserve"> PAGEREF _Toc175757526 \h </w:instrText>
        </w:r>
        <w:r>
          <w:rPr>
            <w:noProof/>
            <w:webHidden/>
          </w:rPr>
        </w:r>
        <w:r>
          <w:rPr>
            <w:noProof/>
            <w:webHidden/>
          </w:rPr>
          <w:fldChar w:fldCharType="separate"/>
        </w:r>
        <w:r>
          <w:rPr>
            <w:noProof/>
            <w:webHidden/>
          </w:rPr>
          <w:t>13</w:t>
        </w:r>
        <w:r>
          <w:rPr>
            <w:noProof/>
            <w:webHidden/>
          </w:rPr>
          <w:fldChar w:fldCharType="end"/>
        </w:r>
      </w:hyperlink>
    </w:p>
    <w:p w14:paraId="4D79E880" w14:textId="701279DF" w:rsidR="00AD039F" w:rsidRDefault="00AD039F">
      <w:pPr>
        <w:pStyle w:val="TOC4"/>
        <w:tabs>
          <w:tab w:val="right" w:leader="dot" w:pos="9633"/>
        </w:tabs>
        <w:rPr>
          <w:rFonts w:asciiTheme="minorHAnsi" w:eastAsiaTheme="minorEastAsia" w:hAnsiTheme="minorHAnsi" w:cstheme="minorBidi"/>
          <w:noProof/>
          <w:kern w:val="2"/>
          <w:lang w:val="es-ES" w:eastAsia="es-ES"/>
          <w14:ligatures w14:val="standardContextual"/>
        </w:rPr>
      </w:pPr>
      <w:hyperlink w:anchor="_Toc175757527" w:history="1">
        <w:r w:rsidRPr="000F47AE">
          <w:rPr>
            <w:rStyle w:val="Hyperlink"/>
            <w:noProof/>
          </w:rPr>
          <w:t>5.1.3.7. Matriz CRUD sobre entidades</w:t>
        </w:r>
        <w:r>
          <w:rPr>
            <w:noProof/>
            <w:webHidden/>
          </w:rPr>
          <w:tab/>
        </w:r>
        <w:r>
          <w:rPr>
            <w:noProof/>
            <w:webHidden/>
          </w:rPr>
          <w:fldChar w:fldCharType="begin"/>
        </w:r>
        <w:r>
          <w:rPr>
            <w:noProof/>
            <w:webHidden/>
          </w:rPr>
          <w:instrText xml:space="preserve"> PAGEREF _Toc175757527 \h </w:instrText>
        </w:r>
        <w:r>
          <w:rPr>
            <w:noProof/>
            <w:webHidden/>
          </w:rPr>
        </w:r>
        <w:r>
          <w:rPr>
            <w:noProof/>
            <w:webHidden/>
          </w:rPr>
          <w:fldChar w:fldCharType="separate"/>
        </w:r>
        <w:r>
          <w:rPr>
            <w:noProof/>
            <w:webHidden/>
          </w:rPr>
          <w:t>13</w:t>
        </w:r>
        <w:r>
          <w:rPr>
            <w:noProof/>
            <w:webHidden/>
          </w:rPr>
          <w:fldChar w:fldCharType="end"/>
        </w:r>
      </w:hyperlink>
    </w:p>
    <w:p w14:paraId="58D94566" w14:textId="59CF0503" w:rsidR="00AD039F" w:rsidRDefault="00AD039F">
      <w:pPr>
        <w:pStyle w:val="TOC4"/>
        <w:tabs>
          <w:tab w:val="right" w:leader="dot" w:pos="9633"/>
        </w:tabs>
        <w:rPr>
          <w:rFonts w:asciiTheme="minorHAnsi" w:eastAsiaTheme="minorEastAsia" w:hAnsiTheme="minorHAnsi" w:cstheme="minorBidi"/>
          <w:noProof/>
          <w:kern w:val="2"/>
          <w:lang w:val="es-ES" w:eastAsia="es-ES"/>
          <w14:ligatures w14:val="standardContextual"/>
        </w:rPr>
      </w:pPr>
      <w:hyperlink w:anchor="_Toc175757528" w:history="1">
        <w:r w:rsidRPr="000F47AE">
          <w:rPr>
            <w:rStyle w:val="Hyperlink"/>
            <w:noProof/>
          </w:rPr>
          <w:t>5.1.3.8. Ordenacion</w:t>
        </w:r>
        <w:r>
          <w:rPr>
            <w:noProof/>
            <w:webHidden/>
          </w:rPr>
          <w:tab/>
        </w:r>
        <w:r>
          <w:rPr>
            <w:noProof/>
            <w:webHidden/>
          </w:rPr>
          <w:fldChar w:fldCharType="begin"/>
        </w:r>
        <w:r>
          <w:rPr>
            <w:noProof/>
            <w:webHidden/>
          </w:rPr>
          <w:instrText xml:space="preserve"> PAGEREF _Toc175757528 \h </w:instrText>
        </w:r>
        <w:r>
          <w:rPr>
            <w:noProof/>
            <w:webHidden/>
          </w:rPr>
        </w:r>
        <w:r>
          <w:rPr>
            <w:noProof/>
            <w:webHidden/>
          </w:rPr>
          <w:fldChar w:fldCharType="separate"/>
        </w:r>
        <w:r>
          <w:rPr>
            <w:noProof/>
            <w:webHidden/>
          </w:rPr>
          <w:t>14</w:t>
        </w:r>
        <w:r>
          <w:rPr>
            <w:noProof/>
            <w:webHidden/>
          </w:rPr>
          <w:fldChar w:fldCharType="end"/>
        </w:r>
      </w:hyperlink>
    </w:p>
    <w:p w14:paraId="224849A0" w14:textId="2B817858" w:rsidR="00AD039F" w:rsidRDefault="00AD039F">
      <w:pPr>
        <w:pStyle w:val="TOC4"/>
        <w:tabs>
          <w:tab w:val="right" w:leader="dot" w:pos="9633"/>
        </w:tabs>
        <w:rPr>
          <w:rFonts w:asciiTheme="minorHAnsi" w:eastAsiaTheme="minorEastAsia" w:hAnsiTheme="minorHAnsi" w:cstheme="minorBidi"/>
          <w:noProof/>
          <w:kern w:val="2"/>
          <w:lang w:val="es-ES" w:eastAsia="es-ES"/>
          <w14:ligatures w14:val="standardContextual"/>
        </w:rPr>
      </w:pPr>
      <w:hyperlink w:anchor="_Toc175757529" w:history="1">
        <w:r w:rsidRPr="000F47AE">
          <w:rPr>
            <w:rStyle w:val="Hyperlink"/>
            <w:noProof/>
          </w:rPr>
          <w:t>5.1.3.9. Catálogo de Mensajes/Errores</w:t>
        </w:r>
        <w:r>
          <w:rPr>
            <w:noProof/>
            <w:webHidden/>
          </w:rPr>
          <w:tab/>
        </w:r>
        <w:r>
          <w:rPr>
            <w:noProof/>
            <w:webHidden/>
          </w:rPr>
          <w:fldChar w:fldCharType="begin"/>
        </w:r>
        <w:r>
          <w:rPr>
            <w:noProof/>
            <w:webHidden/>
          </w:rPr>
          <w:instrText xml:space="preserve"> PAGEREF _Toc175757529 \h </w:instrText>
        </w:r>
        <w:r>
          <w:rPr>
            <w:noProof/>
            <w:webHidden/>
          </w:rPr>
        </w:r>
        <w:r>
          <w:rPr>
            <w:noProof/>
            <w:webHidden/>
          </w:rPr>
          <w:fldChar w:fldCharType="separate"/>
        </w:r>
        <w:r>
          <w:rPr>
            <w:noProof/>
            <w:webHidden/>
          </w:rPr>
          <w:t>14</w:t>
        </w:r>
        <w:r>
          <w:rPr>
            <w:noProof/>
            <w:webHidden/>
          </w:rPr>
          <w:fldChar w:fldCharType="end"/>
        </w:r>
      </w:hyperlink>
    </w:p>
    <w:p w14:paraId="4A3D445C" w14:textId="5DC2E554" w:rsidR="00AD039F" w:rsidRDefault="00AD039F">
      <w:pPr>
        <w:pStyle w:val="TOC4"/>
        <w:tabs>
          <w:tab w:val="right" w:leader="dot" w:pos="9633"/>
        </w:tabs>
        <w:rPr>
          <w:rFonts w:asciiTheme="minorHAnsi" w:eastAsiaTheme="minorEastAsia" w:hAnsiTheme="minorHAnsi" w:cstheme="minorBidi"/>
          <w:noProof/>
          <w:kern w:val="2"/>
          <w:lang w:val="es-ES" w:eastAsia="es-ES"/>
          <w14:ligatures w14:val="standardContextual"/>
        </w:rPr>
      </w:pPr>
      <w:hyperlink w:anchor="_Toc175757530" w:history="1">
        <w:r w:rsidRPr="000F47AE">
          <w:rPr>
            <w:rStyle w:val="Hyperlink"/>
            <w:noProof/>
          </w:rPr>
          <w:t>5.1.3.10. Publicación de Eventos Técnicos de BAM</w:t>
        </w:r>
        <w:r>
          <w:rPr>
            <w:noProof/>
            <w:webHidden/>
          </w:rPr>
          <w:tab/>
        </w:r>
        <w:r>
          <w:rPr>
            <w:noProof/>
            <w:webHidden/>
          </w:rPr>
          <w:fldChar w:fldCharType="begin"/>
        </w:r>
        <w:r>
          <w:rPr>
            <w:noProof/>
            <w:webHidden/>
          </w:rPr>
          <w:instrText xml:space="preserve"> PAGEREF _Toc175757530 \h </w:instrText>
        </w:r>
        <w:r>
          <w:rPr>
            <w:noProof/>
            <w:webHidden/>
          </w:rPr>
        </w:r>
        <w:r>
          <w:rPr>
            <w:noProof/>
            <w:webHidden/>
          </w:rPr>
          <w:fldChar w:fldCharType="separate"/>
        </w:r>
        <w:r>
          <w:rPr>
            <w:noProof/>
            <w:webHidden/>
          </w:rPr>
          <w:t>14</w:t>
        </w:r>
        <w:r>
          <w:rPr>
            <w:noProof/>
            <w:webHidden/>
          </w:rPr>
          <w:fldChar w:fldCharType="end"/>
        </w:r>
      </w:hyperlink>
    </w:p>
    <w:p w14:paraId="2B7450F8" w14:textId="7964229A" w:rsidR="00AD039F" w:rsidRDefault="00AD039F">
      <w:pPr>
        <w:pStyle w:val="TOC4"/>
        <w:tabs>
          <w:tab w:val="right" w:leader="dot" w:pos="9633"/>
        </w:tabs>
        <w:rPr>
          <w:rFonts w:asciiTheme="minorHAnsi" w:eastAsiaTheme="minorEastAsia" w:hAnsiTheme="minorHAnsi" w:cstheme="minorBidi"/>
          <w:noProof/>
          <w:kern w:val="2"/>
          <w:lang w:val="es-ES" w:eastAsia="es-ES"/>
          <w14:ligatures w14:val="standardContextual"/>
        </w:rPr>
      </w:pPr>
      <w:hyperlink w:anchor="_Toc175757531" w:history="1">
        <w:r w:rsidRPr="000F47AE">
          <w:rPr>
            <w:rStyle w:val="Hyperlink"/>
            <w:noProof/>
          </w:rPr>
          <w:t>5.1.3.11. Listado de Eventos</w:t>
        </w:r>
        <w:r>
          <w:rPr>
            <w:noProof/>
            <w:webHidden/>
          </w:rPr>
          <w:tab/>
        </w:r>
        <w:r>
          <w:rPr>
            <w:noProof/>
            <w:webHidden/>
          </w:rPr>
          <w:fldChar w:fldCharType="begin"/>
        </w:r>
        <w:r>
          <w:rPr>
            <w:noProof/>
            <w:webHidden/>
          </w:rPr>
          <w:instrText xml:space="preserve"> PAGEREF _Toc175757531 \h </w:instrText>
        </w:r>
        <w:r>
          <w:rPr>
            <w:noProof/>
            <w:webHidden/>
          </w:rPr>
        </w:r>
        <w:r>
          <w:rPr>
            <w:noProof/>
            <w:webHidden/>
          </w:rPr>
          <w:fldChar w:fldCharType="separate"/>
        </w:r>
        <w:r>
          <w:rPr>
            <w:noProof/>
            <w:webHidden/>
          </w:rPr>
          <w:t>14</w:t>
        </w:r>
        <w:r>
          <w:rPr>
            <w:noProof/>
            <w:webHidden/>
          </w:rPr>
          <w:fldChar w:fldCharType="end"/>
        </w:r>
      </w:hyperlink>
    </w:p>
    <w:p w14:paraId="285301E0" w14:textId="5FC28556" w:rsidR="00AD039F" w:rsidRDefault="00AD039F">
      <w:pPr>
        <w:pStyle w:val="TOC4"/>
        <w:tabs>
          <w:tab w:val="right" w:leader="dot" w:pos="9633"/>
        </w:tabs>
        <w:rPr>
          <w:rFonts w:asciiTheme="minorHAnsi" w:eastAsiaTheme="minorEastAsia" w:hAnsiTheme="minorHAnsi" w:cstheme="minorBidi"/>
          <w:noProof/>
          <w:kern w:val="2"/>
          <w:lang w:val="es-ES" w:eastAsia="es-ES"/>
          <w14:ligatures w14:val="standardContextual"/>
        </w:rPr>
      </w:pPr>
      <w:hyperlink w:anchor="_Toc175757532" w:history="1">
        <w:r w:rsidRPr="000F47AE">
          <w:rPr>
            <w:rStyle w:val="Hyperlink"/>
            <w:noProof/>
          </w:rPr>
          <w:t>5.1.3.12. UCI de eventos usadas y semántica de transformación: Matriz</w:t>
        </w:r>
        <w:r>
          <w:rPr>
            <w:noProof/>
            <w:webHidden/>
          </w:rPr>
          <w:tab/>
        </w:r>
        <w:r>
          <w:rPr>
            <w:noProof/>
            <w:webHidden/>
          </w:rPr>
          <w:fldChar w:fldCharType="begin"/>
        </w:r>
        <w:r>
          <w:rPr>
            <w:noProof/>
            <w:webHidden/>
          </w:rPr>
          <w:instrText xml:space="preserve"> PAGEREF _Toc175757532 \h </w:instrText>
        </w:r>
        <w:r>
          <w:rPr>
            <w:noProof/>
            <w:webHidden/>
          </w:rPr>
        </w:r>
        <w:r>
          <w:rPr>
            <w:noProof/>
            <w:webHidden/>
          </w:rPr>
          <w:fldChar w:fldCharType="separate"/>
        </w:r>
        <w:r>
          <w:rPr>
            <w:noProof/>
            <w:webHidden/>
          </w:rPr>
          <w:t>14</w:t>
        </w:r>
        <w:r>
          <w:rPr>
            <w:noProof/>
            <w:webHidden/>
          </w:rPr>
          <w:fldChar w:fldCharType="end"/>
        </w:r>
      </w:hyperlink>
    </w:p>
    <w:p w14:paraId="137BC8AB" w14:textId="76F84886" w:rsidR="00AD039F" w:rsidRDefault="00AD039F">
      <w:pPr>
        <w:pStyle w:val="TOC4"/>
        <w:tabs>
          <w:tab w:val="right" w:leader="dot" w:pos="9633"/>
        </w:tabs>
        <w:rPr>
          <w:rFonts w:asciiTheme="minorHAnsi" w:eastAsiaTheme="minorEastAsia" w:hAnsiTheme="minorHAnsi" w:cstheme="minorBidi"/>
          <w:noProof/>
          <w:kern w:val="2"/>
          <w:lang w:val="es-ES" w:eastAsia="es-ES"/>
          <w14:ligatures w14:val="standardContextual"/>
        </w:rPr>
      </w:pPr>
      <w:hyperlink w:anchor="_Toc175757533" w:history="1">
        <w:r w:rsidRPr="000F47AE">
          <w:rPr>
            <w:rStyle w:val="Hyperlink"/>
            <w:noProof/>
          </w:rPr>
          <w:t>5.1.3.13. Publicación de Señales Técnicas</w:t>
        </w:r>
        <w:r>
          <w:rPr>
            <w:noProof/>
            <w:webHidden/>
          </w:rPr>
          <w:tab/>
        </w:r>
        <w:r>
          <w:rPr>
            <w:noProof/>
            <w:webHidden/>
          </w:rPr>
          <w:fldChar w:fldCharType="begin"/>
        </w:r>
        <w:r>
          <w:rPr>
            <w:noProof/>
            <w:webHidden/>
          </w:rPr>
          <w:instrText xml:space="preserve"> PAGEREF _Toc175757533 \h </w:instrText>
        </w:r>
        <w:r>
          <w:rPr>
            <w:noProof/>
            <w:webHidden/>
          </w:rPr>
        </w:r>
        <w:r>
          <w:rPr>
            <w:noProof/>
            <w:webHidden/>
          </w:rPr>
          <w:fldChar w:fldCharType="separate"/>
        </w:r>
        <w:r>
          <w:rPr>
            <w:noProof/>
            <w:webHidden/>
          </w:rPr>
          <w:t>15</w:t>
        </w:r>
        <w:r>
          <w:rPr>
            <w:noProof/>
            <w:webHidden/>
          </w:rPr>
          <w:fldChar w:fldCharType="end"/>
        </w:r>
      </w:hyperlink>
    </w:p>
    <w:p w14:paraId="0ECDF6E1" w14:textId="5A7B23CA" w:rsidR="00AD039F" w:rsidRDefault="00AD039F">
      <w:pPr>
        <w:pStyle w:val="TOC1"/>
        <w:tabs>
          <w:tab w:val="right" w:leader="dot" w:pos="9633"/>
        </w:tabs>
        <w:rPr>
          <w:rFonts w:asciiTheme="minorHAnsi" w:eastAsiaTheme="minorEastAsia" w:hAnsiTheme="minorHAnsi" w:cstheme="minorBidi"/>
          <w:b w:val="0"/>
          <w:noProof/>
          <w:color w:val="auto"/>
          <w:kern w:val="2"/>
          <w:shd w:val="clear" w:color="auto" w:fill="auto"/>
          <w:lang w:val="es-ES" w:eastAsia="es-ES"/>
          <w14:ligatures w14:val="standardContextual"/>
        </w:rPr>
      </w:pPr>
      <w:hyperlink w:anchor="_Toc175757534" w:history="1">
        <w:r w:rsidRPr="000F47AE">
          <w:rPr>
            <w:rStyle w:val="Hyperlink"/>
            <w:noProof/>
          </w:rPr>
          <w:t>6. POLITICAS SEGURIDAD</w:t>
        </w:r>
        <w:r>
          <w:rPr>
            <w:noProof/>
            <w:webHidden/>
          </w:rPr>
          <w:tab/>
        </w:r>
        <w:r>
          <w:rPr>
            <w:noProof/>
            <w:webHidden/>
          </w:rPr>
          <w:fldChar w:fldCharType="begin"/>
        </w:r>
        <w:r>
          <w:rPr>
            <w:noProof/>
            <w:webHidden/>
          </w:rPr>
          <w:instrText xml:space="preserve"> PAGEREF _Toc175757534 \h </w:instrText>
        </w:r>
        <w:r>
          <w:rPr>
            <w:noProof/>
            <w:webHidden/>
          </w:rPr>
        </w:r>
        <w:r>
          <w:rPr>
            <w:noProof/>
            <w:webHidden/>
          </w:rPr>
          <w:fldChar w:fldCharType="separate"/>
        </w:r>
        <w:r>
          <w:rPr>
            <w:noProof/>
            <w:webHidden/>
          </w:rPr>
          <w:t>15</w:t>
        </w:r>
        <w:r>
          <w:rPr>
            <w:noProof/>
            <w:webHidden/>
          </w:rPr>
          <w:fldChar w:fldCharType="end"/>
        </w:r>
      </w:hyperlink>
    </w:p>
    <w:p w14:paraId="0E84D668" w14:textId="7C61B64B" w:rsidR="00AD039F" w:rsidRDefault="00AD039F">
      <w:pPr>
        <w:pStyle w:val="TOC1"/>
        <w:tabs>
          <w:tab w:val="right" w:leader="dot" w:pos="9633"/>
        </w:tabs>
        <w:rPr>
          <w:rFonts w:asciiTheme="minorHAnsi" w:eastAsiaTheme="minorEastAsia" w:hAnsiTheme="minorHAnsi" w:cstheme="minorBidi"/>
          <w:b w:val="0"/>
          <w:noProof/>
          <w:color w:val="auto"/>
          <w:kern w:val="2"/>
          <w:shd w:val="clear" w:color="auto" w:fill="auto"/>
          <w:lang w:val="es-ES" w:eastAsia="es-ES"/>
          <w14:ligatures w14:val="standardContextual"/>
        </w:rPr>
      </w:pPr>
      <w:hyperlink w:anchor="_Toc175757535" w:history="1">
        <w:r w:rsidRPr="000F47AE">
          <w:rPr>
            <w:rStyle w:val="Hyperlink"/>
            <w:noProof/>
          </w:rPr>
          <w:t>7. ACTIVOS USADOS POR EL ACTIVO TÉCNICO</w:t>
        </w:r>
        <w:r>
          <w:rPr>
            <w:noProof/>
            <w:webHidden/>
          </w:rPr>
          <w:tab/>
        </w:r>
        <w:r>
          <w:rPr>
            <w:noProof/>
            <w:webHidden/>
          </w:rPr>
          <w:fldChar w:fldCharType="begin"/>
        </w:r>
        <w:r>
          <w:rPr>
            <w:noProof/>
            <w:webHidden/>
          </w:rPr>
          <w:instrText xml:space="preserve"> PAGEREF _Toc175757535 \h </w:instrText>
        </w:r>
        <w:r>
          <w:rPr>
            <w:noProof/>
            <w:webHidden/>
          </w:rPr>
        </w:r>
        <w:r>
          <w:rPr>
            <w:noProof/>
            <w:webHidden/>
          </w:rPr>
          <w:fldChar w:fldCharType="separate"/>
        </w:r>
        <w:r>
          <w:rPr>
            <w:noProof/>
            <w:webHidden/>
          </w:rPr>
          <w:t>15</w:t>
        </w:r>
        <w:r>
          <w:rPr>
            <w:noProof/>
            <w:webHidden/>
          </w:rPr>
          <w:fldChar w:fldCharType="end"/>
        </w:r>
      </w:hyperlink>
    </w:p>
    <w:p w14:paraId="1921FDE5" w14:textId="2E217E29" w:rsidR="00AD039F" w:rsidRDefault="00AD039F">
      <w:pPr>
        <w:pStyle w:val="TOC2"/>
        <w:tabs>
          <w:tab w:val="right" w:leader="dot" w:pos="9633"/>
        </w:tabs>
        <w:rPr>
          <w:rFonts w:asciiTheme="minorHAnsi" w:eastAsiaTheme="minorEastAsia" w:hAnsiTheme="minorHAnsi" w:cstheme="minorBidi"/>
          <w:noProof/>
          <w:color w:val="auto"/>
          <w:kern w:val="2"/>
          <w:sz w:val="24"/>
          <w:shd w:val="clear" w:color="auto" w:fill="auto"/>
          <w:lang w:val="es-ES" w:eastAsia="es-ES"/>
          <w14:ligatures w14:val="standardContextual"/>
        </w:rPr>
      </w:pPr>
      <w:hyperlink w:anchor="_Toc175757536" w:history="1">
        <w:r w:rsidRPr="000F47AE">
          <w:rPr>
            <w:rStyle w:val="Hyperlink"/>
            <w:noProof/>
          </w:rPr>
          <w:t>7.1. Enumerados Técnicos</w:t>
        </w:r>
        <w:r>
          <w:rPr>
            <w:noProof/>
            <w:webHidden/>
          </w:rPr>
          <w:tab/>
        </w:r>
        <w:r>
          <w:rPr>
            <w:noProof/>
            <w:webHidden/>
          </w:rPr>
          <w:fldChar w:fldCharType="begin"/>
        </w:r>
        <w:r>
          <w:rPr>
            <w:noProof/>
            <w:webHidden/>
          </w:rPr>
          <w:instrText xml:space="preserve"> PAGEREF _Toc175757536 \h </w:instrText>
        </w:r>
        <w:r>
          <w:rPr>
            <w:noProof/>
            <w:webHidden/>
          </w:rPr>
        </w:r>
        <w:r>
          <w:rPr>
            <w:noProof/>
            <w:webHidden/>
          </w:rPr>
          <w:fldChar w:fldCharType="separate"/>
        </w:r>
        <w:r>
          <w:rPr>
            <w:noProof/>
            <w:webHidden/>
          </w:rPr>
          <w:t>15</w:t>
        </w:r>
        <w:r>
          <w:rPr>
            <w:noProof/>
            <w:webHidden/>
          </w:rPr>
          <w:fldChar w:fldCharType="end"/>
        </w:r>
      </w:hyperlink>
    </w:p>
    <w:p w14:paraId="4815F0D0" w14:textId="65338D10" w:rsidR="00AD039F" w:rsidRDefault="00AD039F">
      <w:pPr>
        <w:pStyle w:val="TOC2"/>
        <w:tabs>
          <w:tab w:val="right" w:leader="dot" w:pos="9633"/>
        </w:tabs>
        <w:rPr>
          <w:rFonts w:asciiTheme="minorHAnsi" w:eastAsiaTheme="minorEastAsia" w:hAnsiTheme="minorHAnsi" w:cstheme="minorBidi"/>
          <w:noProof/>
          <w:color w:val="auto"/>
          <w:kern w:val="2"/>
          <w:sz w:val="24"/>
          <w:shd w:val="clear" w:color="auto" w:fill="auto"/>
          <w:lang w:val="es-ES" w:eastAsia="es-ES"/>
          <w14:ligatures w14:val="standardContextual"/>
        </w:rPr>
      </w:pPr>
      <w:hyperlink w:anchor="_Toc175757537" w:history="1">
        <w:r w:rsidRPr="000F47AE">
          <w:rPr>
            <w:rStyle w:val="Hyperlink"/>
            <w:noProof/>
          </w:rPr>
          <w:t>7.2. Constantes</w:t>
        </w:r>
        <w:r>
          <w:rPr>
            <w:noProof/>
            <w:webHidden/>
          </w:rPr>
          <w:tab/>
        </w:r>
        <w:r>
          <w:rPr>
            <w:noProof/>
            <w:webHidden/>
          </w:rPr>
          <w:fldChar w:fldCharType="begin"/>
        </w:r>
        <w:r>
          <w:rPr>
            <w:noProof/>
            <w:webHidden/>
          </w:rPr>
          <w:instrText xml:space="preserve"> PAGEREF _Toc175757537 \h </w:instrText>
        </w:r>
        <w:r>
          <w:rPr>
            <w:noProof/>
            <w:webHidden/>
          </w:rPr>
        </w:r>
        <w:r>
          <w:rPr>
            <w:noProof/>
            <w:webHidden/>
          </w:rPr>
          <w:fldChar w:fldCharType="separate"/>
        </w:r>
        <w:r>
          <w:rPr>
            <w:noProof/>
            <w:webHidden/>
          </w:rPr>
          <w:t>15</w:t>
        </w:r>
        <w:r>
          <w:rPr>
            <w:noProof/>
            <w:webHidden/>
          </w:rPr>
          <w:fldChar w:fldCharType="end"/>
        </w:r>
      </w:hyperlink>
    </w:p>
    <w:p w14:paraId="0CC4455D" w14:textId="276744EF" w:rsidR="00AD039F" w:rsidRDefault="00AD039F">
      <w:pPr>
        <w:pStyle w:val="TOC2"/>
        <w:tabs>
          <w:tab w:val="right" w:leader="dot" w:pos="9633"/>
        </w:tabs>
        <w:rPr>
          <w:rFonts w:asciiTheme="minorHAnsi" w:eastAsiaTheme="minorEastAsia" w:hAnsiTheme="minorHAnsi" w:cstheme="minorBidi"/>
          <w:noProof/>
          <w:color w:val="auto"/>
          <w:kern w:val="2"/>
          <w:sz w:val="24"/>
          <w:shd w:val="clear" w:color="auto" w:fill="auto"/>
          <w:lang w:val="es-ES" w:eastAsia="es-ES"/>
          <w14:ligatures w14:val="standardContextual"/>
        </w:rPr>
      </w:pPr>
      <w:hyperlink w:anchor="_Toc175757538" w:history="1">
        <w:r w:rsidRPr="000F47AE">
          <w:rPr>
            <w:rStyle w:val="Hyperlink"/>
            <w:noProof/>
          </w:rPr>
          <w:t>7.3. Activos de configuración</w:t>
        </w:r>
        <w:r>
          <w:rPr>
            <w:noProof/>
            <w:webHidden/>
          </w:rPr>
          <w:tab/>
        </w:r>
        <w:r>
          <w:rPr>
            <w:noProof/>
            <w:webHidden/>
          </w:rPr>
          <w:fldChar w:fldCharType="begin"/>
        </w:r>
        <w:r>
          <w:rPr>
            <w:noProof/>
            <w:webHidden/>
          </w:rPr>
          <w:instrText xml:space="preserve"> PAGEREF _Toc175757538 \h </w:instrText>
        </w:r>
        <w:r>
          <w:rPr>
            <w:noProof/>
            <w:webHidden/>
          </w:rPr>
        </w:r>
        <w:r>
          <w:rPr>
            <w:noProof/>
            <w:webHidden/>
          </w:rPr>
          <w:fldChar w:fldCharType="separate"/>
        </w:r>
        <w:r>
          <w:rPr>
            <w:noProof/>
            <w:webHidden/>
          </w:rPr>
          <w:t>15</w:t>
        </w:r>
        <w:r>
          <w:rPr>
            <w:noProof/>
            <w:webHidden/>
          </w:rPr>
          <w:fldChar w:fldCharType="end"/>
        </w:r>
      </w:hyperlink>
    </w:p>
    <w:p w14:paraId="60A5C68B" w14:textId="464E9EE8" w:rsidR="00AD039F" w:rsidRDefault="00AD039F">
      <w:pPr>
        <w:pStyle w:val="TOC2"/>
        <w:tabs>
          <w:tab w:val="right" w:leader="dot" w:pos="9633"/>
        </w:tabs>
        <w:rPr>
          <w:rFonts w:asciiTheme="minorHAnsi" w:eastAsiaTheme="minorEastAsia" w:hAnsiTheme="minorHAnsi" w:cstheme="minorBidi"/>
          <w:noProof/>
          <w:color w:val="auto"/>
          <w:kern w:val="2"/>
          <w:sz w:val="24"/>
          <w:shd w:val="clear" w:color="auto" w:fill="auto"/>
          <w:lang w:val="es-ES" w:eastAsia="es-ES"/>
          <w14:ligatures w14:val="standardContextual"/>
        </w:rPr>
      </w:pPr>
      <w:hyperlink w:anchor="_Toc175757539" w:history="1">
        <w:r w:rsidRPr="000F47AE">
          <w:rPr>
            <w:rStyle w:val="Hyperlink"/>
            <w:noProof/>
          </w:rPr>
          <w:t>7.4. Modelo VAR</w:t>
        </w:r>
        <w:r>
          <w:rPr>
            <w:noProof/>
            <w:webHidden/>
          </w:rPr>
          <w:tab/>
        </w:r>
        <w:r>
          <w:rPr>
            <w:noProof/>
            <w:webHidden/>
          </w:rPr>
          <w:fldChar w:fldCharType="begin"/>
        </w:r>
        <w:r>
          <w:rPr>
            <w:noProof/>
            <w:webHidden/>
          </w:rPr>
          <w:instrText xml:space="preserve"> PAGEREF _Toc175757539 \h </w:instrText>
        </w:r>
        <w:r>
          <w:rPr>
            <w:noProof/>
            <w:webHidden/>
          </w:rPr>
        </w:r>
        <w:r>
          <w:rPr>
            <w:noProof/>
            <w:webHidden/>
          </w:rPr>
          <w:fldChar w:fldCharType="separate"/>
        </w:r>
        <w:r>
          <w:rPr>
            <w:noProof/>
            <w:webHidden/>
          </w:rPr>
          <w:t>16</w:t>
        </w:r>
        <w:r>
          <w:rPr>
            <w:noProof/>
            <w:webHidden/>
          </w:rPr>
          <w:fldChar w:fldCharType="end"/>
        </w:r>
      </w:hyperlink>
    </w:p>
    <w:p w14:paraId="52BEA075" w14:textId="59874DFA" w:rsidR="00AD039F" w:rsidRDefault="00AD039F">
      <w:pPr>
        <w:pStyle w:val="TOC1"/>
        <w:tabs>
          <w:tab w:val="right" w:leader="dot" w:pos="9633"/>
        </w:tabs>
        <w:rPr>
          <w:rFonts w:asciiTheme="minorHAnsi" w:eastAsiaTheme="minorEastAsia" w:hAnsiTheme="minorHAnsi" w:cstheme="minorBidi"/>
          <w:b w:val="0"/>
          <w:noProof/>
          <w:color w:val="auto"/>
          <w:kern w:val="2"/>
          <w:shd w:val="clear" w:color="auto" w:fill="auto"/>
          <w:lang w:val="es-ES" w:eastAsia="es-ES"/>
          <w14:ligatures w14:val="standardContextual"/>
        </w:rPr>
      </w:pPr>
      <w:hyperlink w:anchor="_Toc175757540" w:history="1">
        <w:r w:rsidRPr="000F47AE">
          <w:rPr>
            <w:rStyle w:val="Hyperlink"/>
            <w:noProof/>
          </w:rPr>
          <w:t>8. REFERENCIAS</w:t>
        </w:r>
        <w:r>
          <w:rPr>
            <w:noProof/>
            <w:webHidden/>
          </w:rPr>
          <w:tab/>
        </w:r>
        <w:r>
          <w:rPr>
            <w:noProof/>
            <w:webHidden/>
          </w:rPr>
          <w:fldChar w:fldCharType="begin"/>
        </w:r>
        <w:r>
          <w:rPr>
            <w:noProof/>
            <w:webHidden/>
          </w:rPr>
          <w:instrText xml:space="preserve"> PAGEREF _Toc175757540 \h </w:instrText>
        </w:r>
        <w:r>
          <w:rPr>
            <w:noProof/>
            <w:webHidden/>
          </w:rPr>
        </w:r>
        <w:r>
          <w:rPr>
            <w:noProof/>
            <w:webHidden/>
          </w:rPr>
          <w:fldChar w:fldCharType="separate"/>
        </w:r>
        <w:r>
          <w:rPr>
            <w:noProof/>
            <w:webHidden/>
          </w:rPr>
          <w:t>16</w:t>
        </w:r>
        <w:r>
          <w:rPr>
            <w:noProof/>
            <w:webHidden/>
          </w:rPr>
          <w:fldChar w:fldCharType="end"/>
        </w:r>
      </w:hyperlink>
    </w:p>
    <w:p w14:paraId="761E79CC" w14:textId="1852FB59" w:rsidR="00AD039F" w:rsidRDefault="00AD039F">
      <w:pPr>
        <w:pStyle w:val="TOC2"/>
        <w:tabs>
          <w:tab w:val="right" w:leader="dot" w:pos="9633"/>
        </w:tabs>
        <w:rPr>
          <w:rFonts w:asciiTheme="minorHAnsi" w:eastAsiaTheme="minorEastAsia" w:hAnsiTheme="minorHAnsi" w:cstheme="minorBidi"/>
          <w:noProof/>
          <w:color w:val="auto"/>
          <w:kern w:val="2"/>
          <w:sz w:val="24"/>
          <w:shd w:val="clear" w:color="auto" w:fill="auto"/>
          <w:lang w:val="es-ES" w:eastAsia="es-ES"/>
          <w14:ligatures w14:val="standardContextual"/>
        </w:rPr>
      </w:pPr>
      <w:hyperlink w:anchor="_Toc175757541" w:history="1">
        <w:r w:rsidRPr="000F47AE">
          <w:rPr>
            <w:rStyle w:val="Hyperlink"/>
            <w:noProof/>
          </w:rPr>
          <w:t>8.1. DAO</w:t>
        </w:r>
        <w:r>
          <w:rPr>
            <w:noProof/>
            <w:webHidden/>
          </w:rPr>
          <w:tab/>
        </w:r>
        <w:r>
          <w:rPr>
            <w:noProof/>
            <w:webHidden/>
          </w:rPr>
          <w:fldChar w:fldCharType="begin"/>
        </w:r>
        <w:r>
          <w:rPr>
            <w:noProof/>
            <w:webHidden/>
          </w:rPr>
          <w:instrText xml:space="preserve"> PAGEREF _Toc175757541 \h </w:instrText>
        </w:r>
        <w:r>
          <w:rPr>
            <w:noProof/>
            <w:webHidden/>
          </w:rPr>
        </w:r>
        <w:r>
          <w:rPr>
            <w:noProof/>
            <w:webHidden/>
          </w:rPr>
          <w:fldChar w:fldCharType="separate"/>
        </w:r>
        <w:r>
          <w:rPr>
            <w:noProof/>
            <w:webHidden/>
          </w:rPr>
          <w:t>16</w:t>
        </w:r>
        <w:r>
          <w:rPr>
            <w:noProof/>
            <w:webHidden/>
          </w:rPr>
          <w:fldChar w:fldCharType="end"/>
        </w:r>
      </w:hyperlink>
    </w:p>
    <w:p w14:paraId="0A338A63" w14:textId="789DC845" w:rsidR="00AD039F" w:rsidRDefault="00AD039F">
      <w:pPr>
        <w:pStyle w:val="TOC2"/>
        <w:tabs>
          <w:tab w:val="right" w:leader="dot" w:pos="9633"/>
        </w:tabs>
        <w:rPr>
          <w:rFonts w:asciiTheme="minorHAnsi" w:eastAsiaTheme="minorEastAsia" w:hAnsiTheme="minorHAnsi" w:cstheme="minorBidi"/>
          <w:noProof/>
          <w:color w:val="auto"/>
          <w:kern w:val="2"/>
          <w:sz w:val="24"/>
          <w:shd w:val="clear" w:color="auto" w:fill="auto"/>
          <w:lang w:val="es-ES" w:eastAsia="es-ES"/>
          <w14:ligatures w14:val="standardContextual"/>
        </w:rPr>
      </w:pPr>
      <w:hyperlink w:anchor="_Toc175757542" w:history="1">
        <w:r w:rsidRPr="000F47AE">
          <w:rPr>
            <w:rStyle w:val="Hyperlink"/>
            <w:noProof/>
          </w:rPr>
          <w:t>8.2. MODEL</w:t>
        </w:r>
        <w:r>
          <w:rPr>
            <w:noProof/>
            <w:webHidden/>
          </w:rPr>
          <w:tab/>
        </w:r>
        <w:r>
          <w:rPr>
            <w:noProof/>
            <w:webHidden/>
          </w:rPr>
          <w:fldChar w:fldCharType="begin"/>
        </w:r>
        <w:r>
          <w:rPr>
            <w:noProof/>
            <w:webHidden/>
          </w:rPr>
          <w:instrText xml:space="preserve"> PAGEREF _Toc175757542 \h </w:instrText>
        </w:r>
        <w:r>
          <w:rPr>
            <w:noProof/>
            <w:webHidden/>
          </w:rPr>
        </w:r>
        <w:r>
          <w:rPr>
            <w:noProof/>
            <w:webHidden/>
          </w:rPr>
          <w:fldChar w:fldCharType="separate"/>
        </w:r>
        <w:r>
          <w:rPr>
            <w:noProof/>
            <w:webHidden/>
          </w:rPr>
          <w:t>16</w:t>
        </w:r>
        <w:r>
          <w:rPr>
            <w:noProof/>
            <w:webHidden/>
          </w:rPr>
          <w:fldChar w:fldCharType="end"/>
        </w:r>
      </w:hyperlink>
    </w:p>
    <w:p w14:paraId="7650B46E" w14:textId="4B045B2D" w:rsidR="00AD039F" w:rsidRDefault="00AD039F">
      <w:pPr>
        <w:pStyle w:val="TOC1"/>
        <w:tabs>
          <w:tab w:val="right" w:leader="dot" w:pos="9633"/>
        </w:tabs>
        <w:rPr>
          <w:rFonts w:asciiTheme="minorHAnsi" w:eastAsiaTheme="minorEastAsia" w:hAnsiTheme="minorHAnsi" w:cstheme="minorBidi"/>
          <w:b w:val="0"/>
          <w:noProof/>
          <w:color w:val="auto"/>
          <w:kern w:val="2"/>
          <w:shd w:val="clear" w:color="auto" w:fill="auto"/>
          <w:lang w:val="es-ES" w:eastAsia="es-ES"/>
          <w14:ligatures w14:val="standardContextual"/>
        </w:rPr>
      </w:pPr>
      <w:hyperlink w:anchor="_Toc175757543" w:history="1">
        <w:r w:rsidRPr="000F47AE">
          <w:rPr>
            <w:rStyle w:val="Hyperlink"/>
            <w:noProof/>
          </w:rPr>
          <w:t>9. ANEXOS</w:t>
        </w:r>
        <w:r>
          <w:rPr>
            <w:noProof/>
            <w:webHidden/>
          </w:rPr>
          <w:tab/>
        </w:r>
        <w:r>
          <w:rPr>
            <w:noProof/>
            <w:webHidden/>
          </w:rPr>
          <w:fldChar w:fldCharType="begin"/>
        </w:r>
        <w:r>
          <w:rPr>
            <w:noProof/>
            <w:webHidden/>
          </w:rPr>
          <w:instrText xml:space="preserve"> PAGEREF _Toc175757543 \h </w:instrText>
        </w:r>
        <w:r>
          <w:rPr>
            <w:noProof/>
            <w:webHidden/>
          </w:rPr>
        </w:r>
        <w:r>
          <w:rPr>
            <w:noProof/>
            <w:webHidden/>
          </w:rPr>
          <w:fldChar w:fldCharType="separate"/>
        </w:r>
        <w:r>
          <w:rPr>
            <w:noProof/>
            <w:webHidden/>
          </w:rPr>
          <w:t>16</w:t>
        </w:r>
        <w:r>
          <w:rPr>
            <w:noProof/>
            <w:webHidden/>
          </w:rPr>
          <w:fldChar w:fldCharType="end"/>
        </w:r>
      </w:hyperlink>
    </w:p>
    <w:p w14:paraId="1126D035" w14:textId="0E036DC9" w:rsidR="00AD039F" w:rsidRDefault="00AD039F">
      <w:pPr>
        <w:pStyle w:val="TOC2"/>
        <w:tabs>
          <w:tab w:val="right" w:leader="dot" w:pos="9633"/>
        </w:tabs>
        <w:rPr>
          <w:rFonts w:asciiTheme="minorHAnsi" w:eastAsiaTheme="minorEastAsia" w:hAnsiTheme="minorHAnsi" w:cstheme="minorBidi"/>
          <w:noProof/>
          <w:color w:val="auto"/>
          <w:kern w:val="2"/>
          <w:sz w:val="24"/>
          <w:shd w:val="clear" w:color="auto" w:fill="auto"/>
          <w:lang w:val="es-ES" w:eastAsia="es-ES"/>
          <w14:ligatures w14:val="standardContextual"/>
        </w:rPr>
      </w:pPr>
      <w:hyperlink w:anchor="_Toc175757544" w:history="1">
        <w:r w:rsidRPr="000F47AE">
          <w:rPr>
            <w:rStyle w:val="Hyperlink"/>
            <w:noProof/>
          </w:rPr>
          <w:t>9.1. Equipo de Trabajo</w:t>
        </w:r>
        <w:r>
          <w:rPr>
            <w:noProof/>
            <w:webHidden/>
          </w:rPr>
          <w:tab/>
        </w:r>
        <w:r>
          <w:rPr>
            <w:noProof/>
            <w:webHidden/>
          </w:rPr>
          <w:fldChar w:fldCharType="begin"/>
        </w:r>
        <w:r>
          <w:rPr>
            <w:noProof/>
            <w:webHidden/>
          </w:rPr>
          <w:instrText xml:space="preserve"> PAGEREF _Toc175757544 \h </w:instrText>
        </w:r>
        <w:r>
          <w:rPr>
            <w:noProof/>
            <w:webHidden/>
          </w:rPr>
        </w:r>
        <w:r>
          <w:rPr>
            <w:noProof/>
            <w:webHidden/>
          </w:rPr>
          <w:fldChar w:fldCharType="separate"/>
        </w:r>
        <w:r>
          <w:rPr>
            <w:noProof/>
            <w:webHidden/>
          </w:rPr>
          <w:t>16</w:t>
        </w:r>
        <w:r>
          <w:rPr>
            <w:noProof/>
            <w:webHidden/>
          </w:rPr>
          <w:fldChar w:fldCharType="end"/>
        </w:r>
      </w:hyperlink>
    </w:p>
    <w:p w14:paraId="190E38A1" w14:textId="6E88BFE6" w:rsidR="00AD039F" w:rsidRDefault="00AD039F">
      <w:pPr>
        <w:pStyle w:val="TOC2"/>
        <w:tabs>
          <w:tab w:val="right" w:leader="dot" w:pos="9633"/>
        </w:tabs>
        <w:rPr>
          <w:rFonts w:asciiTheme="minorHAnsi" w:eastAsiaTheme="minorEastAsia" w:hAnsiTheme="minorHAnsi" w:cstheme="minorBidi"/>
          <w:noProof/>
          <w:color w:val="auto"/>
          <w:kern w:val="2"/>
          <w:sz w:val="24"/>
          <w:shd w:val="clear" w:color="auto" w:fill="auto"/>
          <w:lang w:val="es-ES" w:eastAsia="es-ES"/>
          <w14:ligatures w14:val="standardContextual"/>
        </w:rPr>
      </w:pPr>
      <w:hyperlink w:anchor="_Toc175757545" w:history="1">
        <w:r w:rsidRPr="000F47AE">
          <w:rPr>
            <w:rStyle w:val="Hyperlink"/>
            <w:noProof/>
          </w:rPr>
          <w:t>9.2. Definiciones y acrónimos</w:t>
        </w:r>
        <w:r>
          <w:rPr>
            <w:noProof/>
            <w:webHidden/>
          </w:rPr>
          <w:tab/>
        </w:r>
        <w:r>
          <w:rPr>
            <w:noProof/>
            <w:webHidden/>
          </w:rPr>
          <w:fldChar w:fldCharType="begin"/>
        </w:r>
        <w:r>
          <w:rPr>
            <w:noProof/>
            <w:webHidden/>
          </w:rPr>
          <w:instrText xml:space="preserve"> PAGEREF _Toc175757545 \h </w:instrText>
        </w:r>
        <w:r>
          <w:rPr>
            <w:noProof/>
            <w:webHidden/>
          </w:rPr>
        </w:r>
        <w:r>
          <w:rPr>
            <w:noProof/>
            <w:webHidden/>
          </w:rPr>
          <w:fldChar w:fldCharType="separate"/>
        </w:r>
        <w:r>
          <w:rPr>
            <w:noProof/>
            <w:webHidden/>
          </w:rPr>
          <w:t>16</w:t>
        </w:r>
        <w:r>
          <w:rPr>
            <w:noProof/>
            <w:webHidden/>
          </w:rPr>
          <w:fldChar w:fldCharType="end"/>
        </w:r>
      </w:hyperlink>
    </w:p>
    <w:p w14:paraId="2E3D036B" w14:textId="519F34E1" w:rsidR="00E021CD" w:rsidRDefault="00C17920">
      <w:pPr>
        <w:pStyle w:val="StringnotfoundIDSTYLERDDEFAULT2"/>
      </w:pPr>
      <w:r>
        <w:fldChar w:fldCharType="end"/>
      </w:r>
    </w:p>
    <w:p w14:paraId="75B8E135" w14:textId="77777777" w:rsidR="00E021CD" w:rsidRDefault="00C17920">
      <w:pPr>
        <w:pStyle w:val="Heading1"/>
        <w:rPr>
          <w:sz w:val="32"/>
        </w:rPr>
      </w:pPr>
      <w:bookmarkStart w:id="0" w:name="_Toc1011"/>
      <w:bookmarkStart w:id="1" w:name="_Toc175757504"/>
      <w:r>
        <w:rPr>
          <w:sz w:val="32"/>
        </w:rPr>
        <w:t>EDICIONES Y REVISIONES</w:t>
      </w:r>
      <w:bookmarkEnd w:id="1"/>
    </w:p>
    <w:bookmarkEnd w:id="0"/>
    <w:p w14:paraId="50A49714" w14:textId="77777777" w:rsidR="00E021CD" w:rsidRDefault="00E021CD">
      <w:pPr>
        <w:pStyle w:val="StringnotfoundIDSTYLERDDEFAUL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4"/>
        <w:gridCol w:w="1217"/>
        <w:gridCol w:w="7386"/>
      </w:tblGrid>
      <w:tr w:rsidR="00E021CD" w:rsidRPr="00143380" w14:paraId="295DA44C" w14:textId="77777777">
        <w:tc>
          <w:tcPr>
            <w:tcW w:w="53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544B899" w14:textId="77777777" w:rsidR="00E021CD" w:rsidRDefault="00C17920">
            <w:pPr>
              <w:spacing w:before="45" w:after="45"/>
              <w:jc w:val="center"/>
            </w:pPr>
            <w:r>
              <w:rPr>
                <w:rFonts w:ascii="String not found: ID_DEFAULT_FO" w:eastAsia="String not found: ID_DEFAULT_FO" w:hAnsi="String not found: ID_DEFAULT_FO" w:cs="String not found: ID_DEFAULT_FO"/>
                <w:b/>
                <w:color w:val="000000"/>
                <w:sz w:val="20"/>
                <w:lang w:val="es-ES_tradnl"/>
              </w:rPr>
              <w:t>Edición</w:t>
            </w:r>
          </w:p>
        </w:tc>
        <w:tc>
          <w:tcPr>
            <w:tcW w:w="63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86AB9B8" w14:textId="77777777" w:rsidR="00E021CD" w:rsidRDefault="00C17920">
            <w:pPr>
              <w:spacing w:before="45" w:after="45"/>
              <w:jc w:val="center"/>
            </w:pPr>
            <w:r>
              <w:rPr>
                <w:rFonts w:ascii="String not found: ID_DEFAULT_FO" w:eastAsia="String not found: ID_DEFAULT_FO" w:hAnsi="String not found: ID_DEFAULT_FO" w:cs="String not found: ID_DEFAULT_FO"/>
                <w:b/>
                <w:color w:val="000000"/>
                <w:sz w:val="20"/>
                <w:lang w:val="es-ES_tradnl"/>
              </w:rPr>
              <w:t>Fecha</w:t>
            </w:r>
          </w:p>
        </w:tc>
        <w:tc>
          <w:tcPr>
            <w:tcW w:w="383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163B683" w14:textId="77777777" w:rsidR="00E021CD" w:rsidRPr="0004528C" w:rsidRDefault="00C17920">
            <w:pPr>
              <w:spacing w:before="45" w:after="45"/>
              <w:rPr>
                <w:lang w:val="es-ES"/>
              </w:rPr>
            </w:pPr>
            <w:r>
              <w:rPr>
                <w:rFonts w:ascii="String not found: ID_DEFAULT_FO" w:eastAsia="String not found: ID_DEFAULT_FO" w:hAnsi="String not found: ID_DEFAULT_FO" w:cs="String not found: ID_DEFAULT_FO"/>
                <w:b/>
                <w:color w:val="000000"/>
                <w:sz w:val="20"/>
                <w:lang w:val="es-ES_tradnl"/>
              </w:rPr>
              <w:t>Observaciones (aquí deberán identificarse de forma sucinta los cambios que conlleva la nueva edición)</w:t>
            </w:r>
          </w:p>
        </w:tc>
      </w:tr>
      <w:tr w:rsidR="00E021CD" w14:paraId="0453D016" w14:textId="77777777">
        <w:tc>
          <w:tcPr>
            <w:tcW w:w="53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874AFE2" w14:textId="77777777" w:rsidR="00E021CD" w:rsidRDefault="00C17920">
            <w:pPr>
              <w:spacing w:before="45" w:after="45"/>
            </w:pPr>
            <w:r>
              <w:rPr>
                <w:rFonts w:ascii="String not found: ID_DEFAULT_FO" w:eastAsia="String not found: ID_DEFAULT_FO" w:hAnsi="String not found: ID_DEFAULT_FO" w:cs="String not found: ID_DEFAULT_FO"/>
                <w:color w:val="000000"/>
                <w:sz w:val="20"/>
                <w:lang w:val="es-ES_tradnl"/>
              </w:rPr>
              <w:t>1.0</w:t>
            </w:r>
          </w:p>
        </w:tc>
        <w:tc>
          <w:tcPr>
            <w:tcW w:w="63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F8C3462" w14:textId="77777777" w:rsidR="00E021CD" w:rsidRDefault="00C17920">
            <w:pPr>
              <w:spacing w:before="45" w:after="45"/>
            </w:pPr>
            <w:r>
              <w:rPr>
                <w:rFonts w:ascii="String not found: ID_DEFAULT_FO" w:eastAsia="String not found: ID_DEFAULT_FO" w:hAnsi="String not found: ID_DEFAULT_FO" w:cs="String not found: ID_DEFAULT_FO"/>
                <w:color w:val="000000"/>
                <w:sz w:val="20"/>
                <w:lang w:val="es-ES_tradnl"/>
              </w:rPr>
              <w:t>12/1/2022</w:t>
            </w:r>
          </w:p>
        </w:tc>
        <w:tc>
          <w:tcPr>
            <w:tcW w:w="383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0C29826" w14:textId="77777777" w:rsidR="00E021CD" w:rsidRDefault="00C17920">
            <w:pPr>
              <w:spacing w:before="45" w:after="45"/>
            </w:pPr>
            <w:r>
              <w:rPr>
                <w:rFonts w:ascii="String not found: ID_DEFAULT_FO" w:eastAsia="String not found: ID_DEFAULT_FO" w:hAnsi="String not found: ID_DEFAULT_FO" w:cs="String not found: ID_DEFAULT_FO"/>
                <w:color w:val="000000"/>
                <w:sz w:val="20"/>
                <w:lang w:val="es-ES_tradnl"/>
              </w:rPr>
              <w:t>Versión inicial.</w:t>
            </w:r>
          </w:p>
        </w:tc>
      </w:tr>
      <w:tr w:rsidR="00E021CD" w14:paraId="67DA12A8" w14:textId="77777777">
        <w:tc>
          <w:tcPr>
            <w:tcW w:w="53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E628D26"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lang w:val="es-ES_tradnl"/>
              </w:rPr>
            </w:pPr>
          </w:p>
        </w:tc>
        <w:tc>
          <w:tcPr>
            <w:tcW w:w="63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5CDA446"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lang w:val="es-ES_tradnl"/>
              </w:rPr>
            </w:pPr>
          </w:p>
        </w:tc>
        <w:tc>
          <w:tcPr>
            <w:tcW w:w="383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D23F77B"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lang w:val="es-ES_tradnl"/>
              </w:rPr>
            </w:pPr>
          </w:p>
        </w:tc>
      </w:tr>
      <w:tr w:rsidR="00E021CD" w14:paraId="22B259D7" w14:textId="77777777">
        <w:tc>
          <w:tcPr>
            <w:tcW w:w="53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40AA34E"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lang w:val="es-ES_tradnl"/>
              </w:rPr>
            </w:pPr>
          </w:p>
        </w:tc>
        <w:tc>
          <w:tcPr>
            <w:tcW w:w="632"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727ACDF"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lang w:val="es-ES_tradnl"/>
              </w:rPr>
            </w:pPr>
          </w:p>
        </w:tc>
        <w:tc>
          <w:tcPr>
            <w:tcW w:w="383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81FB011"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lang w:val="es-ES_tradnl"/>
              </w:rPr>
            </w:pPr>
          </w:p>
        </w:tc>
      </w:tr>
    </w:tbl>
    <w:p w14:paraId="2F2D4288" w14:textId="77777777" w:rsidR="00E021CD" w:rsidRDefault="00E021CD">
      <w:pPr>
        <w:pStyle w:val="StringnotfoundIDSTYLERDDEFAULT"/>
      </w:pPr>
    </w:p>
    <w:p w14:paraId="765E226F" w14:textId="77777777" w:rsidR="00E021CD" w:rsidRDefault="00C17920">
      <w:pPr>
        <w:pStyle w:val="Heading1"/>
        <w:rPr>
          <w:sz w:val="32"/>
        </w:rPr>
      </w:pPr>
      <w:bookmarkStart w:id="2" w:name="_Toc1012"/>
      <w:bookmarkStart w:id="3" w:name="_Toc175757505"/>
      <w:r>
        <w:rPr>
          <w:sz w:val="32"/>
        </w:rPr>
        <w:t>TABLA DE REVISIONES Y APROBACIONES</w:t>
      </w:r>
      <w:bookmarkEnd w:id="3"/>
    </w:p>
    <w:bookmarkEnd w:id="2"/>
    <w:p w14:paraId="145C0406" w14:textId="77777777" w:rsidR="00E021CD" w:rsidRDefault="00E021CD">
      <w:pPr>
        <w:pStyle w:val="StringnotfoundIDSTYLERDDEFAUL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09"/>
        <w:gridCol w:w="3209"/>
        <w:gridCol w:w="3209"/>
      </w:tblGrid>
      <w:tr w:rsidR="00E021CD" w14:paraId="58883B04" w14:textId="77777777">
        <w:tc>
          <w:tcPr>
            <w:tcW w:w="166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9130BDC" w14:textId="77777777" w:rsidR="00E021CD" w:rsidRDefault="00C17920">
            <w:pPr>
              <w:spacing w:before="45" w:after="45"/>
            </w:pPr>
            <w:r>
              <w:rPr>
                <w:rFonts w:ascii="String not found: ID_DEFAULT_FO" w:eastAsia="String not found: ID_DEFAULT_FO" w:hAnsi="String not found: ID_DEFAULT_FO" w:cs="String not found: ID_DEFAULT_FO"/>
                <w:color w:val="000000"/>
                <w:sz w:val="20"/>
                <w:lang w:val="es-ES_tradnl"/>
              </w:rPr>
              <w:t>ELABORACIÓN</w:t>
            </w:r>
          </w:p>
        </w:tc>
        <w:tc>
          <w:tcPr>
            <w:tcW w:w="166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ABABACE" w14:textId="77777777" w:rsidR="00E021CD" w:rsidRDefault="00C17920">
            <w:pPr>
              <w:spacing w:before="45" w:after="45"/>
            </w:pPr>
            <w:r>
              <w:rPr>
                <w:rFonts w:ascii="String not found: ID_DEFAULT_FO" w:eastAsia="String not found: ID_DEFAULT_FO" w:hAnsi="String not found: ID_DEFAULT_FO" w:cs="String not found: ID_DEFAULT_FO"/>
                <w:color w:val="000000"/>
                <w:sz w:val="20"/>
                <w:lang w:val="es-ES_tradnl"/>
              </w:rPr>
              <w:t>REVISIÓN</w:t>
            </w:r>
          </w:p>
        </w:tc>
        <w:tc>
          <w:tcPr>
            <w:tcW w:w="166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89D6067" w14:textId="77777777" w:rsidR="00E021CD" w:rsidRDefault="00C17920">
            <w:pPr>
              <w:spacing w:before="45" w:after="45"/>
            </w:pPr>
            <w:r>
              <w:rPr>
                <w:rFonts w:ascii="String not found: ID_DEFAULT_FO" w:eastAsia="String not found: ID_DEFAULT_FO" w:hAnsi="String not found: ID_DEFAULT_FO" w:cs="String not found: ID_DEFAULT_FO"/>
                <w:color w:val="000000"/>
                <w:sz w:val="20"/>
                <w:lang w:val="es-ES_tradnl"/>
              </w:rPr>
              <w:t>APROBACIÓN</w:t>
            </w:r>
          </w:p>
        </w:tc>
      </w:tr>
      <w:tr w:rsidR="00E021CD" w14:paraId="4C44ADC6" w14:textId="77777777">
        <w:tc>
          <w:tcPr>
            <w:tcW w:w="166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D4CDBFF"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lang w:val="es-ES_tradnl"/>
              </w:rPr>
            </w:pPr>
          </w:p>
        </w:tc>
        <w:tc>
          <w:tcPr>
            <w:tcW w:w="166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8A0B3C9"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lang w:val="es-ES_tradnl"/>
              </w:rPr>
            </w:pPr>
          </w:p>
        </w:tc>
        <w:tc>
          <w:tcPr>
            <w:tcW w:w="166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81DDA19"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lang w:val="es-ES_tradnl"/>
              </w:rPr>
            </w:pPr>
          </w:p>
        </w:tc>
      </w:tr>
    </w:tbl>
    <w:p w14:paraId="01CB63B8" w14:textId="77777777" w:rsidR="00E021CD" w:rsidRDefault="00E021CD">
      <w:pPr>
        <w:pStyle w:val="StringnotfoundIDSTYLERDDEFAULT"/>
      </w:pPr>
    </w:p>
    <w:p w14:paraId="72BD34B3" w14:textId="77777777" w:rsidR="00E021CD" w:rsidRDefault="00C17920">
      <w:pPr>
        <w:pStyle w:val="Heading1"/>
        <w:rPr>
          <w:sz w:val="32"/>
        </w:rPr>
      </w:pPr>
      <w:bookmarkStart w:id="4" w:name="_Toc1013"/>
      <w:bookmarkStart w:id="5" w:name="_Toc175757506"/>
      <w:r>
        <w:rPr>
          <w:sz w:val="32"/>
        </w:rPr>
        <w:t>CONTROL DE CAMBIOS</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4"/>
        <w:gridCol w:w="1246"/>
        <w:gridCol w:w="1800"/>
        <w:gridCol w:w="5507"/>
      </w:tblGrid>
      <w:tr w:rsidR="00D745E1" w14:paraId="7DE611ED" w14:textId="77777777" w:rsidTr="002E25DE">
        <w:tc>
          <w:tcPr>
            <w:tcW w:w="55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F9BB356" w14:textId="77777777" w:rsidR="00D745E1" w:rsidRDefault="00D745E1" w:rsidP="002E25DE">
            <w:pPr>
              <w:spacing w:before="45" w:after="45"/>
            </w:pPr>
            <w:r>
              <w:rPr>
                <w:rFonts w:ascii="String not found: ID_DEFAULT_FO" w:eastAsia="String not found: ID_DEFAULT_FO" w:hAnsi="String not found: ID_DEFAULT_FO" w:cs="String not found: ID_DEFAULT_FO"/>
                <w:color w:val="000000"/>
                <w:sz w:val="20"/>
                <w:lang w:val="es-ES_tradnl"/>
              </w:rPr>
              <w:t>EDICION</w:t>
            </w:r>
          </w:p>
        </w:tc>
        <w:tc>
          <w:tcPr>
            <w:tcW w:w="64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33BC1D5" w14:textId="77777777" w:rsidR="00D745E1" w:rsidRDefault="00D745E1" w:rsidP="002E25DE">
            <w:pPr>
              <w:spacing w:before="45" w:after="45"/>
            </w:pPr>
            <w:r>
              <w:rPr>
                <w:rFonts w:ascii="String not found: ID_DEFAULT_FO" w:eastAsia="String not found: ID_DEFAULT_FO" w:hAnsi="String not found: ID_DEFAULT_FO" w:cs="String not found: ID_DEFAULT_FO"/>
                <w:color w:val="000000"/>
                <w:sz w:val="20"/>
                <w:lang w:val="es-ES_tradnl"/>
              </w:rPr>
              <w:t>FECHA</w:t>
            </w:r>
          </w:p>
        </w:tc>
        <w:tc>
          <w:tcPr>
            <w:tcW w:w="93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687EF2E" w14:textId="77777777" w:rsidR="00D745E1" w:rsidRDefault="00D745E1" w:rsidP="002E25DE">
            <w:pPr>
              <w:spacing w:before="45" w:after="45"/>
            </w:pPr>
            <w:r>
              <w:rPr>
                <w:rFonts w:ascii="String not found: ID_DEFAULT_FO" w:eastAsia="String not found: ID_DEFAULT_FO" w:hAnsi="String not found: ID_DEFAULT_FO" w:cs="String not found: ID_DEFAULT_FO"/>
                <w:color w:val="000000"/>
                <w:sz w:val="20"/>
                <w:lang w:val="es-ES_tradnl"/>
              </w:rPr>
              <w:t>AUTOR</w:t>
            </w:r>
          </w:p>
        </w:tc>
        <w:tc>
          <w:tcPr>
            <w:tcW w:w="286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7EF99A5" w14:textId="77777777" w:rsidR="00D745E1" w:rsidRDefault="00D745E1" w:rsidP="002E25DE">
            <w:pPr>
              <w:spacing w:before="45" w:after="45"/>
            </w:pPr>
            <w:r>
              <w:rPr>
                <w:rFonts w:ascii="String not found: ID_DEFAULT_FO" w:eastAsia="String not found: ID_DEFAULT_FO" w:hAnsi="String not found: ID_DEFAULT_FO" w:cs="String not found: ID_DEFAULT_FO"/>
                <w:color w:val="000000"/>
                <w:sz w:val="20"/>
                <w:lang w:val="es-ES_tradnl"/>
              </w:rPr>
              <w:t>CAMBIOS</w:t>
            </w:r>
          </w:p>
        </w:tc>
      </w:tr>
    </w:tbl>
    <w:p w14:paraId="08186527" w14:textId="61ED8C1E" w:rsidR="00E021CD" w:rsidRDefault="00E021CD">
      <w:pPr>
        <w:pStyle w:val="StringnotfoundIDSTYLERDDEFAULT"/>
      </w:pPr>
    </w:p>
    <w:p w14:paraId="2AED360D" w14:textId="77777777" w:rsidR="00E021CD" w:rsidRDefault="00C17920">
      <w:pPr>
        <w:pStyle w:val="Heading1"/>
        <w:rPr>
          <w:sz w:val="32"/>
        </w:rPr>
      </w:pPr>
      <w:bookmarkStart w:id="6" w:name="_Toc1014"/>
      <w:bookmarkStart w:id="7" w:name="_Toc175757507"/>
      <w:r>
        <w:rPr>
          <w:sz w:val="32"/>
        </w:rPr>
        <w:t>DESCRIPCIÓN DEL ACTIVO TÉCNICO</w:t>
      </w:r>
      <w:bookmarkEnd w:id="7"/>
    </w:p>
    <w:p w14:paraId="693F62FE" w14:textId="77777777" w:rsidR="00E021CD" w:rsidRDefault="00C17920">
      <w:pPr>
        <w:pStyle w:val="Heading2"/>
        <w:rPr>
          <w:sz w:val="28"/>
        </w:rPr>
      </w:pPr>
      <w:bookmarkStart w:id="8" w:name="_Toc1015"/>
      <w:bookmarkStart w:id="9" w:name="_Toc175757508"/>
      <w:bookmarkEnd w:id="6"/>
      <w:r>
        <w:rPr>
          <w:sz w:val="28"/>
        </w:rPr>
        <w:t>Resumen del Activo Técnico</w:t>
      </w:r>
      <w:bookmarkEnd w:id="9"/>
    </w:p>
    <w:bookmarkEnd w:id="8"/>
    <w:p w14:paraId="3FC5950C" w14:textId="77777777" w:rsidR="00E021CD" w:rsidRDefault="00E021CD">
      <w:pPr>
        <w:pStyle w:val="StringnotfoundIDSTYLERDDEFAULT"/>
      </w:pPr>
    </w:p>
    <w:p w14:paraId="19F3C0FB" w14:textId="77777777" w:rsidR="00E021CD" w:rsidRDefault="00C17920">
      <w:pPr>
        <w:pStyle w:val="StringnotfoundIDSTYLERDDEFAULT"/>
        <w:rPr>
          <w:b/>
          <w:i/>
          <w:sz w:val="20"/>
          <w:u w:val="single"/>
        </w:rPr>
      </w:pPr>
      <w:r>
        <w:rPr>
          <w:b/>
          <w:i/>
          <w:sz w:val="20"/>
          <w:u w:val="single"/>
        </w:rPr>
        <w:t>Tabla descriptiva Resumen del Activo Técnico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6258"/>
      </w:tblGrid>
      <w:tr w:rsidR="00E021CD" w14:paraId="4CDAF6C4" w14:textId="77777777">
        <w:trPr>
          <w:jc w:val="center"/>
        </w:trPr>
        <w:tc>
          <w:tcPr>
            <w:tcW w:w="1750" w:type="pct"/>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373F2BEF" w14:textId="77777777" w:rsidR="00E021CD" w:rsidRDefault="00C17920">
            <w:pPr>
              <w:spacing w:before="45" w:after="45"/>
            </w:pPr>
            <w:r>
              <w:rPr>
                <w:rFonts w:ascii="String not found: ID_DEFAULT_FO" w:eastAsia="String not found: ID_DEFAULT_FO" w:hAnsi="String not found: ID_DEFAULT_FO" w:cs="String not found: ID_DEFAULT_FO"/>
                <w:b/>
                <w:color w:val="FFFFFF"/>
                <w:sz w:val="22"/>
                <w:lang w:val="es-ES_tradnl"/>
              </w:rPr>
              <w:t>Nombre del Activo Técnico</w:t>
            </w:r>
          </w:p>
        </w:tc>
        <w:tc>
          <w:tcPr>
            <w:tcW w:w="32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D8545FF" w14:textId="3AE10613" w:rsidR="00E021CD" w:rsidRDefault="00C17920">
            <w:pPr>
              <w:spacing w:before="45" w:after="45"/>
            </w:pPr>
            <w:proofErr w:type="spellStart"/>
            <w:r>
              <w:rPr>
                <w:rFonts w:ascii="String not found: ID_DEFAULT_FO" w:eastAsia="String not found: ID_DEFAULT_FO" w:hAnsi="String not found: ID_DEFAULT_FO" w:cs="String not found: ID_DEFAULT_FO"/>
                <w:color w:val="000000"/>
                <w:sz w:val="20"/>
                <w:lang w:val="es-ES_tradnl"/>
              </w:rPr>
              <w:t>SRV_</w:t>
            </w:r>
            <w:r w:rsidR="00AD039F">
              <w:rPr>
                <w:rFonts w:ascii="String not found: ID_DEFAULT_FO" w:eastAsia="String not found: ID_DEFAULT_FO" w:hAnsi="String not found: ID_DEFAULT_FO" w:cs="String not found: ID_DEFAULT_FO"/>
                <w:color w:val="000000"/>
                <w:sz w:val="20"/>
                <w:lang w:val="es-ES_tradnl"/>
              </w:rPr>
              <w:t>Test</w:t>
            </w:r>
            <w:proofErr w:type="spellEnd"/>
          </w:p>
        </w:tc>
      </w:tr>
      <w:tr w:rsidR="00E021CD" w14:paraId="003F9F69" w14:textId="77777777">
        <w:trPr>
          <w:jc w:val="center"/>
        </w:trPr>
        <w:tc>
          <w:tcPr>
            <w:tcW w:w="1750" w:type="pct"/>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0739A0B6" w14:textId="77777777" w:rsidR="00E021CD" w:rsidRDefault="00C17920">
            <w:pPr>
              <w:spacing w:before="45" w:after="45"/>
            </w:pPr>
            <w:r>
              <w:rPr>
                <w:rFonts w:ascii="String not found: ID_DEFAULT_FO" w:eastAsia="String not found: ID_DEFAULT_FO" w:hAnsi="String not found: ID_DEFAULT_FO" w:cs="String not found: ID_DEFAULT_FO"/>
                <w:b/>
                <w:color w:val="FFFFFF"/>
                <w:sz w:val="22"/>
                <w:lang w:val="es-ES_tradnl"/>
              </w:rPr>
              <w:t>Descripción del Activo Técnico</w:t>
            </w:r>
          </w:p>
        </w:tc>
        <w:tc>
          <w:tcPr>
            <w:tcW w:w="32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8D721FC" w14:textId="77777777" w:rsidR="00E021CD" w:rsidRDefault="00E021CD">
            <w:pPr>
              <w:spacing w:before="45" w:after="45"/>
            </w:pPr>
          </w:p>
        </w:tc>
      </w:tr>
    </w:tbl>
    <w:p w14:paraId="23D330F9" w14:textId="77777777" w:rsidR="00E021CD" w:rsidRDefault="00E021CD">
      <w:pPr>
        <w:pStyle w:val="StringnotfoundIDSTYLERDDEFAULT"/>
      </w:pPr>
    </w:p>
    <w:p w14:paraId="780A9247" w14:textId="77777777" w:rsidR="00E021CD" w:rsidRDefault="00C17920">
      <w:pPr>
        <w:pStyle w:val="Heading2"/>
        <w:rPr>
          <w:sz w:val="28"/>
        </w:rPr>
      </w:pPr>
      <w:bookmarkStart w:id="10" w:name="_Toc1016"/>
      <w:bookmarkStart w:id="11" w:name="_Toc175757509"/>
      <w:r>
        <w:rPr>
          <w:sz w:val="28"/>
        </w:rPr>
        <w:t>Diagrama del Activo Técnico</w:t>
      </w:r>
      <w:bookmarkEnd w:id="11"/>
    </w:p>
    <w:bookmarkEnd w:id="10"/>
    <w:p w14:paraId="489AA381" w14:textId="4DEC4F57" w:rsidR="00E021CD" w:rsidRDefault="00E021CD">
      <w:pPr>
        <w:pStyle w:val="StringnotfoundIDSTYLERDDEFAULT"/>
        <w:spacing w:line="240" w:lineRule="atLeast"/>
      </w:pPr>
    </w:p>
    <w:p w14:paraId="6F7F737D" w14:textId="77777777" w:rsidR="00E021CD" w:rsidRDefault="00E021CD">
      <w:pPr>
        <w:pStyle w:val="StringnotfoundIDSTYLERDDEFAULT"/>
      </w:pPr>
    </w:p>
    <w:p w14:paraId="077E6445" w14:textId="77777777" w:rsidR="00E021CD" w:rsidRDefault="00C17920">
      <w:pPr>
        <w:pStyle w:val="Heading2"/>
        <w:rPr>
          <w:sz w:val="28"/>
        </w:rPr>
      </w:pPr>
      <w:bookmarkStart w:id="12" w:name="_Toc1017"/>
      <w:bookmarkStart w:id="13" w:name="_Toc175757510"/>
      <w:r>
        <w:rPr>
          <w:sz w:val="28"/>
        </w:rPr>
        <w:t>Atributos del Activo Técnico</w:t>
      </w:r>
      <w:bookmarkEnd w:id="13"/>
    </w:p>
    <w:bookmarkEnd w:id="12"/>
    <w:p w14:paraId="16D9673D" w14:textId="77777777" w:rsidR="00E021CD" w:rsidRDefault="00E021CD">
      <w:pPr>
        <w:pStyle w:val="StringnotfoundIDSTYLERDDEFAULT"/>
      </w:pPr>
    </w:p>
    <w:p w14:paraId="2D5A3D2B" w14:textId="77777777" w:rsidR="00E021CD" w:rsidRDefault="00C17920">
      <w:pPr>
        <w:pStyle w:val="StringnotfoundIDSTYLERDDEFAULT"/>
        <w:rPr>
          <w:b/>
          <w:i/>
          <w:sz w:val="20"/>
          <w:u w:val="single"/>
        </w:rPr>
      </w:pPr>
      <w:r>
        <w:rPr>
          <w:b/>
          <w:i/>
          <w:sz w:val="20"/>
          <w:u w:val="single"/>
        </w:rPr>
        <w:t>Tabla descriptiva de atributos del Activo Técnico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39"/>
        <w:gridCol w:w="2888"/>
      </w:tblGrid>
      <w:tr w:rsidR="008B4E86" w14:paraId="0E226385" w14:textId="77777777" w:rsidTr="00871247">
        <w:trPr>
          <w:jc w:val="center"/>
        </w:trPr>
        <w:tc>
          <w:tcPr>
            <w:tcW w:w="3500" w:type="pct"/>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79B54430" w14:textId="77777777" w:rsidR="008B4E86" w:rsidRDefault="008B4E86" w:rsidP="00871247">
            <w:pPr>
              <w:spacing w:before="45" w:after="45"/>
              <w:jc w:val="center"/>
            </w:pPr>
            <w:r>
              <w:rPr>
                <w:rFonts w:ascii="String not found: ID_DEFAULT_FO" w:eastAsia="String not found: ID_DEFAULT_FO" w:hAnsi="String not found: ID_DEFAULT_FO" w:cs="String not found: ID_DEFAULT_FO"/>
                <w:b/>
                <w:color w:val="FFFFFF"/>
                <w:sz w:val="20"/>
                <w:lang w:val="es-ES_tradnl"/>
              </w:rPr>
              <w:t>Nombre Atributo</w:t>
            </w:r>
          </w:p>
        </w:tc>
        <w:tc>
          <w:tcPr>
            <w:tcW w:w="1500" w:type="pct"/>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3A05DDFF" w14:textId="77777777" w:rsidR="008B4E86" w:rsidRDefault="008B4E86" w:rsidP="00871247">
            <w:pPr>
              <w:spacing w:before="45" w:after="45"/>
              <w:jc w:val="center"/>
            </w:pPr>
            <w:r>
              <w:rPr>
                <w:rFonts w:ascii="String not found: ID_DEFAULT_FO" w:eastAsia="String not found: ID_DEFAULT_FO" w:hAnsi="String not found: ID_DEFAULT_FO" w:cs="String not found: ID_DEFAULT_FO"/>
                <w:b/>
                <w:color w:val="FFFFFF"/>
                <w:sz w:val="20"/>
                <w:lang w:val="es-ES_tradnl"/>
              </w:rPr>
              <w:t>Valor atributo</w:t>
            </w:r>
          </w:p>
        </w:tc>
      </w:tr>
      <w:tr w:rsidR="008B4E86" w14:paraId="24404628" w14:textId="77777777" w:rsidTr="0087124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8509DA9"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_Proyecto</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7BD4D03"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FUTR</w:t>
            </w:r>
          </w:p>
        </w:tc>
      </w:tr>
      <w:tr w:rsidR="008B4E86" w14:paraId="171F79DC" w14:textId="77777777" w:rsidTr="0087124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0D02CBE"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_Tecnología  Implementación Servicio Técnico</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D516869"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JEE</w:t>
            </w:r>
          </w:p>
        </w:tc>
      </w:tr>
      <w:tr w:rsidR="008B4E86" w14:paraId="5CCF7CF3" w14:textId="77777777" w:rsidTr="0087124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D92AE1C"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lastRenderedPageBreak/>
              <w:t>_Transversal</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F2E430F"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8B4E86" w14:paraId="68532F50" w14:textId="77777777" w:rsidTr="0087124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EF962B3"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Ambito</w:t>
            </w:r>
            <w:proofErr w:type="spellEnd"/>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04C407F"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Restringido</w:t>
            </w:r>
          </w:p>
        </w:tc>
      </w:tr>
      <w:tr w:rsidR="008B4E86" w14:paraId="5675F993" w14:textId="77777777" w:rsidTr="0087124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A4AEE79"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Path</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 xml:space="preserve"> Base</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7AB6CB4"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8B4E86" w14:paraId="5ADC1527" w14:textId="77777777" w:rsidTr="0087124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6F4617C"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_Tipo de Adaptación</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84C86CB"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8B4E86" w14:paraId="04F48860" w14:textId="77777777" w:rsidTr="0087124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824593A"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_Memoria Necesaria estimada (MB)</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57FDAAA"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768</w:t>
            </w:r>
          </w:p>
        </w:tc>
      </w:tr>
      <w:tr w:rsidR="008B4E86" w14:paraId="3A75F717" w14:textId="77777777" w:rsidTr="0087124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4206B78"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_Estado Diseño Técnico</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AC7B4F5"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Definido</w:t>
            </w:r>
          </w:p>
        </w:tc>
      </w:tr>
      <w:tr w:rsidR="008B4E86" w14:paraId="72BD29E6" w14:textId="77777777" w:rsidTr="0087124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A951042"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_Número estimado de Instancias Concurrentes</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39DAB31"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3</w:t>
            </w:r>
          </w:p>
        </w:tc>
      </w:tr>
      <w:tr w:rsidR="008B4E86" w14:paraId="78F0D5D7" w14:textId="77777777" w:rsidTr="0087124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DFD581C"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Tecnologia</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 xml:space="preserve"> de Interfaz</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B2A183D"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REST+SOAP</w:t>
            </w:r>
          </w:p>
        </w:tc>
      </w:tr>
      <w:tr w:rsidR="008B4E86" w:rsidRPr="00143380" w14:paraId="3CC4CFA6" w14:textId="77777777" w:rsidTr="0087124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A4898B5"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_URL a documentación técnica</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E173E7B" w14:textId="65B2EB28"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8B4E86" w14:paraId="7948A741" w14:textId="77777777" w:rsidTr="0087124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55EDA69"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RESTful</w:t>
            </w:r>
            <w:proofErr w:type="spellEnd"/>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2EDD673"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8B4E86" w14:paraId="5022ADE4" w14:textId="77777777" w:rsidTr="0087124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34572A1"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hasExpEndPoints</w:t>
            </w:r>
            <w:proofErr w:type="spellEnd"/>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A4B91BC"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Verdadero</w:t>
            </w:r>
          </w:p>
        </w:tc>
      </w:tr>
      <w:tr w:rsidR="008B4E86" w14:paraId="65C92517" w14:textId="77777777" w:rsidTr="0087124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D75E070"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_Ola</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E301603"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2</w:t>
            </w:r>
          </w:p>
        </w:tc>
      </w:tr>
      <w:tr w:rsidR="008B4E86" w14:paraId="7E456BD9" w14:textId="77777777" w:rsidTr="0087124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0A0BF71"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_Control de Cambios</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1DD34F4"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 xml:space="preserve">6.26 - PESP_2205 - Migración </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Openshift</w:t>
            </w:r>
            <w:proofErr w:type="spellEnd"/>
          </w:p>
        </w:tc>
      </w:tr>
      <w:tr w:rsidR="008B4E86" w14:paraId="73196B3A" w14:textId="77777777" w:rsidTr="0087124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84763A9"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_Nombre Externo</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5C71FBC"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8B4E86" w14:paraId="7BDA4131" w14:textId="77777777" w:rsidTr="0087124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1337AB2"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_Librería</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EF6C46D"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8B4E86" w14:paraId="31386012" w14:textId="77777777" w:rsidTr="0087124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F03EC75"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Aplicacion</w:t>
            </w:r>
            <w:proofErr w:type="spellEnd"/>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49347DA"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A-FUTR</w:t>
            </w:r>
          </w:p>
        </w:tc>
      </w:tr>
      <w:tr w:rsidR="008B4E86" w:rsidRPr="00143380" w14:paraId="7003DF2A" w14:textId="77777777" w:rsidTr="0087124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ACA5F44"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_Tiempo Máximo de Duración (horas)</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0B58D8B"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8B4E86" w14:paraId="5F62AA0C" w14:textId="77777777" w:rsidTr="0087124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F954E02"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_Validación Sintáctica Diseño Técnico</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DDE9763"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 xml:space="preserve">OK - t151622 - Tue </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Aug</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 xml:space="preserve"> 02 2022 14:47:29 </w:t>
            </w:r>
          </w:p>
        </w:tc>
      </w:tr>
      <w:tr w:rsidR="008B4E86" w14:paraId="1EA3862E" w14:textId="77777777" w:rsidTr="0087124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7227C94"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_Procesamiento estimado (</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milicores</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1121B06"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400</w:t>
            </w:r>
          </w:p>
        </w:tc>
      </w:tr>
      <w:tr w:rsidR="008B4E86" w14:paraId="4F0CF6C6" w14:textId="77777777" w:rsidTr="0087124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25F53C1"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_Versión Diseño</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E1CB9B4"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3</w:t>
            </w:r>
          </w:p>
        </w:tc>
      </w:tr>
      <w:tr w:rsidR="008B4E86" w14:paraId="5A7979F1" w14:textId="77777777" w:rsidTr="0087124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F63E63E"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_Versión Arquitectura Técnica</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684A9F8"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4</w:t>
            </w:r>
          </w:p>
        </w:tc>
      </w:tr>
      <w:tr w:rsidR="008B4E86" w14:paraId="6EBBF213" w14:textId="77777777" w:rsidTr="0087124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147ED4B"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_Versión</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F670873"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6.30</w:t>
            </w:r>
          </w:p>
        </w:tc>
      </w:tr>
      <w:tr w:rsidR="008B4E86" w14:paraId="3B66899A" w14:textId="77777777" w:rsidTr="0087124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B42C773"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_Revisión</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BEA6D0F" w14:textId="77777777" w:rsidR="008B4E86" w:rsidRDefault="008B4E86" w:rsidP="00871247">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1</w:t>
            </w:r>
          </w:p>
        </w:tc>
      </w:tr>
    </w:tbl>
    <w:p w14:paraId="630028DC" w14:textId="77777777" w:rsidR="00E021CD" w:rsidRDefault="00E021CD">
      <w:pPr>
        <w:pStyle w:val="StringnotfoundIDSTYLERDDEFAULT"/>
      </w:pPr>
    </w:p>
    <w:p w14:paraId="182C6BF9" w14:textId="77777777" w:rsidR="00E021CD" w:rsidRDefault="00C17920">
      <w:pPr>
        <w:pStyle w:val="Heading2"/>
        <w:rPr>
          <w:sz w:val="32"/>
        </w:rPr>
      </w:pPr>
      <w:bookmarkStart w:id="14" w:name="_Toc1018"/>
      <w:bookmarkStart w:id="15" w:name="_Toc175757511"/>
      <w:r>
        <w:rPr>
          <w:sz w:val="32"/>
        </w:rPr>
        <w:t>Dependencias del activo Técnico</w:t>
      </w:r>
      <w:bookmarkEnd w:id="15"/>
    </w:p>
    <w:bookmarkEnd w:id="14"/>
    <w:p w14:paraId="7B36E015" w14:textId="77777777" w:rsidR="00E021CD" w:rsidRDefault="00E021CD">
      <w:pPr>
        <w:pStyle w:val="StringnotfoundIDSTYLERDDEFAULT"/>
      </w:pPr>
    </w:p>
    <w:p w14:paraId="033F816A" w14:textId="77777777" w:rsidR="00E021CD" w:rsidRDefault="00C17920">
      <w:pPr>
        <w:pStyle w:val="StringnotfoundIDSTYLERDDEFAULT"/>
        <w:rPr>
          <w:b/>
          <w:i/>
          <w:sz w:val="20"/>
          <w:u w:val="single"/>
        </w:rPr>
      </w:pPr>
      <w:r>
        <w:rPr>
          <w:b/>
          <w:i/>
          <w:sz w:val="20"/>
          <w:u w:val="single"/>
        </w:rPr>
        <w:t>Tabla descriptiva de Dependencias del Activo Técnico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9"/>
        <w:gridCol w:w="2888"/>
        <w:gridCol w:w="1925"/>
        <w:gridCol w:w="1925"/>
      </w:tblGrid>
      <w:tr w:rsidR="008B4E86" w14:paraId="5A86D652" w14:textId="77777777" w:rsidTr="00871247">
        <w:trPr>
          <w:jc w:val="center"/>
        </w:trPr>
        <w:tc>
          <w:tcPr>
            <w:tcW w:w="1500" w:type="pct"/>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6215A96E" w14:textId="77777777" w:rsidR="008B4E86" w:rsidRDefault="008B4E86" w:rsidP="00871247">
            <w:pPr>
              <w:spacing w:before="45" w:after="45"/>
              <w:jc w:val="center"/>
            </w:pPr>
            <w:r>
              <w:rPr>
                <w:rFonts w:ascii="String not found: ID_DEFAULT_FO" w:eastAsia="String not found: ID_DEFAULT_FO" w:hAnsi="String not found: ID_DEFAULT_FO" w:cs="String not found: ID_DEFAULT_FO"/>
                <w:b/>
                <w:color w:val="FFFFFF"/>
                <w:sz w:val="20"/>
                <w:lang w:val="es-ES_tradnl"/>
              </w:rPr>
              <w:t>Nombre Activo Técnico</w:t>
            </w:r>
          </w:p>
        </w:tc>
        <w:tc>
          <w:tcPr>
            <w:tcW w:w="1500" w:type="pct"/>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7411BF98" w14:textId="77777777" w:rsidR="008B4E86" w:rsidRDefault="008B4E86" w:rsidP="00871247">
            <w:pPr>
              <w:spacing w:before="45" w:after="45"/>
              <w:jc w:val="center"/>
            </w:pPr>
            <w:r>
              <w:rPr>
                <w:rFonts w:ascii="String not found: ID_DEFAULT_FO" w:eastAsia="String not found: ID_DEFAULT_FO" w:hAnsi="String not found: ID_DEFAULT_FO" w:cs="String not found: ID_DEFAULT_FO"/>
                <w:b/>
                <w:color w:val="FFFFFF"/>
                <w:sz w:val="20"/>
                <w:lang w:val="es-ES_tradnl"/>
              </w:rPr>
              <w:t>Tipo Activo Técnico</w:t>
            </w:r>
          </w:p>
        </w:tc>
        <w:tc>
          <w:tcPr>
            <w:tcW w:w="1000" w:type="pct"/>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67F013DE" w14:textId="77777777" w:rsidR="008B4E86" w:rsidRDefault="008B4E86" w:rsidP="00871247">
            <w:pPr>
              <w:spacing w:before="45" w:after="45"/>
              <w:jc w:val="center"/>
            </w:pPr>
            <w:r>
              <w:rPr>
                <w:rFonts w:ascii="String not found: ID_DEFAULT_FO" w:eastAsia="String not found: ID_DEFAULT_FO" w:hAnsi="String not found: ID_DEFAULT_FO" w:cs="String not found: ID_DEFAULT_FO"/>
                <w:b/>
                <w:color w:val="FFFFFF"/>
                <w:sz w:val="20"/>
                <w:lang w:val="es-ES_tradnl"/>
              </w:rPr>
              <w:t>Versión</w:t>
            </w:r>
          </w:p>
        </w:tc>
        <w:tc>
          <w:tcPr>
            <w:tcW w:w="1000" w:type="pct"/>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003709FD" w14:textId="77777777" w:rsidR="008B4E86" w:rsidRDefault="008B4E86" w:rsidP="00871247">
            <w:pPr>
              <w:spacing w:before="45" w:after="45"/>
              <w:jc w:val="center"/>
            </w:pPr>
            <w:r>
              <w:rPr>
                <w:rFonts w:ascii="String not found: ID_DEFAULT_FO" w:eastAsia="String not found: ID_DEFAULT_FO" w:hAnsi="String not found: ID_DEFAULT_FO" w:cs="String not found: ID_DEFAULT_FO"/>
                <w:b/>
                <w:color w:val="FFFFFF"/>
                <w:sz w:val="20"/>
                <w:lang w:val="es-ES_tradnl"/>
              </w:rPr>
              <w:t>Revisión</w:t>
            </w:r>
          </w:p>
        </w:tc>
      </w:tr>
      <w:tr w:rsidR="008B4E86" w14:paraId="1C4C5B4B" w14:textId="77777777" w:rsidTr="00871247">
        <w:trPr>
          <w:jc w:val="center"/>
        </w:trPr>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9AFD0FF" w14:textId="77777777" w:rsidR="008B4E86" w:rsidRDefault="008B4E86" w:rsidP="00871247">
            <w:pPr>
              <w:spacing w:before="45" w:after="45"/>
              <w:rPr>
                <w:rFonts w:ascii="String not found: ID_DEFAULT_FO" w:eastAsia="String not found: ID_DEFAULT_FO" w:hAnsi="String not found: ID_DEFAULT_FO" w:cs="String not found: ID_DEFAULT_FO"/>
                <w:b/>
                <w:color w:val="000000"/>
                <w:sz w:val="20"/>
                <w:shd w:val="clear" w:color="auto" w:fill="FFFFFF"/>
                <w:lang w:val="es-ES_tradnl"/>
              </w:rPr>
            </w:pPr>
            <w:proofErr w:type="spellStart"/>
            <w:r>
              <w:rPr>
                <w:rFonts w:ascii="String not found: ID_DEFAULT_FO" w:eastAsia="String not found: ID_DEFAULT_FO" w:hAnsi="String not found: ID_DEFAULT_FO" w:cs="String not found: ID_DEFAULT_FO"/>
                <w:b/>
                <w:color w:val="000000"/>
                <w:sz w:val="20"/>
                <w:shd w:val="clear" w:color="auto" w:fill="FFFFFF"/>
                <w:lang w:val="es-ES_tradnl"/>
              </w:rPr>
              <w:t>OP_listWorksByState</w:t>
            </w:r>
            <w:proofErr w:type="spellEnd"/>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8F18DBE" w14:textId="77777777" w:rsidR="008B4E86" w:rsidRDefault="008B4E86" w:rsidP="00871247">
            <w:pPr>
              <w:spacing w:before="45" w:after="45"/>
              <w:rPr>
                <w:rFonts w:ascii="String not found: ID_DEFAULT_FO" w:eastAsia="String not found: ID_DEFAULT_FO" w:hAnsi="String not found: ID_DEFAULT_FO" w:cs="String not found: ID_DEFAULT_FO"/>
                <w:b/>
                <w:color w:val="000000"/>
                <w:sz w:val="20"/>
                <w:shd w:val="clear" w:color="auto" w:fill="FFFFFF"/>
                <w:lang w:val="es-ES_tradnl"/>
              </w:rPr>
            </w:pPr>
            <w:r>
              <w:rPr>
                <w:rFonts w:ascii="String not found: ID_DEFAULT_FO" w:eastAsia="String not found: ID_DEFAULT_FO" w:hAnsi="String not found: ID_DEFAULT_FO" w:cs="String not found: ID_DEFAULT_FO"/>
                <w:b/>
                <w:color w:val="000000"/>
                <w:sz w:val="20"/>
                <w:shd w:val="clear" w:color="auto" w:fill="FFFFFF"/>
                <w:lang w:val="es-ES_tradnl"/>
              </w:rPr>
              <w:t>Operación Núcleo</w:t>
            </w: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5D79A53" w14:textId="77777777" w:rsidR="008B4E86" w:rsidRDefault="008B4E86" w:rsidP="00871247">
            <w:pPr>
              <w:spacing w:before="45" w:after="45"/>
              <w:rPr>
                <w:rFonts w:ascii="String not found: ID_DEFAULT_FO" w:eastAsia="String not found: ID_DEFAULT_FO" w:hAnsi="String not found: ID_DEFAULT_FO" w:cs="String not found: ID_DEFAULT_FO"/>
                <w:b/>
                <w:color w:val="000000"/>
                <w:sz w:val="20"/>
                <w:shd w:val="clear" w:color="auto" w:fill="FFFFFF"/>
                <w:lang w:val="es-ES_tradnl"/>
              </w:rPr>
            </w:pP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B4835FE" w14:textId="77777777" w:rsidR="008B4E86" w:rsidRDefault="008B4E86" w:rsidP="00871247">
            <w:pPr>
              <w:spacing w:before="45" w:after="45"/>
              <w:rPr>
                <w:rFonts w:ascii="String not found: ID_DEFAULT_FO" w:eastAsia="String not found: ID_DEFAULT_FO" w:hAnsi="String not found: ID_DEFAULT_FO" w:cs="String not found: ID_DEFAULT_FO"/>
                <w:b/>
                <w:color w:val="000000"/>
                <w:sz w:val="20"/>
                <w:shd w:val="clear" w:color="auto" w:fill="FFFFFF"/>
                <w:lang w:val="es-ES_tradnl"/>
              </w:rPr>
            </w:pPr>
            <w:r>
              <w:rPr>
                <w:rFonts w:ascii="String not found: ID_DEFAULT_FO" w:eastAsia="String not found: ID_DEFAULT_FO" w:hAnsi="String not found: ID_DEFAULT_FO" w:cs="String not found: ID_DEFAULT_FO"/>
                <w:b/>
                <w:color w:val="000000"/>
                <w:sz w:val="20"/>
                <w:shd w:val="clear" w:color="auto" w:fill="FFFFFF"/>
                <w:lang w:val="es-ES_tradnl"/>
              </w:rPr>
              <w:t>1</w:t>
            </w:r>
          </w:p>
        </w:tc>
      </w:tr>
    </w:tbl>
    <w:p w14:paraId="48548886" w14:textId="77777777" w:rsidR="00E021CD" w:rsidRDefault="00E021CD">
      <w:pPr>
        <w:pStyle w:val="StringnotfoundIDSTYLERDDEFAULT"/>
      </w:pPr>
    </w:p>
    <w:p w14:paraId="6E0646DB" w14:textId="77777777" w:rsidR="00E021CD" w:rsidRDefault="00C17920">
      <w:pPr>
        <w:pStyle w:val="Heading1"/>
        <w:rPr>
          <w:sz w:val="32"/>
        </w:rPr>
      </w:pPr>
      <w:bookmarkStart w:id="16" w:name="_Toc1019"/>
      <w:bookmarkStart w:id="17" w:name="_Toc175757512"/>
      <w:r>
        <w:rPr>
          <w:sz w:val="32"/>
        </w:rPr>
        <w:t>OPERACIONES/MÉTODOS</w:t>
      </w:r>
      <w:bookmarkEnd w:id="17"/>
    </w:p>
    <w:p w14:paraId="6062E914" w14:textId="77777777" w:rsidR="00E021CD" w:rsidRDefault="00C17920">
      <w:pPr>
        <w:pStyle w:val="Heading2"/>
        <w:rPr>
          <w:sz w:val="28"/>
        </w:rPr>
      </w:pPr>
      <w:bookmarkStart w:id="18" w:name="_Toc10111"/>
      <w:bookmarkStart w:id="19" w:name="_Toc10123"/>
      <w:bookmarkStart w:id="20" w:name="_Toc10124"/>
      <w:bookmarkStart w:id="21" w:name="_Toc10132"/>
      <w:bookmarkStart w:id="22" w:name="_Toc10144"/>
      <w:bookmarkStart w:id="23" w:name="_Toc10145"/>
      <w:bookmarkStart w:id="24" w:name="_Toc10153"/>
      <w:bookmarkStart w:id="25" w:name="_Toc10165"/>
      <w:bookmarkStart w:id="26" w:name="_Toc10166"/>
      <w:bookmarkStart w:id="27" w:name="_Toc10174"/>
      <w:bookmarkStart w:id="28" w:name="_Toc10186"/>
      <w:bookmarkStart w:id="29" w:name="_Toc10187"/>
      <w:bookmarkStart w:id="30" w:name="_Toc10195"/>
      <w:bookmarkStart w:id="31" w:name="_Toc101107"/>
      <w:bookmarkStart w:id="32" w:name="_Toc101108"/>
      <w:bookmarkStart w:id="33" w:name="_Toc101116"/>
      <w:bookmarkStart w:id="34" w:name="_Toc101128"/>
      <w:bookmarkStart w:id="35" w:name="_Toc101129"/>
      <w:bookmarkStart w:id="36" w:name="_Toc101137"/>
      <w:bookmarkStart w:id="37" w:name="_Toc101149"/>
      <w:bookmarkStart w:id="38" w:name="_Toc101150"/>
      <w:bookmarkStart w:id="39" w:name="_Toc101158"/>
      <w:bookmarkStart w:id="40" w:name="_Toc101170"/>
      <w:bookmarkStart w:id="41" w:name="_Toc101171"/>
      <w:bookmarkStart w:id="42" w:name="_Toc101179"/>
      <w:bookmarkStart w:id="43" w:name="_Toc101191"/>
      <w:bookmarkStart w:id="44" w:name="_Toc101192"/>
      <w:bookmarkStart w:id="45" w:name="_Toc101200"/>
      <w:bookmarkStart w:id="46" w:name="_Toc101212"/>
      <w:bookmarkStart w:id="47" w:name="_Toc101213"/>
      <w:bookmarkStart w:id="48" w:name="_Toc101221"/>
      <w:bookmarkStart w:id="49" w:name="_Toc101233"/>
      <w:bookmarkStart w:id="50" w:name="_Toc101234"/>
      <w:bookmarkStart w:id="51" w:name="_Toc101242"/>
      <w:bookmarkStart w:id="52" w:name="_Toc101254"/>
      <w:bookmarkStart w:id="53" w:name="_Toc101255"/>
      <w:bookmarkStart w:id="54" w:name="_Toc101263"/>
      <w:bookmarkStart w:id="55" w:name="_Toc101275"/>
      <w:bookmarkStart w:id="56" w:name="_Toc101276"/>
      <w:bookmarkStart w:id="57" w:name="_Toc101283"/>
      <w:bookmarkStart w:id="58" w:name="_Toc175757513"/>
      <w:bookmarkEnd w:id="16"/>
      <w:r>
        <w:rPr>
          <w:sz w:val="28"/>
        </w:rPr>
        <w:t xml:space="preserve">Operación/Método </w:t>
      </w:r>
      <w:proofErr w:type="spellStart"/>
      <w:r>
        <w:rPr>
          <w:sz w:val="28"/>
        </w:rPr>
        <w:t>OP_listWorksByState</w:t>
      </w:r>
      <w:bookmarkEnd w:id="58"/>
      <w:proofErr w:type="spellEnd"/>
    </w:p>
    <w:bookmarkEnd w:id="57"/>
    <w:p w14:paraId="4D94860C" w14:textId="77777777" w:rsidR="00E021CD" w:rsidRDefault="00C17920">
      <w:pPr>
        <w:pStyle w:val="StringnotfoundIDSTYLERDDEFAULT"/>
      </w:pPr>
      <w:r>
        <w:t>&lt;En los siguientes apartados se describe el detalle del funcionamiento del servicio técnico de forma interna&gt;.</w:t>
      </w:r>
    </w:p>
    <w:p w14:paraId="55E755C5" w14:textId="77777777" w:rsidR="00E021CD" w:rsidRDefault="00E021CD">
      <w:pPr>
        <w:pStyle w:val="StringnotfoundIDSTYLERDDEFAULT"/>
      </w:pPr>
    </w:p>
    <w:p w14:paraId="26D2577C" w14:textId="77777777" w:rsidR="00E021CD" w:rsidRDefault="00C17920">
      <w:pPr>
        <w:pStyle w:val="Heading3"/>
        <w:rPr>
          <w:i w:val="0"/>
          <w:sz w:val="28"/>
        </w:rPr>
      </w:pPr>
      <w:bookmarkStart w:id="59" w:name="_Toc101284"/>
      <w:bookmarkStart w:id="60" w:name="_Toc175757514"/>
      <w:r>
        <w:rPr>
          <w:i w:val="0"/>
          <w:sz w:val="28"/>
        </w:rPr>
        <w:lastRenderedPageBreak/>
        <w:t>Propiedades</w:t>
      </w:r>
      <w:bookmarkEnd w:id="6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39"/>
        <w:gridCol w:w="2888"/>
      </w:tblGrid>
      <w:tr w:rsidR="00E021CD" w14:paraId="4CC54CDB" w14:textId="77777777">
        <w:trPr>
          <w:jc w:val="center"/>
        </w:trPr>
        <w:tc>
          <w:tcPr>
            <w:tcW w:w="5000" w:type="pct"/>
            <w:gridSpan w:val="2"/>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6E72FF9E" w14:textId="77777777" w:rsidR="00E021CD" w:rsidRDefault="00C17920">
            <w:pPr>
              <w:spacing w:before="45" w:after="45"/>
            </w:pPr>
            <w:r>
              <w:rPr>
                <w:rFonts w:ascii="String not found: ID_DEFAULT_FO" w:eastAsia="String not found: ID_DEFAULT_FO" w:hAnsi="String not found: ID_DEFAULT_FO" w:cs="String not found: ID_DEFAULT_FO"/>
                <w:b/>
                <w:color w:val="FFFFFF"/>
                <w:sz w:val="20"/>
                <w:lang w:val="es-ES_tradnl"/>
              </w:rPr>
              <w:t>Valores etiquetados</w:t>
            </w:r>
          </w:p>
        </w:tc>
      </w:tr>
      <w:tr w:rsidR="00E021CD" w14:paraId="6D4CDE5C"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8223C28"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Nombre</w:t>
            </w:r>
          </w:p>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46AB920"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Valor</w:t>
            </w:r>
          </w:p>
        </w:tc>
      </w:tr>
      <w:tr w:rsidR="00E021CD" w14:paraId="52F58235"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8FB522E"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Safe</w:t>
            </w:r>
            <w:proofErr w:type="spellEnd"/>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C8C71C6"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E021CD" w14:paraId="2B20C4A3"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F911DD2"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_Idempotente</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D31D0B6"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E021CD" w14:paraId="36C3F53E"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324780F"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_Tiempo Caché</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91E9EEE"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E021CD" w14:paraId="1209B4B6"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6A40AC4"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_Clave Caché</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E3DC05E"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E021CD" w14:paraId="7B2A1050"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9666670"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Patron</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 xml:space="preserve"> de </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mensajeria</w:t>
            </w:r>
            <w:proofErr w:type="spellEnd"/>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87492A2"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SRR</w:t>
            </w:r>
          </w:p>
        </w:tc>
      </w:tr>
      <w:tr w:rsidR="00E021CD" w14:paraId="2254D16D"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7C0C780"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_Tiempo de respuesta esperado Percentil 95 (ms)</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9B2257B"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400</w:t>
            </w:r>
          </w:p>
        </w:tc>
      </w:tr>
      <w:tr w:rsidR="00E021CD" w14:paraId="004F7BE7"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AF31219"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_Localización Caché</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A0A1835"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E021CD" w14:paraId="664F85F9"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4510DCF"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Routing</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 xml:space="preserve"> dinámico</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48B7D37"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E021CD" w14:paraId="1B82481B"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3D3970F"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_Concurrencia Pico (UV)</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756E454"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500</w:t>
            </w:r>
          </w:p>
        </w:tc>
      </w:tr>
      <w:tr w:rsidR="00E021CD" w14:paraId="65085397"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014E243"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_Tiempo de respuesta medio esperado (ms)</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C3915DB"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200</w:t>
            </w:r>
          </w:p>
        </w:tc>
      </w:tr>
      <w:tr w:rsidR="00E021CD" w14:paraId="35FCE6F3"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B7BAA64"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_Proyecto</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2446C56"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FUTR</w:t>
            </w:r>
          </w:p>
        </w:tc>
      </w:tr>
      <w:tr w:rsidR="00E021CD" w14:paraId="30E1AFF1"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234CB99"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_Concurrencia Media (UV)</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E7385D1"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300</w:t>
            </w:r>
          </w:p>
        </w:tc>
      </w:tr>
      <w:tr w:rsidR="00E021CD" w14:paraId="22C099B3"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D2784B2"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_Concurrencia (</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Pet</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seg</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01A79D4"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E021CD" w14:paraId="1A34A6B2"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1D54024"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_URL a documentación técnica</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D0A964B"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E021CD" w14:paraId="3A69C89D"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0EBC06B"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Cacheable</w:t>
            </w:r>
            <w:proofErr w:type="spellEnd"/>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F41CD32"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Falso</w:t>
            </w:r>
          </w:p>
        </w:tc>
      </w:tr>
      <w:tr w:rsidR="00E021CD" w14:paraId="03F701EA"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741F386"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_URI</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8280FE9"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E021CD" w14:paraId="626A300B"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6111E30"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AnagramaMasi</w:t>
            </w:r>
            <w:proofErr w:type="spellEnd"/>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9BFE969"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E021CD" w14:paraId="4C8384EB"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EC1FA1A"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_Control de Cambios</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2A484B3"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E021CD" w14:paraId="5B35F44E"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C8F068E"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_Vistas</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5FB77F6"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E021CD" w14:paraId="3D7C2450"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FEA294E"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_Descripción breve</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53F6E6E"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E021CD" w14:paraId="70B0C3BE"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E89ED4C"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_Método HTTP</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C616D73"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E021CD" w14:paraId="769FB7A0"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85250AD"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_Volumetría Resultado</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8EDD20B"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E021CD" w14:paraId="3EF01B61"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85467D7"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_Validación de UCI</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920808B"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 xml:space="preserve">OK - t710657 - </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Thu</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 xml:space="preserve"> </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Dec</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 xml:space="preserve"> 23 2021 13:22:57 </w:t>
            </w:r>
          </w:p>
        </w:tc>
      </w:tr>
      <w:tr w:rsidR="00E021CD" w14:paraId="2B880FFB"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C572BA3"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_Relación con MDM Lógico</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731C60F"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E021CD" w14:paraId="6E198790"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DD9E48E"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_Validación Sintáctica Diseño Técnico</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B21E34B"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 xml:space="preserve">OK - t699613 - Tue Jan 11 2022 14:59:57 </w:t>
            </w:r>
          </w:p>
        </w:tc>
      </w:tr>
      <w:tr w:rsidR="00E021CD" w14:paraId="78E3D042"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4729EEA"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Filters</w:t>
            </w:r>
            <w:proofErr w:type="spellEnd"/>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C475DBD"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E021CD" w14:paraId="3BC83232"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6B96172"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Aplicacion</w:t>
            </w:r>
            <w:proofErr w:type="spellEnd"/>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0DC3ACB"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A-FUTR</w:t>
            </w:r>
          </w:p>
        </w:tc>
      </w:tr>
      <w:tr w:rsidR="00E021CD" w14:paraId="5065CC59"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A3A87B4"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_Tamaño Página Óptimo</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274A836"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E021CD" w14:paraId="6C7B6144"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C5D5D08"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_Tamaño Página Max</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4C6DF8F"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E021CD" w14:paraId="40F53E1E"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44F5242"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_Paginable</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2137ED4"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E021CD" w14:paraId="1098CB59"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B5CDA19"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_Relación con activo Lógico/AFUN</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427A95A" w14:textId="77777777" w:rsidR="00E021CD" w:rsidRPr="0004528C"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rPr>
            </w:pPr>
            <w:r w:rsidRPr="0004528C">
              <w:rPr>
                <w:rFonts w:ascii="String not found: ID_DEFAULT_FO" w:eastAsia="String not found: ID_DEFAULT_FO" w:hAnsi="String not found: ID_DEFAULT_FO" w:cs="String not found: ID_DEFAULT_FO"/>
                <w:color w:val="000000"/>
                <w:sz w:val="20"/>
                <w:shd w:val="clear" w:color="auto" w:fill="FFFFFF"/>
              </w:rPr>
              <w:t>3bef8f91-8223-11e5-4c81-005056ad12aa;3bef8f91-8223-11e5-4c81-005056ad12aa</w:t>
            </w:r>
          </w:p>
        </w:tc>
      </w:tr>
      <w:tr w:rsidR="00E021CD" w14:paraId="317D0810"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0BDCD27"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SoportaBusquedasNoSensibles</w:t>
            </w:r>
            <w:proofErr w:type="spellEnd"/>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C74375F"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E021CD" w14:paraId="6F640936"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4AB0B68"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lastRenderedPageBreak/>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PerformanceMark</w:t>
            </w:r>
            <w:proofErr w:type="spellEnd"/>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0E15418"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E021CD" w14:paraId="3CDAA6D4"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BC25D6B"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Strategy</w:t>
            </w:r>
            <w:proofErr w:type="spellEnd"/>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A86B501"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No</w:t>
            </w:r>
          </w:p>
        </w:tc>
      </w:tr>
      <w:tr w:rsidR="00E021CD" w14:paraId="12515A3F"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B3EE716"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MandatoryFilters</w:t>
            </w:r>
            <w:proofErr w:type="spellEnd"/>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7340931"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r w:rsidR="00E021CD" w14:paraId="6DA5EFF4"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5FFD443"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PaginacionCompleta</w:t>
            </w:r>
            <w:proofErr w:type="spellEnd"/>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27F0314"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bl>
    <w:p w14:paraId="11F34DBE" w14:textId="77777777" w:rsidR="00E021CD" w:rsidRDefault="00E021CD">
      <w:pPr>
        <w:pStyle w:val="StringnotfoundIDSTYLERDDEFAULT"/>
      </w:pPr>
    </w:p>
    <w:p w14:paraId="3DFA2D4B" w14:textId="77777777" w:rsidR="00E021CD" w:rsidRDefault="00C17920">
      <w:pPr>
        <w:pStyle w:val="Heading3"/>
        <w:rPr>
          <w:i w:val="0"/>
          <w:sz w:val="32"/>
        </w:rPr>
      </w:pPr>
      <w:bookmarkStart w:id="61" w:name="_Toc101285"/>
      <w:bookmarkStart w:id="62" w:name="_Toc175757515"/>
      <w:r>
        <w:rPr>
          <w:i w:val="0"/>
          <w:sz w:val="32"/>
        </w:rPr>
        <w:t>Modelo de Información</w:t>
      </w:r>
      <w:bookmarkEnd w:id="62"/>
    </w:p>
    <w:p w14:paraId="41A863B9" w14:textId="77777777" w:rsidR="00E021CD" w:rsidRDefault="00C17920">
      <w:pPr>
        <w:pStyle w:val="Heading4"/>
        <w:rPr>
          <w:i w:val="0"/>
          <w:sz w:val="32"/>
        </w:rPr>
      </w:pPr>
      <w:bookmarkStart w:id="63" w:name="_Toc101286"/>
      <w:bookmarkStart w:id="64" w:name="_Toc175757516"/>
      <w:bookmarkEnd w:id="61"/>
      <w:r>
        <w:rPr>
          <w:i w:val="0"/>
          <w:sz w:val="32"/>
        </w:rPr>
        <w:t>UCI de operaciones/métodos implementadas</w:t>
      </w:r>
      <w:bookmarkEnd w:id="64"/>
    </w:p>
    <w:bookmarkEnd w:id="63"/>
    <w:p w14:paraId="74068300" w14:textId="77777777" w:rsidR="00E021CD" w:rsidRDefault="00C17920">
      <w:pPr>
        <w:pStyle w:val="StringnotfoundIDSTYLERDDEFAULT"/>
        <w:rPr>
          <w:b/>
          <w:i/>
          <w:sz w:val="20"/>
          <w:u w:val="single"/>
        </w:rPr>
      </w:pPr>
      <w:r>
        <w:rPr>
          <w:b/>
          <w:i/>
          <w:sz w:val="20"/>
          <w:u w:val="single"/>
        </w:rPr>
        <w:t>Tablas descriptivas del UCI del Activo Técnico</w:t>
      </w:r>
    </w:p>
    <w:p w14:paraId="38DC8C30" w14:textId="77777777" w:rsidR="00E021CD" w:rsidRDefault="00C17920">
      <w:pPr>
        <w:pStyle w:val="StringnotfoundIDSTYLERDDEFAULT"/>
        <w:rPr>
          <w:sz w:val="20"/>
        </w:rPr>
      </w:pPr>
      <w:r>
        <w:rPr>
          <w:sz w:val="20"/>
        </w:rPr>
        <w:t xml:space="preserve">Patrón de Mensajería: </w:t>
      </w:r>
      <w:proofErr w:type="spellStart"/>
      <w:r>
        <w:rPr>
          <w:sz w:val="20"/>
        </w:rPr>
        <w:t>Sincrono</w:t>
      </w:r>
      <w:proofErr w:type="spellEnd"/>
    </w:p>
    <w:p w14:paraId="7FFAEA92" w14:textId="77777777" w:rsidR="00E021CD" w:rsidRDefault="00C17920">
      <w:pPr>
        <w:pStyle w:val="StringnotfoundIDSTYLERDDEFAULT"/>
      </w:pPr>
      <w:r>
        <w:t xml:space="preserve">Nombre Modelo: </w:t>
      </w:r>
      <w:proofErr w:type="spellStart"/>
      <w:r>
        <w:t>UCI_OP_listWorksByState</w:t>
      </w:r>
      <w:proofErr w:type="spellEnd"/>
    </w:p>
    <w:p w14:paraId="5805DAC6" w14:textId="77777777" w:rsidR="00E021CD" w:rsidRDefault="00DE1947">
      <w:pPr>
        <w:pStyle w:val="StringnotfoundIDSTYLERDDEFAULT"/>
        <w:spacing w:line="240" w:lineRule="atLeast"/>
      </w:pPr>
      <w:r>
        <w:rPr>
          <w:noProof/>
          <w:lang w:val="es-ES" w:eastAsia="es-ES"/>
        </w:rPr>
        <w:drawing>
          <wp:inline distT="0" distB="0" distL="0" distR="0" wp14:anchorId="2BC86ECB" wp14:editId="434F2C4D">
            <wp:extent cx="6124575" cy="3362325"/>
            <wp:effectExtent l="0" t="0" r="9525" b="9525"/>
            <wp:docPr id="55" name="Pictur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575" cy="3362325"/>
                    </a:xfrm>
                    <a:prstGeom prst="rect">
                      <a:avLst/>
                    </a:prstGeom>
                    <a:noFill/>
                    <a:ln>
                      <a:noFill/>
                    </a:ln>
                  </pic:spPr>
                </pic:pic>
              </a:graphicData>
            </a:graphic>
          </wp:inline>
        </w:drawing>
      </w:r>
    </w:p>
    <w:p w14:paraId="73A6C1F5" w14:textId="77777777" w:rsidR="00E021CD" w:rsidRDefault="00E021CD">
      <w:pPr>
        <w:pStyle w:val="StringnotfoundIDSTYLERDDEFAUL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6"/>
        <w:gridCol w:w="963"/>
        <w:gridCol w:w="481"/>
        <w:gridCol w:w="1925"/>
        <w:gridCol w:w="963"/>
        <w:gridCol w:w="963"/>
        <w:gridCol w:w="481"/>
        <w:gridCol w:w="1925"/>
      </w:tblGrid>
      <w:tr w:rsidR="00E021CD" w14:paraId="43CA88D4"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5F6BC0A6" w14:textId="77777777" w:rsidR="00E021CD" w:rsidRDefault="00C17920">
            <w:pPr>
              <w:spacing w:before="45" w:after="45"/>
            </w:pPr>
            <w:r>
              <w:rPr>
                <w:rFonts w:ascii="String not found: ID_DEFAULT_FO" w:eastAsia="String not found: ID_DEFAULT_FO" w:hAnsi="String not found: ID_DEFAULT_FO" w:cs="String not found: ID_DEFAULT_FO"/>
                <w:b/>
                <w:color w:val="FFFFFF"/>
                <w:sz w:val="20"/>
                <w:shd w:val="clear" w:color="auto" w:fill="1F497D"/>
                <w:lang w:val="es-ES_tradnl"/>
              </w:rPr>
              <w:t xml:space="preserve"> </w:t>
            </w:r>
            <w:proofErr w:type="spellStart"/>
            <w:r>
              <w:rPr>
                <w:rFonts w:ascii="String not found: ID_DEFAULT_FO" w:eastAsia="String not found: ID_DEFAULT_FO" w:hAnsi="String not found: ID_DEFAULT_FO" w:cs="String not found: ID_DEFAULT_FO"/>
                <w:b/>
                <w:color w:val="FFFFFF"/>
                <w:sz w:val="20"/>
                <w:shd w:val="clear" w:color="auto" w:fill="1F497D"/>
                <w:lang w:val="es-ES_tradnl"/>
              </w:rPr>
              <w:t>OP_listWorksByState_IN</w:t>
            </w:r>
            <w:proofErr w:type="spellEnd"/>
            <w:r>
              <w:rPr>
                <w:rFonts w:ascii="String not found: ID_DEFAULT_FO" w:eastAsia="String not found: ID_DEFAULT_FO" w:hAnsi="String not found: ID_DEFAULT_FO" w:cs="String not found: ID_DEFAULT_FO"/>
                <w:b/>
                <w:color w:val="FFFFFF"/>
                <w:sz w:val="20"/>
                <w:shd w:val="clear" w:color="auto" w:fill="1F497D"/>
                <w:lang w:val="es-ES_tradnl"/>
              </w:rPr>
              <w:t xml:space="preserve"> </w:t>
            </w:r>
          </w:p>
        </w:tc>
      </w:tr>
      <w:tr w:rsidR="00E021CD" w14:paraId="0D217DED"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BF015C4"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Nombre del atributo</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47FD77E"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Tipo</w:t>
            </w: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77AEE11" w14:textId="77777777" w:rsidR="00E021CD" w:rsidRDefault="00C17920">
            <w:pPr>
              <w:spacing w:before="45" w:after="45"/>
            </w:pPr>
            <w:proofErr w:type="spellStart"/>
            <w:r>
              <w:rPr>
                <w:rFonts w:ascii="String not found: ID_DEFAULT_FO" w:eastAsia="String not found: ID_DEFAULT_FO" w:hAnsi="String not found: ID_DEFAULT_FO" w:cs="String not found: ID_DEFAULT_FO"/>
                <w:b/>
                <w:color w:val="000000"/>
                <w:sz w:val="20"/>
                <w:lang w:val="es-ES_tradnl"/>
              </w:rPr>
              <w:t>Oblig</w:t>
            </w:r>
            <w:proofErr w:type="spellEnd"/>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20BCE3A" w14:textId="77777777" w:rsidR="00E021CD" w:rsidRDefault="00C17920">
            <w:pPr>
              <w:spacing w:before="45" w:after="45"/>
            </w:pPr>
            <w:proofErr w:type="spellStart"/>
            <w:r>
              <w:rPr>
                <w:rFonts w:ascii="String not found: ID_DEFAULT_FO" w:eastAsia="String not found: ID_DEFAULT_FO" w:hAnsi="String not found: ID_DEFAULT_FO" w:cs="String not found: ID_DEFAULT_FO"/>
                <w:b/>
                <w:color w:val="000000"/>
                <w:sz w:val="20"/>
                <w:lang w:val="es-ES_tradnl"/>
              </w:rPr>
              <w:t>Informacion</w:t>
            </w:r>
            <w:proofErr w:type="spellEnd"/>
            <w:r>
              <w:rPr>
                <w:rFonts w:ascii="String not found: ID_DEFAULT_FO" w:eastAsia="String not found: ID_DEFAULT_FO" w:hAnsi="String not found: ID_DEFAULT_FO" w:cs="String not found: ID_DEFAULT_FO"/>
                <w:b/>
                <w:color w:val="000000"/>
                <w:sz w:val="20"/>
                <w:lang w:val="es-ES_tradnl"/>
              </w:rPr>
              <w:t xml:space="preserve"> Sensible</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9F36EEC"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Cardinalidad</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AF32421"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Estereotipo</w:t>
            </w: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CBE025E"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Grupo</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06DBE13"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Detalle</w:t>
            </w:r>
          </w:p>
        </w:tc>
      </w:tr>
      <w:tr w:rsidR="00E021CD" w14:paraId="0602ECEA"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8E8A837" w14:textId="77777777" w:rsidR="00E021CD" w:rsidRDefault="00C17920">
            <w:pPr>
              <w:spacing w:before="45" w:after="45"/>
            </w:pPr>
            <w:proofErr w:type="spellStart"/>
            <w:r>
              <w:rPr>
                <w:rFonts w:ascii="String not found: ID_DEFAULT_FO" w:eastAsia="String not found: ID_DEFAULT_FO" w:hAnsi="String not found: ID_DEFAULT_FO" w:cs="String not found: ID_DEFAULT_FO"/>
                <w:color w:val="000000"/>
                <w:sz w:val="20"/>
                <w:lang w:val="es-ES_tradnl"/>
              </w:rPr>
              <w:t>workState</w:t>
            </w:r>
            <w:proofErr w:type="spellEnd"/>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08A3762" w14:textId="77777777" w:rsidR="00E021CD" w:rsidRDefault="00C17920">
            <w:pPr>
              <w:spacing w:before="45" w:after="45"/>
            </w:pPr>
            <w:proofErr w:type="spellStart"/>
            <w:r>
              <w:rPr>
                <w:rFonts w:ascii="String not found: ID_DEFAULT_FO" w:eastAsia="String not found: ID_DEFAULT_FO" w:hAnsi="String not found: ID_DEFAULT_FO" w:cs="String not found: ID_DEFAULT_FO"/>
                <w:color w:val="000000"/>
                <w:sz w:val="20"/>
                <w:lang w:val="es-ES_tradnl"/>
              </w:rPr>
              <w:t>WorkState_DTO_IN</w:t>
            </w:r>
            <w:proofErr w:type="spellEnd"/>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17B9441" w14:textId="77777777" w:rsidR="00E021CD" w:rsidRDefault="00C17920">
            <w:pPr>
              <w:spacing w:before="45" w:after="45"/>
            </w:pPr>
            <w:r>
              <w:rPr>
                <w:rFonts w:ascii="String not found: ID_DEFAULT_FO" w:eastAsia="String not found: ID_DEFAULT_FO" w:hAnsi="String not found: ID_DEFAULT_FO" w:cs="String not found: ID_DEFAULT_FO"/>
                <w:color w:val="000000"/>
                <w:sz w:val="20"/>
                <w:lang w:val="es-ES_tradnl"/>
              </w:rPr>
              <w:t>SI</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CF33995" w14:textId="77777777" w:rsidR="00E021CD" w:rsidRDefault="00E021CD">
            <w:pPr>
              <w:spacing w:before="45" w:after="45"/>
            </w:pP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9F4FD46" w14:textId="77777777" w:rsidR="00E021CD" w:rsidRDefault="00C17920">
            <w:pPr>
              <w:spacing w:before="45" w:after="45"/>
            </w:pPr>
            <w:r>
              <w:rPr>
                <w:rFonts w:ascii="String not found: ID_DEFAULT_FO" w:eastAsia="String not found: ID_DEFAULT_FO" w:hAnsi="String not found: ID_DEFAULT_FO" w:cs="String not found: ID_DEFAULT_FO"/>
                <w:color w:val="000000"/>
                <w:sz w:val="20"/>
                <w:lang w:val="es-ES_tradnl"/>
              </w:rPr>
              <w:t>1..*</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6A513E9" w14:textId="77777777" w:rsidR="00E021CD" w:rsidRDefault="00E021CD">
            <w:pPr>
              <w:spacing w:before="45" w:after="45"/>
            </w:pP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5F9B54C" w14:textId="77777777" w:rsidR="00E021CD" w:rsidRDefault="00E021CD">
            <w:pPr>
              <w:spacing w:before="45" w:after="45"/>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7AD14C7" w14:textId="77777777" w:rsidR="00E021CD" w:rsidRDefault="00C17920">
            <w:pPr>
              <w:spacing w:before="45" w:after="45"/>
            </w:pPr>
            <w:r>
              <w:rPr>
                <w:rFonts w:ascii="String not found: ID_DEFAULT_FO" w:eastAsia="String not found: ID_DEFAULT_FO" w:hAnsi="String not found: ID_DEFAULT_FO" w:cs="String not found: ID_DEFAULT_FO"/>
                <w:color w:val="000000"/>
                <w:sz w:val="20"/>
                <w:lang w:val="es-ES_tradnl"/>
              </w:rPr>
              <w:t xml:space="preserve"> </w:t>
            </w:r>
          </w:p>
        </w:tc>
      </w:tr>
      <w:tr w:rsidR="00E021CD" w14:paraId="532C6CD5"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9477F96" w14:textId="77777777" w:rsidR="00E021CD" w:rsidRDefault="00C17920">
            <w:pPr>
              <w:spacing w:before="45" w:after="45"/>
            </w:pPr>
            <w:proofErr w:type="spellStart"/>
            <w:r>
              <w:rPr>
                <w:rFonts w:ascii="String not found: ID_DEFAULT_FO" w:eastAsia="String not found: ID_DEFAULT_FO" w:hAnsi="String not found: ID_DEFAULT_FO" w:cs="String not found: ID_DEFAULT_FO"/>
                <w:color w:val="000000"/>
                <w:sz w:val="20"/>
                <w:lang w:val="es-ES_tradnl"/>
              </w:rPr>
              <w:t>work</w:t>
            </w:r>
            <w:proofErr w:type="spellEnd"/>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6F66846" w14:textId="77777777" w:rsidR="00E021CD" w:rsidRDefault="00C17920">
            <w:pPr>
              <w:spacing w:before="45" w:after="45"/>
            </w:pPr>
            <w:proofErr w:type="spellStart"/>
            <w:r>
              <w:rPr>
                <w:rFonts w:ascii="String not found: ID_DEFAULT_FO" w:eastAsia="String not found: ID_DEFAULT_FO" w:hAnsi="String not found: ID_DEFAULT_FO" w:cs="String not found: ID_DEFAULT_FO"/>
                <w:color w:val="000000"/>
                <w:sz w:val="20"/>
                <w:lang w:val="es-ES_tradnl"/>
              </w:rPr>
              <w:t>Work_DTO_IN</w:t>
            </w:r>
            <w:proofErr w:type="spellEnd"/>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60B038C" w14:textId="77777777" w:rsidR="00E021CD" w:rsidRDefault="00C17920">
            <w:pPr>
              <w:spacing w:before="45" w:after="45"/>
            </w:pPr>
            <w:r>
              <w:rPr>
                <w:rFonts w:ascii="String not found: ID_DEFAULT_FO" w:eastAsia="String not found: ID_DEFAULT_FO" w:hAnsi="String not found: ID_DEFAULT_FO" w:cs="String not found: ID_DEFAULT_FO"/>
                <w:color w:val="000000"/>
                <w:sz w:val="20"/>
                <w:lang w:val="es-ES_tradnl"/>
              </w:rPr>
              <w:t>SI</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F93DB96" w14:textId="77777777" w:rsidR="00E021CD" w:rsidRDefault="00E021CD">
            <w:pPr>
              <w:spacing w:before="45" w:after="45"/>
            </w:pP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65BFF81" w14:textId="77777777" w:rsidR="00E021CD" w:rsidRDefault="00C17920">
            <w:pPr>
              <w:spacing w:before="45" w:after="45"/>
            </w:pPr>
            <w:r>
              <w:rPr>
                <w:rFonts w:ascii="String not found: ID_DEFAULT_FO" w:eastAsia="String not found: ID_DEFAULT_FO" w:hAnsi="String not found: ID_DEFAULT_FO" w:cs="String not found: ID_DEFAULT_FO"/>
                <w:color w:val="000000"/>
                <w:sz w:val="20"/>
                <w:lang w:val="es-ES_tradnl"/>
              </w:rPr>
              <w:t>1..*</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265D4EC" w14:textId="77777777" w:rsidR="00E021CD" w:rsidRDefault="00E021CD">
            <w:pPr>
              <w:spacing w:before="45" w:after="45"/>
            </w:pP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7A65281" w14:textId="77777777" w:rsidR="00E021CD" w:rsidRDefault="00E021CD">
            <w:pPr>
              <w:spacing w:before="45" w:after="45"/>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2B7E080" w14:textId="77777777" w:rsidR="00E021CD" w:rsidRDefault="00C17920">
            <w:pPr>
              <w:spacing w:before="45" w:after="45"/>
            </w:pPr>
            <w:r>
              <w:rPr>
                <w:rFonts w:ascii="String not found: ID_DEFAULT_FO" w:eastAsia="String not found: ID_DEFAULT_FO" w:hAnsi="String not found: ID_DEFAULT_FO" w:cs="String not found: ID_DEFAULT_FO"/>
                <w:color w:val="000000"/>
                <w:sz w:val="20"/>
                <w:lang w:val="es-ES_tradnl"/>
              </w:rPr>
              <w:t xml:space="preserve"> </w:t>
            </w:r>
          </w:p>
        </w:tc>
      </w:tr>
    </w:tbl>
    <w:p w14:paraId="6A581B84" w14:textId="77777777" w:rsidR="00E021CD" w:rsidRDefault="00E021CD">
      <w:pPr>
        <w:pStyle w:val="StringnotfoundIDSTYLERDDEFAUL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6"/>
        <w:gridCol w:w="963"/>
        <w:gridCol w:w="481"/>
        <w:gridCol w:w="1925"/>
        <w:gridCol w:w="963"/>
        <w:gridCol w:w="963"/>
        <w:gridCol w:w="481"/>
        <w:gridCol w:w="1925"/>
      </w:tblGrid>
      <w:tr w:rsidR="00E021CD" w14:paraId="01270978"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5124859F" w14:textId="77777777" w:rsidR="00E021CD" w:rsidRDefault="00C17920">
            <w:pPr>
              <w:spacing w:before="45" w:after="45"/>
            </w:pPr>
            <w:r w:rsidRPr="0004528C">
              <w:rPr>
                <w:rFonts w:ascii="String not found: ID_DEFAULT_FO" w:eastAsia="String not found: ID_DEFAULT_FO" w:hAnsi="String not found: ID_DEFAULT_FO" w:cs="String not found: ID_DEFAULT_FO"/>
                <w:b/>
                <w:color w:val="FFFFFF"/>
                <w:sz w:val="20"/>
                <w:shd w:val="clear" w:color="auto" w:fill="1F497D"/>
              </w:rPr>
              <w:t xml:space="preserve"> </w:t>
            </w:r>
            <w:proofErr w:type="spellStart"/>
            <w:r w:rsidRPr="0004528C">
              <w:rPr>
                <w:rFonts w:ascii="String not found: ID_DEFAULT_FO" w:eastAsia="String not found: ID_DEFAULT_FO" w:hAnsi="String not found: ID_DEFAULT_FO" w:cs="String not found: ID_DEFAULT_FO"/>
                <w:b/>
                <w:color w:val="FFFFFF"/>
                <w:sz w:val="20"/>
                <w:shd w:val="clear" w:color="auto" w:fill="1F497D"/>
              </w:rPr>
              <w:t>OP_listWorksByState_IN</w:t>
            </w:r>
            <w:proofErr w:type="spellEnd"/>
            <w:r w:rsidRPr="0004528C">
              <w:rPr>
                <w:rFonts w:ascii="String not found: ID_DEFAULT_FO" w:eastAsia="String not found: ID_DEFAULT_FO" w:hAnsi="String not found: ID_DEFAULT_FO" w:cs="String not found: ID_DEFAULT_FO"/>
                <w:b/>
                <w:color w:val="FFFFFF"/>
                <w:sz w:val="20"/>
                <w:shd w:val="clear" w:color="auto" w:fill="1F497D"/>
              </w:rPr>
              <w:t xml:space="preserve"> </w:t>
            </w:r>
            <w:proofErr w:type="spellStart"/>
            <w:r w:rsidRPr="0004528C">
              <w:rPr>
                <w:rFonts w:ascii="String not found: ID_DEFAULT_FO" w:eastAsia="String not found: ID_DEFAULT_FO" w:hAnsi="String not found: ID_DEFAULT_FO" w:cs="String not found: ID_DEFAULT_FO"/>
                <w:b/>
                <w:color w:val="FFFFFF"/>
                <w:sz w:val="20"/>
                <w:shd w:val="clear" w:color="auto" w:fill="1F497D"/>
              </w:rPr>
              <w:t>Work_DTO_IN</w:t>
            </w:r>
            <w:proofErr w:type="spellEnd"/>
            <w:r w:rsidRPr="0004528C">
              <w:rPr>
                <w:rFonts w:ascii="String not found: ID_DEFAULT_FO" w:eastAsia="String not found: ID_DEFAULT_FO" w:hAnsi="String not found: ID_DEFAULT_FO" w:cs="String not found: ID_DEFAULT_FO"/>
                <w:b/>
                <w:color w:val="FFFFFF"/>
                <w:sz w:val="20"/>
                <w:shd w:val="clear" w:color="auto" w:fill="1F497D"/>
              </w:rPr>
              <w:t xml:space="preserve"> </w:t>
            </w:r>
          </w:p>
        </w:tc>
      </w:tr>
      <w:tr w:rsidR="00E021CD" w14:paraId="03244FDE"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1A2F8DD"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Nombre del atributo</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4321FEF"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Tipo</w:t>
            </w: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1FFFD79" w14:textId="77777777" w:rsidR="00E021CD" w:rsidRDefault="00C17920">
            <w:pPr>
              <w:spacing w:before="45" w:after="45"/>
            </w:pPr>
            <w:proofErr w:type="spellStart"/>
            <w:r>
              <w:rPr>
                <w:rFonts w:ascii="String not found: ID_DEFAULT_FO" w:eastAsia="String not found: ID_DEFAULT_FO" w:hAnsi="String not found: ID_DEFAULT_FO" w:cs="String not found: ID_DEFAULT_FO"/>
                <w:b/>
                <w:color w:val="000000"/>
                <w:sz w:val="20"/>
                <w:lang w:val="es-ES_tradnl"/>
              </w:rPr>
              <w:t>Oblig</w:t>
            </w:r>
            <w:proofErr w:type="spellEnd"/>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4ABE94B" w14:textId="77777777" w:rsidR="00E021CD" w:rsidRDefault="00C17920">
            <w:pPr>
              <w:spacing w:before="45" w:after="45"/>
            </w:pPr>
            <w:proofErr w:type="spellStart"/>
            <w:r>
              <w:rPr>
                <w:rFonts w:ascii="String not found: ID_DEFAULT_FO" w:eastAsia="String not found: ID_DEFAULT_FO" w:hAnsi="String not found: ID_DEFAULT_FO" w:cs="String not found: ID_DEFAULT_FO"/>
                <w:b/>
                <w:color w:val="000000"/>
                <w:sz w:val="20"/>
                <w:lang w:val="es-ES_tradnl"/>
              </w:rPr>
              <w:t>Informacion</w:t>
            </w:r>
            <w:proofErr w:type="spellEnd"/>
            <w:r>
              <w:rPr>
                <w:rFonts w:ascii="String not found: ID_DEFAULT_FO" w:eastAsia="String not found: ID_DEFAULT_FO" w:hAnsi="String not found: ID_DEFAULT_FO" w:cs="String not found: ID_DEFAULT_FO"/>
                <w:b/>
                <w:color w:val="000000"/>
                <w:sz w:val="20"/>
                <w:lang w:val="es-ES_tradnl"/>
              </w:rPr>
              <w:t xml:space="preserve"> Sensible</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221B006"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Cardinalidad</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16A9E7D"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Estereotipo</w:t>
            </w: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24EDFBF"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Grupo</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6EAA762"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Detalle</w:t>
            </w:r>
          </w:p>
        </w:tc>
      </w:tr>
      <w:tr w:rsidR="00E021CD" w14:paraId="2F37A10E"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318B564" w14:textId="77777777" w:rsidR="00E021CD" w:rsidRDefault="00C17920">
            <w:pPr>
              <w:spacing w:before="45" w:after="45"/>
            </w:pPr>
            <w:r>
              <w:rPr>
                <w:rFonts w:ascii="String not found: ID_DEFAULT_FO" w:eastAsia="String not found: ID_DEFAULT_FO" w:hAnsi="String not found: ID_DEFAULT_FO" w:cs="String not found: ID_DEFAULT_FO"/>
                <w:color w:val="000000"/>
                <w:sz w:val="20"/>
                <w:lang w:val="es-ES_tradnl"/>
              </w:rPr>
              <w:lastRenderedPageBreak/>
              <w:t>id</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5F38A96" w14:textId="77777777" w:rsidR="00E021CD" w:rsidRDefault="00C17920">
            <w:pPr>
              <w:spacing w:before="45" w:after="45"/>
            </w:pPr>
            <w:r>
              <w:rPr>
                <w:rFonts w:ascii="String not found: ID_DEFAULT_FO" w:eastAsia="String not found: ID_DEFAULT_FO" w:hAnsi="String not found: ID_DEFAULT_FO" w:cs="String not found: ID_DEFAULT_FO"/>
                <w:color w:val="000000"/>
                <w:sz w:val="20"/>
                <w:lang w:val="es-ES_tradnl"/>
              </w:rPr>
              <w:t>Decimal</w:t>
            </w: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B184B05" w14:textId="77777777" w:rsidR="00E021CD" w:rsidRDefault="00C17920">
            <w:pPr>
              <w:spacing w:before="45" w:after="45"/>
            </w:pPr>
            <w:r>
              <w:rPr>
                <w:rFonts w:ascii="String not found: ID_DEFAULT_FO" w:eastAsia="String not found: ID_DEFAULT_FO" w:hAnsi="String not found: ID_DEFAULT_FO" w:cs="String not found: ID_DEFAULT_FO"/>
                <w:color w:val="000000"/>
                <w:sz w:val="20"/>
                <w:lang w:val="es-ES_tradnl"/>
              </w:rPr>
              <w:t>SI</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E02F74E" w14:textId="77777777" w:rsidR="00E021CD" w:rsidRDefault="00E021CD">
            <w:pPr>
              <w:spacing w:before="45" w:after="45"/>
            </w:pP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2D621CE" w14:textId="77777777" w:rsidR="00E021CD" w:rsidRDefault="00C17920">
            <w:pPr>
              <w:spacing w:before="45" w:after="45"/>
            </w:pPr>
            <w:r>
              <w:rPr>
                <w:rFonts w:ascii="String not found: ID_DEFAULT_FO" w:eastAsia="String not found: ID_DEFAULT_FO" w:hAnsi="String not found: ID_DEFAULT_FO" w:cs="String not found: ID_DEFAULT_FO"/>
                <w:color w:val="000000"/>
                <w:sz w:val="20"/>
                <w:lang w:val="es-ES_tradnl"/>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BDBDE10" w14:textId="77777777" w:rsidR="00E021CD" w:rsidRDefault="00C17920">
            <w:pPr>
              <w:spacing w:before="45" w:after="45"/>
            </w:pPr>
            <w:r>
              <w:rPr>
                <w:rFonts w:ascii="String not found: ID_DEFAULT_FO" w:eastAsia="String not found: ID_DEFAULT_FO" w:hAnsi="String not found: ID_DEFAULT_FO" w:cs="String not found: ID_DEFAULT_FO"/>
                <w:color w:val="000000"/>
                <w:sz w:val="20"/>
                <w:lang w:val="es-ES_tradnl"/>
              </w:rPr>
              <w:t>EXT</w:t>
            </w: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CE2D9F6" w14:textId="77777777" w:rsidR="00E021CD" w:rsidRDefault="00E021CD">
            <w:pPr>
              <w:spacing w:before="45" w:after="45"/>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5D09D85" w14:textId="77777777" w:rsidR="00E021CD" w:rsidRDefault="00C17920">
            <w:pPr>
              <w:spacing w:before="45" w:after="45"/>
            </w:pPr>
            <w:r w:rsidRPr="0004528C">
              <w:rPr>
                <w:rFonts w:ascii="String not found: ID_DEFAULT_FO" w:eastAsia="String not found: ID_DEFAULT_FO" w:hAnsi="String not found: ID_DEFAULT_FO" w:cs="String not found: ID_DEFAULT_FO"/>
                <w:color w:val="000000"/>
                <w:sz w:val="20"/>
              </w:rPr>
              <w:t>Unique identifier of the entity.</w:t>
            </w:r>
          </w:p>
        </w:tc>
      </w:tr>
    </w:tbl>
    <w:p w14:paraId="042A503C" w14:textId="77777777" w:rsidR="00E021CD" w:rsidRPr="0004528C" w:rsidRDefault="00E021CD">
      <w:pPr>
        <w:pStyle w:val="StringnotfoundIDSTYLERDDEFAULT"/>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6"/>
        <w:gridCol w:w="963"/>
        <w:gridCol w:w="481"/>
        <w:gridCol w:w="1925"/>
        <w:gridCol w:w="963"/>
        <w:gridCol w:w="963"/>
        <w:gridCol w:w="481"/>
        <w:gridCol w:w="1925"/>
      </w:tblGrid>
      <w:tr w:rsidR="00E021CD" w14:paraId="5C426F34"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6654BF79" w14:textId="77777777" w:rsidR="00E021CD" w:rsidRDefault="00C17920">
            <w:pPr>
              <w:spacing w:before="45" w:after="45"/>
            </w:pPr>
            <w:r w:rsidRPr="0004528C">
              <w:rPr>
                <w:rFonts w:ascii="String not found: ID_DEFAULT_FO" w:eastAsia="String not found: ID_DEFAULT_FO" w:hAnsi="String not found: ID_DEFAULT_FO" w:cs="String not found: ID_DEFAULT_FO"/>
                <w:b/>
                <w:color w:val="FFFFFF"/>
                <w:sz w:val="20"/>
                <w:shd w:val="clear" w:color="auto" w:fill="1F497D"/>
              </w:rPr>
              <w:t xml:space="preserve"> </w:t>
            </w:r>
            <w:proofErr w:type="spellStart"/>
            <w:r w:rsidRPr="0004528C">
              <w:rPr>
                <w:rFonts w:ascii="String not found: ID_DEFAULT_FO" w:eastAsia="String not found: ID_DEFAULT_FO" w:hAnsi="String not found: ID_DEFAULT_FO" w:cs="String not found: ID_DEFAULT_FO"/>
                <w:b/>
                <w:color w:val="FFFFFF"/>
                <w:sz w:val="20"/>
                <w:shd w:val="clear" w:color="auto" w:fill="1F497D"/>
              </w:rPr>
              <w:t>OP_listWorksByState_IN</w:t>
            </w:r>
            <w:proofErr w:type="spellEnd"/>
            <w:r w:rsidRPr="0004528C">
              <w:rPr>
                <w:rFonts w:ascii="String not found: ID_DEFAULT_FO" w:eastAsia="String not found: ID_DEFAULT_FO" w:hAnsi="String not found: ID_DEFAULT_FO" w:cs="String not found: ID_DEFAULT_FO"/>
                <w:b/>
                <w:color w:val="FFFFFF"/>
                <w:sz w:val="20"/>
                <w:shd w:val="clear" w:color="auto" w:fill="1F497D"/>
              </w:rPr>
              <w:t xml:space="preserve"> </w:t>
            </w:r>
            <w:proofErr w:type="spellStart"/>
            <w:r w:rsidRPr="0004528C">
              <w:rPr>
                <w:rFonts w:ascii="String not found: ID_DEFAULT_FO" w:eastAsia="String not found: ID_DEFAULT_FO" w:hAnsi="String not found: ID_DEFAULT_FO" w:cs="String not found: ID_DEFAULT_FO"/>
                <w:b/>
                <w:color w:val="FFFFFF"/>
                <w:sz w:val="20"/>
                <w:shd w:val="clear" w:color="auto" w:fill="1F497D"/>
              </w:rPr>
              <w:t>WorkState_DTO_IN</w:t>
            </w:r>
            <w:proofErr w:type="spellEnd"/>
            <w:r w:rsidRPr="0004528C">
              <w:rPr>
                <w:rFonts w:ascii="String not found: ID_DEFAULT_FO" w:eastAsia="String not found: ID_DEFAULT_FO" w:hAnsi="String not found: ID_DEFAULT_FO" w:cs="String not found: ID_DEFAULT_FO"/>
                <w:b/>
                <w:color w:val="FFFFFF"/>
                <w:sz w:val="20"/>
                <w:shd w:val="clear" w:color="auto" w:fill="1F497D"/>
              </w:rPr>
              <w:t xml:space="preserve"> </w:t>
            </w:r>
          </w:p>
        </w:tc>
      </w:tr>
      <w:tr w:rsidR="00E021CD" w14:paraId="5C1FD8A6"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BB10D75"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Nombre del atributo</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25E2D1A"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Tipo</w:t>
            </w: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1F511FF" w14:textId="77777777" w:rsidR="00E021CD" w:rsidRDefault="00C17920">
            <w:pPr>
              <w:spacing w:before="45" w:after="45"/>
            </w:pPr>
            <w:proofErr w:type="spellStart"/>
            <w:r>
              <w:rPr>
                <w:rFonts w:ascii="String not found: ID_DEFAULT_FO" w:eastAsia="String not found: ID_DEFAULT_FO" w:hAnsi="String not found: ID_DEFAULT_FO" w:cs="String not found: ID_DEFAULT_FO"/>
                <w:b/>
                <w:color w:val="000000"/>
                <w:sz w:val="20"/>
                <w:lang w:val="es-ES_tradnl"/>
              </w:rPr>
              <w:t>Oblig</w:t>
            </w:r>
            <w:proofErr w:type="spellEnd"/>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1C0050E" w14:textId="77777777" w:rsidR="00E021CD" w:rsidRDefault="00C17920">
            <w:pPr>
              <w:spacing w:before="45" w:after="45"/>
            </w:pPr>
            <w:proofErr w:type="spellStart"/>
            <w:r>
              <w:rPr>
                <w:rFonts w:ascii="String not found: ID_DEFAULT_FO" w:eastAsia="String not found: ID_DEFAULT_FO" w:hAnsi="String not found: ID_DEFAULT_FO" w:cs="String not found: ID_DEFAULT_FO"/>
                <w:b/>
                <w:color w:val="000000"/>
                <w:sz w:val="20"/>
                <w:lang w:val="es-ES_tradnl"/>
              </w:rPr>
              <w:t>Informacion</w:t>
            </w:r>
            <w:proofErr w:type="spellEnd"/>
            <w:r>
              <w:rPr>
                <w:rFonts w:ascii="String not found: ID_DEFAULT_FO" w:eastAsia="String not found: ID_DEFAULT_FO" w:hAnsi="String not found: ID_DEFAULT_FO" w:cs="String not found: ID_DEFAULT_FO"/>
                <w:b/>
                <w:color w:val="000000"/>
                <w:sz w:val="20"/>
                <w:lang w:val="es-ES_tradnl"/>
              </w:rPr>
              <w:t xml:space="preserve"> Sensible</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E8EC461"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Cardinalidad</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61082FF"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Estereotipo</w:t>
            </w: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27E4E99"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Grupo</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29A14E1"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Detalle</w:t>
            </w:r>
          </w:p>
        </w:tc>
      </w:tr>
      <w:tr w:rsidR="00E021CD" w14:paraId="138D6BB0"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CC73B22" w14:textId="77777777" w:rsidR="00E021CD" w:rsidRDefault="00C17920">
            <w:pPr>
              <w:spacing w:before="45" w:after="45"/>
            </w:pPr>
            <w:r>
              <w:rPr>
                <w:rFonts w:ascii="String not found: ID_DEFAULT_FO" w:eastAsia="String not found: ID_DEFAULT_FO" w:hAnsi="String not found: ID_DEFAULT_FO" w:cs="String not found: ID_DEFAULT_FO"/>
                <w:color w:val="000000"/>
                <w:sz w:val="20"/>
                <w:lang w:val="es-ES_tradnl"/>
              </w:rPr>
              <w:t>id</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2347799" w14:textId="77777777" w:rsidR="00E021CD" w:rsidRDefault="00C17920">
            <w:pPr>
              <w:spacing w:before="45" w:after="45"/>
            </w:pPr>
            <w:proofErr w:type="spellStart"/>
            <w:r>
              <w:rPr>
                <w:rFonts w:ascii="String not found: ID_DEFAULT_FO" w:eastAsia="String not found: ID_DEFAULT_FO" w:hAnsi="String not found: ID_DEFAULT_FO" w:cs="String not found: ID_DEFAULT_FO"/>
                <w:color w:val="000000"/>
                <w:sz w:val="20"/>
                <w:lang w:val="es-ES_tradnl"/>
              </w:rPr>
              <w:t>Integer</w:t>
            </w:r>
            <w:proofErr w:type="spellEnd"/>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1DCDFCF" w14:textId="77777777" w:rsidR="00E021CD" w:rsidRDefault="00C17920">
            <w:pPr>
              <w:spacing w:before="45" w:after="45"/>
            </w:pPr>
            <w:r>
              <w:rPr>
                <w:rFonts w:ascii="String not found: ID_DEFAULT_FO" w:eastAsia="String not found: ID_DEFAULT_FO" w:hAnsi="String not found: ID_DEFAULT_FO" w:cs="String not found: ID_DEFAULT_FO"/>
                <w:color w:val="000000"/>
                <w:sz w:val="20"/>
                <w:lang w:val="es-ES_tradnl"/>
              </w:rPr>
              <w:t>SI</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182B6A8" w14:textId="77777777" w:rsidR="00E021CD" w:rsidRDefault="00E021CD">
            <w:pPr>
              <w:spacing w:before="45" w:after="45"/>
            </w:pP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EA6162F" w14:textId="77777777" w:rsidR="00E021CD" w:rsidRDefault="00C17920">
            <w:pPr>
              <w:spacing w:before="45" w:after="45"/>
            </w:pPr>
            <w:r>
              <w:rPr>
                <w:rFonts w:ascii="String not found: ID_DEFAULT_FO" w:eastAsia="String not found: ID_DEFAULT_FO" w:hAnsi="String not found: ID_DEFAULT_FO" w:cs="String not found: ID_DEFAULT_FO"/>
                <w:color w:val="000000"/>
                <w:sz w:val="20"/>
                <w:lang w:val="es-ES_tradnl"/>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4AE0109" w14:textId="77777777" w:rsidR="00E021CD" w:rsidRDefault="00E021CD">
            <w:pPr>
              <w:spacing w:before="45" w:after="45"/>
            </w:pP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26A88B1" w14:textId="77777777" w:rsidR="00E021CD" w:rsidRDefault="00E021CD">
            <w:pPr>
              <w:spacing w:before="45" w:after="45"/>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C0AC0A7" w14:textId="77777777" w:rsidR="00E021CD" w:rsidRDefault="00C17920">
            <w:pPr>
              <w:spacing w:before="45" w:after="45"/>
            </w:pPr>
            <w:r w:rsidRPr="0004528C">
              <w:rPr>
                <w:rFonts w:ascii="String not found: ID_DEFAULT_FO" w:eastAsia="String not found: ID_DEFAULT_FO" w:hAnsi="String not found: ID_DEFAULT_FO" w:cs="String not found: ID_DEFAULT_FO"/>
                <w:color w:val="000000"/>
                <w:sz w:val="20"/>
              </w:rPr>
              <w:t>Unique identifier of the entity.</w:t>
            </w:r>
          </w:p>
        </w:tc>
      </w:tr>
    </w:tbl>
    <w:p w14:paraId="3368E813" w14:textId="77777777" w:rsidR="00E021CD" w:rsidRPr="0004528C" w:rsidRDefault="00E021CD">
      <w:pPr>
        <w:pStyle w:val="StringnotfoundIDSTYLERDDEFAULT"/>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6"/>
        <w:gridCol w:w="963"/>
        <w:gridCol w:w="481"/>
        <w:gridCol w:w="1925"/>
        <w:gridCol w:w="963"/>
        <w:gridCol w:w="963"/>
        <w:gridCol w:w="481"/>
        <w:gridCol w:w="1925"/>
      </w:tblGrid>
      <w:tr w:rsidR="00E021CD" w14:paraId="2B540F31"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00B050" w:fill="00B050"/>
            <w:tcMar>
              <w:top w:w="0" w:type="dxa"/>
              <w:left w:w="108" w:type="dxa"/>
              <w:right w:w="108" w:type="dxa"/>
            </w:tcMar>
          </w:tcPr>
          <w:p w14:paraId="5A9BF006" w14:textId="77777777" w:rsidR="00E021CD" w:rsidRDefault="00C17920">
            <w:pPr>
              <w:spacing w:before="45" w:after="45"/>
            </w:pPr>
            <w:r w:rsidRPr="0004528C">
              <w:rPr>
                <w:rFonts w:ascii="String not found: ID_DEFAULT_FO" w:eastAsia="String not found: ID_DEFAULT_FO" w:hAnsi="String not found: ID_DEFAULT_FO" w:cs="String not found: ID_DEFAULT_FO"/>
                <w:b/>
                <w:color w:val="FFFFFF"/>
                <w:sz w:val="20"/>
                <w:shd w:val="clear" w:color="auto" w:fill="00B050"/>
              </w:rPr>
              <w:t xml:space="preserve"> </w:t>
            </w:r>
            <w:proofErr w:type="spellStart"/>
            <w:r>
              <w:rPr>
                <w:rFonts w:ascii="String not found: ID_DEFAULT_FO" w:eastAsia="String not found: ID_DEFAULT_FO" w:hAnsi="String not found: ID_DEFAULT_FO" w:cs="String not found: ID_DEFAULT_FO"/>
                <w:b/>
                <w:color w:val="FFFFFF"/>
                <w:sz w:val="20"/>
                <w:shd w:val="clear" w:color="auto" w:fill="00B050"/>
                <w:lang w:val="es-ES_tradnl"/>
              </w:rPr>
              <w:t>OP_listWorksByState_OUT</w:t>
            </w:r>
            <w:proofErr w:type="spellEnd"/>
            <w:r>
              <w:rPr>
                <w:rFonts w:ascii="String not found: ID_DEFAULT_FO" w:eastAsia="String not found: ID_DEFAULT_FO" w:hAnsi="String not found: ID_DEFAULT_FO" w:cs="String not found: ID_DEFAULT_FO"/>
                <w:b/>
                <w:color w:val="FFFFFF"/>
                <w:sz w:val="20"/>
                <w:shd w:val="clear" w:color="auto" w:fill="00B050"/>
                <w:lang w:val="es-ES_tradnl"/>
              </w:rPr>
              <w:t xml:space="preserve"> </w:t>
            </w:r>
          </w:p>
        </w:tc>
      </w:tr>
      <w:tr w:rsidR="00E021CD" w14:paraId="62C0C4E3"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2D78BB0"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Nombre del atributo</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216C451"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Tipo</w:t>
            </w: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E76280D" w14:textId="77777777" w:rsidR="00E021CD" w:rsidRDefault="00C17920">
            <w:pPr>
              <w:spacing w:before="45" w:after="45"/>
            </w:pPr>
            <w:proofErr w:type="spellStart"/>
            <w:r>
              <w:rPr>
                <w:rFonts w:ascii="String not found: ID_DEFAULT_FO" w:eastAsia="String not found: ID_DEFAULT_FO" w:hAnsi="String not found: ID_DEFAULT_FO" w:cs="String not found: ID_DEFAULT_FO"/>
                <w:b/>
                <w:color w:val="000000"/>
                <w:sz w:val="20"/>
                <w:lang w:val="es-ES_tradnl"/>
              </w:rPr>
              <w:t>Oblig</w:t>
            </w:r>
            <w:proofErr w:type="spellEnd"/>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5EB3F49" w14:textId="77777777" w:rsidR="00E021CD" w:rsidRDefault="00C17920">
            <w:pPr>
              <w:spacing w:before="45" w:after="45"/>
            </w:pPr>
            <w:proofErr w:type="spellStart"/>
            <w:r>
              <w:rPr>
                <w:rFonts w:ascii="String not found: ID_DEFAULT_FO" w:eastAsia="String not found: ID_DEFAULT_FO" w:hAnsi="String not found: ID_DEFAULT_FO" w:cs="String not found: ID_DEFAULT_FO"/>
                <w:b/>
                <w:color w:val="000000"/>
                <w:sz w:val="20"/>
                <w:lang w:val="es-ES_tradnl"/>
              </w:rPr>
              <w:t>Informacion</w:t>
            </w:r>
            <w:proofErr w:type="spellEnd"/>
            <w:r>
              <w:rPr>
                <w:rFonts w:ascii="String not found: ID_DEFAULT_FO" w:eastAsia="String not found: ID_DEFAULT_FO" w:hAnsi="String not found: ID_DEFAULT_FO" w:cs="String not found: ID_DEFAULT_FO"/>
                <w:b/>
                <w:color w:val="000000"/>
                <w:sz w:val="20"/>
                <w:lang w:val="es-ES_tradnl"/>
              </w:rPr>
              <w:t xml:space="preserve"> Sensible</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CE78EB7"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Cardinalidad</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A5AC8FD"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Estereotipo</w:t>
            </w: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7DD68D4"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Grupo</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40B5B78"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Detalle</w:t>
            </w:r>
          </w:p>
        </w:tc>
      </w:tr>
      <w:tr w:rsidR="00E021CD" w14:paraId="507D82BA"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84E1E72" w14:textId="77777777" w:rsidR="00E021CD" w:rsidRDefault="00C17920">
            <w:pPr>
              <w:spacing w:before="45" w:after="45"/>
            </w:pPr>
            <w:proofErr w:type="spellStart"/>
            <w:r>
              <w:rPr>
                <w:rFonts w:ascii="String not found: ID_DEFAULT_FO" w:eastAsia="String not found: ID_DEFAULT_FO" w:hAnsi="String not found: ID_DEFAULT_FO" w:cs="String not found: ID_DEFAULT_FO"/>
                <w:color w:val="000000"/>
                <w:sz w:val="20"/>
                <w:lang w:val="es-ES_tradnl"/>
              </w:rPr>
              <w:t>work</w:t>
            </w:r>
            <w:proofErr w:type="spellEnd"/>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7F2B710" w14:textId="77777777" w:rsidR="00E021CD" w:rsidRDefault="00C17920">
            <w:pPr>
              <w:spacing w:before="45" w:after="45"/>
            </w:pPr>
            <w:proofErr w:type="spellStart"/>
            <w:r>
              <w:rPr>
                <w:rFonts w:ascii="String not found: ID_DEFAULT_FO" w:eastAsia="String not found: ID_DEFAULT_FO" w:hAnsi="String not found: ID_DEFAULT_FO" w:cs="String not found: ID_DEFAULT_FO"/>
                <w:color w:val="000000"/>
                <w:sz w:val="20"/>
                <w:lang w:val="es-ES_tradnl"/>
              </w:rPr>
              <w:t>Work_DTO_OUT</w:t>
            </w:r>
            <w:proofErr w:type="spellEnd"/>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5658468" w14:textId="77777777" w:rsidR="00E021CD" w:rsidRDefault="00C17920">
            <w:pPr>
              <w:spacing w:before="45" w:after="45"/>
            </w:pPr>
            <w:r>
              <w:rPr>
                <w:rFonts w:ascii="String not found: ID_DEFAULT_FO" w:eastAsia="String not found: ID_DEFAULT_FO" w:hAnsi="String not found: ID_DEFAULT_FO" w:cs="String not found: ID_DEFAULT_FO"/>
                <w:color w:val="000000"/>
                <w:sz w:val="20"/>
                <w:lang w:val="es-ES_tradnl"/>
              </w:rPr>
              <w:t>NO</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29547F9" w14:textId="77777777" w:rsidR="00E021CD" w:rsidRDefault="00E021CD">
            <w:pPr>
              <w:spacing w:before="45" w:after="45"/>
            </w:pP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3F6EC27" w14:textId="77777777" w:rsidR="00E021CD" w:rsidRDefault="00C17920">
            <w:pPr>
              <w:spacing w:before="45" w:after="45"/>
            </w:pPr>
            <w:r>
              <w:rPr>
                <w:rFonts w:ascii="String not found: ID_DEFAULT_FO" w:eastAsia="String not found: ID_DEFAULT_FO" w:hAnsi="String not found: ID_DEFAULT_FO" w:cs="String not found: ID_DEFAULT_FO"/>
                <w:color w:val="000000"/>
                <w:sz w:val="20"/>
                <w:lang w:val="es-ES_tradnl"/>
              </w:rPr>
              <w:t>0..*</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2CE860F" w14:textId="77777777" w:rsidR="00E021CD" w:rsidRDefault="00E021CD">
            <w:pPr>
              <w:spacing w:before="45" w:after="45"/>
            </w:pP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7F9CAE3" w14:textId="77777777" w:rsidR="00E021CD" w:rsidRDefault="00E021CD">
            <w:pPr>
              <w:spacing w:before="45" w:after="45"/>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4E92D5A" w14:textId="77777777" w:rsidR="00E021CD" w:rsidRDefault="00C17920">
            <w:pPr>
              <w:spacing w:before="45" w:after="45"/>
            </w:pPr>
            <w:r>
              <w:rPr>
                <w:rFonts w:ascii="String not found: ID_DEFAULT_FO" w:eastAsia="String not found: ID_DEFAULT_FO" w:hAnsi="String not found: ID_DEFAULT_FO" w:cs="String not found: ID_DEFAULT_FO"/>
                <w:color w:val="000000"/>
                <w:sz w:val="20"/>
                <w:lang w:val="es-ES_tradnl"/>
              </w:rPr>
              <w:t xml:space="preserve"> </w:t>
            </w:r>
          </w:p>
        </w:tc>
      </w:tr>
    </w:tbl>
    <w:p w14:paraId="7A0CF9C6" w14:textId="77777777" w:rsidR="00E021CD" w:rsidRDefault="00E021CD">
      <w:pPr>
        <w:pStyle w:val="StringnotfoundIDSTYLERDDEFAUL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6"/>
        <w:gridCol w:w="963"/>
        <w:gridCol w:w="481"/>
        <w:gridCol w:w="1925"/>
        <w:gridCol w:w="963"/>
        <w:gridCol w:w="963"/>
        <w:gridCol w:w="481"/>
        <w:gridCol w:w="1925"/>
      </w:tblGrid>
      <w:tr w:rsidR="00E021CD" w14:paraId="7F6C5818"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00B050" w:fill="00B050"/>
            <w:tcMar>
              <w:top w:w="0" w:type="dxa"/>
              <w:left w:w="108" w:type="dxa"/>
              <w:right w:w="108" w:type="dxa"/>
            </w:tcMar>
          </w:tcPr>
          <w:p w14:paraId="5ED729D2" w14:textId="77777777" w:rsidR="00E021CD" w:rsidRDefault="00C17920">
            <w:pPr>
              <w:spacing w:before="45" w:after="45"/>
            </w:pPr>
            <w:r w:rsidRPr="0004528C">
              <w:rPr>
                <w:rFonts w:ascii="String not found: ID_DEFAULT_FO" w:eastAsia="String not found: ID_DEFAULT_FO" w:hAnsi="String not found: ID_DEFAULT_FO" w:cs="String not found: ID_DEFAULT_FO"/>
                <w:b/>
                <w:color w:val="FFFFFF"/>
                <w:sz w:val="20"/>
                <w:shd w:val="clear" w:color="auto" w:fill="00B050"/>
              </w:rPr>
              <w:t xml:space="preserve"> </w:t>
            </w:r>
            <w:proofErr w:type="spellStart"/>
            <w:r w:rsidRPr="0004528C">
              <w:rPr>
                <w:rFonts w:ascii="String not found: ID_DEFAULT_FO" w:eastAsia="String not found: ID_DEFAULT_FO" w:hAnsi="String not found: ID_DEFAULT_FO" w:cs="String not found: ID_DEFAULT_FO"/>
                <w:b/>
                <w:color w:val="FFFFFF"/>
                <w:sz w:val="20"/>
                <w:shd w:val="clear" w:color="auto" w:fill="00B050"/>
              </w:rPr>
              <w:t>OP_listWorksByState_OUT</w:t>
            </w:r>
            <w:proofErr w:type="spellEnd"/>
            <w:r w:rsidRPr="0004528C">
              <w:rPr>
                <w:rFonts w:ascii="String not found: ID_DEFAULT_FO" w:eastAsia="String not found: ID_DEFAULT_FO" w:hAnsi="String not found: ID_DEFAULT_FO" w:cs="String not found: ID_DEFAULT_FO"/>
                <w:b/>
                <w:color w:val="FFFFFF"/>
                <w:sz w:val="20"/>
                <w:shd w:val="clear" w:color="auto" w:fill="00B050"/>
              </w:rPr>
              <w:t xml:space="preserve"> </w:t>
            </w:r>
            <w:proofErr w:type="spellStart"/>
            <w:r w:rsidRPr="0004528C">
              <w:rPr>
                <w:rFonts w:ascii="String not found: ID_DEFAULT_FO" w:eastAsia="String not found: ID_DEFAULT_FO" w:hAnsi="String not found: ID_DEFAULT_FO" w:cs="String not found: ID_DEFAULT_FO"/>
                <w:b/>
                <w:color w:val="FFFFFF"/>
                <w:sz w:val="20"/>
                <w:shd w:val="clear" w:color="auto" w:fill="00B050"/>
              </w:rPr>
              <w:t>Work_DTO_OUT</w:t>
            </w:r>
            <w:proofErr w:type="spellEnd"/>
            <w:r w:rsidRPr="0004528C">
              <w:rPr>
                <w:rFonts w:ascii="String not found: ID_DEFAULT_FO" w:eastAsia="String not found: ID_DEFAULT_FO" w:hAnsi="String not found: ID_DEFAULT_FO" w:cs="String not found: ID_DEFAULT_FO"/>
                <w:b/>
                <w:color w:val="FFFFFF"/>
                <w:sz w:val="20"/>
                <w:shd w:val="clear" w:color="auto" w:fill="00B050"/>
              </w:rPr>
              <w:t xml:space="preserve"> </w:t>
            </w:r>
          </w:p>
        </w:tc>
      </w:tr>
      <w:tr w:rsidR="00E021CD" w14:paraId="6D23B32C"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A7C85C1"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Nombre del atributo</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62432D4"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Tipo</w:t>
            </w: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5BEB048" w14:textId="77777777" w:rsidR="00E021CD" w:rsidRDefault="00C17920">
            <w:pPr>
              <w:spacing w:before="45" w:after="45"/>
            </w:pPr>
            <w:proofErr w:type="spellStart"/>
            <w:r>
              <w:rPr>
                <w:rFonts w:ascii="String not found: ID_DEFAULT_FO" w:eastAsia="String not found: ID_DEFAULT_FO" w:hAnsi="String not found: ID_DEFAULT_FO" w:cs="String not found: ID_DEFAULT_FO"/>
                <w:b/>
                <w:color w:val="000000"/>
                <w:sz w:val="20"/>
                <w:lang w:val="es-ES_tradnl"/>
              </w:rPr>
              <w:t>Oblig</w:t>
            </w:r>
            <w:proofErr w:type="spellEnd"/>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F7D75A5" w14:textId="77777777" w:rsidR="00E021CD" w:rsidRDefault="00C17920">
            <w:pPr>
              <w:spacing w:before="45" w:after="45"/>
            </w:pPr>
            <w:proofErr w:type="spellStart"/>
            <w:r>
              <w:rPr>
                <w:rFonts w:ascii="String not found: ID_DEFAULT_FO" w:eastAsia="String not found: ID_DEFAULT_FO" w:hAnsi="String not found: ID_DEFAULT_FO" w:cs="String not found: ID_DEFAULT_FO"/>
                <w:b/>
                <w:color w:val="000000"/>
                <w:sz w:val="20"/>
                <w:lang w:val="es-ES_tradnl"/>
              </w:rPr>
              <w:t>Informacion</w:t>
            </w:r>
            <w:proofErr w:type="spellEnd"/>
            <w:r>
              <w:rPr>
                <w:rFonts w:ascii="String not found: ID_DEFAULT_FO" w:eastAsia="String not found: ID_DEFAULT_FO" w:hAnsi="String not found: ID_DEFAULT_FO" w:cs="String not found: ID_DEFAULT_FO"/>
                <w:b/>
                <w:color w:val="000000"/>
                <w:sz w:val="20"/>
                <w:lang w:val="es-ES_tradnl"/>
              </w:rPr>
              <w:t xml:space="preserve"> Sensible</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B1743B0"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Cardinalidad</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68C7D73"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Estereotipo</w:t>
            </w: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6B55555"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Grupo</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5976C55"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Detalle</w:t>
            </w:r>
          </w:p>
        </w:tc>
      </w:tr>
      <w:tr w:rsidR="00E021CD" w14:paraId="2039E14C"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D9D84F7" w14:textId="77777777" w:rsidR="00E021CD" w:rsidRDefault="00C17920">
            <w:pPr>
              <w:spacing w:before="45" w:after="45"/>
            </w:pPr>
            <w:r>
              <w:rPr>
                <w:rFonts w:ascii="String not found: ID_DEFAULT_FO" w:eastAsia="String not found: ID_DEFAULT_FO" w:hAnsi="String not found: ID_DEFAULT_FO" w:cs="String not found: ID_DEFAULT_FO"/>
                <w:color w:val="000000"/>
                <w:sz w:val="20"/>
                <w:lang w:val="es-ES_tradnl"/>
              </w:rPr>
              <w:t>id</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F02B372" w14:textId="77777777" w:rsidR="00E021CD" w:rsidRDefault="00C17920">
            <w:pPr>
              <w:spacing w:before="45" w:after="45"/>
            </w:pPr>
            <w:r>
              <w:rPr>
                <w:rFonts w:ascii="String not found: ID_DEFAULT_FO" w:eastAsia="String not found: ID_DEFAULT_FO" w:hAnsi="String not found: ID_DEFAULT_FO" w:cs="String not found: ID_DEFAULT_FO"/>
                <w:color w:val="000000"/>
                <w:sz w:val="20"/>
                <w:lang w:val="es-ES_tradnl"/>
              </w:rPr>
              <w:t>Decimal</w:t>
            </w: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5AB13B3" w14:textId="77777777" w:rsidR="00E021CD" w:rsidRDefault="00C17920">
            <w:pPr>
              <w:spacing w:before="45" w:after="45"/>
            </w:pPr>
            <w:r>
              <w:rPr>
                <w:rFonts w:ascii="String not found: ID_DEFAULT_FO" w:eastAsia="String not found: ID_DEFAULT_FO" w:hAnsi="String not found: ID_DEFAULT_FO" w:cs="String not found: ID_DEFAULT_FO"/>
                <w:color w:val="000000"/>
                <w:sz w:val="20"/>
                <w:lang w:val="es-ES_tradnl"/>
              </w:rPr>
              <w:t>SI</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F1F9A76" w14:textId="77777777" w:rsidR="00E021CD" w:rsidRDefault="00E021CD">
            <w:pPr>
              <w:spacing w:before="45" w:after="45"/>
            </w:pP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A7571F1" w14:textId="77777777" w:rsidR="00E021CD" w:rsidRDefault="00C17920">
            <w:pPr>
              <w:spacing w:before="45" w:after="45"/>
            </w:pPr>
            <w:r>
              <w:rPr>
                <w:rFonts w:ascii="String not found: ID_DEFAULT_FO" w:eastAsia="String not found: ID_DEFAULT_FO" w:hAnsi="String not found: ID_DEFAULT_FO" w:cs="String not found: ID_DEFAULT_FO"/>
                <w:color w:val="000000"/>
                <w:sz w:val="20"/>
                <w:lang w:val="es-ES_tradnl"/>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6A0F28F" w14:textId="77777777" w:rsidR="00E021CD" w:rsidRDefault="00C17920">
            <w:pPr>
              <w:spacing w:before="45" w:after="45"/>
            </w:pPr>
            <w:r>
              <w:rPr>
                <w:rFonts w:ascii="String not found: ID_DEFAULT_FO" w:eastAsia="String not found: ID_DEFAULT_FO" w:hAnsi="String not found: ID_DEFAULT_FO" w:cs="String not found: ID_DEFAULT_FO"/>
                <w:color w:val="000000"/>
                <w:sz w:val="20"/>
                <w:lang w:val="es-ES_tradnl"/>
              </w:rPr>
              <w:t>EXT</w:t>
            </w: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78620C9" w14:textId="77777777" w:rsidR="00E021CD" w:rsidRDefault="00E021CD">
            <w:pPr>
              <w:spacing w:before="45" w:after="45"/>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FA46169" w14:textId="77777777" w:rsidR="00E021CD" w:rsidRDefault="00C17920">
            <w:pPr>
              <w:spacing w:before="45" w:after="45"/>
            </w:pPr>
            <w:r w:rsidRPr="0004528C">
              <w:rPr>
                <w:rFonts w:ascii="String not found: ID_DEFAULT_FO" w:eastAsia="String not found: ID_DEFAULT_FO" w:hAnsi="String not found: ID_DEFAULT_FO" w:cs="String not found: ID_DEFAULT_FO"/>
                <w:color w:val="000000"/>
                <w:sz w:val="20"/>
              </w:rPr>
              <w:t>Unique identifier of the entity.</w:t>
            </w:r>
          </w:p>
        </w:tc>
      </w:tr>
      <w:tr w:rsidR="00E021CD" w14:paraId="32D7CB6F"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784E684" w14:textId="77777777" w:rsidR="00E021CD" w:rsidRDefault="00C17920">
            <w:pPr>
              <w:spacing w:before="45" w:after="45"/>
            </w:pPr>
            <w:proofErr w:type="spellStart"/>
            <w:r>
              <w:rPr>
                <w:rFonts w:ascii="String not found: ID_DEFAULT_FO" w:eastAsia="String not found: ID_DEFAULT_FO" w:hAnsi="String not found: ID_DEFAULT_FO" w:cs="String not found: ID_DEFAULT_FO"/>
                <w:color w:val="000000"/>
                <w:sz w:val="20"/>
                <w:lang w:val="es-ES_tradnl"/>
              </w:rPr>
              <w:t>workState</w:t>
            </w:r>
            <w:proofErr w:type="spellEnd"/>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08C41D9" w14:textId="77777777" w:rsidR="00E021CD" w:rsidRDefault="00C17920">
            <w:pPr>
              <w:spacing w:before="45" w:after="45"/>
            </w:pPr>
            <w:proofErr w:type="spellStart"/>
            <w:r>
              <w:rPr>
                <w:rFonts w:ascii="String not found: ID_DEFAULT_FO" w:eastAsia="String not found: ID_DEFAULT_FO" w:hAnsi="String not found: ID_DEFAULT_FO" w:cs="String not found: ID_DEFAULT_FO"/>
                <w:color w:val="000000"/>
                <w:sz w:val="20"/>
                <w:lang w:val="es-ES_tradnl"/>
              </w:rPr>
              <w:t>WorkState_DTO_OUT</w:t>
            </w:r>
            <w:proofErr w:type="spellEnd"/>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FC71140" w14:textId="77777777" w:rsidR="00E021CD" w:rsidRDefault="00C17920">
            <w:pPr>
              <w:spacing w:before="45" w:after="45"/>
            </w:pPr>
            <w:r>
              <w:rPr>
                <w:rFonts w:ascii="String not found: ID_DEFAULT_FO" w:eastAsia="String not found: ID_DEFAULT_FO" w:hAnsi="String not found: ID_DEFAULT_FO" w:cs="String not found: ID_DEFAULT_FO"/>
                <w:color w:val="000000"/>
                <w:sz w:val="20"/>
                <w:lang w:val="es-ES_tradnl"/>
              </w:rPr>
              <w:t>SI</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2EDA1FD" w14:textId="77777777" w:rsidR="00E021CD" w:rsidRDefault="00E021CD">
            <w:pPr>
              <w:spacing w:before="45" w:after="45"/>
            </w:pP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16C234E" w14:textId="77777777" w:rsidR="00E021CD" w:rsidRDefault="00C17920">
            <w:pPr>
              <w:spacing w:before="45" w:after="45"/>
            </w:pPr>
            <w:r>
              <w:rPr>
                <w:rFonts w:ascii="String not found: ID_DEFAULT_FO" w:eastAsia="String not found: ID_DEFAULT_FO" w:hAnsi="String not found: ID_DEFAULT_FO" w:cs="String not found: ID_DEFAULT_FO"/>
                <w:color w:val="000000"/>
                <w:sz w:val="20"/>
                <w:lang w:val="es-ES_tradnl"/>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C932A3E" w14:textId="77777777" w:rsidR="00E021CD" w:rsidRDefault="00E021CD">
            <w:pPr>
              <w:spacing w:before="45" w:after="45"/>
            </w:pP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4C89498" w14:textId="77777777" w:rsidR="00E021CD" w:rsidRDefault="00E021CD">
            <w:pPr>
              <w:spacing w:before="45" w:after="45"/>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DF95FAB" w14:textId="77777777" w:rsidR="00E021CD" w:rsidRDefault="00C17920">
            <w:pPr>
              <w:spacing w:before="45" w:after="45"/>
            </w:pPr>
            <w:r>
              <w:rPr>
                <w:rFonts w:ascii="String not found: ID_DEFAULT_FO" w:eastAsia="String not found: ID_DEFAULT_FO" w:hAnsi="String not found: ID_DEFAULT_FO" w:cs="String not found: ID_DEFAULT_FO"/>
                <w:color w:val="000000"/>
                <w:sz w:val="20"/>
                <w:lang w:val="es-ES_tradnl"/>
              </w:rPr>
              <w:t xml:space="preserve"> </w:t>
            </w:r>
          </w:p>
        </w:tc>
      </w:tr>
    </w:tbl>
    <w:p w14:paraId="1BA43087" w14:textId="77777777" w:rsidR="00E021CD" w:rsidRDefault="00E021CD">
      <w:pPr>
        <w:pStyle w:val="StringnotfoundIDSTYLERDDEFAUL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6"/>
        <w:gridCol w:w="963"/>
        <w:gridCol w:w="481"/>
        <w:gridCol w:w="1925"/>
        <w:gridCol w:w="963"/>
        <w:gridCol w:w="963"/>
        <w:gridCol w:w="481"/>
        <w:gridCol w:w="1925"/>
      </w:tblGrid>
      <w:tr w:rsidR="00E021CD" w14:paraId="14BC4661"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00B050" w:fill="00B050"/>
            <w:tcMar>
              <w:top w:w="0" w:type="dxa"/>
              <w:left w:w="108" w:type="dxa"/>
              <w:right w:w="108" w:type="dxa"/>
            </w:tcMar>
          </w:tcPr>
          <w:p w14:paraId="04E65E4C" w14:textId="77777777" w:rsidR="00E021CD" w:rsidRDefault="00C17920">
            <w:pPr>
              <w:spacing w:before="45" w:after="45"/>
            </w:pPr>
            <w:r w:rsidRPr="0004528C">
              <w:rPr>
                <w:rFonts w:ascii="String not found: ID_DEFAULT_FO" w:eastAsia="String not found: ID_DEFAULT_FO" w:hAnsi="String not found: ID_DEFAULT_FO" w:cs="String not found: ID_DEFAULT_FO"/>
                <w:b/>
                <w:color w:val="FFFFFF"/>
                <w:sz w:val="20"/>
                <w:shd w:val="clear" w:color="auto" w:fill="00B050"/>
              </w:rPr>
              <w:t xml:space="preserve"> </w:t>
            </w:r>
            <w:proofErr w:type="spellStart"/>
            <w:r w:rsidRPr="0004528C">
              <w:rPr>
                <w:rFonts w:ascii="String not found: ID_DEFAULT_FO" w:eastAsia="String not found: ID_DEFAULT_FO" w:hAnsi="String not found: ID_DEFAULT_FO" w:cs="String not found: ID_DEFAULT_FO"/>
                <w:b/>
                <w:color w:val="FFFFFF"/>
                <w:sz w:val="20"/>
                <w:shd w:val="clear" w:color="auto" w:fill="00B050"/>
              </w:rPr>
              <w:t>OP_listWorksByState_OUT</w:t>
            </w:r>
            <w:proofErr w:type="spellEnd"/>
            <w:r w:rsidRPr="0004528C">
              <w:rPr>
                <w:rFonts w:ascii="String not found: ID_DEFAULT_FO" w:eastAsia="String not found: ID_DEFAULT_FO" w:hAnsi="String not found: ID_DEFAULT_FO" w:cs="String not found: ID_DEFAULT_FO"/>
                <w:b/>
                <w:color w:val="FFFFFF"/>
                <w:sz w:val="20"/>
                <w:shd w:val="clear" w:color="auto" w:fill="00B050"/>
              </w:rPr>
              <w:t xml:space="preserve"> </w:t>
            </w:r>
            <w:proofErr w:type="spellStart"/>
            <w:r w:rsidRPr="0004528C">
              <w:rPr>
                <w:rFonts w:ascii="String not found: ID_DEFAULT_FO" w:eastAsia="String not found: ID_DEFAULT_FO" w:hAnsi="String not found: ID_DEFAULT_FO" w:cs="String not found: ID_DEFAULT_FO"/>
                <w:b/>
                <w:color w:val="FFFFFF"/>
                <w:sz w:val="20"/>
                <w:shd w:val="clear" w:color="auto" w:fill="00B050"/>
              </w:rPr>
              <w:t>Work_DTO_OUT</w:t>
            </w:r>
            <w:proofErr w:type="spellEnd"/>
            <w:r w:rsidRPr="0004528C">
              <w:rPr>
                <w:rFonts w:ascii="String not found: ID_DEFAULT_FO" w:eastAsia="String not found: ID_DEFAULT_FO" w:hAnsi="String not found: ID_DEFAULT_FO" w:cs="String not found: ID_DEFAULT_FO"/>
                <w:b/>
                <w:color w:val="FFFFFF"/>
                <w:sz w:val="20"/>
                <w:shd w:val="clear" w:color="auto" w:fill="00B050"/>
              </w:rPr>
              <w:t xml:space="preserve"> </w:t>
            </w:r>
            <w:proofErr w:type="spellStart"/>
            <w:r w:rsidRPr="0004528C">
              <w:rPr>
                <w:rFonts w:ascii="String not found: ID_DEFAULT_FO" w:eastAsia="String not found: ID_DEFAULT_FO" w:hAnsi="String not found: ID_DEFAULT_FO" w:cs="String not found: ID_DEFAULT_FO"/>
                <w:b/>
                <w:color w:val="FFFFFF"/>
                <w:sz w:val="20"/>
                <w:shd w:val="clear" w:color="auto" w:fill="00B050"/>
              </w:rPr>
              <w:t>WorkState_DTO_OUT</w:t>
            </w:r>
            <w:proofErr w:type="spellEnd"/>
            <w:r w:rsidRPr="0004528C">
              <w:rPr>
                <w:rFonts w:ascii="String not found: ID_DEFAULT_FO" w:eastAsia="String not found: ID_DEFAULT_FO" w:hAnsi="String not found: ID_DEFAULT_FO" w:cs="String not found: ID_DEFAULT_FO"/>
                <w:b/>
                <w:color w:val="FFFFFF"/>
                <w:sz w:val="20"/>
                <w:shd w:val="clear" w:color="auto" w:fill="00B050"/>
              </w:rPr>
              <w:t xml:space="preserve"> </w:t>
            </w:r>
          </w:p>
        </w:tc>
      </w:tr>
      <w:tr w:rsidR="00E021CD" w14:paraId="3A1889A7"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5E4B6A1"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Nombre del atributo</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23F0B98"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Tipo</w:t>
            </w: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7AC762C" w14:textId="77777777" w:rsidR="00E021CD" w:rsidRDefault="00C17920">
            <w:pPr>
              <w:spacing w:before="45" w:after="45"/>
            </w:pPr>
            <w:proofErr w:type="spellStart"/>
            <w:r>
              <w:rPr>
                <w:rFonts w:ascii="String not found: ID_DEFAULT_FO" w:eastAsia="String not found: ID_DEFAULT_FO" w:hAnsi="String not found: ID_DEFAULT_FO" w:cs="String not found: ID_DEFAULT_FO"/>
                <w:b/>
                <w:color w:val="000000"/>
                <w:sz w:val="20"/>
                <w:lang w:val="es-ES_tradnl"/>
              </w:rPr>
              <w:t>Oblig</w:t>
            </w:r>
            <w:proofErr w:type="spellEnd"/>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E3E596B" w14:textId="77777777" w:rsidR="00E021CD" w:rsidRDefault="00C17920">
            <w:pPr>
              <w:spacing w:before="45" w:after="45"/>
            </w:pPr>
            <w:proofErr w:type="spellStart"/>
            <w:r>
              <w:rPr>
                <w:rFonts w:ascii="String not found: ID_DEFAULT_FO" w:eastAsia="String not found: ID_DEFAULT_FO" w:hAnsi="String not found: ID_DEFAULT_FO" w:cs="String not found: ID_DEFAULT_FO"/>
                <w:b/>
                <w:color w:val="000000"/>
                <w:sz w:val="20"/>
                <w:lang w:val="es-ES_tradnl"/>
              </w:rPr>
              <w:t>Informacion</w:t>
            </w:r>
            <w:proofErr w:type="spellEnd"/>
            <w:r>
              <w:rPr>
                <w:rFonts w:ascii="String not found: ID_DEFAULT_FO" w:eastAsia="String not found: ID_DEFAULT_FO" w:hAnsi="String not found: ID_DEFAULT_FO" w:cs="String not found: ID_DEFAULT_FO"/>
                <w:b/>
                <w:color w:val="000000"/>
                <w:sz w:val="20"/>
                <w:lang w:val="es-ES_tradnl"/>
              </w:rPr>
              <w:t xml:space="preserve"> Sensible</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8F929C5"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Cardinalidad</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9C46AD9"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Estereotipo</w:t>
            </w: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F43B91C"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Grupo</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4213C70" w14:textId="77777777" w:rsidR="00E021CD" w:rsidRDefault="00C17920">
            <w:pPr>
              <w:spacing w:before="45" w:after="45"/>
            </w:pPr>
            <w:r>
              <w:rPr>
                <w:rFonts w:ascii="String not found: ID_DEFAULT_FO" w:eastAsia="String not found: ID_DEFAULT_FO" w:hAnsi="String not found: ID_DEFAULT_FO" w:cs="String not found: ID_DEFAULT_FO"/>
                <w:b/>
                <w:color w:val="000000"/>
                <w:sz w:val="20"/>
                <w:lang w:val="es-ES_tradnl"/>
              </w:rPr>
              <w:t>Detalle</w:t>
            </w:r>
          </w:p>
        </w:tc>
      </w:tr>
      <w:tr w:rsidR="00E021CD" w14:paraId="4D567AEC"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A6593F9" w14:textId="77777777" w:rsidR="00E021CD" w:rsidRDefault="00C17920">
            <w:pPr>
              <w:spacing w:before="45" w:after="45"/>
            </w:pPr>
            <w:r>
              <w:rPr>
                <w:rFonts w:ascii="String not found: ID_DEFAULT_FO" w:eastAsia="String not found: ID_DEFAULT_FO" w:hAnsi="String not found: ID_DEFAULT_FO" w:cs="String not found: ID_DEFAULT_FO"/>
                <w:color w:val="000000"/>
                <w:sz w:val="20"/>
                <w:lang w:val="es-ES_tradnl"/>
              </w:rPr>
              <w:t>id</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5EA9C2A" w14:textId="77777777" w:rsidR="00E021CD" w:rsidRDefault="00C17920">
            <w:pPr>
              <w:spacing w:before="45" w:after="45"/>
            </w:pPr>
            <w:proofErr w:type="spellStart"/>
            <w:r>
              <w:rPr>
                <w:rFonts w:ascii="String not found: ID_DEFAULT_FO" w:eastAsia="String not found: ID_DEFAULT_FO" w:hAnsi="String not found: ID_DEFAULT_FO" w:cs="String not found: ID_DEFAULT_FO"/>
                <w:color w:val="000000"/>
                <w:sz w:val="20"/>
                <w:lang w:val="es-ES_tradnl"/>
              </w:rPr>
              <w:t>Integer</w:t>
            </w:r>
            <w:proofErr w:type="spellEnd"/>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475AF88" w14:textId="77777777" w:rsidR="00E021CD" w:rsidRDefault="00C17920">
            <w:pPr>
              <w:spacing w:before="45" w:after="45"/>
            </w:pPr>
            <w:r>
              <w:rPr>
                <w:rFonts w:ascii="String not found: ID_DEFAULT_FO" w:eastAsia="String not found: ID_DEFAULT_FO" w:hAnsi="String not found: ID_DEFAULT_FO" w:cs="String not found: ID_DEFAULT_FO"/>
                <w:color w:val="000000"/>
                <w:sz w:val="20"/>
                <w:lang w:val="es-ES_tradnl"/>
              </w:rPr>
              <w:t>SI</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1DBB7B2" w14:textId="77777777" w:rsidR="00E021CD" w:rsidRDefault="00E021CD">
            <w:pPr>
              <w:spacing w:before="45" w:after="45"/>
            </w:pP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522DF7C" w14:textId="77777777" w:rsidR="00E021CD" w:rsidRDefault="00C17920">
            <w:pPr>
              <w:spacing w:before="45" w:after="45"/>
            </w:pPr>
            <w:r>
              <w:rPr>
                <w:rFonts w:ascii="String not found: ID_DEFAULT_FO" w:eastAsia="String not found: ID_DEFAULT_FO" w:hAnsi="String not found: ID_DEFAULT_FO" w:cs="String not found: ID_DEFAULT_FO"/>
                <w:color w:val="000000"/>
                <w:sz w:val="20"/>
                <w:lang w:val="es-ES_tradnl"/>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5E47E41" w14:textId="77777777" w:rsidR="00E021CD" w:rsidRDefault="00E021CD">
            <w:pPr>
              <w:spacing w:before="45" w:after="45"/>
            </w:pPr>
          </w:p>
        </w:tc>
        <w:tc>
          <w:tcPr>
            <w:tcW w:w="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9CC44CD" w14:textId="77777777" w:rsidR="00E021CD" w:rsidRDefault="00E021CD">
            <w:pPr>
              <w:spacing w:before="45" w:after="45"/>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C78475D" w14:textId="77777777" w:rsidR="00E021CD" w:rsidRDefault="00C17920">
            <w:pPr>
              <w:spacing w:before="45" w:after="45"/>
            </w:pPr>
            <w:r w:rsidRPr="0004528C">
              <w:rPr>
                <w:rFonts w:ascii="String not found: ID_DEFAULT_FO" w:eastAsia="String not found: ID_DEFAULT_FO" w:hAnsi="String not found: ID_DEFAULT_FO" w:cs="String not found: ID_DEFAULT_FO"/>
                <w:color w:val="000000"/>
                <w:sz w:val="20"/>
              </w:rPr>
              <w:t>Unique identifier of the entity.</w:t>
            </w:r>
          </w:p>
        </w:tc>
      </w:tr>
    </w:tbl>
    <w:p w14:paraId="09B69C29" w14:textId="77777777" w:rsidR="00E021CD" w:rsidRPr="0004528C" w:rsidRDefault="00E021CD">
      <w:pPr>
        <w:pStyle w:val="StringnotfoundIDSTYLERDDEFAULT"/>
        <w:rPr>
          <w:lang w:val="en-US"/>
        </w:rPr>
      </w:pPr>
    </w:p>
    <w:p w14:paraId="3D917E00" w14:textId="77777777" w:rsidR="00E021CD" w:rsidRDefault="00C17920">
      <w:pPr>
        <w:pStyle w:val="Heading4"/>
        <w:rPr>
          <w:i w:val="0"/>
          <w:sz w:val="32"/>
        </w:rPr>
      </w:pPr>
      <w:bookmarkStart w:id="65" w:name="_Toc101287"/>
      <w:bookmarkStart w:id="66" w:name="_Toc175757517"/>
      <w:r>
        <w:rPr>
          <w:i w:val="0"/>
          <w:sz w:val="32"/>
        </w:rPr>
        <w:t>UCI de respuestas y semántica de transformación: Matriz</w:t>
      </w:r>
      <w:bookmarkEnd w:id="66"/>
    </w:p>
    <w:bookmarkEnd w:id="65"/>
    <w:p w14:paraId="119BAD2E" w14:textId="77777777" w:rsidR="00E021CD" w:rsidRDefault="00C17920">
      <w:pPr>
        <w:pStyle w:val="StringnotfoundIDSTYLERDDEFAULT"/>
      </w:pPr>
      <w:r>
        <w:t>&lt;Enumerar en la Tabla descriptiva de mapeos de respuesta los mapeos de las respuestas modeladas en el Diagrama de flujo.&gt;</w:t>
      </w:r>
    </w:p>
    <w:p w14:paraId="1C4F75C3" w14:textId="77777777" w:rsidR="00E021CD" w:rsidRDefault="00C17920">
      <w:pPr>
        <w:pStyle w:val="StringnotfoundIDSTYLERDDEFAULT"/>
        <w:rPr>
          <w:b/>
          <w:sz w:val="20"/>
        </w:rPr>
      </w:pPr>
      <w:r>
        <w:rPr>
          <w:b/>
          <w:sz w:val="20"/>
        </w:rPr>
        <w:t>Tabla descriptiva de mapeos de respuesta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51"/>
        <w:gridCol w:w="5776"/>
      </w:tblGrid>
      <w:tr w:rsidR="00E021CD" w:rsidRPr="00920512" w14:paraId="605C16E4" w14:textId="77777777">
        <w:trPr>
          <w:jc w:val="center"/>
        </w:trPr>
        <w:tc>
          <w:tcPr>
            <w:tcW w:w="5000" w:type="pct"/>
            <w:gridSpan w:val="2"/>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2F656839" w14:textId="77777777" w:rsidR="00E021CD" w:rsidRPr="0004528C" w:rsidRDefault="00C17920">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Respuesta (Especificada en el Diagrama de flujo)</w:t>
            </w:r>
          </w:p>
        </w:tc>
      </w:tr>
      <w:tr w:rsidR="00E021CD" w:rsidRPr="00920512" w14:paraId="4904EFBC" w14:textId="77777777">
        <w:trPr>
          <w:jc w:val="center"/>
        </w:trPr>
        <w:tc>
          <w:tcPr>
            <w:tcW w:w="2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47E70DE8"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 del Atributo DTO_OUT de la Respuesta</w:t>
            </w:r>
          </w:p>
        </w:tc>
        <w:tc>
          <w:tcPr>
            <w:tcW w:w="3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060D5866"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Atributo de UCI que mapea o DAO o texto libre describiendo el origen de información</w:t>
            </w:r>
          </w:p>
        </w:tc>
      </w:tr>
      <w:tr w:rsidR="00E021CD" w:rsidRPr="00920512" w14:paraId="3B543548" w14:textId="77777777">
        <w:trPr>
          <w:jc w:val="center"/>
        </w:trPr>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D6DDF5A"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B1E7AA7"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bl>
    <w:p w14:paraId="288CD21D" w14:textId="77777777" w:rsidR="00E021CD" w:rsidRDefault="00E021CD">
      <w:pPr>
        <w:pStyle w:val="StringnotfoundIDSTYLERDDEFAULT"/>
      </w:pPr>
    </w:p>
    <w:p w14:paraId="3D657CE6" w14:textId="77777777" w:rsidR="00E021CD" w:rsidRDefault="00C17920">
      <w:pPr>
        <w:pStyle w:val="Heading4"/>
        <w:rPr>
          <w:i w:val="0"/>
          <w:sz w:val="32"/>
        </w:rPr>
      </w:pPr>
      <w:bookmarkStart w:id="67" w:name="_Toc101288"/>
      <w:bookmarkStart w:id="68" w:name="_Toc175757518"/>
      <w:r>
        <w:rPr>
          <w:i w:val="0"/>
          <w:sz w:val="32"/>
        </w:rPr>
        <w:lastRenderedPageBreak/>
        <w:t>UCI de operaciones/métodos usadas y semántica de transformación: Matriz</w:t>
      </w:r>
      <w:bookmarkEnd w:id="68"/>
    </w:p>
    <w:bookmarkEnd w:id="67"/>
    <w:p w14:paraId="79755FA3" w14:textId="77777777" w:rsidR="00E021CD" w:rsidRDefault="00C17920">
      <w:pPr>
        <w:pStyle w:val="StringnotfoundIDSTYLERDDEFAULT"/>
      </w:pPr>
      <w:r>
        <w:t>&lt;Enumerar en la Tabla descriptiva de los mapeos de las operaciones/métodos modeladas en los diagramas del apartado Flujo de Operación/Método&gt;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51"/>
        <w:gridCol w:w="5776"/>
      </w:tblGrid>
      <w:tr w:rsidR="00E021CD" w:rsidRPr="00920512" w14:paraId="6C89DAE4" w14:textId="77777777">
        <w:trPr>
          <w:jc w:val="center"/>
        </w:trPr>
        <w:tc>
          <w:tcPr>
            <w:tcW w:w="5000" w:type="pct"/>
            <w:gridSpan w:val="2"/>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26E2F97C" w14:textId="77777777" w:rsidR="00E021CD" w:rsidRPr="0004528C" w:rsidRDefault="00C17920">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Operación/Método invocada (Un servicio de los especificados en el Diagrama de flujo)</w:t>
            </w:r>
          </w:p>
        </w:tc>
      </w:tr>
      <w:tr w:rsidR="00E021CD" w:rsidRPr="00920512" w14:paraId="1B412E85" w14:textId="77777777">
        <w:trPr>
          <w:jc w:val="center"/>
        </w:trPr>
        <w:tc>
          <w:tcPr>
            <w:tcW w:w="2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7F9F5CA7"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 del Atributo DTO_IN de la operación/</w:t>
            </w:r>
            <w:proofErr w:type="gramStart"/>
            <w:r>
              <w:rPr>
                <w:rFonts w:ascii="String not found: ID_DEFAULT_FO" w:eastAsia="String not found: ID_DEFAULT_FO" w:hAnsi="String not found: ID_DEFAULT_FO" w:cs="String not found: ID_DEFAULT_FO"/>
                <w:b/>
                <w:color w:val="000000"/>
                <w:sz w:val="20"/>
                <w:shd w:val="clear" w:color="auto" w:fill="BDD6EE"/>
                <w:lang w:val="es-ES_tradnl"/>
              </w:rPr>
              <w:t>método invocada</w:t>
            </w:r>
            <w:proofErr w:type="gramEnd"/>
          </w:p>
        </w:tc>
        <w:tc>
          <w:tcPr>
            <w:tcW w:w="3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1FB26E60"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Atributo de UCI que mapea o DAO o texto libre describiendo el origen de la información</w:t>
            </w:r>
          </w:p>
        </w:tc>
      </w:tr>
      <w:tr w:rsidR="00E021CD" w:rsidRPr="00920512" w14:paraId="7635A5D1" w14:textId="77777777">
        <w:trPr>
          <w:jc w:val="center"/>
        </w:trPr>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EA26F65"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8984FAF"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bl>
    <w:p w14:paraId="03273A71" w14:textId="77777777" w:rsidR="00E021CD" w:rsidRDefault="00E021CD">
      <w:pPr>
        <w:pStyle w:val="StringnotfoundIDSTYLERDDEFAULT"/>
      </w:pPr>
    </w:p>
    <w:p w14:paraId="12F9A9BD" w14:textId="77777777" w:rsidR="00E021CD" w:rsidRDefault="00C17920">
      <w:pPr>
        <w:pStyle w:val="Heading4"/>
        <w:rPr>
          <w:i w:val="0"/>
          <w:sz w:val="32"/>
        </w:rPr>
      </w:pPr>
      <w:bookmarkStart w:id="69" w:name="_Toc101289"/>
      <w:bookmarkStart w:id="70" w:name="_Toc175757519"/>
      <w:r>
        <w:rPr>
          <w:i w:val="0"/>
          <w:sz w:val="32"/>
        </w:rPr>
        <w:t>Ficheros de Entrada/Salida</w:t>
      </w:r>
      <w:bookmarkEnd w:id="70"/>
    </w:p>
    <w:bookmarkEnd w:id="69"/>
    <w:p w14:paraId="0EF18358" w14:textId="77777777" w:rsidR="00E021CD" w:rsidRDefault="00C17920">
      <w:pPr>
        <w:pStyle w:val="StringnotfoundIDSTYLERDDEFAULT"/>
      </w:pPr>
      <w:r>
        <w:t>&lt;Insertar en la Tabla descriptiva de formato de ficheros, la información del fichero.&gt;.</w:t>
      </w:r>
    </w:p>
    <w:p w14:paraId="62487C9E" w14:textId="77777777" w:rsidR="00E021CD" w:rsidRDefault="00C17920">
      <w:pPr>
        <w:pStyle w:val="StringnotfoundIDSTYLERDDEFAULT"/>
        <w:rPr>
          <w:b/>
          <w:sz w:val="20"/>
        </w:rPr>
      </w:pPr>
      <w:r>
        <w:rPr>
          <w:b/>
          <w:sz w:val="20"/>
        </w:rPr>
        <w:t>Tabla descriptiva de formato fichero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6"/>
        <w:gridCol w:w="2407"/>
        <w:gridCol w:w="2407"/>
        <w:gridCol w:w="2407"/>
      </w:tblGrid>
      <w:tr w:rsidR="00E021CD" w:rsidRPr="00920512" w14:paraId="162AD937" w14:textId="77777777">
        <w:trPr>
          <w:jc w:val="center"/>
        </w:trPr>
        <w:tc>
          <w:tcPr>
            <w:tcW w:w="5000" w:type="pct"/>
            <w:gridSpan w:val="4"/>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11E19557" w14:textId="77777777" w:rsidR="00E021CD" w:rsidRPr="0004528C" w:rsidRDefault="00C17920">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Operación (nombre de la operación que genera o recoge el fichero)</w:t>
            </w:r>
            <w:r>
              <w:rPr>
                <w:rFonts w:ascii="String not found: ID_DEFAULT_FO" w:eastAsia="String not found: ID_DEFAULT_FO" w:hAnsi="String not found: ID_DEFAULT_FO" w:cs="String not found: ID_DEFAULT_FO"/>
                <w:b/>
                <w:color w:val="FFFFFF"/>
                <w:sz w:val="20"/>
                <w:lang w:val="es-ES_tradnl"/>
              </w:rPr>
              <w:br/>
              <w:t>Tipo acceso al fichero (Lectura/Escritura)</w:t>
            </w:r>
            <w:r>
              <w:rPr>
                <w:rFonts w:ascii="String not found: ID_DEFAULT_FO" w:eastAsia="String not found: ID_DEFAULT_FO" w:hAnsi="String not found: ID_DEFAULT_FO" w:cs="String not found: ID_DEFAULT_FO"/>
                <w:b/>
                <w:color w:val="FFFFFF"/>
                <w:sz w:val="20"/>
                <w:lang w:val="es-ES_tradnl"/>
              </w:rPr>
              <w:br/>
              <w:t>Separador de campos: Longitud/carácter</w:t>
            </w:r>
          </w:p>
        </w:tc>
      </w:tr>
      <w:tr w:rsidR="00E021CD" w14:paraId="4374DD79" w14:textId="77777777">
        <w:trPr>
          <w:jc w:val="center"/>
        </w:trPr>
        <w:tc>
          <w:tcPr>
            <w:tcW w:w="12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04DBC5B6"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 xml:space="preserve">Campo </w:t>
            </w:r>
          </w:p>
        </w:tc>
        <w:tc>
          <w:tcPr>
            <w:tcW w:w="12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7E3C8977"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Tipo</w:t>
            </w:r>
          </w:p>
        </w:tc>
        <w:tc>
          <w:tcPr>
            <w:tcW w:w="12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73729CD4"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Longitud</w:t>
            </w:r>
          </w:p>
        </w:tc>
        <w:tc>
          <w:tcPr>
            <w:tcW w:w="12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0EF761F0"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w:t>
            </w:r>
          </w:p>
        </w:tc>
      </w:tr>
      <w:tr w:rsidR="00E021CD" w14:paraId="42362401" w14:textId="77777777">
        <w:trPr>
          <w:jc w:val="center"/>
        </w:trPr>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5614804"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014B239"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505F66C"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0CB4C2C"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bl>
    <w:p w14:paraId="3210031F" w14:textId="77777777" w:rsidR="00E021CD" w:rsidRDefault="00C17920">
      <w:pPr>
        <w:pStyle w:val="StringnotfoundIDSTYLERDDEFAULT"/>
      </w:pPr>
      <w:r>
        <w:t xml:space="preserve">&lt;Indicar el link al documento de </w:t>
      </w:r>
      <w:proofErr w:type="spellStart"/>
      <w:r>
        <w:t>DataObject</w:t>
      </w:r>
      <w:proofErr w:type="spellEnd"/>
      <w:r>
        <w:t xml:space="preserve"> especificado (T3O_PP_PLT_99_XXXX_Definicion_documentacion_DataObject).&gt;</w:t>
      </w:r>
    </w:p>
    <w:p w14:paraId="2B547E0D" w14:textId="77777777" w:rsidR="00E021CD" w:rsidRDefault="00E021CD">
      <w:pPr>
        <w:pStyle w:val="StringnotfoundIDSTYLERDDEFAULT"/>
      </w:pPr>
    </w:p>
    <w:p w14:paraId="63747EA1" w14:textId="77777777" w:rsidR="00E021CD" w:rsidRDefault="00C17920">
      <w:pPr>
        <w:pStyle w:val="Heading3"/>
        <w:rPr>
          <w:i w:val="0"/>
          <w:sz w:val="32"/>
        </w:rPr>
      </w:pPr>
      <w:bookmarkStart w:id="71" w:name="_Toc101290"/>
      <w:bookmarkStart w:id="72" w:name="_Toc175757520"/>
      <w:r>
        <w:rPr>
          <w:i w:val="0"/>
          <w:sz w:val="32"/>
        </w:rPr>
        <w:t>Comportamiento</w:t>
      </w:r>
      <w:bookmarkEnd w:id="72"/>
    </w:p>
    <w:p w14:paraId="072AD264" w14:textId="77777777" w:rsidR="00E021CD" w:rsidRDefault="00C17920">
      <w:pPr>
        <w:pStyle w:val="Heading4"/>
        <w:rPr>
          <w:i w:val="0"/>
          <w:sz w:val="32"/>
        </w:rPr>
      </w:pPr>
      <w:bookmarkStart w:id="73" w:name="_Toc101291"/>
      <w:bookmarkStart w:id="74" w:name="_Toc175757521"/>
      <w:bookmarkEnd w:id="71"/>
      <w:r>
        <w:rPr>
          <w:i w:val="0"/>
          <w:sz w:val="32"/>
        </w:rPr>
        <w:t>Precondiciones</w:t>
      </w:r>
      <w:bookmarkEnd w:id="74"/>
    </w:p>
    <w:bookmarkEnd w:id="73"/>
    <w:p w14:paraId="10D5E906" w14:textId="77777777" w:rsidR="00E021CD" w:rsidRDefault="00C17920">
      <w:pPr>
        <w:pStyle w:val="StringnotfoundIDSTYLERDDEFAULT"/>
      </w:pPr>
      <w:r>
        <w:t>&lt;Condiciones lógicas de las que depende el correcto funcionamiento de la operación&gt;.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27"/>
      </w:tblGrid>
      <w:tr w:rsidR="00E021CD" w14:paraId="70581E1B" w14:textId="77777777">
        <w:trPr>
          <w:jc w:val="center"/>
        </w:trPr>
        <w:tc>
          <w:tcPr>
            <w:tcW w:w="5000" w:type="pct"/>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79594279" w14:textId="77777777" w:rsidR="00E021CD" w:rsidRDefault="00C17920">
            <w:pPr>
              <w:spacing w:before="45" w:after="45"/>
            </w:pPr>
            <w:r>
              <w:rPr>
                <w:rFonts w:ascii="String not found: ID_DEFAULT_FO" w:eastAsia="String not found: ID_DEFAULT_FO" w:hAnsi="String not found: ID_DEFAULT_FO" w:cs="String not found: ID_DEFAULT_FO"/>
                <w:b/>
                <w:color w:val="FFFFFF"/>
                <w:sz w:val="20"/>
                <w:lang w:val="es-ES_tradnl"/>
              </w:rPr>
              <w:t>Precondiciones</w:t>
            </w:r>
          </w:p>
        </w:tc>
      </w:tr>
      <w:tr w:rsidR="00E021CD" w14:paraId="1A8D8F2C" w14:textId="77777777">
        <w:trP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F87DF46" w14:textId="77777777" w:rsidR="00E021CD" w:rsidRDefault="00E021CD">
            <w:pPr>
              <w:spacing w:before="45" w:after="45"/>
              <w:rPr>
                <w:rFonts w:ascii="String not found: ID_DEFAULT_FO" w:eastAsia="String not found: ID_DEFAULT_FO" w:hAnsi="String not found: ID_DEFAULT_FO" w:cs="String not found: ID_DEFAULT_FO"/>
                <w:b/>
                <w:color w:val="000000"/>
                <w:sz w:val="16"/>
                <w:lang w:val="es-ES_tradnl"/>
              </w:rPr>
            </w:pPr>
          </w:p>
        </w:tc>
      </w:tr>
    </w:tbl>
    <w:p w14:paraId="43BA3F82" w14:textId="77777777" w:rsidR="00E021CD" w:rsidRDefault="00E021CD">
      <w:pPr>
        <w:pStyle w:val="StringnotfoundIDSTYLERDDEFAULT"/>
      </w:pPr>
    </w:p>
    <w:p w14:paraId="5B2344BA" w14:textId="77777777" w:rsidR="00E021CD" w:rsidRDefault="00C17920">
      <w:pPr>
        <w:pStyle w:val="Heading4"/>
        <w:rPr>
          <w:i w:val="0"/>
          <w:sz w:val="32"/>
        </w:rPr>
      </w:pPr>
      <w:bookmarkStart w:id="75" w:name="_Toc101292"/>
      <w:bookmarkStart w:id="76" w:name="_Toc175757522"/>
      <w:r>
        <w:rPr>
          <w:i w:val="0"/>
          <w:sz w:val="32"/>
        </w:rPr>
        <w:t>Postcondiciones</w:t>
      </w:r>
      <w:bookmarkEnd w:id="76"/>
    </w:p>
    <w:bookmarkEnd w:id="75"/>
    <w:p w14:paraId="73107FFD" w14:textId="77777777" w:rsidR="00E021CD" w:rsidRDefault="00C17920">
      <w:pPr>
        <w:pStyle w:val="StringnotfoundIDSTYLERDDEFAULT"/>
      </w:pPr>
      <w:r>
        <w:t>&lt;Condiciones lógicas que se verifican a la finalización de la operación&gt;.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27"/>
      </w:tblGrid>
      <w:tr w:rsidR="00E021CD" w14:paraId="510E8E59" w14:textId="77777777">
        <w:trPr>
          <w:jc w:val="center"/>
        </w:trPr>
        <w:tc>
          <w:tcPr>
            <w:tcW w:w="5000" w:type="pct"/>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5B0B06BE" w14:textId="77777777" w:rsidR="00E021CD" w:rsidRDefault="00C17920">
            <w:pPr>
              <w:spacing w:before="45" w:after="45"/>
            </w:pPr>
            <w:r>
              <w:rPr>
                <w:rFonts w:ascii="String not found: ID_DEFAULT_FO" w:eastAsia="String not found: ID_DEFAULT_FO" w:hAnsi="String not found: ID_DEFAULT_FO" w:cs="String not found: ID_DEFAULT_FO"/>
                <w:b/>
                <w:color w:val="FFFFFF"/>
                <w:sz w:val="20"/>
                <w:lang w:val="es-ES_tradnl"/>
              </w:rPr>
              <w:t>Postcondiciones</w:t>
            </w:r>
          </w:p>
        </w:tc>
      </w:tr>
      <w:tr w:rsidR="00E021CD" w14:paraId="2EC057B7" w14:textId="77777777">
        <w:trP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677D8AE" w14:textId="77777777" w:rsidR="00E021CD" w:rsidRDefault="00E021CD">
            <w:pPr>
              <w:spacing w:before="45" w:after="45"/>
              <w:rPr>
                <w:rFonts w:ascii="String not found: ID_DEFAULT_FO" w:eastAsia="String not found: ID_DEFAULT_FO" w:hAnsi="String not found: ID_DEFAULT_FO" w:cs="String not found: ID_DEFAULT_FO"/>
                <w:b/>
                <w:color w:val="000000"/>
                <w:sz w:val="16"/>
                <w:lang w:val="es-ES_tradnl"/>
              </w:rPr>
            </w:pPr>
          </w:p>
        </w:tc>
      </w:tr>
    </w:tbl>
    <w:p w14:paraId="23F1CC6B" w14:textId="77777777" w:rsidR="00E021CD" w:rsidRDefault="00E021CD">
      <w:pPr>
        <w:pStyle w:val="StringnotfoundIDSTYLERDDEFAULT"/>
      </w:pPr>
    </w:p>
    <w:p w14:paraId="0E3BDC8C" w14:textId="77777777" w:rsidR="00E021CD" w:rsidRDefault="00C17920">
      <w:pPr>
        <w:pStyle w:val="Heading4"/>
        <w:rPr>
          <w:i w:val="0"/>
          <w:sz w:val="32"/>
        </w:rPr>
      </w:pPr>
      <w:bookmarkStart w:id="77" w:name="_Toc101293"/>
      <w:bookmarkStart w:id="78" w:name="_Toc175757523"/>
      <w:r>
        <w:rPr>
          <w:i w:val="0"/>
          <w:sz w:val="32"/>
        </w:rPr>
        <w:t>Validaciones</w:t>
      </w:r>
      <w:bookmarkEnd w:id="78"/>
    </w:p>
    <w:bookmarkEnd w:id="77"/>
    <w:p w14:paraId="298898C3" w14:textId="77777777" w:rsidR="00E021CD" w:rsidRDefault="00C17920">
      <w:pPr>
        <w:pStyle w:val="StringnotfoundIDSTYLERDDEFAULT"/>
      </w:pPr>
      <w:r>
        <w:t>&lt;Validaciones que se efectúan sobre los datos de entrada&gt;.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27"/>
      </w:tblGrid>
      <w:tr w:rsidR="00E021CD" w14:paraId="146A88B2" w14:textId="77777777">
        <w:trPr>
          <w:jc w:val="center"/>
        </w:trPr>
        <w:tc>
          <w:tcPr>
            <w:tcW w:w="5000" w:type="pct"/>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785949A0" w14:textId="77777777" w:rsidR="00E021CD" w:rsidRDefault="00C17920">
            <w:pPr>
              <w:spacing w:before="45" w:after="45"/>
            </w:pPr>
            <w:r>
              <w:rPr>
                <w:rFonts w:ascii="String not found: ID_DEFAULT_FO" w:eastAsia="String not found: ID_DEFAULT_FO" w:hAnsi="String not found: ID_DEFAULT_FO" w:cs="String not found: ID_DEFAULT_FO"/>
                <w:b/>
                <w:color w:val="FFFFFF"/>
                <w:sz w:val="20"/>
                <w:lang w:val="es-ES_tradnl"/>
              </w:rPr>
              <w:t>Validaciones</w:t>
            </w:r>
          </w:p>
        </w:tc>
      </w:tr>
      <w:tr w:rsidR="00E021CD" w14:paraId="79813E28" w14:textId="77777777">
        <w:trP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60ADB05" w14:textId="77777777" w:rsidR="00E021CD" w:rsidRDefault="00E021CD">
            <w:pPr>
              <w:spacing w:before="45" w:after="45"/>
              <w:rPr>
                <w:rFonts w:ascii="String not found: ID_DEFAULT_FO" w:eastAsia="String not found: ID_DEFAULT_FO" w:hAnsi="String not found: ID_DEFAULT_FO" w:cs="String not found: ID_DEFAULT_FO"/>
                <w:b/>
                <w:color w:val="000000"/>
                <w:sz w:val="16"/>
                <w:lang w:val="es-ES_tradnl"/>
              </w:rPr>
            </w:pPr>
          </w:p>
        </w:tc>
      </w:tr>
    </w:tbl>
    <w:p w14:paraId="6E3A8196" w14:textId="77777777" w:rsidR="00E021CD" w:rsidRDefault="00E021CD">
      <w:pPr>
        <w:pStyle w:val="StringnotfoundIDSTYLERDDEFAULT"/>
      </w:pPr>
    </w:p>
    <w:p w14:paraId="558A3779" w14:textId="77777777" w:rsidR="00E021CD" w:rsidRDefault="00C17920">
      <w:pPr>
        <w:pStyle w:val="Heading4"/>
        <w:rPr>
          <w:i w:val="0"/>
          <w:sz w:val="32"/>
        </w:rPr>
      </w:pPr>
      <w:bookmarkStart w:id="79" w:name="_Toc101294"/>
      <w:bookmarkStart w:id="80" w:name="_Toc175757524"/>
      <w:r>
        <w:rPr>
          <w:i w:val="0"/>
          <w:sz w:val="32"/>
        </w:rPr>
        <w:t>Flujo de Operación/Método</w:t>
      </w:r>
      <w:bookmarkEnd w:id="80"/>
    </w:p>
    <w:bookmarkEnd w:id="79"/>
    <w:p w14:paraId="327F1106" w14:textId="77777777" w:rsidR="00E021CD" w:rsidRDefault="00C17920">
      <w:pPr>
        <w:pStyle w:val="StringnotfoundIDSTYLERDDEFAULT"/>
        <w:rPr>
          <w:b/>
          <w:sz w:val="28"/>
        </w:rPr>
      </w:pPr>
      <w:r>
        <w:rPr>
          <w:b/>
          <w:sz w:val="28"/>
        </w:rPr>
        <w:t xml:space="preserve">Diagramas de Actividad: </w:t>
      </w:r>
    </w:p>
    <w:p w14:paraId="4FBCD484" w14:textId="77777777" w:rsidR="00E021CD" w:rsidRDefault="00C17920">
      <w:pPr>
        <w:pStyle w:val="StringnotfoundIDSTYLERDDEFAULT"/>
        <w:rPr>
          <w:b/>
          <w:sz w:val="28"/>
        </w:rPr>
      </w:pPr>
      <w:r>
        <w:rPr>
          <w:b/>
          <w:sz w:val="28"/>
        </w:rPr>
        <w:t xml:space="preserve">Diagramas de Actividad de los servicios lógicos: </w:t>
      </w:r>
    </w:p>
    <w:p w14:paraId="1A31B4C8" w14:textId="77777777" w:rsidR="00E021CD" w:rsidRDefault="00C17920">
      <w:pPr>
        <w:pStyle w:val="StringnotfoundIDSTYLERDDEFAULT"/>
      </w:pPr>
      <w:r>
        <w:t xml:space="preserve">Nombre del Servicio: </w:t>
      </w:r>
      <w:proofErr w:type="spellStart"/>
      <w:r>
        <w:t>AD_listWorksByState</w:t>
      </w:r>
      <w:proofErr w:type="spellEnd"/>
    </w:p>
    <w:p w14:paraId="7FF1148D" w14:textId="77777777" w:rsidR="00E021CD" w:rsidRDefault="00C17920">
      <w:pPr>
        <w:pStyle w:val="StringnotfoundIDSTYLERDDEFAULT"/>
      </w:pPr>
      <w:r>
        <w:t xml:space="preserve">Nombre Modelo: </w:t>
      </w:r>
      <w:proofErr w:type="spellStart"/>
      <w:r>
        <w:t>UAC_AD_listWorksByState</w:t>
      </w:r>
      <w:proofErr w:type="spellEnd"/>
    </w:p>
    <w:p w14:paraId="5EAE5264" w14:textId="77777777" w:rsidR="00E021CD" w:rsidRDefault="00DE1947">
      <w:pPr>
        <w:pStyle w:val="StringnotfoundIDSTYLERDDEFAULT"/>
        <w:spacing w:line="240" w:lineRule="atLeast"/>
      </w:pPr>
      <w:r>
        <w:rPr>
          <w:noProof/>
          <w:lang w:val="es-ES" w:eastAsia="es-ES"/>
        </w:rPr>
        <w:lastRenderedPageBreak/>
        <w:drawing>
          <wp:inline distT="0" distB="0" distL="0" distR="0" wp14:anchorId="4F63558C" wp14:editId="30D5B1F4">
            <wp:extent cx="6124575" cy="7019925"/>
            <wp:effectExtent l="0" t="0" r="9525" b="9525"/>
            <wp:docPr id="56" name="Pictur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75" cy="7019925"/>
                    </a:xfrm>
                    <a:prstGeom prst="rect">
                      <a:avLst/>
                    </a:prstGeom>
                    <a:noFill/>
                    <a:ln>
                      <a:noFill/>
                    </a:ln>
                  </pic:spPr>
                </pic:pic>
              </a:graphicData>
            </a:graphic>
          </wp:inline>
        </w:drawing>
      </w:r>
    </w:p>
    <w:p w14:paraId="609BB931" w14:textId="77777777" w:rsidR="00E021CD" w:rsidRDefault="00E021C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5"/>
        <w:gridCol w:w="1444"/>
        <w:gridCol w:w="6258"/>
      </w:tblGrid>
      <w:tr w:rsidR="00E021CD" w:rsidRPr="00920512" w14:paraId="4C38351E"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511C7819" w14:textId="77777777" w:rsidR="00E021CD" w:rsidRPr="0004528C" w:rsidRDefault="00C17920">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 xml:space="preserve">Tabla descriptiva de Acción: </w:t>
            </w:r>
            <w:proofErr w:type="spellStart"/>
            <w:r>
              <w:rPr>
                <w:rFonts w:ascii="String not found: ID_DEFAULT_FO" w:eastAsia="String not found: ID_DEFAULT_FO" w:hAnsi="String not found: ID_DEFAULT_FO" w:cs="String not found: ID_DEFAULT_FO"/>
                <w:b/>
                <w:color w:val="FFFFFF"/>
                <w:sz w:val="20"/>
                <w:lang w:val="es-ES_tradnl"/>
              </w:rPr>
              <w:t>UAC_AD_listWorksByState</w:t>
            </w:r>
            <w:proofErr w:type="spellEnd"/>
          </w:p>
        </w:tc>
      </w:tr>
      <w:tr w:rsidR="00E021CD" w14:paraId="1C925009"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235A982B"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w:t>
            </w:r>
          </w:p>
        </w:tc>
        <w:tc>
          <w:tcPr>
            <w:tcW w:w="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658C5C0C"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Tipo</w:t>
            </w:r>
          </w:p>
        </w:tc>
        <w:tc>
          <w:tcPr>
            <w:tcW w:w="3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54B41B90"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Detalle</w:t>
            </w:r>
          </w:p>
        </w:tc>
      </w:tr>
      <w:tr w:rsidR="00E021CD" w:rsidRPr="00920512" w14:paraId="2C3597F2"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4153240"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 xml:space="preserve">No hay </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bodys</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 xml:space="preserve"> que mostrar</w:t>
            </w:r>
          </w:p>
        </w:tc>
      </w:tr>
    </w:tbl>
    <w:p w14:paraId="1F12D876" w14:textId="77777777" w:rsidR="00E021CD" w:rsidRDefault="00E021C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5"/>
        <w:gridCol w:w="1444"/>
        <w:gridCol w:w="6258"/>
      </w:tblGrid>
      <w:tr w:rsidR="00E021CD" w:rsidRPr="00920512" w14:paraId="71D31288"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3106ED87" w14:textId="77777777" w:rsidR="00E021CD" w:rsidRPr="0004528C" w:rsidRDefault="00C17920">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 xml:space="preserve">Tabla descriptiva de Error: </w:t>
            </w:r>
            <w:proofErr w:type="spellStart"/>
            <w:r>
              <w:rPr>
                <w:rFonts w:ascii="String not found: ID_DEFAULT_FO" w:eastAsia="String not found: ID_DEFAULT_FO" w:hAnsi="String not found: ID_DEFAULT_FO" w:cs="String not found: ID_DEFAULT_FO"/>
                <w:b/>
                <w:color w:val="FFFFFF"/>
                <w:sz w:val="20"/>
                <w:lang w:val="es-ES_tradnl"/>
              </w:rPr>
              <w:t>UAC_AD_listWorksByState</w:t>
            </w:r>
            <w:proofErr w:type="spellEnd"/>
          </w:p>
        </w:tc>
      </w:tr>
      <w:tr w:rsidR="00E021CD" w14:paraId="5D660A69"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497AD7FA"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lastRenderedPageBreak/>
              <w:t>Nombre</w:t>
            </w:r>
          </w:p>
        </w:tc>
        <w:tc>
          <w:tcPr>
            <w:tcW w:w="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08BC734E"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Tipo</w:t>
            </w:r>
          </w:p>
        </w:tc>
        <w:tc>
          <w:tcPr>
            <w:tcW w:w="3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40A036E0"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Detalle</w:t>
            </w:r>
          </w:p>
        </w:tc>
      </w:tr>
      <w:tr w:rsidR="00E021CD" w:rsidRPr="00920512" w14:paraId="572F024F"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EAA5296"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No hay excepciones que mostrar</w:t>
            </w:r>
          </w:p>
        </w:tc>
      </w:tr>
    </w:tbl>
    <w:p w14:paraId="417864EB" w14:textId="77777777" w:rsidR="00E021CD" w:rsidRDefault="00E021C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5"/>
        <w:gridCol w:w="1444"/>
        <w:gridCol w:w="6258"/>
      </w:tblGrid>
      <w:tr w:rsidR="00E021CD" w:rsidRPr="00920512" w14:paraId="045D0F6E"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42C46B81" w14:textId="77777777" w:rsidR="00E021CD" w:rsidRPr="0004528C" w:rsidRDefault="00C17920">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 xml:space="preserve">Tabla descriptiva de Datos: </w:t>
            </w:r>
            <w:proofErr w:type="spellStart"/>
            <w:r>
              <w:rPr>
                <w:rFonts w:ascii="String not found: ID_DEFAULT_FO" w:eastAsia="String not found: ID_DEFAULT_FO" w:hAnsi="String not found: ID_DEFAULT_FO" w:cs="String not found: ID_DEFAULT_FO"/>
                <w:b/>
                <w:color w:val="FFFFFF"/>
                <w:sz w:val="20"/>
                <w:lang w:val="es-ES_tradnl"/>
              </w:rPr>
              <w:t>UAC_AD_listWorksByState</w:t>
            </w:r>
            <w:proofErr w:type="spellEnd"/>
          </w:p>
        </w:tc>
      </w:tr>
      <w:tr w:rsidR="00E021CD" w14:paraId="29C34FA4"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0125A118"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w:t>
            </w:r>
          </w:p>
        </w:tc>
        <w:tc>
          <w:tcPr>
            <w:tcW w:w="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1BA1B6B1"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Tipo</w:t>
            </w:r>
          </w:p>
        </w:tc>
        <w:tc>
          <w:tcPr>
            <w:tcW w:w="3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25EA54C8"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Detalle</w:t>
            </w:r>
          </w:p>
        </w:tc>
      </w:tr>
      <w:tr w:rsidR="00E021CD" w:rsidRPr="00920512" w14:paraId="70A56097"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4D313A4"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 xml:space="preserve">No hay </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datastores</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 xml:space="preserve"> que mostrar</w:t>
            </w:r>
          </w:p>
        </w:tc>
      </w:tr>
    </w:tbl>
    <w:p w14:paraId="1377797E" w14:textId="77777777" w:rsidR="00E021CD" w:rsidRDefault="00E021C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5"/>
        <w:gridCol w:w="1444"/>
        <w:gridCol w:w="6258"/>
      </w:tblGrid>
      <w:tr w:rsidR="00E021CD" w:rsidRPr="00920512" w14:paraId="6C5FED6F"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697C9B55" w14:textId="77777777" w:rsidR="00E021CD" w:rsidRPr="0004528C" w:rsidRDefault="00C17920">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 xml:space="preserve">Tabla descriptiva de Acción: Obtiene el estado actual de la </w:t>
            </w:r>
            <w:proofErr w:type="spellStart"/>
            <w:r>
              <w:rPr>
                <w:rFonts w:ascii="String not found: ID_DEFAULT_FO" w:eastAsia="String not found: ID_DEFAULT_FO" w:hAnsi="String not found: ID_DEFAULT_FO" w:cs="String not found: ID_DEFAULT_FO"/>
                <w:b/>
                <w:color w:val="FFFFFF"/>
                <w:sz w:val="20"/>
                <w:lang w:val="es-ES_tradnl"/>
              </w:rPr>
              <w:t>Work</w:t>
            </w:r>
            <w:proofErr w:type="spellEnd"/>
          </w:p>
        </w:tc>
      </w:tr>
      <w:tr w:rsidR="00E021CD" w14:paraId="1C08F2D1"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3724A832"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w:t>
            </w:r>
          </w:p>
        </w:tc>
        <w:tc>
          <w:tcPr>
            <w:tcW w:w="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14555D29"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Tipo</w:t>
            </w:r>
          </w:p>
        </w:tc>
        <w:tc>
          <w:tcPr>
            <w:tcW w:w="3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29E39CF4"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Detalle</w:t>
            </w:r>
          </w:p>
        </w:tc>
      </w:tr>
      <w:tr w:rsidR="00E021CD" w:rsidRPr="00920512" w14:paraId="6D9AB279"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E57FBEB"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Bodies</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[0]</w:t>
            </w:r>
          </w:p>
        </w:tc>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0681E7E"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BODY</w:t>
            </w:r>
          </w:p>
        </w:tc>
        <w:tc>
          <w:tcPr>
            <w:tcW w:w="37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566A37D"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 xml:space="preserve">Obtiene el estado actual de la </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Work</w:t>
            </w:r>
            <w:proofErr w:type="spellEnd"/>
          </w:p>
        </w:tc>
      </w:tr>
    </w:tbl>
    <w:p w14:paraId="62BDB168" w14:textId="77777777" w:rsidR="00E021CD" w:rsidRDefault="00E021C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5"/>
        <w:gridCol w:w="1444"/>
        <w:gridCol w:w="6258"/>
      </w:tblGrid>
      <w:tr w:rsidR="00E021CD" w:rsidRPr="00920512" w14:paraId="53FF32D7"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224BE0E3" w14:textId="77777777" w:rsidR="00E021CD" w:rsidRPr="0004528C" w:rsidRDefault="00C17920">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 xml:space="preserve">Tabla descriptiva de Error: Obtiene el estado actual de la </w:t>
            </w:r>
            <w:proofErr w:type="spellStart"/>
            <w:r>
              <w:rPr>
                <w:rFonts w:ascii="String not found: ID_DEFAULT_FO" w:eastAsia="String not found: ID_DEFAULT_FO" w:hAnsi="String not found: ID_DEFAULT_FO" w:cs="String not found: ID_DEFAULT_FO"/>
                <w:b/>
                <w:color w:val="FFFFFF"/>
                <w:sz w:val="20"/>
                <w:lang w:val="es-ES_tradnl"/>
              </w:rPr>
              <w:t>Work</w:t>
            </w:r>
            <w:proofErr w:type="spellEnd"/>
          </w:p>
        </w:tc>
      </w:tr>
      <w:tr w:rsidR="00E021CD" w14:paraId="3066E54F"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004E3BCD"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w:t>
            </w:r>
          </w:p>
        </w:tc>
        <w:tc>
          <w:tcPr>
            <w:tcW w:w="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5458C4D8"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Tipo</w:t>
            </w:r>
          </w:p>
        </w:tc>
        <w:tc>
          <w:tcPr>
            <w:tcW w:w="3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6C847419"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Detalle</w:t>
            </w:r>
          </w:p>
        </w:tc>
      </w:tr>
      <w:tr w:rsidR="00E021CD" w:rsidRPr="00920512" w14:paraId="6E53D0FA"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677D5D9"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No hay excepciones que mostrar</w:t>
            </w:r>
          </w:p>
        </w:tc>
      </w:tr>
    </w:tbl>
    <w:p w14:paraId="2084FD6F" w14:textId="77777777" w:rsidR="00E021CD" w:rsidRDefault="00E021C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5"/>
        <w:gridCol w:w="1444"/>
        <w:gridCol w:w="6258"/>
      </w:tblGrid>
      <w:tr w:rsidR="00E021CD" w:rsidRPr="00920512" w14:paraId="4CBE6C73"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28FB537B" w14:textId="77777777" w:rsidR="00E021CD" w:rsidRPr="0004528C" w:rsidRDefault="00C17920">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 xml:space="preserve">Tabla descriptiva de Datos: Obtiene el estado actual de la </w:t>
            </w:r>
            <w:proofErr w:type="spellStart"/>
            <w:r>
              <w:rPr>
                <w:rFonts w:ascii="String not found: ID_DEFAULT_FO" w:eastAsia="String not found: ID_DEFAULT_FO" w:hAnsi="String not found: ID_DEFAULT_FO" w:cs="String not found: ID_DEFAULT_FO"/>
                <w:b/>
                <w:color w:val="FFFFFF"/>
                <w:sz w:val="20"/>
                <w:lang w:val="es-ES_tradnl"/>
              </w:rPr>
              <w:t>Work</w:t>
            </w:r>
            <w:proofErr w:type="spellEnd"/>
          </w:p>
        </w:tc>
      </w:tr>
      <w:tr w:rsidR="00E021CD" w14:paraId="1AA9C6F8"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40535EA7"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w:t>
            </w:r>
          </w:p>
        </w:tc>
        <w:tc>
          <w:tcPr>
            <w:tcW w:w="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59631591"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Tipo</w:t>
            </w:r>
          </w:p>
        </w:tc>
        <w:tc>
          <w:tcPr>
            <w:tcW w:w="3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493F40E7"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Detalle</w:t>
            </w:r>
          </w:p>
        </w:tc>
      </w:tr>
      <w:tr w:rsidR="00E021CD" w14:paraId="789D29FC"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E42E4E4"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ad_gws</w:t>
            </w:r>
            <w:proofErr w:type="spellEnd"/>
          </w:p>
        </w:tc>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75405FF"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Datastore</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 xml:space="preserve"> IN</w:t>
            </w:r>
          </w:p>
        </w:tc>
        <w:tc>
          <w:tcPr>
            <w:tcW w:w="37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D76FB8E"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AD_getWorkState_OUT</w:t>
            </w:r>
            <w:proofErr w:type="spellEnd"/>
          </w:p>
        </w:tc>
      </w:tr>
    </w:tbl>
    <w:p w14:paraId="4060999D" w14:textId="77777777" w:rsidR="00E021CD" w:rsidRDefault="00E021C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5"/>
        <w:gridCol w:w="1444"/>
        <w:gridCol w:w="6258"/>
      </w:tblGrid>
      <w:tr w:rsidR="00E021CD" w:rsidRPr="00920512" w14:paraId="62021D94"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54F1F99F" w14:textId="77777777" w:rsidR="00E021CD" w:rsidRPr="0004528C" w:rsidRDefault="00C17920">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 xml:space="preserve">Tabla descriptiva de Acción: Comprueba si se debe descartar la </w:t>
            </w:r>
            <w:proofErr w:type="spellStart"/>
            <w:r>
              <w:rPr>
                <w:rFonts w:ascii="String not found: ID_DEFAULT_FO" w:eastAsia="String not found: ID_DEFAULT_FO" w:hAnsi="String not found: ID_DEFAULT_FO" w:cs="String not found: ID_DEFAULT_FO"/>
                <w:b/>
                <w:color w:val="FFFFFF"/>
                <w:sz w:val="20"/>
                <w:lang w:val="es-ES_tradnl"/>
              </w:rPr>
              <w:t>Work</w:t>
            </w:r>
            <w:proofErr w:type="spellEnd"/>
          </w:p>
        </w:tc>
      </w:tr>
      <w:tr w:rsidR="00E021CD" w14:paraId="542626B3"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0635A849"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w:t>
            </w:r>
          </w:p>
        </w:tc>
        <w:tc>
          <w:tcPr>
            <w:tcW w:w="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5385B31D"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Tipo</w:t>
            </w:r>
          </w:p>
        </w:tc>
        <w:tc>
          <w:tcPr>
            <w:tcW w:w="3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4B353B06"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Detalle</w:t>
            </w:r>
          </w:p>
        </w:tc>
      </w:tr>
      <w:tr w:rsidR="00E021CD" w:rsidRPr="00920512" w14:paraId="2BCE52E6"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6A792D8"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Bodies</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[0]</w:t>
            </w:r>
          </w:p>
        </w:tc>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5B93EEF"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BODY</w:t>
            </w:r>
          </w:p>
        </w:tc>
        <w:tc>
          <w:tcPr>
            <w:tcW w:w="37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EB04830"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 xml:space="preserve">Para no descartar la </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Work</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w:t>
            </w:r>
            <w:r>
              <w:rPr>
                <w:rFonts w:ascii="String not found: ID_DEFAULT_FO" w:eastAsia="String not found: ID_DEFAULT_FO" w:hAnsi="String not found: ID_DEFAULT_FO" w:cs="String not found: ID_DEFAULT_FO"/>
                <w:color w:val="000000"/>
                <w:sz w:val="20"/>
                <w:shd w:val="clear" w:color="auto" w:fill="FFFFFF"/>
                <w:lang w:val="es-ES_tradnl"/>
              </w:rPr>
              <w:br/>
            </w:r>
            <w:r>
              <w:rPr>
                <w:rFonts w:ascii="String not found: ID_DEFAULT_FO" w:eastAsia="String not found: ID_DEFAULT_FO" w:hAnsi="String not found: ID_DEFAULT_FO" w:cs="String not found: ID_DEFAULT_FO"/>
                <w:color w:val="000000"/>
                <w:sz w:val="20"/>
                <w:shd w:val="clear" w:color="auto" w:fill="FFFFFF"/>
                <w:lang w:val="es-ES_tradnl"/>
              </w:rPr>
              <w:br/>
              <w:t xml:space="preserve">El estado de la </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Work</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 xml:space="preserve"> debe de estar entre los estados que tenemos informados a la entrada del servicio.</w:t>
            </w:r>
          </w:p>
        </w:tc>
      </w:tr>
    </w:tbl>
    <w:p w14:paraId="254F05E4" w14:textId="77777777" w:rsidR="00E021CD" w:rsidRDefault="00E021C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5"/>
        <w:gridCol w:w="1444"/>
        <w:gridCol w:w="6258"/>
      </w:tblGrid>
      <w:tr w:rsidR="00E021CD" w:rsidRPr="00920512" w14:paraId="5094E98E"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63A1C87A" w14:textId="77777777" w:rsidR="00E021CD" w:rsidRPr="0004528C" w:rsidRDefault="00C17920">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 xml:space="preserve">Tabla descriptiva de Error: Comprueba si se debe descartar la </w:t>
            </w:r>
            <w:proofErr w:type="spellStart"/>
            <w:r>
              <w:rPr>
                <w:rFonts w:ascii="String not found: ID_DEFAULT_FO" w:eastAsia="String not found: ID_DEFAULT_FO" w:hAnsi="String not found: ID_DEFAULT_FO" w:cs="String not found: ID_DEFAULT_FO"/>
                <w:b/>
                <w:color w:val="FFFFFF"/>
                <w:sz w:val="20"/>
                <w:lang w:val="es-ES_tradnl"/>
              </w:rPr>
              <w:t>Work</w:t>
            </w:r>
            <w:proofErr w:type="spellEnd"/>
          </w:p>
        </w:tc>
      </w:tr>
      <w:tr w:rsidR="00E021CD" w14:paraId="520458C7"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7BD0C260"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w:t>
            </w:r>
          </w:p>
        </w:tc>
        <w:tc>
          <w:tcPr>
            <w:tcW w:w="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12BDDC42"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Tipo</w:t>
            </w:r>
          </w:p>
        </w:tc>
        <w:tc>
          <w:tcPr>
            <w:tcW w:w="3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18B77B5D"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Detalle</w:t>
            </w:r>
          </w:p>
        </w:tc>
      </w:tr>
      <w:tr w:rsidR="00E021CD" w:rsidRPr="00920512" w14:paraId="14DF96F8"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BCEBAC4"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No hay excepciones que mostrar</w:t>
            </w:r>
          </w:p>
        </w:tc>
      </w:tr>
    </w:tbl>
    <w:p w14:paraId="60AF708C" w14:textId="77777777" w:rsidR="00E021CD" w:rsidRDefault="00E021C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5"/>
        <w:gridCol w:w="1444"/>
        <w:gridCol w:w="6258"/>
      </w:tblGrid>
      <w:tr w:rsidR="00E021CD" w:rsidRPr="00920512" w14:paraId="7F100DE4"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457D9D80" w14:textId="77777777" w:rsidR="00E021CD" w:rsidRPr="0004528C" w:rsidRDefault="00C17920">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 xml:space="preserve">Tabla descriptiva de Datos: Comprueba si se debe descartar la </w:t>
            </w:r>
            <w:proofErr w:type="spellStart"/>
            <w:r>
              <w:rPr>
                <w:rFonts w:ascii="String not found: ID_DEFAULT_FO" w:eastAsia="String not found: ID_DEFAULT_FO" w:hAnsi="String not found: ID_DEFAULT_FO" w:cs="String not found: ID_DEFAULT_FO"/>
                <w:b/>
                <w:color w:val="FFFFFF"/>
                <w:sz w:val="20"/>
                <w:lang w:val="es-ES_tradnl"/>
              </w:rPr>
              <w:t>Work</w:t>
            </w:r>
            <w:proofErr w:type="spellEnd"/>
          </w:p>
        </w:tc>
      </w:tr>
      <w:tr w:rsidR="00E021CD" w14:paraId="20E5C4C1"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25F1CE3A"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w:t>
            </w:r>
          </w:p>
        </w:tc>
        <w:tc>
          <w:tcPr>
            <w:tcW w:w="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48815E36"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Tipo</w:t>
            </w:r>
          </w:p>
        </w:tc>
        <w:tc>
          <w:tcPr>
            <w:tcW w:w="3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260820F9"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Detalle</w:t>
            </w:r>
          </w:p>
        </w:tc>
      </w:tr>
      <w:tr w:rsidR="00E021CD" w:rsidRPr="00920512" w14:paraId="5AF3E2A3"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9B9E0DA"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 xml:space="preserve">No hay </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datastores</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 xml:space="preserve"> que mostrar</w:t>
            </w:r>
          </w:p>
        </w:tc>
      </w:tr>
    </w:tbl>
    <w:p w14:paraId="594A6014" w14:textId="77777777" w:rsidR="00E021CD" w:rsidRDefault="00E021C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5"/>
        <w:gridCol w:w="1444"/>
        <w:gridCol w:w="6258"/>
      </w:tblGrid>
      <w:tr w:rsidR="00E021CD" w:rsidRPr="00920512" w14:paraId="70C0B649"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1554C971" w14:textId="77777777" w:rsidR="00E021CD" w:rsidRPr="0004528C" w:rsidRDefault="00C17920">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 xml:space="preserve">Tabla descriptiva de Acción: Descarta la </w:t>
            </w:r>
            <w:proofErr w:type="spellStart"/>
            <w:r>
              <w:rPr>
                <w:rFonts w:ascii="String not found: ID_DEFAULT_FO" w:eastAsia="String not found: ID_DEFAULT_FO" w:hAnsi="String not found: ID_DEFAULT_FO" w:cs="String not found: ID_DEFAULT_FO"/>
                <w:b/>
                <w:color w:val="FFFFFF"/>
                <w:sz w:val="20"/>
                <w:lang w:val="es-ES_tradnl"/>
              </w:rPr>
              <w:t>Work</w:t>
            </w:r>
            <w:proofErr w:type="spellEnd"/>
          </w:p>
        </w:tc>
      </w:tr>
      <w:tr w:rsidR="00E021CD" w14:paraId="15708A80"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2C1DFE3D"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w:t>
            </w:r>
          </w:p>
        </w:tc>
        <w:tc>
          <w:tcPr>
            <w:tcW w:w="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15AF3D69"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Tipo</w:t>
            </w:r>
          </w:p>
        </w:tc>
        <w:tc>
          <w:tcPr>
            <w:tcW w:w="3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7ED3910D"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Detalle</w:t>
            </w:r>
          </w:p>
        </w:tc>
      </w:tr>
      <w:tr w:rsidR="00E021CD" w14:paraId="395AEEDB"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97DFDD6"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Bodies</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[0]</w:t>
            </w:r>
          </w:p>
        </w:tc>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17FAA1A"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BODY</w:t>
            </w:r>
          </w:p>
        </w:tc>
        <w:tc>
          <w:tcPr>
            <w:tcW w:w="37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9AD5320"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 xml:space="preserve">Descarta la </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Work</w:t>
            </w:r>
            <w:proofErr w:type="spellEnd"/>
          </w:p>
        </w:tc>
      </w:tr>
    </w:tbl>
    <w:p w14:paraId="708A278A" w14:textId="77777777" w:rsidR="00E021CD" w:rsidRDefault="00E021C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5"/>
        <w:gridCol w:w="1444"/>
        <w:gridCol w:w="6258"/>
      </w:tblGrid>
      <w:tr w:rsidR="00E021CD" w:rsidRPr="00920512" w14:paraId="6898FEFE"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7F1BCD1E" w14:textId="77777777" w:rsidR="00E021CD" w:rsidRPr="0004528C" w:rsidRDefault="00C17920">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 xml:space="preserve">Tabla descriptiva de Error: Descarta la </w:t>
            </w:r>
            <w:proofErr w:type="spellStart"/>
            <w:r>
              <w:rPr>
                <w:rFonts w:ascii="String not found: ID_DEFAULT_FO" w:eastAsia="String not found: ID_DEFAULT_FO" w:hAnsi="String not found: ID_DEFAULT_FO" w:cs="String not found: ID_DEFAULT_FO"/>
                <w:b/>
                <w:color w:val="FFFFFF"/>
                <w:sz w:val="20"/>
                <w:lang w:val="es-ES_tradnl"/>
              </w:rPr>
              <w:t>Work</w:t>
            </w:r>
            <w:proofErr w:type="spellEnd"/>
          </w:p>
        </w:tc>
      </w:tr>
      <w:tr w:rsidR="00E021CD" w14:paraId="76630812"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507B434B"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w:t>
            </w:r>
          </w:p>
        </w:tc>
        <w:tc>
          <w:tcPr>
            <w:tcW w:w="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23D1791A"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Tipo</w:t>
            </w:r>
          </w:p>
        </w:tc>
        <w:tc>
          <w:tcPr>
            <w:tcW w:w="3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361FA0A7"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Detalle</w:t>
            </w:r>
          </w:p>
        </w:tc>
      </w:tr>
      <w:tr w:rsidR="00E021CD" w:rsidRPr="00920512" w14:paraId="4DB5B3FA"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0399FD6"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No hay excepciones que mostrar</w:t>
            </w:r>
          </w:p>
        </w:tc>
      </w:tr>
    </w:tbl>
    <w:p w14:paraId="4EC6527D" w14:textId="77777777" w:rsidR="00E021CD" w:rsidRDefault="00E021C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5"/>
        <w:gridCol w:w="1444"/>
        <w:gridCol w:w="6258"/>
      </w:tblGrid>
      <w:tr w:rsidR="00E021CD" w:rsidRPr="00920512" w14:paraId="19639B1D"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295768FE" w14:textId="77777777" w:rsidR="00E021CD" w:rsidRPr="0004528C" w:rsidRDefault="00C17920">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 xml:space="preserve">Tabla descriptiva de Datos: Descarta la </w:t>
            </w:r>
            <w:proofErr w:type="spellStart"/>
            <w:r>
              <w:rPr>
                <w:rFonts w:ascii="String not found: ID_DEFAULT_FO" w:eastAsia="String not found: ID_DEFAULT_FO" w:hAnsi="String not found: ID_DEFAULT_FO" w:cs="String not found: ID_DEFAULT_FO"/>
                <w:b/>
                <w:color w:val="FFFFFF"/>
                <w:sz w:val="20"/>
                <w:lang w:val="es-ES_tradnl"/>
              </w:rPr>
              <w:t>Work</w:t>
            </w:r>
            <w:proofErr w:type="spellEnd"/>
          </w:p>
        </w:tc>
      </w:tr>
      <w:tr w:rsidR="00E021CD" w14:paraId="0EA01D18"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1D425BEA"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w:t>
            </w:r>
          </w:p>
        </w:tc>
        <w:tc>
          <w:tcPr>
            <w:tcW w:w="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15CCD236"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Tipo</w:t>
            </w:r>
          </w:p>
        </w:tc>
        <w:tc>
          <w:tcPr>
            <w:tcW w:w="3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6DA92FEA"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Detalle</w:t>
            </w:r>
          </w:p>
        </w:tc>
      </w:tr>
      <w:tr w:rsidR="00E021CD" w:rsidRPr="00920512" w14:paraId="32758DA9"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F88E994"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 xml:space="preserve">No hay </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datastores</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 xml:space="preserve"> que mostrar</w:t>
            </w:r>
          </w:p>
        </w:tc>
      </w:tr>
    </w:tbl>
    <w:p w14:paraId="62C85D64" w14:textId="77777777" w:rsidR="00E021CD" w:rsidRDefault="00E021C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5"/>
        <w:gridCol w:w="1444"/>
        <w:gridCol w:w="6258"/>
      </w:tblGrid>
      <w:tr w:rsidR="00E021CD" w:rsidRPr="00920512" w14:paraId="76F64EE2"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3BB3ACBB" w14:textId="77777777" w:rsidR="00E021CD" w:rsidRPr="0004528C" w:rsidRDefault="00C17920">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 xml:space="preserve">Tabla descriptiva de Acción: Añade la </w:t>
            </w:r>
            <w:proofErr w:type="spellStart"/>
            <w:r>
              <w:rPr>
                <w:rFonts w:ascii="String not found: ID_DEFAULT_FO" w:eastAsia="String not found: ID_DEFAULT_FO" w:hAnsi="String not found: ID_DEFAULT_FO" w:cs="String not found: ID_DEFAULT_FO"/>
                <w:b/>
                <w:color w:val="FFFFFF"/>
                <w:sz w:val="20"/>
                <w:lang w:val="es-ES_tradnl"/>
              </w:rPr>
              <w:t>Work</w:t>
            </w:r>
            <w:proofErr w:type="spellEnd"/>
            <w:r>
              <w:rPr>
                <w:rFonts w:ascii="String not found: ID_DEFAULT_FO" w:eastAsia="String not found: ID_DEFAULT_FO" w:hAnsi="String not found: ID_DEFAULT_FO" w:cs="String not found: ID_DEFAULT_FO"/>
                <w:b/>
                <w:color w:val="FFFFFF"/>
                <w:sz w:val="20"/>
                <w:lang w:val="es-ES_tradnl"/>
              </w:rPr>
              <w:t xml:space="preserve"> a la lista de Works filtrada</w:t>
            </w:r>
          </w:p>
        </w:tc>
      </w:tr>
      <w:tr w:rsidR="00E021CD" w14:paraId="329E05A9"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623D22D8"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w:t>
            </w:r>
          </w:p>
        </w:tc>
        <w:tc>
          <w:tcPr>
            <w:tcW w:w="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5E6EA44A"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Tipo</w:t>
            </w:r>
          </w:p>
        </w:tc>
        <w:tc>
          <w:tcPr>
            <w:tcW w:w="3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55A19355"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Detalle</w:t>
            </w:r>
          </w:p>
        </w:tc>
      </w:tr>
      <w:tr w:rsidR="00E021CD" w:rsidRPr="00920512" w14:paraId="160186E7"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34BFFCE"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Bodies</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[0]</w:t>
            </w:r>
          </w:p>
        </w:tc>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5A172C1"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BODY</w:t>
            </w:r>
          </w:p>
        </w:tc>
        <w:tc>
          <w:tcPr>
            <w:tcW w:w="37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DBC25C3"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 xml:space="preserve">Añade la </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Work</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 xml:space="preserve"> a la lista de Works filtrada</w:t>
            </w:r>
          </w:p>
        </w:tc>
      </w:tr>
    </w:tbl>
    <w:p w14:paraId="53A11652" w14:textId="77777777" w:rsidR="00E021CD" w:rsidRDefault="00E021C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5"/>
        <w:gridCol w:w="1444"/>
        <w:gridCol w:w="6258"/>
      </w:tblGrid>
      <w:tr w:rsidR="00E021CD" w:rsidRPr="00920512" w14:paraId="315036B8"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65E22FCA" w14:textId="77777777" w:rsidR="00E021CD" w:rsidRPr="0004528C" w:rsidRDefault="00C17920">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 xml:space="preserve">Tabla descriptiva de Error: Añade la </w:t>
            </w:r>
            <w:proofErr w:type="spellStart"/>
            <w:r>
              <w:rPr>
                <w:rFonts w:ascii="String not found: ID_DEFAULT_FO" w:eastAsia="String not found: ID_DEFAULT_FO" w:hAnsi="String not found: ID_DEFAULT_FO" w:cs="String not found: ID_DEFAULT_FO"/>
                <w:b/>
                <w:color w:val="FFFFFF"/>
                <w:sz w:val="20"/>
                <w:lang w:val="es-ES_tradnl"/>
              </w:rPr>
              <w:t>Work</w:t>
            </w:r>
            <w:proofErr w:type="spellEnd"/>
            <w:r>
              <w:rPr>
                <w:rFonts w:ascii="String not found: ID_DEFAULT_FO" w:eastAsia="String not found: ID_DEFAULT_FO" w:hAnsi="String not found: ID_DEFAULT_FO" w:cs="String not found: ID_DEFAULT_FO"/>
                <w:b/>
                <w:color w:val="FFFFFF"/>
                <w:sz w:val="20"/>
                <w:lang w:val="es-ES_tradnl"/>
              </w:rPr>
              <w:t xml:space="preserve"> a la lista de Works filtrada</w:t>
            </w:r>
          </w:p>
        </w:tc>
      </w:tr>
      <w:tr w:rsidR="00E021CD" w14:paraId="7057983E"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6D4FFE9E"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w:t>
            </w:r>
          </w:p>
        </w:tc>
        <w:tc>
          <w:tcPr>
            <w:tcW w:w="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30E7E212"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Tipo</w:t>
            </w:r>
          </w:p>
        </w:tc>
        <w:tc>
          <w:tcPr>
            <w:tcW w:w="3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4AD88AF4"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Detalle</w:t>
            </w:r>
          </w:p>
        </w:tc>
      </w:tr>
      <w:tr w:rsidR="00E021CD" w:rsidRPr="00920512" w14:paraId="053C995C"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B78680D"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No hay excepciones que mostrar</w:t>
            </w:r>
          </w:p>
        </w:tc>
      </w:tr>
    </w:tbl>
    <w:p w14:paraId="00D421C9" w14:textId="77777777" w:rsidR="00E021CD" w:rsidRDefault="00E021C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5"/>
        <w:gridCol w:w="1444"/>
        <w:gridCol w:w="6258"/>
      </w:tblGrid>
      <w:tr w:rsidR="00E021CD" w:rsidRPr="00920512" w14:paraId="38771948"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6520DACF" w14:textId="77777777" w:rsidR="00E021CD" w:rsidRPr="0004528C" w:rsidRDefault="00C17920">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 xml:space="preserve">Tabla descriptiva de Datos: Añade la </w:t>
            </w:r>
            <w:proofErr w:type="spellStart"/>
            <w:r>
              <w:rPr>
                <w:rFonts w:ascii="String not found: ID_DEFAULT_FO" w:eastAsia="String not found: ID_DEFAULT_FO" w:hAnsi="String not found: ID_DEFAULT_FO" w:cs="String not found: ID_DEFAULT_FO"/>
                <w:b/>
                <w:color w:val="FFFFFF"/>
                <w:sz w:val="20"/>
                <w:lang w:val="es-ES_tradnl"/>
              </w:rPr>
              <w:t>Work</w:t>
            </w:r>
            <w:proofErr w:type="spellEnd"/>
            <w:r>
              <w:rPr>
                <w:rFonts w:ascii="String not found: ID_DEFAULT_FO" w:eastAsia="String not found: ID_DEFAULT_FO" w:hAnsi="String not found: ID_DEFAULT_FO" w:cs="String not found: ID_DEFAULT_FO"/>
                <w:b/>
                <w:color w:val="FFFFFF"/>
                <w:sz w:val="20"/>
                <w:lang w:val="es-ES_tradnl"/>
              </w:rPr>
              <w:t xml:space="preserve"> a la lista de Works filtrada</w:t>
            </w:r>
          </w:p>
        </w:tc>
      </w:tr>
      <w:tr w:rsidR="00E021CD" w14:paraId="095CB77A"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4C11BB8B"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w:t>
            </w:r>
          </w:p>
        </w:tc>
        <w:tc>
          <w:tcPr>
            <w:tcW w:w="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5F549BE9"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Tipo</w:t>
            </w:r>
          </w:p>
        </w:tc>
        <w:tc>
          <w:tcPr>
            <w:tcW w:w="3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4BEE205F"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Detalle</w:t>
            </w:r>
          </w:p>
        </w:tc>
      </w:tr>
      <w:tr w:rsidR="00E021CD" w:rsidRPr="00920512" w14:paraId="67865FE5"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4F78A6D"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 xml:space="preserve">No hay </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datastores</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 xml:space="preserve"> que mostrar</w:t>
            </w:r>
          </w:p>
        </w:tc>
      </w:tr>
    </w:tbl>
    <w:p w14:paraId="2919CE67" w14:textId="77777777" w:rsidR="00E021CD" w:rsidRDefault="00E021C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5"/>
        <w:gridCol w:w="1444"/>
        <w:gridCol w:w="6258"/>
      </w:tblGrid>
      <w:tr w:rsidR="00E021CD" w:rsidRPr="00920512" w14:paraId="2744C9EC"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5E1002B5" w14:textId="77777777" w:rsidR="00E021CD" w:rsidRPr="0004528C" w:rsidRDefault="00C17920">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Tabla descriptiva de Acción: Siguiente elemento de la lista de Works</w:t>
            </w:r>
          </w:p>
        </w:tc>
      </w:tr>
      <w:tr w:rsidR="00E021CD" w14:paraId="09E7C9C2"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1503395B"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w:t>
            </w:r>
          </w:p>
        </w:tc>
        <w:tc>
          <w:tcPr>
            <w:tcW w:w="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37BC0AA3"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Tipo</w:t>
            </w:r>
          </w:p>
        </w:tc>
        <w:tc>
          <w:tcPr>
            <w:tcW w:w="3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43F0D9FE"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Detalle</w:t>
            </w:r>
          </w:p>
        </w:tc>
      </w:tr>
      <w:tr w:rsidR="00E021CD" w:rsidRPr="00920512" w14:paraId="4BC376C5"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C33BAD8"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Bodies</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[0]</w:t>
            </w:r>
          </w:p>
        </w:tc>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793C01F"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BODY</w:t>
            </w:r>
          </w:p>
        </w:tc>
        <w:tc>
          <w:tcPr>
            <w:tcW w:w="37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A3E1BF6"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Siguiente elemento de la lista de Works</w:t>
            </w:r>
          </w:p>
        </w:tc>
      </w:tr>
    </w:tbl>
    <w:p w14:paraId="24B04B92" w14:textId="77777777" w:rsidR="00E021CD" w:rsidRDefault="00E021C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5"/>
        <w:gridCol w:w="1444"/>
        <w:gridCol w:w="6258"/>
      </w:tblGrid>
      <w:tr w:rsidR="00E021CD" w:rsidRPr="00920512" w14:paraId="041EB8DF"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1A4FD803" w14:textId="77777777" w:rsidR="00E021CD" w:rsidRPr="0004528C" w:rsidRDefault="00C17920">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Tabla descriptiva de Error: Siguiente elemento de la lista de Works</w:t>
            </w:r>
          </w:p>
        </w:tc>
      </w:tr>
      <w:tr w:rsidR="00E021CD" w14:paraId="18476499"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29A6E4F5"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w:t>
            </w:r>
          </w:p>
        </w:tc>
        <w:tc>
          <w:tcPr>
            <w:tcW w:w="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02AA4959"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Tipo</w:t>
            </w:r>
          </w:p>
        </w:tc>
        <w:tc>
          <w:tcPr>
            <w:tcW w:w="3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59CC939A"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Detalle</w:t>
            </w:r>
          </w:p>
        </w:tc>
      </w:tr>
      <w:tr w:rsidR="00E021CD" w:rsidRPr="00920512" w14:paraId="25E142EB"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5EB1069"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No hay excepciones que mostrar</w:t>
            </w:r>
          </w:p>
        </w:tc>
      </w:tr>
    </w:tbl>
    <w:p w14:paraId="4DD102BE" w14:textId="77777777" w:rsidR="00E021CD" w:rsidRDefault="00E021C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5"/>
        <w:gridCol w:w="1444"/>
        <w:gridCol w:w="6258"/>
      </w:tblGrid>
      <w:tr w:rsidR="00E021CD" w:rsidRPr="00920512" w14:paraId="02727AA2"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666316E7" w14:textId="77777777" w:rsidR="00E021CD" w:rsidRPr="0004528C" w:rsidRDefault="00C17920">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Tabla descriptiva de Datos: Siguiente elemento de la lista de Works</w:t>
            </w:r>
          </w:p>
        </w:tc>
      </w:tr>
      <w:tr w:rsidR="00E021CD" w14:paraId="28B3873C"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7CD73CBD"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w:t>
            </w:r>
          </w:p>
        </w:tc>
        <w:tc>
          <w:tcPr>
            <w:tcW w:w="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68421F16"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Tipo</w:t>
            </w:r>
          </w:p>
        </w:tc>
        <w:tc>
          <w:tcPr>
            <w:tcW w:w="3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4BAF8CA6"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Detalle</w:t>
            </w:r>
          </w:p>
        </w:tc>
      </w:tr>
      <w:tr w:rsidR="00E021CD" w:rsidRPr="00920512" w14:paraId="668D70AE"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0A57D4DA"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 xml:space="preserve">No hay </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datastores</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 xml:space="preserve"> que mostrar</w:t>
            </w:r>
          </w:p>
        </w:tc>
      </w:tr>
    </w:tbl>
    <w:p w14:paraId="5B28B9F9" w14:textId="77777777" w:rsidR="00E021CD" w:rsidRDefault="00E021CD">
      <w:pPr>
        <w:pStyle w:val="StringnotfoundIDSTYLERDDEFAULT"/>
      </w:pPr>
    </w:p>
    <w:p w14:paraId="44735B7A" w14:textId="77777777" w:rsidR="00D522A5" w:rsidRDefault="00D522A5" w:rsidP="00D522A5">
      <w:pPr>
        <w:rPr>
          <w:rFonts w:ascii="String not found: ID_DEFAULT_FO" w:eastAsia="String not found: ID_DEFAULT_FO" w:hAnsi="String not found: ID_DEFAULT_FO" w:cs="String not found: ID_DEFAULT_FO"/>
          <w:color w:val="000000"/>
          <w:sz w:val="22"/>
          <w:szCs w:val="20"/>
          <w:lang w:val="es-ES_tradnl"/>
        </w:rPr>
      </w:pPr>
      <w:r w:rsidRPr="00AF31C6">
        <w:rPr>
          <w:rFonts w:ascii="String not found: ID_DEFAULT_FO" w:eastAsia="String not found: ID_DEFAULT_FO" w:hAnsi="String not found: ID_DEFAULT_FO" w:cs="String not found: ID_DEFAULT_FO"/>
          <w:color w:val="000000"/>
          <w:sz w:val="22"/>
          <w:szCs w:val="20"/>
          <w:lang w:val="es-ES_tradnl"/>
        </w:rPr>
        <w:t>A continuación de detalla paso a paso el flujo de ejecución de la operación</w:t>
      </w:r>
    </w:p>
    <w:p w14:paraId="18891EE1" w14:textId="77777777" w:rsidR="00D522A5" w:rsidRDefault="00D522A5" w:rsidP="00D522A5">
      <w:pPr>
        <w:rPr>
          <w:rFonts w:ascii="String not found: ID_DEFAULT_FO" w:eastAsia="String not found: ID_DEFAULT_FO" w:hAnsi="String not found: ID_DEFAULT_FO" w:cs="String not found: ID_DEFAULT_FO"/>
          <w:color w:val="000000"/>
          <w:sz w:val="22"/>
          <w:szCs w:val="20"/>
          <w:lang w:val="es-ES_tradnl"/>
        </w:rPr>
      </w:pPr>
    </w:p>
    <w:p w14:paraId="5F72631F" w14:textId="77777777" w:rsidR="00D522A5" w:rsidRDefault="00D522A5" w:rsidP="00D522A5">
      <w:pPr>
        <w:numPr>
          <w:ilvl w:val="0"/>
          <w:numId w:val="9"/>
        </w:numPr>
        <w:rPr>
          <w:rFonts w:ascii="String not found: ID_DEFAULT_FO" w:eastAsia="String not found: ID_DEFAULT_FO" w:hAnsi="String not found: ID_DEFAULT_FO" w:cs="String not found: ID_DEFAULT_FO"/>
          <w:b/>
          <w:color w:val="000000"/>
          <w:sz w:val="22"/>
          <w:szCs w:val="20"/>
          <w:u w:val="single"/>
          <w:lang w:val="es-ES_tradnl"/>
        </w:rPr>
      </w:pPr>
      <w:r w:rsidRPr="005726E5">
        <w:rPr>
          <w:rFonts w:ascii="String not found: ID_DEFAULT_FO" w:eastAsia="String not found: ID_DEFAULT_FO" w:hAnsi="String not found: ID_DEFAULT_FO" w:cs="String not found: ID_DEFAULT_FO"/>
          <w:b/>
          <w:color w:val="000000"/>
          <w:sz w:val="22"/>
          <w:szCs w:val="20"/>
          <w:u w:val="single"/>
          <w:lang w:val="es-ES_tradnl"/>
        </w:rPr>
        <w:t>Validaciones</w:t>
      </w:r>
    </w:p>
    <w:p w14:paraId="42517DBE" w14:textId="77777777" w:rsidR="00D522A5" w:rsidRDefault="00D522A5" w:rsidP="00D522A5">
      <w:pPr>
        <w:ind w:left="720"/>
        <w:rPr>
          <w:rFonts w:ascii="String not found: ID_DEFAULT_FO" w:eastAsia="String not found: ID_DEFAULT_FO" w:hAnsi="String not found: ID_DEFAULT_FO" w:cs="String not found: ID_DEFAULT_FO"/>
          <w:color w:val="000000"/>
          <w:sz w:val="22"/>
          <w:szCs w:val="20"/>
          <w:lang w:val="es-ES_tradnl"/>
        </w:rPr>
      </w:pPr>
    </w:p>
    <w:p w14:paraId="4B51C7ED" w14:textId="77777777" w:rsidR="00D522A5" w:rsidRDefault="00D522A5" w:rsidP="00D522A5">
      <w:pPr>
        <w:ind w:left="720"/>
        <w:rPr>
          <w:rFonts w:ascii="String not found: ID_DEFAULT_FO" w:eastAsia="String not found: ID_DEFAULT_FO" w:hAnsi="String not found: ID_DEFAULT_FO" w:cs="String not found: ID_DEFAULT_FO"/>
          <w:color w:val="000000"/>
          <w:sz w:val="22"/>
          <w:szCs w:val="20"/>
          <w:lang w:val="es-ES_tradnl"/>
        </w:rPr>
      </w:pPr>
    </w:p>
    <w:p w14:paraId="1B6FAA23" w14:textId="77777777" w:rsidR="00D522A5" w:rsidRDefault="00D522A5" w:rsidP="00D522A5">
      <w:pPr>
        <w:ind w:left="720"/>
        <w:rPr>
          <w:rFonts w:ascii="String not found: ID_DEFAULT_FO" w:eastAsia="String not found: ID_DEFAULT_FO" w:hAnsi="String not found: ID_DEFAULT_FO" w:cs="String not found: ID_DEFAULT_FO"/>
          <w:color w:val="000000"/>
          <w:sz w:val="22"/>
          <w:szCs w:val="20"/>
          <w:lang w:val="es-ES_tradnl"/>
        </w:rPr>
      </w:pPr>
      <w:r>
        <w:rPr>
          <w:rFonts w:ascii="String not found: ID_DEFAULT_FO" w:eastAsia="String not found: ID_DEFAULT_FO" w:hAnsi="String not found: ID_DEFAULT_FO" w:cs="String not found: ID_DEFAULT_FO"/>
          <w:color w:val="000000"/>
          <w:sz w:val="22"/>
          <w:szCs w:val="20"/>
          <w:lang w:val="es-ES_tradnl"/>
        </w:rPr>
        <w:t xml:space="preserve">Un componente común proporcionado por AT se encargará de realizar las validaciones para que el objeto de entrada cumpla las restricciones del </w:t>
      </w:r>
      <w:proofErr w:type="spellStart"/>
      <w:r>
        <w:rPr>
          <w:rFonts w:ascii="String not found: ID_DEFAULT_FO" w:eastAsia="String not found: ID_DEFAULT_FO" w:hAnsi="String not found: ID_DEFAULT_FO" w:cs="String not found: ID_DEFAULT_FO"/>
          <w:color w:val="000000"/>
          <w:sz w:val="22"/>
          <w:szCs w:val="20"/>
          <w:lang w:val="es-ES_tradnl"/>
        </w:rPr>
        <w:t>xsd</w:t>
      </w:r>
      <w:proofErr w:type="spellEnd"/>
      <w:r>
        <w:rPr>
          <w:rFonts w:ascii="String not found: ID_DEFAULT_FO" w:eastAsia="String not found: ID_DEFAULT_FO" w:hAnsi="String not found: ID_DEFAULT_FO" w:cs="String not found: ID_DEFAULT_FO"/>
          <w:color w:val="000000"/>
          <w:sz w:val="22"/>
          <w:szCs w:val="20"/>
          <w:lang w:val="es-ES_tradnl"/>
        </w:rPr>
        <w:t>, no es necesario realizar ninguna validación extra.</w:t>
      </w:r>
    </w:p>
    <w:p w14:paraId="25DECECB" w14:textId="77777777" w:rsidR="00D522A5" w:rsidRDefault="00D522A5" w:rsidP="00D522A5">
      <w:pPr>
        <w:pStyle w:val="StringnotfoundIDSTYLERDDEFAULT"/>
        <w:ind w:left="720"/>
      </w:pPr>
    </w:p>
    <w:p w14:paraId="6FAFFF8F" w14:textId="77777777" w:rsidR="00D522A5" w:rsidRDefault="00D522A5" w:rsidP="00D522A5">
      <w:pPr>
        <w:numPr>
          <w:ilvl w:val="0"/>
          <w:numId w:val="9"/>
        </w:numPr>
        <w:rPr>
          <w:rFonts w:ascii="String not found: ID_DEFAULT_FO" w:eastAsia="String not found: ID_DEFAULT_FO" w:hAnsi="String not found: ID_DEFAULT_FO" w:cs="String not found: ID_DEFAULT_FO"/>
          <w:b/>
          <w:color w:val="000000"/>
          <w:sz w:val="22"/>
          <w:szCs w:val="20"/>
          <w:u w:val="single"/>
          <w:lang w:val="es-ES_tradnl"/>
        </w:rPr>
      </w:pPr>
      <w:r>
        <w:rPr>
          <w:rFonts w:ascii="String not found: ID_DEFAULT_FO" w:eastAsia="String not found: ID_DEFAULT_FO" w:hAnsi="String not found: ID_DEFAULT_FO" w:cs="String not found: ID_DEFAULT_FO"/>
          <w:b/>
          <w:color w:val="000000"/>
          <w:sz w:val="22"/>
          <w:szCs w:val="20"/>
          <w:u w:val="single"/>
          <w:lang w:val="es-ES_tradnl"/>
        </w:rPr>
        <w:t>Acceso a datos</w:t>
      </w:r>
    </w:p>
    <w:p w14:paraId="4DEC0B88" w14:textId="77777777" w:rsidR="00D522A5" w:rsidRDefault="00D522A5" w:rsidP="00D522A5">
      <w:pPr>
        <w:ind w:left="720"/>
        <w:rPr>
          <w:rFonts w:ascii="String not found: ID_DEFAULT_FO" w:eastAsia="String not found: ID_DEFAULT_FO" w:hAnsi="String not found: ID_DEFAULT_FO" w:cs="String not found: ID_DEFAULT_FO"/>
          <w:b/>
          <w:color w:val="000000"/>
          <w:sz w:val="22"/>
          <w:szCs w:val="20"/>
          <w:u w:val="single"/>
          <w:lang w:val="es-ES_tradnl"/>
        </w:rPr>
      </w:pPr>
    </w:p>
    <w:p w14:paraId="73834089" w14:textId="77777777" w:rsidR="00D522A5" w:rsidRDefault="00D522A5" w:rsidP="00D522A5">
      <w:pPr>
        <w:ind w:left="720"/>
        <w:rPr>
          <w:rFonts w:ascii="String not found: ID_DEFAULT_FO" w:eastAsia="String not found: ID_DEFAULT_FO" w:hAnsi="String not found: ID_DEFAULT_FO" w:cs="String not found: ID_DEFAULT_FO"/>
          <w:b/>
          <w:color w:val="000000"/>
          <w:sz w:val="22"/>
          <w:szCs w:val="20"/>
          <w:u w:val="single"/>
          <w:lang w:val="es-ES_tradnl"/>
        </w:rPr>
      </w:pPr>
    </w:p>
    <w:p w14:paraId="0D4FC9B3" w14:textId="77777777" w:rsidR="00D522A5" w:rsidRDefault="00D522A5" w:rsidP="00D522A5">
      <w:pPr>
        <w:numPr>
          <w:ilvl w:val="1"/>
          <w:numId w:val="9"/>
        </w:numPr>
        <w:rPr>
          <w:rFonts w:ascii="String not found: ID_DEFAULT_FO" w:eastAsia="String not found: ID_DEFAULT_FO" w:hAnsi="String not found: ID_DEFAULT_FO" w:cs="String not found: ID_DEFAULT_FO"/>
          <w:b/>
          <w:color w:val="000000"/>
          <w:sz w:val="22"/>
          <w:szCs w:val="20"/>
          <w:u w:val="single"/>
          <w:lang w:val="es-ES_tradnl"/>
        </w:rPr>
      </w:pPr>
      <w:r>
        <w:rPr>
          <w:rFonts w:ascii="String not found: ID_DEFAULT_FO" w:eastAsia="String not found: ID_DEFAULT_FO" w:hAnsi="String not found: ID_DEFAULT_FO" w:cs="String not found: ID_DEFAULT_FO"/>
          <w:b/>
          <w:color w:val="000000"/>
          <w:sz w:val="22"/>
          <w:szCs w:val="20"/>
          <w:u w:val="single"/>
          <w:lang w:val="es-ES_tradnl"/>
        </w:rPr>
        <w:t>Iterar lista de entrada de Works</w:t>
      </w:r>
    </w:p>
    <w:p w14:paraId="48F98A4E" w14:textId="77777777" w:rsidR="00D522A5" w:rsidRDefault="00D522A5" w:rsidP="00D522A5">
      <w:pPr>
        <w:ind w:left="1080"/>
        <w:rPr>
          <w:rFonts w:ascii="String not found: ID_DEFAULT_FO" w:eastAsia="String not found: ID_DEFAULT_FO" w:hAnsi="String not found: ID_DEFAULT_FO" w:cs="String not found: ID_DEFAULT_FO"/>
          <w:b/>
          <w:color w:val="000000"/>
          <w:sz w:val="22"/>
          <w:szCs w:val="20"/>
          <w:u w:val="single"/>
          <w:lang w:val="es-ES_tradnl"/>
        </w:rPr>
      </w:pPr>
    </w:p>
    <w:p w14:paraId="283BA79B" w14:textId="77777777" w:rsidR="00D522A5" w:rsidRPr="00C8536B" w:rsidRDefault="00D522A5" w:rsidP="00D522A5">
      <w:pPr>
        <w:ind w:left="1080"/>
        <w:rPr>
          <w:rFonts w:ascii="String not found: ID_DEFAULT_FO" w:eastAsia="String not found: ID_DEFAULT_FO" w:hAnsi="String not found: ID_DEFAULT_FO" w:cs="String not found: ID_DEFAULT_FO"/>
          <w:color w:val="000000"/>
          <w:sz w:val="22"/>
          <w:szCs w:val="20"/>
          <w:lang w:val="es-ES_tradnl"/>
        </w:rPr>
      </w:pPr>
      <w:r>
        <w:rPr>
          <w:rFonts w:ascii="String not found: ID_DEFAULT_FO" w:eastAsia="String not found: ID_DEFAULT_FO" w:hAnsi="String not found: ID_DEFAULT_FO" w:cs="String not found: ID_DEFAULT_FO"/>
          <w:color w:val="000000"/>
          <w:sz w:val="22"/>
          <w:szCs w:val="20"/>
          <w:lang w:val="es-ES_tradnl"/>
        </w:rPr>
        <w:lastRenderedPageBreak/>
        <w:t xml:space="preserve">Se extrae cada elemento de la lista para realizar las siguientes operaciones con cada </w:t>
      </w:r>
      <w:proofErr w:type="spellStart"/>
      <w:r>
        <w:rPr>
          <w:rFonts w:ascii="String not found: ID_DEFAULT_FO" w:eastAsia="String not found: ID_DEFAULT_FO" w:hAnsi="String not found: ID_DEFAULT_FO" w:cs="String not found: ID_DEFAULT_FO"/>
          <w:color w:val="000000"/>
          <w:sz w:val="22"/>
          <w:szCs w:val="20"/>
          <w:lang w:val="es-ES_tradnl"/>
        </w:rPr>
        <w:t>Work</w:t>
      </w:r>
      <w:proofErr w:type="spellEnd"/>
      <w:r>
        <w:rPr>
          <w:rFonts w:ascii="String not found: ID_DEFAULT_FO" w:eastAsia="String not found: ID_DEFAULT_FO" w:hAnsi="String not found: ID_DEFAULT_FO" w:cs="String not found: ID_DEFAULT_FO"/>
          <w:color w:val="000000"/>
          <w:sz w:val="22"/>
          <w:szCs w:val="20"/>
          <w:lang w:val="es-ES_tradnl"/>
        </w:rPr>
        <w:t xml:space="preserve"> pasada por entrada.</w:t>
      </w:r>
    </w:p>
    <w:p w14:paraId="1399B3E9" w14:textId="77777777" w:rsidR="00D522A5" w:rsidRDefault="00D522A5" w:rsidP="00D522A5">
      <w:pPr>
        <w:ind w:left="1080"/>
        <w:rPr>
          <w:rFonts w:ascii="String not found: ID_DEFAULT_FO" w:eastAsia="String not found: ID_DEFAULT_FO" w:hAnsi="String not found: ID_DEFAULT_FO" w:cs="String not found: ID_DEFAULT_FO"/>
          <w:b/>
          <w:color w:val="000000"/>
          <w:sz w:val="22"/>
          <w:szCs w:val="20"/>
          <w:u w:val="single"/>
          <w:lang w:val="es-ES_tradnl"/>
        </w:rPr>
      </w:pPr>
    </w:p>
    <w:p w14:paraId="0A97B9E1" w14:textId="77777777" w:rsidR="00D522A5" w:rsidRDefault="00D522A5" w:rsidP="00D522A5">
      <w:pPr>
        <w:numPr>
          <w:ilvl w:val="2"/>
          <w:numId w:val="9"/>
        </w:numPr>
        <w:rPr>
          <w:rFonts w:ascii="String not found: ID_DEFAULT_FO" w:eastAsia="String not found: ID_DEFAULT_FO" w:hAnsi="String not found: ID_DEFAULT_FO" w:cs="String not found: ID_DEFAULT_FO"/>
          <w:b/>
          <w:color w:val="000000"/>
          <w:sz w:val="22"/>
          <w:szCs w:val="20"/>
          <w:u w:val="single"/>
          <w:lang w:val="es-ES_tradnl"/>
        </w:rPr>
      </w:pPr>
      <w:r>
        <w:rPr>
          <w:rFonts w:ascii="String not found: ID_DEFAULT_FO" w:eastAsia="String not found: ID_DEFAULT_FO" w:hAnsi="String not found: ID_DEFAULT_FO" w:cs="String not found: ID_DEFAULT_FO"/>
          <w:b/>
          <w:color w:val="000000"/>
          <w:sz w:val="22"/>
          <w:szCs w:val="20"/>
          <w:u w:val="single"/>
          <w:lang w:val="es-ES_tradnl"/>
        </w:rPr>
        <w:t xml:space="preserve">Recuperar estado de la </w:t>
      </w:r>
      <w:proofErr w:type="spellStart"/>
      <w:r>
        <w:rPr>
          <w:rFonts w:ascii="String not found: ID_DEFAULT_FO" w:eastAsia="String not found: ID_DEFAULT_FO" w:hAnsi="String not found: ID_DEFAULT_FO" w:cs="String not found: ID_DEFAULT_FO"/>
          <w:b/>
          <w:color w:val="000000"/>
          <w:sz w:val="22"/>
          <w:szCs w:val="20"/>
          <w:u w:val="single"/>
          <w:lang w:val="es-ES_tradnl"/>
        </w:rPr>
        <w:t>Work</w:t>
      </w:r>
      <w:proofErr w:type="spellEnd"/>
    </w:p>
    <w:p w14:paraId="79C2A41B" w14:textId="77777777" w:rsidR="00D522A5" w:rsidRDefault="00D522A5" w:rsidP="00D522A5">
      <w:pPr>
        <w:ind w:left="1800"/>
        <w:rPr>
          <w:rFonts w:ascii="String not found: ID_DEFAULT_FO" w:eastAsia="String not found: ID_DEFAULT_FO" w:hAnsi="String not found: ID_DEFAULT_FO" w:cs="String not found: ID_DEFAULT_FO"/>
          <w:b/>
          <w:color w:val="000000"/>
          <w:sz w:val="22"/>
          <w:szCs w:val="20"/>
          <w:u w:val="single"/>
          <w:lang w:val="es-ES_tradnl"/>
        </w:rPr>
      </w:pPr>
    </w:p>
    <w:p w14:paraId="3B1EA8EE" w14:textId="77777777" w:rsidR="00D522A5" w:rsidRDefault="00D522A5" w:rsidP="00D522A5">
      <w:pPr>
        <w:ind w:left="1800"/>
        <w:rPr>
          <w:rFonts w:ascii="String not found: ID_DEFAULT_FO" w:eastAsia="String not found: ID_DEFAULT_FO" w:hAnsi="String not found: ID_DEFAULT_FO" w:cs="String not found: ID_DEFAULT_FO"/>
          <w:color w:val="000000"/>
          <w:sz w:val="22"/>
          <w:szCs w:val="20"/>
          <w:lang w:val="es-ES_tradnl"/>
        </w:rPr>
      </w:pPr>
      <w:r>
        <w:rPr>
          <w:rFonts w:ascii="String not found: ID_DEFAULT_FO" w:eastAsia="String not found: ID_DEFAULT_FO" w:hAnsi="String not found: ID_DEFAULT_FO" w:cs="String not found: ID_DEFAULT_FO"/>
          <w:color w:val="000000"/>
          <w:sz w:val="22"/>
          <w:szCs w:val="20"/>
          <w:lang w:val="es-ES_tradnl"/>
        </w:rPr>
        <w:t xml:space="preserve">Se llamará a la </w:t>
      </w:r>
      <w:proofErr w:type="spellStart"/>
      <w:r w:rsidRPr="00C8536B">
        <w:rPr>
          <w:rFonts w:ascii="String not found: ID_DEFAULT_FO" w:eastAsia="String not found: ID_DEFAULT_FO" w:hAnsi="String not found: ID_DEFAULT_FO" w:cs="String not found: ID_DEFAULT_FO"/>
          <w:b/>
          <w:color w:val="000000"/>
          <w:sz w:val="22"/>
          <w:szCs w:val="20"/>
          <w:lang w:val="es-ES_tradnl"/>
        </w:rPr>
        <w:t>OP_getWorkState</w:t>
      </w:r>
      <w:proofErr w:type="spellEnd"/>
      <w:r>
        <w:rPr>
          <w:rFonts w:ascii="String not found: ID_DEFAULT_FO" w:eastAsia="String not found: ID_DEFAULT_FO" w:hAnsi="String not found: ID_DEFAULT_FO" w:cs="String not found: ID_DEFAULT_FO"/>
          <w:color w:val="000000"/>
          <w:sz w:val="22"/>
          <w:szCs w:val="20"/>
          <w:lang w:val="es-ES_tradnl"/>
        </w:rPr>
        <w:t xml:space="preserve"> con el elemento extraído de la lista, un </w:t>
      </w:r>
      <w:r w:rsidRPr="00C8536B">
        <w:rPr>
          <w:rFonts w:ascii="String not found: ID_DEFAULT_FO" w:eastAsia="String not found: ID_DEFAULT_FO" w:hAnsi="String not found: ID_DEFAULT_FO" w:cs="String not found: ID_DEFAULT_FO"/>
          <w:b/>
          <w:color w:val="000000"/>
          <w:sz w:val="22"/>
          <w:szCs w:val="20"/>
          <w:lang w:val="es-ES_tradnl"/>
        </w:rPr>
        <w:t>id</w:t>
      </w:r>
      <w:r>
        <w:rPr>
          <w:rFonts w:ascii="String not found: ID_DEFAULT_FO" w:eastAsia="String not found: ID_DEFAULT_FO" w:hAnsi="String not found: ID_DEFAULT_FO" w:cs="String not found: ID_DEFAULT_FO"/>
          <w:color w:val="000000"/>
          <w:sz w:val="22"/>
          <w:szCs w:val="20"/>
          <w:lang w:val="es-ES_tradnl"/>
        </w:rPr>
        <w:t xml:space="preserve"> de </w:t>
      </w:r>
      <w:proofErr w:type="spellStart"/>
      <w:r w:rsidRPr="00C8536B">
        <w:rPr>
          <w:rFonts w:ascii="String not found: ID_DEFAULT_FO" w:eastAsia="String not found: ID_DEFAULT_FO" w:hAnsi="String not found: ID_DEFAULT_FO" w:cs="String not found: ID_DEFAULT_FO"/>
          <w:i/>
          <w:color w:val="000000"/>
          <w:sz w:val="22"/>
          <w:szCs w:val="20"/>
          <w:lang w:val="es-ES_tradnl"/>
        </w:rPr>
        <w:t>Work</w:t>
      </w:r>
      <w:proofErr w:type="spellEnd"/>
      <w:r>
        <w:rPr>
          <w:rFonts w:ascii="String not found: ID_DEFAULT_FO" w:eastAsia="String not found: ID_DEFAULT_FO" w:hAnsi="String not found: ID_DEFAULT_FO" w:cs="String not found: ID_DEFAULT_FO"/>
          <w:color w:val="000000"/>
          <w:sz w:val="22"/>
          <w:szCs w:val="20"/>
          <w:lang w:val="es-ES_tradnl"/>
        </w:rPr>
        <w:t>.</w:t>
      </w:r>
    </w:p>
    <w:p w14:paraId="22437586" w14:textId="77777777" w:rsidR="00D522A5" w:rsidRDefault="00D522A5" w:rsidP="00D522A5">
      <w:pPr>
        <w:ind w:left="1800"/>
        <w:rPr>
          <w:rFonts w:ascii="String not found: ID_DEFAULT_FO" w:eastAsia="String not found: ID_DEFAULT_FO" w:hAnsi="String not found: ID_DEFAULT_FO" w:cs="String not found: ID_DEFAULT_FO"/>
          <w:color w:val="000000"/>
          <w:sz w:val="22"/>
          <w:szCs w:val="20"/>
          <w:lang w:val="es-ES_tradnl"/>
        </w:rPr>
      </w:pPr>
    </w:p>
    <w:p w14:paraId="11005EF6" w14:textId="77777777" w:rsidR="00D522A5" w:rsidRDefault="00D522A5" w:rsidP="00D522A5">
      <w:pPr>
        <w:ind w:left="1800"/>
        <w:rPr>
          <w:rFonts w:ascii="String not found: ID_DEFAULT_FO" w:eastAsia="String not found: ID_DEFAULT_FO" w:hAnsi="String not found: ID_DEFAULT_FO" w:cs="String not found: ID_DEFAULT_FO"/>
          <w:color w:val="000000"/>
          <w:sz w:val="22"/>
          <w:szCs w:val="20"/>
          <w:lang w:val="es-ES_tradnl"/>
        </w:rPr>
      </w:pPr>
      <w:r>
        <w:rPr>
          <w:rFonts w:ascii="String not found: ID_DEFAULT_FO" w:eastAsia="String not found: ID_DEFAULT_FO" w:hAnsi="String not found: ID_DEFAULT_FO" w:cs="String not found: ID_DEFAULT_FO"/>
          <w:color w:val="000000"/>
          <w:sz w:val="22"/>
          <w:szCs w:val="20"/>
          <w:lang w:val="es-ES_tradnl"/>
        </w:rPr>
        <w:t xml:space="preserve">Devolverá un objeto </w:t>
      </w:r>
      <w:proofErr w:type="spellStart"/>
      <w:r w:rsidRPr="00C8536B">
        <w:rPr>
          <w:rFonts w:ascii="String not found: ID_DEFAULT_FO" w:eastAsia="String not found: ID_DEFAULT_FO" w:hAnsi="String not found: ID_DEFAULT_FO" w:cs="String not found: ID_DEFAULT_FO"/>
          <w:b/>
          <w:color w:val="000000"/>
          <w:sz w:val="22"/>
          <w:szCs w:val="20"/>
          <w:lang w:val="es-ES_tradnl"/>
        </w:rPr>
        <w:t>WorkState_DTO_OUT</w:t>
      </w:r>
      <w:proofErr w:type="spellEnd"/>
      <w:r>
        <w:rPr>
          <w:rFonts w:ascii="String not found: ID_DEFAULT_FO" w:eastAsia="String not found: ID_DEFAULT_FO" w:hAnsi="String not found: ID_DEFAULT_FO" w:cs="String not found: ID_DEFAULT_FO"/>
          <w:b/>
          <w:color w:val="000000"/>
          <w:sz w:val="22"/>
          <w:szCs w:val="20"/>
          <w:lang w:val="es-ES_tradnl"/>
        </w:rPr>
        <w:t xml:space="preserve"> </w:t>
      </w:r>
      <w:r>
        <w:rPr>
          <w:rFonts w:ascii="String not found: ID_DEFAULT_FO" w:eastAsia="String not found: ID_DEFAULT_FO" w:hAnsi="String not found: ID_DEFAULT_FO" w:cs="String not found: ID_DEFAULT_FO"/>
          <w:color w:val="000000"/>
          <w:sz w:val="22"/>
          <w:szCs w:val="20"/>
          <w:lang w:val="es-ES_tradnl"/>
        </w:rPr>
        <w:t xml:space="preserve">con dos atributos, </w:t>
      </w:r>
      <w:r w:rsidRPr="00C8536B">
        <w:rPr>
          <w:rFonts w:ascii="String not found: ID_DEFAULT_FO" w:eastAsia="String not found: ID_DEFAULT_FO" w:hAnsi="String not found: ID_DEFAULT_FO" w:cs="String not found: ID_DEFAULT_FO"/>
          <w:b/>
          <w:color w:val="000000"/>
          <w:sz w:val="22"/>
          <w:szCs w:val="20"/>
          <w:lang w:val="es-ES_tradnl"/>
        </w:rPr>
        <w:t>id</w:t>
      </w:r>
      <w:r>
        <w:rPr>
          <w:rFonts w:ascii="String not found: ID_DEFAULT_FO" w:eastAsia="String not found: ID_DEFAULT_FO" w:hAnsi="String not found: ID_DEFAULT_FO" w:cs="String not found: ID_DEFAULT_FO"/>
          <w:color w:val="000000"/>
          <w:sz w:val="22"/>
          <w:szCs w:val="20"/>
          <w:lang w:val="es-ES_tradnl"/>
        </w:rPr>
        <w:t xml:space="preserve"> y </w:t>
      </w:r>
      <w:proofErr w:type="spellStart"/>
      <w:r w:rsidRPr="00C8536B">
        <w:rPr>
          <w:rFonts w:ascii="String not found: ID_DEFAULT_FO" w:eastAsia="String not found: ID_DEFAULT_FO" w:hAnsi="String not found: ID_DEFAULT_FO" w:cs="String not found: ID_DEFAULT_FO"/>
          <w:b/>
          <w:color w:val="000000"/>
          <w:sz w:val="22"/>
          <w:szCs w:val="20"/>
          <w:lang w:val="es-ES_tradnl"/>
        </w:rPr>
        <w:t>name</w:t>
      </w:r>
      <w:proofErr w:type="spellEnd"/>
      <w:r>
        <w:rPr>
          <w:rFonts w:ascii="String not found: ID_DEFAULT_FO" w:eastAsia="String not found: ID_DEFAULT_FO" w:hAnsi="String not found: ID_DEFAULT_FO" w:cs="String not found: ID_DEFAULT_FO"/>
          <w:color w:val="000000"/>
          <w:sz w:val="22"/>
          <w:szCs w:val="20"/>
          <w:lang w:val="es-ES_tradnl"/>
        </w:rPr>
        <w:t>.</w:t>
      </w:r>
    </w:p>
    <w:p w14:paraId="5647CF91" w14:textId="77777777" w:rsidR="00D522A5" w:rsidRDefault="00D522A5" w:rsidP="00D522A5">
      <w:pPr>
        <w:ind w:left="1800"/>
        <w:rPr>
          <w:rFonts w:ascii="String not found: ID_DEFAULT_FO" w:eastAsia="String not found: ID_DEFAULT_FO" w:hAnsi="String not found: ID_DEFAULT_FO" w:cs="String not found: ID_DEFAULT_FO"/>
          <w:color w:val="000000"/>
          <w:sz w:val="22"/>
          <w:szCs w:val="20"/>
          <w:lang w:val="es-ES_tradnl"/>
        </w:rPr>
      </w:pPr>
    </w:p>
    <w:p w14:paraId="1BF2E377" w14:textId="77777777" w:rsidR="00D522A5" w:rsidRPr="00C8536B" w:rsidRDefault="00D522A5" w:rsidP="00D522A5">
      <w:pPr>
        <w:ind w:left="1800"/>
        <w:rPr>
          <w:rFonts w:ascii="String not found: ID_DEFAULT_FO" w:eastAsia="String not found: ID_DEFAULT_FO" w:hAnsi="String not found: ID_DEFAULT_FO" w:cs="String not found: ID_DEFAULT_FO"/>
          <w:color w:val="000000"/>
          <w:sz w:val="22"/>
          <w:szCs w:val="20"/>
          <w:lang w:val="es-ES_tradnl"/>
        </w:rPr>
      </w:pPr>
      <w:r>
        <w:rPr>
          <w:rFonts w:ascii="String not found: ID_DEFAULT_FO" w:eastAsia="String not found: ID_DEFAULT_FO" w:hAnsi="String not found: ID_DEFAULT_FO" w:cs="String not found: ID_DEFAULT_FO"/>
          <w:color w:val="000000"/>
          <w:sz w:val="22"/>
          <w:szCs w:val="20"/>
          <w:lang w:val="es-ES_tradnl"/>
        </w:rPr>
        <w:t xml:space="preserve">Si se produce un error a la hora de recuperar los datos durante la ejecución de la operación se lanzará la excepción </w:t>
      </w:r>
      <w:r w:rsidRPr="00E56E54">
        <w:rPr>
          <w:rFonts w:ascii="String not found: ID_DEFAULT_FO" w:eastAsia="String not found: ID_DEFAULT_FO" w:hAnsi="String not found: ID_DEFAULT_FO" w:cs="String not found: ID_DEFAULT_FO"/>
          <w:b/>
          <w:color w:val="000000"/>
          <w:sz w:val="22"/>
          <w:szCs w:val="20"/>
          <w:lang w:val="es-ES_tradnl"/>
        </w:rPr>
        <w:t>FUTR-E-000108</w:t>
      </w:r>
      <w:r>
        <w:rPr>
          <w:rFonts w:ascii="String not found: ID_DEFAULT_FO" w:eastAsia="String not found: ID_DEFAULT_FO" w:hAnsi="String not found: ID_DEFAULT_FO" w:cs="String not found: ID_DEFAULT_FO"/>
          <w:color w:val="000000"/>
          <w:sz w:val="22"/>
          <w:szCs w:val="20"/>
          <w:lang w:val="es-ES_tradnl"/>
        </w:rPr>
        <w:t>.</w:t>
      </w:r>
    </w:p>
    <w:p w14:paraId="500D1463" w14:textId="77777777" w:rsidR="00D522A5" w:rsidRPr="00C8536B" w:rsidRDefault="00D522A5" w:rsidP="00D522A5">
      <w:pPr>
        <w:ind w:left="1800"/>
        <w:rPr>
          <w:rFonts w:ascii="String not found: ID_DEFAULT_FO" w:eastAsia="String not found: ID_DEFAULT_FO" w:hAnsi="String not found: ID_DEFAULT_FO" w:cs="String not found: ID_DEFAULT_FO"/>
          <w:color w:val="000000"/>
          <w:sz w:val="22"/>
          <w:szCs w:val="20"/>
          <w:lang w:val="es-ES_tradnl"/>
        </w:rPr>
      </w:pPr>
    </w:p>
    <w:p w14:paraId="20D3F0BC" w14:textId="77777777" w:rsidR="00D522A5" w:rsidRDefault="00D522A5" w:rsidP="00D522A5">
      <w:pPr>
        <w:numPr>
          <w:ilvl w:val="2"/>
          <w:numId w:val="9"/>
        </w:numPr>
        <w:rPr>
          <w:rFonts w:ascii="String not found: ID_DEFAULT_FO" w:eastAsia="String not found: ID_DEFAULT_FO" w:hAnsi="String not found: ID_DEFAULT_FO" w:cs="String not found: ID_DEFAULT_FO"/>
          <w:b/>
          <w:color w:val="000000"/>
          <w:sz w:val="22"/>
          <w:szCs w:val="20"/>
          <w:u w:val="single"/>
          <w:lang w:val="es-ES_tradnl"/>
        </w:rPr>
      </w:pPr>
      <w:r>
        <w:rPr>
          <w:rFonts w:ascii="String not found: ID_DEFAULT_FO" w:eastAsia="String not found: ID_DEFAULT_FO" w:hAnsi="String not found: ID_DEFAULT_FO" w:cs="String not found: ID_DEFAULT_FO"/>
          <w:b/>
          <w:color w:val="000000"/>
          <w:sz w:val="22"/>
          <w:szCs w:val="20"/>
          <w:u w:val="single"/>
          <w:lang w:val="es-ES_tradnl"/>
        </w:rPr>
        <w:t>Comprobación de estado</w:t>
      </w:r>
    </w:p>
    <w:p w14:paraId="7DC71CCF" w14:textId="77777777" w:rsidR="00D522A5" w:rsidRDefault="00D522A5" w:rsidP="00D522A5">
      <w:pPr>
        <w:ind w:left="1800"/>
        <w:rPr>
          <w:rFonts w:ascii="String not found: ID_DEFAULT_FO" w:eastAsia="String not found: ID_DEFAULT_FO" w:hAnsi="String not found: ID_DEFAULT_FO" w:cs="String not found: ID_DEFAULT_FO"/>
          <w:b/>
          <w:color w:val="000000"/>
          <w:sz w:val="22"/>
          <w:szCs w:val="20"/>
          <w:u w:val="single"/>
          <w:lang w:val="es-ES_tradnl"/>
        </w:rPr>
      </w:pPr>
    </w:p>
    <w:p w14:paraId="5AA91A19" w14:textId="77777777" w:rsidR="00D522A5" w:rsidRDefault="00D522A5" w:rsidP="00D522A5">
      <w:pPr>
        <w:ind w:left="1800"/>
        <w:rPr>
          <w:rFonts w:ascii="String not found: ID_DEFAULT_FO" w:eastAsia="String not found: ID_DEFAULT_FO" w:hAnsi="String not found: ID_DEFAULT_FO" w:cs="String not found: ID_DEFAULT_FO"/>
          <w:b/>
          <w:color w:val="000000"/>
          <w:sz w:val="22"/>
          <w:szCs w:val="20"/>
          <w:lang w:val="es-ES_tradnl"/>
        </w:rPr>
      </w:pPr>
      <w:r>
        <w:rPr>
          <w:rFonts w:ascii="String not found: ID_DEFAULT_FO" w:eastAsia="String not found: ID_DEFAULT_FO" w:hAnsi="String not found: ID_DEFAULT_FO" w:cs="String not found: ID_DEFAULT_FO"/>
          <w:color w:val="000000"/>
          <w:sz w:val="22"/>
          <w:szCs w:val="20"/>
          <w:lang w:val="es-ES_tradnl"/>
        </w:rPr>
        <w:t xml:space="preserve">Se busca en la lista de estados recibida en la entrada, </w:t>
      </w:r>
      <w:proofErr w:type="spellStart"/>
      <w:r w:rsidRPr="00C8536B">
        <w:rPr>
          <w:rFonts w:ascii="String not found: ID_DEFAULT_FO" w:eastAsia="String not found: ID_DEFAULT_FO" w:hAnsi="String not found: ID_DEFAULT_FO" w:cs="String not found: ID_DEFAULT_FO"/>
          <w:b/>
          <w:color w:val="000000"/>
          <w:sz w:val="22"/>
          <w:szCs w:val="20"/>
          <w:lang w:val="es-ES_tradnl"/>
        </w:rPr>
        <w:t>WorkState_DTO_IN</w:t>
      </w:r>
      <w:proofErr w:type="spellEnd"/>
      <w:r>
        <w:rPr>
          <w:rFonts w:ascii="String not found: ID_DEFAULT_FO" w:eastAsia="String not found: ID_DEFAULT_FO" w:hAnsi="String not found: ID_DEFAULT_FO" w:cs="String not found: ID_DEFAULT_FO"/>
          <w:color w:val="000000"/>
          <w:sz w:val="22"/>
          <w:szCs w:val="20"/>
          <w:lang w:val="es-ES_tradnl"/>
        </w:rPr>
        <w:t xml:space="preserve"> el atributo recuperado de la anterior operación, </w:t>
      </w:r>
      <w:proofErr w:type="spellStart"/>
      <w:r w:rsidRPr="00C8536B">
        <w:rPr>
          <w:rFonts w:ascii="String not found: ID_DEFAULT_FO" w:eastAsia="String not found: ID_DEFAULT_FO" w:hAnsi="String not found: ID_DEFAULT_FO" w:cs="String not found: ID_DEFAULT_FO"/>
          <w:b/>
          <w:color w:val="000000"/>
          <w:sz w:val="22"/>
          <w:szCs w:val="20"/>
          <w:lang w:val="es-ES_tradnl"/>
        </w:rPr>
        <w:t>WorkState_DTO_OUT.id</w:t>
      </w:r>
      <w:proofErr w:type="spellEnd"/>
      <w:r>
        <w:rPr>
          <w:rFonts w:ascii="String not found: ID_DEFAULT_FO" w:eastAsia="String not found: ID_DEFAULT_FO" w:hAnsi="String not found: ID_DEFAULT_FO" w:cs="String not found: ID_DEFAULT_FO"/>
          <w:b/>
          <w:color w:val="000000"/>
          <w:sz w:val="22"/>
          <w:szCs w:val="20"/>
          <w:lang w:val="es-ES_tradnl"/>
        </w:rPr>
        <w:t>.</w:t>
      </w:r>
    </w:p>
    <w:p w14:paraId="245B1650" w14:textId="77777777" w:rsidR="00D522A5" w:rsidRDefault="00D522A5" w:rsidP="00D522A5">
      <w:pPr>
        <w:ind w:left="1800"/>
        <w:rPr>
          <w:rFonts w:ascii="String not found: ID_DEFAULT_FO" w:eastAsia="String not found: ID_DEFAULT_FO" w:hAnsi="String not found: ID_DEFAULT_FO" w:cs="String not found: ID_DEFAULT_FO"/>
          <w:color w:val="000000"/>
          <w:sz w:val="22"/>
          <w:szCs w:val="20"/>
          <w:lang w:val="es-ES_tradnl"/>
        </w:rPr>
      </w:pPr>
    </w:p>
    <w:p w14:paraId="5573BDBF" w14:textId="77777777" w:rsidR="00D522A5" w:rsidRDefault="00D522A5" w:rsidP="00D522A5">
      <w:pPr>
        <w:ind w:left="1800"/>
        <w:rPr>
          <w:rFonts w:ascii="String not found: ID_DEFAULT_FO" w:eastAsia="String not found: ID_DEFAULT_FO" w:hAnsi="String not found: ID_DEFAULT_FO" w:cs="String not found: ID_DEFAULT_FO"/>
          <w:color w:val="000000"/>
          <w:sz w:val="22"/>
          <w:szCs w:val="20"/>
          <w:lang w:val="es-ES_tradnl"/>
        </w:rPr>
      </w:pPr>
      <w:r>
        <w:rPr>
          <w:rFonts w:ascii="String not found: ID_DEFAULT_FO" w:eastAsia="String not found: ID_DEFAULT_FO" w:hAnsi="String not found: ID_DEFAULT_FO" w:cs="String not found: ID_DEFAULT_FO"/>
          <w:color w:val="000000"/>
          <w:sz w:val="22"/>
          <w:szCs w:val="20"/>
          <w:lang w:val="es-ES_tradnl"/>
        </w:rPr>
        <w:t xml:space="preserve">Si el estado se encuentra en la lista pasada por entrada se crea la lista (si no es el primer elemento y la lista ya existía, se añade el nuevo elemento) de </w:t>
      </w:r>
      <w:r w:rsidRPr="00C8536B">
        <w:rPr>
          <w:rFonts w:ascii="String not found: ID_DEFAULT_FO" w:eastAsia="String not found: ID_DEFAULT_FO" w:hAnsi="String not found: ID_DEFAULT_FO" w:cs="String not found: ID_DEFAULT_FO"/>
          <w:i/>
          <w:color w:val="000000"/>
          <w:sz w:val="22"/>
          <w:szCs w:val="20"/>
          <w:lang w:val="es-ES_tradnl"/>
        </w:rPr>
        <w:t>Works</w:t>
      </w:r>
      <w:r>
        <w:rPr>
          <w:rFonts w:ascii="String not found: ID_DEFAULT_FO" w:eastAsia="String not found: ID_DEFAULT_FO" w:hAnsi="String not found: ID_DEFAULT_FO" w:cs="String not found: ID_DEFAULT_FO"/>
          <w:color w:val="000000"/>
          <w:sz w:val="22"/>
          <w:szCs w:val="20"/>
          <w:lang w:val="es-ES_tradnl"/>
        </w:rPr>
        <w:t xml:space="preserve"> que devolverá la operación (</w:t>
      </w:r>
      <w:proofErr w:type="spellStart"/>
      <w:r w:rsidRPr="00C8536B">
        <w:rPr>
          <w:rFonts w:ascii="String not found: ID_DEFAULT_FO" w:eastAsia="String not found: ID_DEFAULT_FO" w:hAnsi="String not found: ID_DEFAULT_FO" w:cs="String not found: ID_DEFAULT_FO"/>
          <w:b/>
          <w:color w:val="000000"/>
          <w:sz w:val="22"/>
          <w:szCs w:val="20"/>
          <w:lang w:val="es-ES_tradnl"/>
        </w:rPr>
        <w:t>Work_DTO_OUT</w:t>
      </w:r>
      <w:proofErr w:type="spellEnd"/>
      <w:r>
        <w:rPr>
          <w:rFonts w:ascii="String not found: ID_DEFAULT_FO" w:eastAsia="String not found: ID_DEFAULT_FO" w:hAnsi="String not found: ID_DEFAULT_FO" w:cs="String not found: ID_DEFAULT_FO"/>
          <w:color w:val="000000"/>
          <w:sz w:val="22"/>
          <w:szCs w:val="20"/>
          <w:lang w:val="es-ES_tradnl"/>
        </w:rPr>
        <w:t xml:space="preserve"> con </w:t>
      </w:r>
      <w:r w:rsidRPr="00C8536B">
        <w:rPr>
          <w:rFonts w:ascii="String not found: ID_DEFAULT_FO" w:eastAsia="String not found: ID_DEFAULT_FO" w:hAnsi="String not found: ID_DEFAULT_FO" w:cs="String not found: ID_DEFAULT_FO"/>
          <w:b/>
          <w:color w:val="000000"/>
          <w:sz w:val="22"/>
          <w:szCs w:val="20"/>
          <w:lang w:val="es-ES_tradnl"/>
        </w:rPr>
        <w:t>id</w:t>
      </w:r>
      <w:r>
        <w:rPr>
          <w:rFonts w:ascii="String not found: ID_DEFAULT_FO" w:eastAsia="String not found: ID_DEFAULT_FO" w:hAnsi="String not found: ID_DEFAULT_FO" w:cs="String not found: ID_DEFAULT_FO"/>
          <w:color w:val="000000"/>
          <w:sz w:val="22"/>
          <w:szCs w:val="20"/>
          <w:lang w:val="es-ES_tradnl"/>
        </w:rPr>
        <w:t xml:space="preserve"> y un </w:t>
      </w:r>
      <w:proofErr w:type="spellStart"/>
      <w:r w:rsidRPr="00C8536B">
        <w:rPr>
          <w:rFonts w:ascii="String not found: ID_DEFAULT_FO" w:eastAsia="String not found: ID_DEFAULT_FO" w:hAnsi="String not found: ID_DEFAULT_FO" w:cs="String not found: ID_DEFAULT_FO"/>
          <w:b/>
          <w:color w:val="000000"/>
          <w:sz w:val="22"/>
          <w:szCs w:val="20"/>
          <w:lang w:val="es-ES_tradnl"/>
        </w:rPr>
        <w:t>WorkState_DTO_OUT</w:t>
      </w:r>
      <w:proofErr w:type="spellEnd"/>
      <w:r>
        <w:rPr>
          <w:rFonts w:ascii="String not found: ID_DEFAULT_FO" w:eastAsia="String not found: ID_DEFAULT_FO" w:hAnsi="String not found: ID_DEFAULT_FO" w:cs="String not found: ID_DEFAULT_FO"/>
          <w:color w:val="000000"/>
          <w:sz w:val="22"/>
          <w:szCs w:val="20"/>
          <w:lang w:val="es-ES_tradnl"/>
        </w:rPr>
        <w:t xml:space="preserve"> con </w:t>
      </w:r>
      <w:r w:rsidRPr="00C8536B">
        <w:rPr>
          <w:rFonts w:ascii="String not found: ID_DEFAULT_FO" w:eastAsia="String not found: ID_DEFAULT_FO" w:hAnsi="String not found: ID_DEFAULT_FO" w:cs="String not found: ID_DEFAULT_FO"/>
          <w:b/>
          <w:color w:val="000000"/>
          <w:sz w:val="22"/>
          <w:szCs w:val="20"/>
          <w:lang w:val="es-ES_tradnl"/>
        </w:rPr>
        <w:t>id</w:t>
      </w:r>
      <w:r>
        <w:rPr>
          <w:rFonts w:ascii="String not found: ID_DEFAULT_FO" w:eastAsia="String not found: ID_DEFAULT_FO" w:hAnsi="String not found: ID_DEFAULT_FO" w:cs="String not found: ID_DEFAULT_FO"/>
          <w:color w:val="000000"/>
          <w:sz w:val="22"/>
          <w:szCs w:val="20"/>
          <w:lang w:val="es-ES_tradnl"/>
        </w:rPr>
        <w:t>).</w:t>
      </w:r>
    </w:p>
    <w:p w14:paraId="54433B8D" w14:textId="77777777" w:rsidR="00D522A5" w:rsidRDefault="00D522A5" w:rsidP="00D522A5">
      <w:pPr>
        <w:ind w:left="1800"/>
        <w:rPr>
          <w:rFonts w:ascii="String not found: ID_DEFAULT_FO" w:eastAsia="String not found: ID_DEFAULT_FO" w:hAnsi="String not found: ID_DEFAULT_FO" w:cs="String not found: ID_DEFAULT_FO"/>
          <w:color w:val="000000"/>
          <w:sz w:val="22"/>
          <w:szCs w:val="20"/>
          <w:lang w:val="es-ES_tradnl"/>
        </w:rPr>
      </w:pPr>
    </w:p>
    <w:p w14:paraId="32507108" w14:textId="77777777" w:rsidR="00D522A5" w:rsidRPr="00C8536B" w:rsidRDefault="00D522A5" w:rsidP="00D522A5">
      <w:pPr>
        <w:ind w:left="1800"/>
        <w:rPr>
          <w:rFonts w:ascii="String not found: ID_DEFAULT_FO" w:eastAsia="String not found: ID_DEFAULT_FO" w:hAnsi="String not found: ID_DEFAULT_FO" w:cs="String not found: ID_DEFAULT_FO"/>
          <w:color w:val="000000"/>
          <w:sz w:val="22"/>
          <w:szCs w:val="20"/>
          <w:lang w:val="es-ES_tradnl"/>
        </w:rPr>
      </w:pPr>
      <w:r>
        <w:rPr>
          <w:rFonts w:ascii="String not found: ID_DEFAULT_FO" w:eastAsia="String not found: ID_DEFAULT_FO" w:hAnsi="String not found: ID_DEFAULT_FO" w:cs="String not found: ID_DEFAULT_FO"/>
          <w:color w:val="000000"/>
          <w:sz w:val="22"/>
          <w:szCs w:val="20"/>
          <w:lang w:val="es-ES_tradnl"/>
        </w:rPr>
        <w:t xml:space="preserve">Si el estado de la </w:t>
      </w:r>
      <w:proofErr w:type="spellStart"/>
      <w:r w:rsidRPr="00D02E47">
        <w:rPr>
          <w:rFonts w:ascii="String not found: ID_DEFAULT_FO" w:eastAsia="String not found: ID_DEFAULT_FO" w:hAnsi="String not found: ID_DEFAULT_FO" w:cs="String not found: ID_DEFAULT_FO"/>
          <w:i/>
          <w:color w:val="000000"/>
          <w:sz w:val="22"/>
          <w:szCs w:val="20"/>
          <w:lang w:val="es-ES_tradnl"/>
        </w:rPr>
        <w:t>Work</w:t>
      </w:r>
      <w:proofErr w:type="spellEnd"/>
      <w:r>
        <w:rPr>
          <w:rFonts w:ascii="String not found: ID_DEFAULT_FO" w:eastAsia="String not found: ID_DEFAULT_FO" w:hAnsi="String not found: ID_DEFAULT_FO" w:cs="String not found: ID_DEFAULT_FO"/>
          <w:color w:val="000000"/>
          <w:sz w:val="22"/>
          <w:szCs w:val="20"/>
          <w:lang w:val="es-ES_tradnl"/>
        </w:rPr>
        <w:t xml:space="preserve"> no se encuentra en la lista de estados recibida en la entrada, la </w:t>
      </w:r>
      <w:proofErr w:type="spellStart"/>
      <w:r w:rsidRPr="00D02E47">
        <w:rPr>
          <w:rFonts w:ascii="String not found: ID_DEFAULT_FO" w:eastAsia="String not found: ID_DEFAULT_FO" w:hAnsi="String not found: ID_DEFAULT_FO" w:cs="String not found: ID_DEFAULT_FO"/>
          <w:i/>
          <w:color w:val="000000"/>
          <w:sz w:val="22"/>
          <w:szCs w:val="20"/>
          <w:lang w:val="es-ES_tradnl"/>
        </w:rPr>
        <w:t>Work</w:t>
      </w:r>
      <w:proofErr w:type="spellEnd"/>
      <w:r>
        <w:rPr>
          <w:rFonts w:ascii="String not found: ID_DEFAULT_FO" w:eastAsia="String not found: ID_DEFAULT_FO" w:hAnsi="String not found: ID_DEFAULT_FO" w:cs="String not found: ID_DEFAULT_FO"/>
          <w:color w:val="000000"/>
          <w:sz w:val="22"/>
          <w:szCs w:val="20"/>
          <w:lang w:val="es-ES_tradnl"/>
        </w:rPr>
        <w:t xml:space="preserve"> se descarta.</w:t>
      </w:r>
    </w:p>
    <w:p w14:paraId="530D0D75" w14:textId="77777777" w:rsidR="00D522A5" w:rsidRDefault="00D522A5" w:rsidP="00D522A5">
      <w:pPr>
        <w:ind w:left="1800"/>
        <w:rPr>
          <w:rFonts w:ascii="String not found: ID_DEFAULT_FO" w:eastAsia="String not found: ID_DEFAULT_FO" w:hAnsi="String not found: ID_DEFAULT_FO" w:cs="String not found: ID_DEFAULT_FO"/>
          <w:b/>
          <w:color w:val="000000"/>
          <w:sz w:val="22"/>
          <w:szCs w:val="20"/>
          <w:u w:val="single"/>
          <w:lang w:val="es-ES_tradnl"/>
        </w:rPr>
      </w:pPr>
    </w:p>
    <w:p w14:paraId="36CA1B45" w14:textId="77777777" w:rsidR="00D522A5" w:rsidRDefault="00D522A5" w:rsidP="00D522A5">
      <w:pPr>
        <w:numPr>
          <w:ilvl w:val="2"/>
          <w:numId w:val="9"/>
        </w:numPr>
        <w:rPr>
          <w:rFonts w:ascii="String not found: ID_DEFAULT_FO" w:eastAsia="String not found: ID_DEFAULT_FO" w:hAnsi="String not found: ID_DEFAULT_FO" w:cs="String not found: ID_DEFAULT_FO"/>
          <w:b/>
          <w:color w:val="000000"/>
          <w:sz w:val="22"/>
          <w:szCs w:val="20"/>
          <w:u w:val="single"/>
          <w:lang w:val="es-ES_tradnl"/>
        </w:rPr>
      </w:pPr>
      <w:r>
        <w:rPr>
          <w:rFonts w:ascii="String not found: ID_DEFAULT_FO" w:eastAsia="String not found: ID_DEFAULT_FO" w:hAnsi="String not found: ID_DEFAULT_FO" w:cs="String not found: ID_DEFAULT_FO"/>
          <w:b/>
          <w:color w:val="000000"/>
          <w:sz w:val="22"/>
          <w:szCs w:val="20"/>
          <w:u w:val="single"/>
          <w:lang w:val="es-ES_tradnl"/>
        </w:rPr>
        <w:t>Fin de bucle</w:t>
      </w:r>
    </w:p>
    <w:p w14:paraId="0284F0C6" w14:textId="77777777" w:rsidR="00D522A5" w:rsidRDefault="00D522A5" w:rsidP="00D522A5">
      <w:pPr>
        <w:ind w:left="1800"/>
        <w:rPr>
          <w:rFonts w:ascii="String not found: ID_DEFAULT_FO" w:eastAsia="String not found: ID_DEFAULT_FO" w:hAnsi="String not found: ID_DEFAULT_FO" w:cs="String not found: ID_DEFAULT_FO"/>
          <w:b/>
          <w:color w:val="000000"/>
          <w:sz w:val="22"/>
          <w:szCs w:val="20"/>
          <w:u w:val="single"/>
          <w:lang w:val="es-ES_tradnl"/>
        </w:rPr>
      </w:pPr>
    </w:p>
    <w:p w14:paraId="41159314" w14:textId="77777777" w:rsidR="00D522A5" w:rsidRDefault="00D522A5" w:rsidP="00D522A5">
      <w:pPr>
        <w:ind w:left="1800"/>
        <w:rPr>
          <w:rFonts w:ascii="String not found: ID_DEFAULT_FO" w:eastAsia="String not found: ID_DEFAULT_FO" w:hAnsi="String not found: ID_DEFAULT_FO" w:cs="String not found: ID_DEFAULT_FO"/>
          <w:color w:val="000000"/>
          <w:sz w:val="22"/>
          <w:szCs w:val="20"/>
          <w:lang w:val="es-ES_tradnl"/>
        </w:rPr>
      </w:pPr>
      <w:r w:rsidRPr="00D02E47">
        <w:rPr>
          <w:rFonts w:ascii="String not found: ID_DEFAULT_FO" w:eastAsia="String not found: ID_DEFAULT_FO" w:hAnsi="String not found: ID_DEFAULT_FO" w:cs="String not found: ID_DEFAULT_FO"/>
          <w:color w:val="000000"/>
          <w:sz w:val="22"/>
          <w:szCs w:val="20"/>
          <w:lang w:val="es-ES_tradnl"/>
        </w:rPr>
        <w:t>Después</w:t>
      </w:r>
      <w:r>
        <w:rPr>
          <w:rFonts w:ascii="String not found: ID_DEFAULT_FO" w:eastAsia="String not found: ID_DEFAULT_FO" w:hAnsi="String not found: ID_DEFAULT_FO" w:cs="String not found: ID_DEFAULT_FO"/>
          <w:color w:val="000000"/>
          <w:sz w:val="22"/>
          <w:szCs w:val="20"/>
          <w:lang w:val="es-ES_tradnl"/>
        </w:rPr>
        <w:t xml:space="preserve"> de invocar a la operación, haber comprobado el estado y añadido a la lista de salida o descartado se extrae el siguiente elemento de la lista de Works iterada en el </w:t>
      </w:r>
      <w:r w:rsidRPr="00D02E47">
        <w:rPr>
          <w:rFonts w:ascii="String not found: ID_DEFAULT_FO" w:eastAsia="String not found: ID_DEFAULT_FO" w:hAnsi="String not found: ID_DEFAULT_FO" w:cs="String not found: ID_DEFAULT_FO"/>
          <w:color w:val="000000"/>
          <w:sz w:val="22"/>
          <w:szCs w:val="20"/>
          <w:u w:val="single"/>
          <w:lang w:val="es-ES_tradnl"/>
        </w:rPr>
        <w:t>punto 2.1</w:t>
      </w:r>
      <w:r>
        <w:rPr>
          <w:rFonts w:ascii="String not found: ID_DEFAULT_FO" w:eastAsia="String not found: ID_DEFAULT_FO" w:hAnsi="String not found: ID_DEFAULT_FO" w:cs="String not found: ID_DEFAULT_FO"/>
          <w:color w:val="000000"/>
          <w:sz w:val="22"/>
          <w:szCs w:val="20"/>
          <w:lang w:val="es-ES_tradnl"/>
        </w:rPr>
        <w:t>.</w:t>
      </w:r>
    </w:p>
    <w:p w14:paraId="73B8341E" w14:textId="77777777" w:rsidR="00D522A5" w:rsidRDefault="00D522A5" w:rsidP="00D522A5">
      <w:pPr>
        <w:ind w:left="1800"/>
        <w:rPr>
          <w:rFonts w:ascii="String not found: ID_DEFAULT_FO" w:eastAsia="String not found: ID_DEFAULT_FO" w:hAnsi="String not found: ID_DEFAULT_FO" w:cs="String not found: ID_DEFAULT_FO"/>
          <w:color w:val="000000"/>
          <w:sz w:val="22"/>
          <w:szCs w:val="20"/>
          <w:lang w:val="es-ES_tradnl"/>
        </w:rPr>
      </w:pPr>
    </w:p>
    <w:p w14:paraId="7CB4492C" w14:textId="77777777" w:rsidR="00D522A5" w:rsidRPr="00D02E47" w:rsidRDefault="00D522A5" w:rsidP="00D522A5">
      <w:pPr>
        <w:ind w:left="1800"/>
        <w:rPr>
          <w:rFonts w:ascii="String not found: ID_DEFAULT_FO" w:eastAsia="String not found: ID_DEFAULT_FO" w:hAnsi="String not found: ID_DEFAULT_FO" w:cs="String not found: ID_DEFAULT_FO"/>
          <w:color w:val="000000"/>
          <w:sz w:val="22"/>
          <w:szCs w:val="20"/>
          <w:lang w:val="es-ES_tradnl"/>
        </w:rPr>
      </w:pPr>
      <w:r>
        <w:rPr>
          <w:rFonts w:ascii="String not found: ID_DEFAULT_FO" w:eastAsia="String not found: ID_DEFAULT_FO" w:hAnsi="String not found: ID_DEFAULT_FO" w:cs="String not found: ID_DEFAULT_FO"/>
          <w:color w:val="000000"/>
          <w:sz w:val="22"/>
          <w:szCs w:val="20"/>
          <w:lang w:val="es-ES_tradnl"/>
        </w:rPr>
        <w:t>Si no quedan elementos en la lista se procede a terminar la ejecución de la operación devolviendo el objeto de salida.</w:t>
      </w:r>
    </w:p>
    <w:p w14:paraId="2B681AF1" w14:textId="77777777" w:rsidR="00D522A5" w:rsidRDefault="00D522A5" w:rsidP="00D522A5">
      <w:pPr>
        <w:ind w:left="1800"/>
        <w:rPr>
          <w:rFonts w:ascii="String not found: ID_DEFAULT_FO" w:eastAsia="String not found: ID_DEFAULT_FO" w:hAnsi="String not found: ID_DEFAULT_FO" w:cs="String not found: ID_DEFAULT_FO"/>
          <w:b/>
          <w:color w:val="000000"/>
          <w:sz w:val="22"/>
          <w:szCs w:val="20"/>
          <w:u w:val="single"/>
          <w:lang w:val="es-ES_tradnl"/>
        </w:rPr>
      </w:pPr>
    </w:p>
    <w:p w14:paraId="53DE5010" w14:textId="77777777" w:rsidR="00D522A5" w:rsidRDefault="00D522A5" w:rsidP="00D522A5">
      <w:pPr>
        <w:numPr>
          <w:ilvl w:val="1"/>
          <w:numId w:val="9"/>
        </w:numPr>
        <w:rPr>
          <w:rFonts w:ascii="String not found: ID_DEFAULT_FO" w:eastAsia="String not found: ID_DEFAULT_FO" w:hAnsi="String not found: ID_DEFAULT_FO" w:cs="String not found: ID_DEFAULT_FO"/>
          <w:b/>
          <w:color w:val="000000"/>
          <w:sz w:val="22"/>
          <w:szCs w:val="20"/>
          <w:u w:val="single"/>
          <w:lang w:val="es-ES_tradnl"/>
        </w:rPr>
      </w:pPr>
      <w:r>
        <w:rPr>
          <w:rFonts w:ascii="String not found: ID_DEFAULT_FO" w:eastAsia="String not found: ID_DEFAULT_FO" w:hAnsi="String not found: ID_DEFAULT_FO" w:cs="String not found: ID_DEFAULT_FO"/>
          <w:b/>
          <w:color w:val="000000"/>
          <w:sz w:val="22"/>
          <w:szCs w:val="20"/>
          <w:u w:val="single"/>
          <w:lang w:val="es-ES_tradnl"/>
        </w:rPr>
        <w:t>Construcción del objeto de salida</w:t>
      </w:r>
    </w:p>
    <w:p w14:paraId="12B25EB7" w14:textId="77777777" w:rsidR="00D522A5" w:rsidRDefault="00D522A5" w:rsidP="00D522A5">
      <w:pPr>
        <w:ind w:left="1080"/>
        <w:rPr>
          <w:rFonts w:ascii="String not found: ID_DEFAULT_FO" w:eastAsia="String not found: ID_DEFAULT_FO" w:hAnsi="String not found: ID_DEFAULT_FO" w:cs="String not found: ID_DEFAULT_FO"/>
          <w:b/>
          <w:color w:val="000000"/>
          <w:sz w:val="22"/>
          <w:szCs w:val="20"/>
          <w:u w:val="single"/>
          <w:lang w:val="es-ES_tradnl"/>
        </w:rPr>
      </w:pPr>
    </w:p>
    <w:p w14:paraId="5FE85158" w14:textId="77777777" w:rsidR="00D522A5" w:rsidRPr="00D02E47" w:rsidRDefault="00D522A5" w:rsidP="00D522A5">
      <w:pPr>
        <w:ind w:left="1080"/>
        <w:rPr>
          <w:rFonts w:ascii="String not found: ID_DEFAULT_FO" w:eastAsia="String not found: ID_DEFAULT_FO" w:hAnsi="String not found: ID_DEFAULT_FO" w:cs="String not found: ID_DEFAULT_FO"/>
          <w:color w:val="000000"/>
          <w:sz w:val="22"/>
          <w:szCs w:val="20"/>
          <w:lang w:val="es-ES_tradnl"/>
        </w:rPr>
      </w:pPr>
      <w:r>
        <w:rPr>
          <w:rFonts w:ascii="String not found: ID_DEFAULT_FO" w:eastAsia="String not found: ID_DEFAULT_FO" w:hAnsi="String not found: ID_DEFAULT_FO" w:cs="String not found: ID_DEFAULT_FO"/>
          <w:color w:val="000000"/>
          <w:sz w:val="22"/>
          <w:szCs w:val="20"/>
          <w:lang w:val="es-ES_tradnl"/>
        </w:rPr>
        <w:t xml:space="preserve">Al terminar la ejecución de la operación se devolverá el objeto </w:t>
      </w:r>
      <w:proofErr w:type="spellStart"/>
      <w:r w:rsidRPr="00D02E47">
        <w:rPr>
          <w:rFonts w:ascii="String not found: ID_DEFAULT_FO" w:eastAsia="String not found: ID_DEFAULT_FO" w:hAnsi="String not found: ID_DEFAULT_FO" w:cs="String not found: ID_DEFAULT_FO"/>
          <w:b/>
          <w:color w:val="000000"/>
          <w:sz w:val="22"/>
          <w:szCs w:val="20"/>
          <w:lang w:val="es-ES_tradnl"/>
        </w:rPr>
        <w:t>OP_listWorksByState_OUT</w:t>
      </w:r>
      <w:proofErr w:type="spellEnd"/>
      <w:r>
        <w:rPr>
          <w:rFonts w:ascii="String not found: ID_DEFAULT_FO" w:eastAsia="String not found: ID_DEFAULT_FO" w:hAnsi="String not found: ID_DEFAULT_FO" w:cs="String not found: ID_DEFAULT_FO"/>
          <w:color w:val="000000"/>
          <w:sz w:val="22"/>
          <w:szCs w:val="20"/>
          <w:lang w:val="es-ES_tradnl"/>
        </w:rPr>
        <w:t xml:space="preserve">, del que colgará la lista de </w:t>
      </w:r>
      <w:r w:rsidRPr="00D02E47">
        <w:rPr>
          <w:rFonts w:ascii="String not found: ID_DEFAULT_FO" w:eastAsia="String not found: ID_DEFAULT_FO" w:hAnsi="String not found: ID_DEFAULT_FO" w:cs="String not found: ID_DEFAULT_FO"/>
          <w:i/>
          <w:color w:val="000000"/>
          <w:sz w:val="22"/>
          <w:szCs w:val="20"/>
          <w:lang w:val="es-ES_tradnl"/>
        </w:rPr>
        <w:t>Works</w:t>
      </w:r>
      <w:r>
        <w:rPr>
          <w:rFonts w:ascii="String not found: ID_DEFAULT_FO" w:eastAsia="String not found: ID_DEFAULT_FO" w:hAnsi="String not found: ID_DEFAULT_FO" w:cs="String not found: ID_DEFAULT_FO"/>
          <w:color w:val="000000"/>
          <w:sz w:val="22"/>
          <w:szCs w:val="20"/>
          <w:lang w:val="es-ES_tradnl"/>
        </w:rPr>
        <w:t xml:space="preserve"> filtrada, </w:t>
      </w:r>
      <w:proofErr w:type="spellStart"/>
      <w:r w:rsidRPr="00D02E47">
        <w:rPr>
          <w:rFonts w:ascii="String not found: ID_DEFAULT_FO" w:eastAsia="String not found: ID_DEFAULT_FO" w:hAnsi="String not found: ID_DEFAULT_FO" w:cs="String not found: ID_DEFAULT_FO"/>
          <w:b/>
          <w:color w:val="000000"/>
          <w:sz w:val="22"/>
          <w:szCs w:val="20"/>
          <w:lang w:val="es-ES_tradnl"/>
        </w:rPr>
        <w:t>Work_DTO_OUT</w:t>
      </w:r>
      <w:proofErr w:type="spellEnd"/>
      <w:r>
        <w:rPr>
          <w:rFonts w:ascii="String not found: ID_DEFAULT_FO" w:eastAsia="String not found: ID_DEFAULT_FO" w:hAnsi="String not found: ID_DEFAULT_FO" w:cs="String not found: ID_DEFAULT_FO"/>
          <w:color w:val="000000"/>
          <w:sz w:val="22"/>
          <w:szCs w:val="20"/>
          <w:lang w:val="es-ES_tradnl"/>
        </w:rPr>
        <w:t xml:space="preserve"> con el atributo </w:t>
      </w:r>
      <w:r w:rsidRPr="00D02E47">
        <w:rPr>
          <w:rFonts w:ascii="String not found: ID_DEFAULT_FO" w:eastAsia="String not found: ID_DEFAULT_FO" w:hAnsi="String not found: ID_DEFAULT_FO" w:cs="String not found: ID_DEFAULT_FO"/>
          <w:b/>
          <w:color w:val="000000"/>
          <w:sz w:val="22"/>
          <w:szCs w:val="20"/>
          <w:lang w:val="es-ES_tradnl"/>
        </w:rPr>
        <w:t>id</w:t>
      </w:r>
      <w:r>
        <w:rPr>
          <w:rFonts w:ascii="String not found: ID_DEFAULT_FO" w:eastAsia="String not found: ID_DEFAULT_FO" w:hAnsi="String not found: ID_DEFAULT_FO" w:cs="String not found: ID_DEFAULT_FO"/>
          <w:color w:val="000000"/>
          <w:sz w:val="22"/>
          <w:szCs w:val="20"/>
          <w:lang w:val="es-ES_tradnl"/>
        </w:rPr>
        <w:t xml:space="preserve"> y cada elemento con su estado asociado </w:t>
      </w:r>
      <w:proofErr w:type="spellStart"/>
      <w:r w:rsidRPr="00D02E47">
        <w:rPr>
          <w:rFonts w:ascii="String not found: ID_DEFAULT_FO" w:eastAsia="String not found: ID_DEFAULT_FO" w:hAnsi="String not found: ID_DEFAULT_FO" w:cs="String not found: ID_DEFAULT_FO"/>
          <w:b/>
          <w:color w:val="000000"/>
          <w:sz w:val="22"/>
          <w:szCs w:val="20"/>
          <w:lang w:val="es-ES_tradnl"/>
        </w:rPr>
        <w:t>WorkState_DTO_OUT</w:t>
      </w:r>
      <w:proofErr w:type="spellEnd"/>
      <w:r w:rsidRPr="00D02E47">
        <w:rPr>
          <w:rFonts w:ascii="String not found: ID_DEFAULT_FO" w:eastAsia="String not found: ID_DEFAULT_FO" w:hAnsi="String not found: ID_DEFAULT_FO" w:cs="String not found: ID_DEFAULT_FO"/>
          <w:color w:val="000000"/>
          <w:sz w:val="22"/>
          <w:szCs w:val="20"/>
          <w:lang w:val="es-ES_tradnl"/>
        </w:rPr>
        <w:t>,</w:t>
      </w:r>
      <w:r>
        <w:rPr>
          <w:rFonts w:ascii="String not found: ID_DEFAULT_FO" w:eastAsia="String not found: ID_DEFAULT_FO" w:hAnsi="String not found: ID_DEFAULT_FO" w:cs="String not found: ID_DEFAULT_FO"/>
          <w:color w:val="000000"/>
          <w:sz w:val="22"/>
          <w:szCs w:val="20"/>
          <w:lang w:val="es-ES_tradnl"/>
        </w:rPr>
        <w:t xml:space="preserve"> con el atributo </w:t>
      </w:r>
      <w:r w:rsidRPr="00D02E47">
        <w:rPr>
          <w:rFonts w:ascii="String not found: ID_DEFAULT_FO" w:eastAsia="String not found: ID_DEFAULT_FO" w:hAnsi="String not found: ID_DEFAULT_FO" w:cs="String not found: ID_DEFAULT_FO"/>
          <w:b/>
          <w:color w:val="000000"/>
          <w:sz w:val="22"/>
          <w:szCs w:val="20"/>
          <w:lang w:val="es-ES_tradnl"/>
        </w:rPr>
        <w:t>id</w:t>
      </w:r>
      <w:r>
        <w:rPr>
          <w:rFonts w:ascii="String not found: ID_DEFAULT_FO" w:eastAsia="String not found: ID_DEFAULT_FO" w:hAnsi="String not found: ID_DEFAULT_FO" w:cs="String not found: ID_DEFAULT_FO"/>
          <w:color w:val="000000"/>
          <w:sz w:val="22"/>
          <w:szCs w:val="20"/>
          <w:lang w:val="es-ES_tradnl"/>
        </w:rPr>
        <w:t>.</w:t>
      </w:r>
    </w:p>
    <w:p w14:paraId="6E858604" w14:textId="77777777" w:rsidR="00D522A5" w:rsidRDefault="00D522A5" w:rsidP="00D522A5">
      <w:pPr>
        <w:ind w:left="720"/>
        <w:rPr>
          <w:rFonts w:ascii="String not found: ID_DEFAULT_FO" w:eastAsia="String not found: ID_DEFAULT_FO" w:hAnsi="String not found: ID_DEFAULT_FO" w:cs="String not found: ID_DEFAULT_FO"/>
          <w:b/>
          <w:color w:val="000000"/>
          <w:sz w:val="22"/>
          <w:szCs w:val="20"/>
          <w:u w:val="single"/>
          <w:lang w:val="es-ES_tradnl"/>
        </w:rPr>
      </w:pPr>
    </w:p>
    <w:p w14:paraId="13733A9F" w14:textId="77777777" w:rsidR="00D522A5" w:rsidRDefault="00D522A5" w:rsidP="00D522A5">
      <w:pPr>
        <w:ind w:left="720"/>
        <w:rPr>
          <w:rFonts w:ascii="String not found: ID_DEFAULT_FO" w:eastAsia="String not found: ID_DEFAULT_FO" w:hAnsi="String not found: ID_DEFAULT_FO" w:cs="String not found: ID_DEFAULT_FO"/>
          <w:b/>
          <w:color w:val="000000"/>
          <w:sz w:val="22"/>
          <w:szCs w:val="20"/>
          <w:u w:val="single"/>
          <w:lang w:val="es-ES_tradnl"/>
        </w:rPr>
      </w:pPr>
    </w:p>
    <w:p w14:paraId="469CA048" w14:textId="77777777" w:rsidR="00D522A5" w:rsidRPr="005726E5" w:rsidRDefault="00D522A5" w:rsidP="00D522A5">
      <w:pPr>
        <w:numPr>
          <w:ilvl w:val="0"/>
          <w:numId w:val="9"/>
        </w:numPr>
        <w:rPr>
          <w:rFonts w:ascii="String not found: ID_DEFAULT_FO" w:eastAsia="String not found: ID_DEFAULT_FO" w:hAnsi="String not found: ID_DEFAULT_FO" w:cs="String not found: ID_DEFAULT_FO"/>
          <w:b/>
          <w:color w:val="000000"/>
          <w:sz w:val="22"/>
          <w:szCs w:val="20"/>
          <w:u w:val="single"/>
          <w:lang w:val="es-ES_tradnl"/>
        </w:rPr>
      </w:pPr>
      <w:r>
        <w:rPr>
          <w:rFonts w:ascii="String not found: ID_DEFAULT_FO" w:eastAsia="String not found: ID_DEFAULT_FO" w:hAnsi="String not found: ID_DEFAULT_FO" w:cs="String not found: ID_DEFAULT_FO"/>
          <w:b/>
          <w:color w:val="000000"/>
          <w:sz w:val="22"/>
          <w:szCs w:val="20"/>
          <w:u w:val="single"/>
          <w:lang w:val="es-ES_tradnl"/>
        </w:rPr>
        <w:t>Mapeo de entrada/salida</w:t>
      </w:r>
    </w:p>
    <w:p w14:paraId="01BDBEAE" w14:textId="77777777" w:rsidR="00D522A5" w:rsidRDefault="00D522A5" w:rsidP="00D522A5">
      <w:pPr>
        <w:pStyle w:val="StringnotfoundIDSTYLERDDEFAULT"/>
        <w:ind w:left="720"/>
      </w:pPr>
    </w:p>
    <w:p w14:paraId="6748C87D" w14:textId="77777777" w:rsidR="00D522A5" w:rsidRDefault="00D522A5" w:rsidP="00D522A5">
      <w:pPr>
        <w:pStyle w:val="StringnotfoundIDSTYLERDDEFAULT"/>
        <w:ind w:left="720"/>
      </w:pPr>
      <w:r>
        <w:t>En las siguientes tablas se detalla el mapeo de entrada y de salida.</w:t>
      </w:r>
    </w:p>
    <w:p w14:paraId="6E4054DA" w14:textId="77777777" w:rsidR="00D522A5" w:rsidRDefault="00D522A5" w:rsidP="00D522A5">
      <w:pPr>
        <w:pStyle w:val="StringnotfoundIDSTYLERDDEFAULT"/>
        <w:ind w:left="432"/>
      </w:pPr>
    </w:p>
    <w:p w14:paraId="35042030" w14:textId="77777777" w:rsidR="00D522A5" w:rsidRDefault="00D522A5" w:rsidP="00D522A5">
      <w:pPr>
        <w:pStyle w:val="StringnotfoundIDSTYLERDDEFAULT"/>
        <w:ind w:left="720"/>
      </w:pPr>
      <w:r>
        <w:t>En la columna "Atributo" se define el nombre que tendrá el atributo del cual leeremos o recogeremos (entrada/salida) el valor del registro, en "Tipo" se señala el tipo de dato que tendrá el atributo y en "Valor" se especifica el atributo y el objeto del cual se leen los datos.</w:t>
      </w:r>
    </w:p>
    <w:p w14:paraId="7A53A7FA" w14:textId="77777777" w:rsidR="00D522A5" w:rsidRDefault="00D522A5" w:rsidP="00D522A5">
      <w:pPr>
        <w:pStyle w:val="StringnotfoundIDSTYLERDDEFAULT"/>
        <w:ind w:left="720"/>
      </w:pPr>
    </w:p>
    <w:p w14:paraId="76601A27" w14:textId="77777777" w:rsidR="00D522A5" w:rsidRDefault="00D522A5" w:rsidP="00D522A5">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7"/>
        <w:gridCol w:w="2216"/>
        <w:gridCol w:w="3154"/>
      </w:tblGrid>
      <w:tr w:rsidR="00D522A5" w:rsidRPr="00920512" w14:paraId="060C02E3" w14:textId="77777777" w:rsidTr="002E25DE">
        <w:trPr>
          <w:jc w:val="center"/>
        </w:trPr>
        <w:tc>
          <w:tcPr>
            <w:tcW w:w="9859" w:type="dxa"/>
            <w:gridSpan w:val="3"/>
            <w:tcBorders>
              <w:top w:val="single" w:sz="6" w:space="0" w:color="000000"/>
              <w:left w:val="single" w:sz="6" w:space="0" w:color="000000"/>
              <w:bottom w:val="single" w:sz="6" w:space="0" w:color="000000"/>
              <w:right w:val="single" w:sz="6" w:space="0" w:color="000000"/>
              <w:tl2br w:val="nil"/>
              <w:tr2bl w:val="nil"/>
            </w:tcBorders>
            <w:shd w:val="clear" w:color="1F497D" w:fill="1F497D"/>
            <w:tcMar>
              <w:top w:w="0" w:type="dxa"/>
              <w:left w:w="108" w:type="dxa"/>
              <w:right w:w="108" w:type="dxa"/>
            </w:tcMar>
          </w:tcPr>
          <w:p w14:paraId="5FD83F94" w14:textId="77777777" w:rsidR="00D522A5" w:rsidRPr="00D522A5" w:rsidRDefault="00D522A5" w:rsidP="002E25DE">
            <w:pPr>
              <w:spacing w:before="45" w:after="45"/>
              <w:rPr>
                <w:lang w:val="es-ES"/>
              </w:rPr>
            </w:pPr>
            <w:r w:rsidRPr="00906C5A">
              <w:rPr>
                <w:rFonts w:ascii="String not found: ID_DEFAULT_FO" w:eastAsia="String not found: ID_DEFAULT_FO" w:hAnsi="String not found: ID_DEFAULT_FO" w:cs="String not found: ID_DEFAULT_FO"/>
                <w:b/>
                <w:color w:val="FFFFFF"/>
                <w:sz w:val="20"/>
                <w:lang w:val="es-ES_tradnl"/>
              </w:rPr>
              <w:lastRenderedPageBreak/>
              <w:t>Tabla descriptiva de mapeo de entrada</w:t>
            </w:r>
          </w:p>
        </w:tc>
      </w:tr>
      <w:tr w:rsidR="00D522A5" w14:paraId="67E3C7CC" w14:textId="77777777" w:rsidTr="002E25DE">
        <w:trPr>
          <w:jc w:val="center"/>
        </w:trPr>
        <w:tc>
          <w:tcPr>
            <w:tcW w:w="4361" w:type="dxa"/>
            <w:tcBorders>
              <w:top w:val="single" w:sz="6" w:space="0" w:color="000000"/>
              <w:left w:val="single" w:sz="6" w:space="0" w:color="000000"/>
              <w:bottom w:val="single" w:sz="6" w:space="0" w:color="000000"/>
              <w:right w:val="single" w:sz="6" w:space="0" w:color="000000"/>
              <w:tl2br w:val="nil"/>
              <w:tr2bl w:val="nil"/>
            </w:tcBorders>
            <w:shd w:val="clear" w:color="BDD6EE" w:fill="BDD6EE"/>
            <w:tcMar>
              <w:top w:w="0" w:type="dxa"/>
              <w:left w:w="108" w:type="dxa"/>
              <w:right w:w="108" w:type="dxa"/>
            </w:tcMar>
          </w:tcPr>
          <w:p w14:paraId="15D76415" w14:textId="77777777" w:rsidR="00D522A5" w:rsidRDefault="00D522A5" w:rsidP="002E25DE">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Atributo</w:t>
            </w:r>
          </w:p>
        </w:tc>
        <w:tc>
          <w:tcPr>
            <w:tcW w:w="2268" w:type="dxa"/>
            <w:tcBorders>
              <w:top w:val="single" w:sz="6" w:space="0" w:color="000000"/>
              <w:left w:val="single" w:sz="6" w:space="0" w:color="000000"/>
              <w:bottom w:val="single" w:sz="6" w:space="0" w:color="000000"/>
              <w:right w:val="single" w:sz="6" w:space="0" w:color="000000"/>
              <w:tl2br w:val="nil"/>
              <w:tr2bl w:val="nil"/>
            </w:tcBorders>
            <w:shd w:val="clear" w:color="BDD6EE" w:fill="BDD6EE"/>
            <w:tcMar>
              <w:top w:w="0" w:type="dxa"/>
              <w:left w:w="108" w:type="dxa"/>
              <w:right w:w="108" w:type="dxa"/>
            </w:tcMar>
          </w:tcPr>
          <w:p w14:paraId="03273427" w14:textId="77777777" w:rsidR="00D522A5" w:rsidRDefault="00D522A5" w:rsidP="002E25DE">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Tipo</w:t>
            </w:r>
          </w:p>
        </w:tc>
        <w:tc>
          <w:tcPr>
            <w:tcW w:w="3230" w:type="dxa"/>
            <w:tcBorders>
              <w:top w:val="single" w:sz="6" w:space="0" w:color="000000"/>
              <w:left w:val="single" w:sz="6" w:space="0" w:color="000000"/>
              <w:bottom w:val="single" w:sz="6" w:space="0" w:color="000000"/>
              <w:right w:val="single" w:sz="6" w:space="0" w:color="000000"/>
              <w:tl2br w:val="nil"/>
              <w:tr2bl w:val="nil"/>
            </w:tcBorders>
            <w:shd w:val="clear" w:color="BDD6EE" w:fill="BDD6EE"/>
            <w:tcMar>
              <w:top w:w="0" w:type="dxa"/>
              <w:left w:w="108" w:type="dxa"/>
              <w:right w:w="108" w:type="dxa"/>
            </w:tcMar>
          </w:tcPr>
          <w:p w14:paraId="12086A54" w14:textId="77777777" w:rsidR="00D522A5" w:rsidRDefault="00D522A5" w:rsidP="002E25DE">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Valor</w:t>
            </w:r>
          </w:p>
        </w:tc>
      </w:tr>
      <w:tr w:rsidR="00D522A5" w:rsidRPr="00C862EC" w14:paraId="68761CA6" w14:textId="77777777" w:rsidTr="002E25DE">
        <w:trPr>
          <w:jc w:val="center"/>
        </w:trPr>
        <w:tc>
          <w:tcPr>
            <w:tcW w:w="4361" w:type="dxa"/>
            <w:tcBorders>
              <w:top w:val="single" w:sz="6" w:space="0" w:color="000000"/>
              <w:left w:val="single" w:sz="6" w:space="0" w:color="000000"/>
              <w:bottom w:val="single" w:sz="6" w:space="0" w:color="000000"/>
              <w:right w:val="single" w:sz="4" w:space="0" w:color="auto"/>
              <w:tl2br w:val="nil"/>
              <w:tr2bl w:val="nil"/>
            </w:tcBorders>
            <w:shd w:val="clear" w:color="FFFFFF" w:fill="FFFFFF"/>
            <w:tcMar>
              <w:top w:w="0" w:type="dxa"/>
              <w:left w:w="108" w:type="dxa"/>
              <w:right w:w="108" w:type="dxa"/>
            </w:tcMar>
          </w:tcPr>
          <w:p w14:paraId="2874BF31" w14:textId="77777777" w:rsidR="00D522A5" w:rsidRPr="00C862EC" w:rsidRDefault="00D522A5" w:rsidP="002E25DE">
            <w:pPr>
              <w:rPr>
                <w:rFonts w:ascii="String not found: ID_DEFAULT_FO" w:eastAsia="String not found: ID_DEFAULT_FO" w:hAnsi="String not found: ID_DEFAULT_FO" w:cs="String not found: ID_DEFAULT_FO"/>
                <w:color w:val="000000"/>
                <w:sz w:val="20"/>
                <w:szCs w:val="20"/>
              </w:rPr>
            </w:pPr>
            <w:r w:rsidRPr="00D02E47">
              <w:rPr>
                <w:rFonts w:ascii="String not found: ID_DEFAULT_FO" w:eastAsia="String not found: ID_DEFAULT_FO" w:hAnsi="String not found: ID_DEFAULT_FO" w:cs="String not found: ID_DEFAULT_FO"/>
                <w:color w:val="000000"/>
                <w:sz w:val="20"/>
                <w:szCs w:val="20"/>
              </w:rPr>
              <w:t>OP_listWorksByState_IN.Work_DTO_IN.id</w:t>
            </w:r>
          </w:p>
        </w:tc>
        <w:tc>
          <w:tcPr>
            <w:tcW w:w="2268" w:type="dxa"/>
            <w:tcBorders>
              <w:top w:val="single" w:sz="6" w:space="0" w:color="000000"/>
              <w:left w:val="single" w:sz="4" w:space="0" w:color="auto"/>
              <w:bottom w:val="single" w:sz="6" w:space="0" w:color="000000"/>
              <w:right w:val="single" w:sz="4" w:space="0" w:color="auto"/>
              <w:tl2br w:val="nil"/>
              <w:tr2bl w:val="nil"/>
            </w:tcBorders>
            <w:shd w:val="clear" w:color="FFFFFF" w:fill="FFFFFF"/>
          </w:tcPr>
          <w:p w14:paraId="21D78BBA" w14:textId="77777777" w:rsidR="00D522A5" w:rsidRPr="00C862EC" w:rsidRDefault="00D522A5" w:rsidP="002E25DE">
            <w:pPr>
              <w:rPr>
                <w:rFonts w:ascii="String not found: ID_DEFAULT_FO" w:eastAsia="String not found: ID_DEFAULT_FO" w:hAnsi="String not found: ID_DEFAULT_FO" w:cs="String not found: ID_DEFAULT_FO"/>
                <w:color w:val="000000"/>
                <w:sz w:val="20"/>
                <w:szCs w:val="20"/>
              </w:rPr>
            </w:pPr>
            <w:r>
              <w:rPr>
                <w:rFonts w:ascii="String not found: ID_DEFAULT_FO" w:eastAsia="String not found: ID_DEFAULT_FO" w:hAnsi="String not found: ID_DEFAULT_FO" w:cs="String not found: ID_DEFAULT_FO"/>
                <w:color w:val="000000"/>
                <w:sz w:val="20"/>
                <w:szCs w:val="20"/>
              </w:rPr>
              <w:t>List&lt;</w:t>
            </w:r>
            <w:proofErr w:type="spellStart"/>
            <w:r>
              <w:rPr>
                <w:rFonts w:ascii="String not found: ID_DEFAULT_FO" w:eastAsia="String not found: ID_DEFAULT_FO" w:hAnsi="String not found: ID_DEFAULT_FO" w:cs="String not found: ID_DEFAULT_FO"/>
                <w:color w:val="000000"/>
                <w:sz w:val="20"/>
                <w:szCs w:val="20"/>
              </w:rPr>
              <w:t>java.math.BigDecimal</w:t>
            </w:r>
            <w:proofErr w:type="spellEnd"/>
            <w:r>
              <w:rPr>
                <w:rFonts w:ascii="String not found: ID_DEFAULT_FO" w:eastAsia="String not found: ID_DEFAULT_FO" w:hAnsi="String not found: ID_DEFAULT_FO" w:cs="String not found: ID_DEFAULT_FO"/>
                <w:color w:val="000000"/>
                <w:sz w:val="20"/>
                <w:szCs w:val="20"/>
              </w:rPr>
              <w:t>&gt;</w:t>
            </w:r>
          </w:p>
        </w:tc>
        <w:tc>
          <w:tcPr>
            <w:tcW w:w="3230" w:type="dxa"/>
            <w:tcBorders>
              <w:top w:val="single" w:sz="6" w:space="0" w:color="000000"/>
              <w:left w:val="single" w:sz="4" w:space="0" w:color="auto"/>
              <w:bottom w:val="single" w:sz="6" w:space="0" w:color="000000"/>
              <w:right w:val="single" w:sz="6" w:space="0" w:color="000000"/>
              <w:tl2br w:val="nil"/>
              <w:tr2bl w:val="nil"/>
            </w:tcBorders>
            <w:shd w:val="clear" w:color="FFFFFF" w:fill="FFFFFF"/>
          </w:tcPr>
          <w:p w14:paraId="651818A3" w14:textId="77777777" w:rsidR="00D522A5" w:rsidRPr="00C862EC" w:rsidRDefault="00D522A5" w:rsidP="002E25DE">
            <w:pPr>
              <w:rPr>
                <w:rFonts w:ascii="String not found: ID_DEFAULT_FO" w:eastAsia="String not found: ID_DEFAULT_FO" w:hAnsi="String not found: ID_DEFAULT_FO" w:cs="String not found: ID_DEFAULT_FO"/>
                <w:color w:val="000000"/>
                <w:sz w:val="20"/>
                <w:szCs w:val="20"/>
              </w:rPr>
            </w:pPr>
            <w:proofErr w:type="spellStart"/>
            <w:r>
              <w:rPr>
                <w:rFonts w:ascii="String not found: ID_DEFAULT_FO" w:eastAsia="String not found: ID_DEFAULT_FO" w:hAnsi="String not found: ID_DEFAULT_FO" w:cs="String not found: ID_DEFAULT_FO"/>
                <w:color w:val="000000"/>
                <w:sz w:val="20"/>
                <w:szCs w:val="20"/>
              </w:rPr>
              <w:t>WorkpWork.workIdWork</w:t>
            </w:r>
            <w:proofErr w:type="spellEnd"/>
          </w:p>
        </w:tc>
      </w:tr>
      <w:tr w:rsidR="00D522A5" w:rsidRPr="00C862EC" w14:paraId="553479E1" w14:textId="77777777" w:rsidTr="002E25DE">
        <w:trPr>
          <w:jc w:val="center"/>
        </w:trPr>
        <w:tc>
          <w:tcPr>
            <w:tcW w:w="4361" w:type="dxa"/>
            <w:tcBorders>
              <w:top w:val="single" w:sz="6" w:space="0" w:color="000000"/>
              <w:left w:val="single" w:sz="6" w:space="0" w:color="000000"/>
              <w:bottom w:val="single" w:sz="6" w:space="0" w:color="000000"/>
              <w:right w:val="single" w:sz="4" w:space="0" w:color="auto"/>
              <w:tl2br w:val="nil"/>
              <w:tr2bl w:val="nil"/>
            </w:tcBorders>
            <w:shd w:val="clear" w:color="FFFFFF" w:fill="FFFFFF"/>
            <w:tcMar>
              <w:top w:w="0" w:type="dxa"/>
              <w:left w:w="108" w:type="dxa"/>
              <w:right w:w="108" w:type="dxa"/>
            </w:tcMar>
          </w:tcPr>
          <w:p w14:paraId="1635FAAD" w14:textId="77777777" w:rsidR="00D522A5" w:rsidRPr="00D02E47" w:rsidRDefault="00D522A5" w:rsidP="002E25DE">
            <w:pPr>
              <w:rPr>
                <w:rFonts w:ascii="String not found: ID_DEFAULT_FO" w:eastAsia="String not found: ID_DEFAULT_FO" w:hAnsi="String not found: ID_DEFAULT_FO" w:cs="String not found: ID_DEFAULT_FO"/>
                <w:color w:val="000000"/>
                <w:sz w:val="20"/>
                <w:szCs w:val="20"/>
              </w:rPr>
            </w:pPr>
            <w:r w:rsidRPr="00D02E47">
              <w:rPr>
                <w:rFonts w:ascii="String not found: ID_DEFAULT_FO" w:eastAsia="String not found: ID_DEFAULT_FO" w:hAnsi="String not found: ID_DEFAULT_FO" w:cs="String not found: ID_DEFAULT_FO"/>
                <w:color w:val="000000"/>
                <w:sz w:val="20"/>
                <w:szCs w:val="20"/>
              </w:rPr>
              <w:t>OP_listWorksByState_IN.WorkState_DTO_IN.id</w:t>
            </w:r>
          </w:p>
        </w:tc>
        <w:tc>
          <w:tcPr>
            <w:tcW w:w="2268" w:type="dxa"/>
            <w:tcBorders>
              <w:top w:val="single" w:sz="6" w:space="0" w:color="000000"/>
              <w:left w:val="single" w:sz="4" w:space="0" w:color="auto"/>
              <w:bottom w:val="single" w:sz="6" w:space="0" w:color="000000"/>
              <w:right w:val="single" w:sz="4" w:space="0" w:color="auto"/>
              <w:tl2br w:val="nil"/>
              <w:tr2bl w:val="nil"/>
            </w:tcBorders>
            <w:shd w:val="clear" w:color="FFFFFF" w:fill="FFFFFF"/>
          </w:tcPr>
          <w:p w14:paraId="2FDE87AE" w14:textId="77777777" w:rsidR="00D522A5" w:rsidRDefault="00D522A5" w:rsidP="002E25DE">
            <w:pPr>
              <w:rPr>
                <w:rFonts w:ascii="String not found: ID_DEFAULT_FO" w:eastAsia="String not found: ID_DEFAULT_FO" w:hAnsi="String not found: ID_DEFAULT_FO" w:cs="String not found: ID_DEFAULT_FO"/>
                <w:color w:val="000000"/>
                <w:sz w:val="20"/>
                <w:szCs w:val="20"/>
              </w:rPr>
            </w:pPr>
            <w:r>
              <w:rPr>
                <w:rFonts w:ascii="String not found: ID_DEFAULT_FO" w:eastAsia="String not found: ID_DEFAULT_FO" w:hAnsi="String not found: ID_DEFAULT_FO" w:cs="String not found: ID_DEFAULT_FO"/>
                <w:color w:val="000000"/>
                <w:sz w:val="20"/>
                <w:szCs w:val="20"/>
              </w:rPr>
              <w:t>List&lt;</w:t>
            </w:r>
            <w:proofErr w:type="spellStart"/>
            <w:r>
              <w:rPr>
                <w:rFonts w:ascii="String not found: ID_DEFAULT_FO" w:eastAsia="String not found: ID_DEFAULT_FO" w:hAnsi="String not found: ID_DEFAULT_FO" w:cs="String not found: ID_DEFAULT_FO"/>
                <w:color w:val="000000"/>
                <w:sz w:val="20"/>
                <w:szCs w:val="20"/>
              </w:rPr>
              <w:t>java.lang.Long</w:t>
            </w:r>
            <w:proofErr w:type="spellEnd"/>
            <w:r>
              <w:rPr>
                <w:rFonts w:ascii="String not found: ID_DEFAULT_FO" w:eastAsia="String not found: ID_DEFAULT_FO" w:hAnsi="String not found: ID_DEFAULT_FO" w:cs="String not found: ID_DEFAULT_FO"/>
                <w:color w:val="000000"/>
                <w:sz w:val="20"/>
                <w:szCs w:val="20"/>
              </w:rPr>
              <w:t>&gt;</w:t>
            </w:r>
          </w:p>
        </w:tc>
        <w:tc>
          <w:tcPr>
            <w:tcW w:w="3230" w:type="dxa"/>
            <w:tcBorders>
              <w:top w:val="single" w:sz="6" w:space="0" w:color="000000"/>
              <w:left w:val="single" w:sz="4" w:space="0" w:color="auto"/>
              <w:bottom w:val="single" w:sz="6" w:space="0" w:color="000000"/>
              <w:right w:val="single" w:sz="6" w:space="0" w:color="000000"/>
              <w:tl2br w:val="nil"/>
              <w:tr2bl w:val="nil"/>
            </w:tcBorders>
            <w:shd w:val="clear" w:color="FFFFFF" w:fill="FFFFFF"/>
          </w:tcPr>
          <w:p w14:paraId="0707E6F8" w14:textId="77777777" w:rsidR="00D522A5" w:rsidRPr="00C862EC" w:rsidRDefault="00D522A5" w:rsidP="002E25DE">
            <w:pPr>
              <w:rPr>
                <w:rFonts w:ascii="String not found: ID_DEFAULT_FO" w:eastAsia="String not found: ID_DEFAULT_FO" w:hAnsi="String not found: ID_DEFAULT_FO" w:cs="String not found: ID_DEFAULT_FO"/>
                <w:color w:val="000000"/>
                <w:sz w:val="20"/>
                <w:szCs w:val="20"/>
              </w:rPr>
            </w:pPr>
            <w:proofErr w:type="spellStart"/>
            <w:r>
              <w:rPr>
                <w:rFonts w:ascii="String not found: ID_DEFAULT_FO" w:eastAsia="String not found: ID_DEFAULT_FO" w:hAnsi="String not found: ID_DEFAULT_FO" w:cs="String not found: ID_DEFAULT_FO"/>
                <w:color w:val="000000"/>
                <w:sz w:val="20"/>
                <w:szCs w:val="20"/>
              </w:rPr>
              <w:t>WorkdWorkState.worsIdWorkState</w:t>
            </w:r>
            <w:proofErr w:type="spellEnd"/>
          </w:p>
        </w:tc>
      </w:tr>
    </w:tbl>
    <w:p w14:paraId="59349902" w14:textId="77777777" w:rsidR="00D522A5" w:rsidRPr="00191B1C" w:rsidRDefault="00D522A5" w:rsidP="00D522A5">
      <w:pPr>
        <w:jc w:val="cente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8"/>
        <w:gridCol w:w="1111"/>
        <w:gridCol w:w="4398"/>
      </w:tblGrid>
      <w:tr w:rsidR="00D522A5" w:rsidRPr="00920512" w14:paraId="6B833C2E" w14:textId="77777777" w:rsidTr="002E25DE">
        <w:trPr>
          <w:jc w:val="center"/>
        </w:trPr>
        <w:tc>
          <w:tcPr>
            <w:tcW w:w="9859" w:type="dxa"/>
            <w:gridSpan w:val="3"/>
            <w:tcBorders>
              <w:top w:val="single" w:sz="6" w:space="0" w:color="000000"/>
              <w:left w:val="single" w:sz="6" w:space="0" w:color="000000"/>
              <w:bottom w:val="single" w:sz="6" w:space="0" w:color="000000"/>
              <w:right w:val="single" w:sz="6" w:space="0" w:color="000000"/>
              <w:tl2br w:val="nil"/>
              <w:tr2bl w:val="nil"/>
            </w:tcBorders>
            <w:shd w:val="clear" w:color="1F497D" w:fill="1F497D"/>
            <w:tcMar>
              <w:top w:w="0" w:type="dxa"/>
              <w:left w:w="108" w:type="dxa"/>
              <w:right w:w="108" w:type="dxa"/>
            </w:tcMar>
          </w:tcPr>
          <w:p w14:paraId="51DECD9F" w14:textId="77777777" w:rsidR="00D522A5" w:rsidRPr="00D522A5" w:rsidRDefault="00D522A5" w:rsidP="002E25DE">
            <w:pPr>
              <w:spacing w:before="45" w:after="45"/>
              <w:rPr>
                <w:lang w:val="es-ES"/>
              </w:rPr>
            </w:pPr>
            <w:r w:rsidRPr="00906C5A">
              <w:rPr>
                <w:rFonts w:ascii="String not found: ID_DEFAULT_FO" w:eastAsia="String not found: ID_DEFAULT_FO" w:hAnsi="String not found: ID_DEFAULT_FO" w:cs="String not found: ID_DEFAULT_FO"/>
                <w:b/>
                <w:color w:val="FFFFFF"/>
                <w:sz w:val="20"/>
                <w:lang w:val="es-ES_tradnl"/>
              </w:rPr>
              <w:t xml:space="preserve">Tabla descriptiva de mapeo de </w:t>
            </w:r>
            <w:r>
              <w:rPr>
                <w:rFonts w:ascii="String not found: ID_DEFAULT_FO" w:eastAsia="String not found: ID_DEFAULT_FO" w:hAnsi="String not found: ID_DEFAULT_FO" w:cs="String not found: ID_DEFAULT_FO"/>
                <w:b/>
                <w:color w:val="FFFFFF"/>
                <w:sz w:val="20"/>
                <w:lang w:val="es-ES_tradnl"/>
              </w:rPr>
              <w:t>salida</w:t>
            </w:r>
          </w:p>
        </w:tc>
      </w:tr>
      <w:tr w:rsidR="00D522A5" w14:paraId="0CADE6A1" w14:textId="77777777" w:rsidTr="002E25DE">
        <w:trPr>
          <w:jc w:val="center"/>
        </w:trPr>
        <w:tc>
          <w:tcPr>
            <w:tcW w:w="4219" w:type="dxa"/>
            <w:tcBorders>
              <w:top w:val="single" w:sz="6" w:space="0" w:color="000000"/>
              <w:left w:val="single" w:sz="6" w:space="0" w:color="000000"/>
              <w:bottom w:val="single" w:sz="6" w:space="0" w:color="000000"/>
              <w:right w:val="single" w:sz="6" w:space="0" w:color="000000"/>
              <w:tl2br w:val="nil"/>
              <w:tr2bl w:val="nil"/>
            </w:tcBorders>
            <w:shd w:val="clear" w:color="BDD6EE" w:fill="BDD6EE"/>
            <w:tcMar>
              <w:top w:w="0" w:type="dxa"/>
              <w:left w:w="108" w:type="dxa"/>
              <w:right w:w="108" w:type="dxa"/>
            </w:tcMar>
          </w:tcPr>
          <w:p w14:paraId="24A88E60" w14:textId="77777777" w:rsidR="00D522A5" w:rsidRDefault="00D522A5" w:rsidP="002E25DE">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Atributo</w:t>
            </w:r>
          </w:p>
        </w:tc>
        <w:tc>
          <w:tcPr>
            <w:tcW w:w="1134" w:type="dxa"/>
            <w:tcBorders>
              <w:top w:val="single" w:sz="6" w:space="0" w:color="000000"/>
              <w:left w:val="single" w:sz="6" w:space="0" w:color="000000"/>
              <w:bottom w:val="single" w:sz="6" w:space="0" w:color="000000"/>
              <w:right w:val="single" w:sz="6" w:space="0" w:color="000000"/>
              <w:tl2br w:val="nil"/>
              <w:tr2bl w:val="nil"/>
            </w:tcBorders>
            <w:shd w:val="clear" w:color="BDD6EE" w:fill="BDD6EE"/>
            <w:tcMar>
              <w:top w:w="0" w:type="dxa"/>
              <w:left w:w="108" w:type="dxa"/>
              <w:right w:w="108" w:type="dxa"/>
            </w:tcMar>
          </w:tcPr>
          <w:p w14:paraId="716AAE72" w14:textId="77777777" w:rsidR="00D522A5" w:rsidRDefault="00D522A5" w:rsidP="002E25DE">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Tipo</w:t>
            </w:r>
          </w:p>
        </w:tc>
        <w:tc>
          <w:tcPr>
            <w:tcW w:w="4506" w:type="dxa"/>
            <w:tcBorders>
              <w:top w:val="single" w:sz="6" w:space="0" w:color="000000"/>
              <w:left w:val="single" w:sz="6" w:space="0" w:color="000000"/>
              <w:bottom w:val="single" w:sz="6" w:space="0" w:color="000000"/>
              <w:right w:val="single" w:sz="6" w:space="0" w:color="000000"/>
              <w:tl2br w:val="nil"/>
              <w:tr2bl w:val="nil"/>
            </w:tcBorders>
            <w:shd w:val="clear" w:color="BDD6EE" w:fill="BDD6EE"/>
            <w:tcMar>
              <w:top w:w="0" w:type="dxa"/>
              <w:left w:w="108" w:type="dxa"/>
              <w:right w:w="108" w:type="dxa"/>
            </w:tcMar>
          </w:tcPr>
          <w:p w14:paraId="24B346BF" w14:textId="77777777" w:rsidR="00D522A5" w:rsidRDefault="00D522A5" w:rsidP="002E25DE">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Valor</w:t>
            </w:r>
          </w:p>
        </w:tc>
      </w:tr>
      <w:tr w:rsidR="00D522A5" w:rsidRPr="005D5305" w14:paraId="318FB019" w14:textId="77777777" w:rsidTr="002E25DE">
        <w:trPr>
          <w:jc w:val="center"/>
        </w:trPr>
        <w:tc>
          <w:tcPr>
            <w:tcW w:w="4219" w:type="dxa"/>
            <w:tcBorders>
              <w:top w:val="single" w:sz="6" w:space="0" w:color="000000"/>
              <w:left w:val="single" w:sz="6" w:space="0" w:color="000000"/>
              <w:bottom w:val="single" w:sz="6" w:space="0" w:color="000000"/>
              <w:right w:val="single" w:sz="4" w:space="0" w:color="auto"/>
              <w:tl2br w:val="nil"/>
              <w:tr2bl w:val="nil"/>
            </w:tcBorders>
            <w:shd w:val="clear" w:color="FFFFFF" w:fill="FFFFFF"/>
            <w:tcMar>
              <w:top w:w="0" w:type="dxa"/>
              <w:left w:w="108" w:type="dxa"/>
              <w:right w:w="108" w:type="dxa"/>
            </w:tcMar>
          </w:tcPr>
          <w:p w14:paraId="06756EC8" w14:textId="77777777" w:rsidR="00D522A5" w:rsidRPr="00342D77" w:rsidRDefault="00D522A5" w:rsidP="002E25DE">
            <w:r w:rsidRPr="00D02E47">
              <w:rPr>
                <w:rFonts w:ascii="String not found: ID_DEFAULT_FO" w:eastAsia="String not found: ID_DEFAULT_FO" w:hAnsi="String not found: ID_DEFAULT_FO" w:cs="String not found: ID_DEFAULT_FO"/>
                <w:color w:val="000000"/>
                <w:sz w:val="20"/>
                <w:szCs w:val="20"/>
              </w:rPr>
              <w:t>OP_listWorksByState_OUT</w:t>
            </w:r>
            <w:r>
              <w:rPr>
                <w:rFonts w:ascii="String not found: ID_DEFAULT_FO" w:eastAsia="String not found: ID_DEFAULT_FO" w:hAnsi="String not found: ID_DEFAULT_FO" w:cs="String not found: ID_DEFAULT_FO"/>
                <w:color w:val="000000"/>
                <w:sz w:val="20"/>
                <w:szCs w:val="20"/>
              </w:rPr>
              <w:t>.</w:t>
            </w:r>
            <w:r w:rsidRPr="00D02E47">
              <w:rPr>
                <w:rFonts w:ascii="String not found: ID_DEFAULT_FO" w:eastAsia="String not found: ID_DEFAULT_FO" w:hAnsi="String not found: ID_DEFAULT_FO" w:cs="String not found: ID_DEFAULT_FO"/>
                <w:color w:val="000000"/>
                <w:sz w:val="20"/>
                <w:szCs w:val="20"/>
              </w:rPr>
              <w:t>Work_DTO_IN</w:t>
            </w:r>
            <w:r>
              <w:rPr>
                <w:rFonts w:ascii="String not found: ID_DEFAULT_FO" w:eastAsia="String not found: ID_DEFAULT_FO" w:hAnsi="String not found: ID_DEFAULT_FO" w:cs="String not found: ID_DEFAULT_FO"/>
                <w:color w:val="000000"/>
                <w:sz w:val="20"/>
                <w:szCs w:val="20"/>
              </w:rPr>
              <w:t>.id</w:t>
            </w:r>
          </w:p>
        </w:tc>
        <w:tc>
          <w:tcPr>
            <w:tcW w:w="1134" w:type="dxa"/>
            <w:tcBorders>
              <w:top w:val="single" w:sz="6" w:space="0" w:color="000000"/>
              <w:left w:val="single" w:sz="4" w:space="0" w:color="auto"/>
              <w:bottom w:val="single" w:sz="6" w:space="0" w:color="000000"/>
              <w:right w:val="single" w:sz="4" w:space="0" w:color="auto"/>
              <w:tl2br w:val="nil"/>
              <w:tr2bl w:val="nil"/>
            </w:tcBorders>
            <w:shd w:val="clear" w:color="FFFFFF" w:fill="FFFFFF"/>
          </w:tcPr>
          <w:p w14:paraId="62279C49" w14:textId="77777777" w:rsidR="00D522A5" w:rsidRPr="00C862EC" w:rsidRDefault="00D522A5" w:rsidP="002E25DE">
            <w:pPr>
              <w:rPr>
                <w:rFonts w:ascii="String not found: ID_DEFAULT_FO" w:eastAsia="String not found: ID_DEFAULT_FO" w:hAnsi="String not found: ID_DEFAULT_FO" w:cs="String not found: ID_DEFAULT_FO"/>
                <w:color w:val="000000"/>
                <w:sz w:val="20"/>
                <w:szCs w:val="20"/>
              </w:rPr>
            </w:pPr>
            <w:r>
              <w:rPr>
                <w:rFonts w:ascii="String not found: ID_DEFAULT_FO" w:eastAsia="String not found: ID_DEFAULT_FO" w:hAnsi="String not found: ID_DEFAULT_FO" w:cs="String not found: ID_DEFAULT_FO"/>
                <w:color w:val="000000"/>
                <w:sz w:val="20"/>
                <w:szCs w:val="20"/>
              </w:rPr>
              <w:t>List&lt;</w:t>
            </w:r>
            <w:proofErr w:type="spellStart"/>
            <w:r>
              <w:rPr>
                <w:rFonts w:ascii="String not found: ID_DEFAULT_FO" w:eastAsia="String not found: ID_DEFAULT_FO" w:hAnsi="String not found: ID_DEFAULT_FO" w:cs="String not found: ID_DEFAULT_FO"/>
                <w:color w:val="000000"/>
                <w:sz w:val="20"/>
                <w:szCs w:val="20"/>
              </w:rPr>
              <w:t>java.math.BigDecimal</w:t>
            </w:r>
            <w:proofErr w:type="spellEnd"/>
            <w:r>
              <w:rPr>
                <w:rFonts w:ascii="String not found: ID_DEFAULT_FO" w:eastAsia="String not found: ID_DEFAULT_FO" w:hAnsi="String not found: ID_DEFAULT_FO" w:cs="String not found: ID_DEFAULT_FO"/>
                <w:color w:val="000000"/>
                <w:sz w:val="20"/>
                <w:szCs w:val="20"/>
              </w:rPr>
              <w:t>&gt;</w:t>
            </w:r>
          </w:p>
        </w:tc>
        <w:tc>
          <w:tcPr>
            <w:tcW w:w="4506" w:type="dxa"/>
            <w:tcBorders>
              <w:top w:val="single" w:sz="6" w:space="0" w:color="000000"/>
              <w:left w:val="single" w:sz="4" w:space="0" w:color="auto"/>
              <w:bottom w:val="single" w:sz="6" w:space="0" w:color="000000"/>
              <w:right w:val="single" w:sz="6" w:space="0" w:color="000000"/>
              <w:tl2br w:val="nil"/>
              <w:tr2bl w:val="nil"/>
            </w:tcBorders>
            <w:shd w:val="clear" w:color="FFFFFF" w:fill="FFFFFF"/>
          </w:tcPr>
          <w:p w14:paraId="24A38E1D" w14:textId="77777777" w:rsidR="00D522A5" w:rsidRPr="00C862EC" w:rsidRDefault="00D522A5" w:rsidP="002E25DE">
            <w:pPr>
              <w:pStyle w:val="NormalWeb"/>
              <w:spacing w:before="0" w:beforeAutospacing="0" w:after="0" w:afterAutospacing="0"/>
              <w:rPr>
                <w:rFonts w:ascii="String not found: ID_DEFAULT_FO" w:eastAsia="String not found: ID_DEFAULT_FO" w:hAnsi="String not found: ID_DEFAULT_FO" w:cs="String not found: ID_DEFAULT_FO"/>
                <w:color w:val="000000"/>
                <w:sz w:val="20"/>
                <w:szCs w:val="20"/>
                <w:lang w:val="en-US"/>
              </w:rPr>
            </w:pPr>
            <w:r w:rsidRPr="00D02E47">
              <w:rPr>
                <w:rFonts w:ascii="String not found: ID_DEFAULT_FO" w:eastAsia="String not found: ID_DEFAULT_FO" w:hAnsi="String not found: ID_DEFAULT_FO" w:cs="String not found: ID_DEFAULT_FO"/>
                <w:color w:val="000000"/>
                <w:sz w:val="20"/>
                <w:szCs w:val="20"/>
                <w:lang w:val="en-US"/>
              </w:rPr>
              <w:t>OP_listWorksByState_IN.Work_DTO_IN.id</w:t>
            </w:r>
          </w:p>
        </w:tc>
      </w:tr>
      <w:tr w:rsidR="00D522A5" w:rsidRPr="005D5305" w14:paraId="48C7D164" w14:textId="77777777" w:rsidTr="002E25DE">
        <w:trPr>
          <w:jc w:val="center"/>
        </w:trPr>
        <w:tc>
          <w:tcPr>
            <w:tcW w:w="4219" w:type="dxa"/>
            <w:tcBorders>
              <w:top w:val="single" w:sz="6" w:space="0" w:color="000000"/>
              <w:left w:val="single" w:sz="6" w:space="0" w:color="000000"/>
              <w:bottom w:val="single" w:sz="6" w:space="0" w:color="000000"/>
              <w:right w:val="single" w:sz="4" w:space="0" w:color="auto"/>
              <w:tl2br w:val="nil"/>
              <w:tr2bl w:val="nil"/>
            </w:tcBorders>
            <w:shd w:val="clear" w:color="FFFFFF" w:fill="FFFFFF"/>
            <w:tcMar>
              <w:top w:w="0" w:type="dxa"/>
              <w:left w:w="108" w:type="dxa"/>
              <w:right w:w="108" w:type="dxa"/>
            </w:tcMar>
          </w:tcPr>
          <w:p w14:paraId="70638672" w14:textId="77777777" w:rsidR="00D522A5" w:rsidRPr="00342D77" w:rsidRDefault="00D522A5" w:rsidP="002E25DE">
            <w:r w:rsidRPr="00D02E47">
              <w:rPr>
                <w:rFonts w:ascii="String not found: ID_DEFAULT_FO" w:eastAsia="String not found: ID_DEFAULT_FO" w:hAnsi="String not found: ID_DEFAULT_FO" w:cs="String not found: ID_DEFAULT_FO"/>
                <w:color w:val="000000"/>
                <w:sz w:val="20"/>
                <w:szCs w:val="20"/>
              </w:rPr>
              <w:t>OP_listWorksByState_OUT</w:t>
            </w:r>
            <w:r>
              <w:rPr>
                <w:rFonts w:ascii="String not found: ID_DEFAULT_FO" w:eastAsia="String not found: ID_DEFAULT_FO" w:hAnsi="String not found: ID_DEFAULT_FO" w:cs="String not found: ID_DEFAULT_FO"/>
                <w:color w:val="000000"/>
                <w:sz w:val="20"/>
                <w:szCs w:val="20"/>
              </w:rPr>
              <w:t>.</w:t>
            </w:r>
            <w:r w:rsidRPr="00D02E47">
              <w:rPr>
                <w:rFonts w:ascii="String not found: ID_DEFAULT_FO" w:eastAsia="String not found: ID_DEFAULT_FO" w:hAnsi="String not found: ID_DEFAULT_FO" w:cs="String not found: ID_DEFAULT_FO"/>
                <w:color w:val="000000"/>
                <w:sz w:val="20"/>
                <w:szCs w:val="20"/>
              </w:rPr>
              <w:t>Work_DTO_IN</w:t>
            </w:r>
            <w:r>
              <w:rPr>
                <w:rFonts w:ascii="String not found: ID_DEFAULT_FO" w:eastAsia="String not found: ID_DEFAULT_FO" w:hAnsi="String not found: ID_DEFAULT_FO" w:cs="String not found: ID_DEFAULT_FO"/>
                <w:color w:val="000000"/>
                <w:sz w:val="20"/>
                <w:szCs w:val="20"/>
              </w:rPr>
              <w:t>.</w:t>
            </w:r>
            <w:r w:rsidRPr="00D02E47">
              <w:rPr>
                <w:rFonts w:ascii="String not found: ID_DEFAULT_FO" w:eastAsia="String not found: ID_DEFAULT_FO" w:hAnsi="String not found: ID_DEFAULT_FO" w:cs="String not found: ID_DEFAULT_FO"/>
                <w:color w:val="000000"/>
                <w:sz w:val="20"/>
                <w:szCs w:val="20"/>
              </w:rPr>
              <w:t>WorkState_DTO_IN.id</w:t>
            </w:r>
          </w:p>
        </w:tc>
        <w:tc>
          <w:tcPr>
            <w:tcW w:w="1134" w:type="dxa"/>
            <w:tcBorders>
              <w:top w:val="single" w:sz="6" w:space="0" w:color="000000"/>
              <w:left w:val="single" w:sz="4" w:space="0" w:color="auto"/>
              <w:bottom w:val="single" w:sz="6" w:space="0" w:color="000000"/>
              <w:right w:val="single" w:sz="4" w:space="0" w:color="auto"/>
              <w:tl2br w:val="nil"/>
              <w:tr2bl w:val="nil"/>
            </w:tcBorders>
            <w:shd w:val="clear" w:color="FFFFFF" w:fill="FFFFFF"/>
          </w:tcPr>
          <w:p w14:paraId="3529BBAD" w14:textId="77777777" w:rsidR="00D522A5" w:rsidRPr="00191B1C" w:rsidRDefault="00D522A5" w:rsidP="002E25DE">
            <w:pPr>
              <w:rPr>
                <w:rFonts w:ascii="String not found: ID_DEFAULT_FO" w:eastAsia="String not found: ID_DEFAULT_FO" w:hAnsi="String not found: ID_DEFAULT_FO" w:cs="String not found: ID_DEFAULT_FO"/>
                <w:color w:val="000000"/>
                <w:sz w:val="20"/>
                <w:szCs w:val="20"/>
              </w:rPr>
            </w:pPr>
            <w:proofErr w:type="spellStart"/>
            <w:r>
              <w:rPr>
                <w:rFonts w:ascii="String not found: ID_DEFAULT_FO" w:eastAsia="String not found: ID_DEFAULT_FO" w:hAnsi="String not found: ID_DEFAULT_FO" w:cs="String not found: ID_DEFAULT_FO"/>
                <w:color w:val="000000"/>
                <w:sz w:val="20"/>
                <w:szCs w:val="20"/>
              </w:rPr>
              <w:t>java.lang.Long</w:t>
            </w:r>
            <w:proofErr w:type="spellEnd"/>
          </w:p>
        </w:tc>
        <w:tc>
          <w:tcPr>
            <w:tcW w:w="4506" w:type="dxa"/>
            <w:tcBorders>
              <w:top w:val="single" w:sz="6" w:space="0" w:color="000000"/>
              <w:left w:val="single" w:sz="4" w:space="0" w:color="auto"/>
              <w:bottom w:val="single" w:sz="6" w:space="0" w:color="000000"/>
              <w:right w:val="single" w:sz="6" w:space="0" w:color="000000"/>
              <w:tl2br w:val="nil"/>
              <w:tr2bl w:val="nil"/>
            </w:tcBorders>
            <w:shd w:val="clear" w:color="FFFFFF" w:fill="FFFFFF"/>
          </w:tcPr>
          <w:p w14:paraId="1D11A3DB" w14:textId="77777777" w:rsidR="00D522A5" w:rsidRPr="00C862EC" w:rsidRDefault="00D522A5" w:rsidP="002E25DE">
            <w:pPr>
              <w:pStyle w:val="NormalWeb"/>
              <w:spacing w:before="0" w:beforeAutospacing="0" w:after="0" w:afterAutospacing="0"/>
              <w:rPr>
                <w:rFonts w:ascii="String not found: ID_DEFAULT_FO" w:eastAsia="String not found: ID_DEFAULT_FO" w:hAnsi="String not found: ID_DEFAULT_FO" w:cs="String not found: ID_DEFAULT_FO"/>
                <w:color w:val="000000"/>
                <w:sz w:val="20"/>
                <w:szCs w:val="20"/>
                <w:lang w:val="en-US"/>
              </w:rPr>
            </w:pPr>
            <w:r>
              <w:rPr>
                <w:rFonts w:ascii="String not found: ID_DEFAULT_FO" w:eastAsia="String not found: ID_DEFAULT_FO" w:hAnsi="String not found: ID_DEFAULT_FO" w:cs="String not found: ID_DEFAULT_FO"/>
                <w:color w:val="000000"/>
                <w:sz w:val="20"/>
                <w:szCs w:val="20"/>
                <w:lang w:val="en-US"/>
              </w:rPr>
              <w:t>OP_getWorkState_OUT.WorkState_DTO_OUT.id</w:t>
            </w:r>
          </w:p>
        </w:tc>
      </w:tr>
    </w:tbl>
    <w:p w14:paraId="34B8B216" w14:textId="77777777" w:rsidR="00D522A5" w:rsidRPr="0004528C" w:rsidRDefault="00D522A5">
      <w:pPr>
        <w:pStyle w:val="StringnotfoundIDSTYLERDDEFAULT"/>
        <w:rPr>
          <w:lang w:val="en-US"/>
        </w:rPr>
      </w:pPr>
    </w:p>
    <w:p w14:paraId="2C94B7C8" w14:textId="77777777" w:rsidR="00D522A5" w:rsidRPr="0004528C" w:rsidRDefault="00D522A5">
      <w:pPr>
        <w:pStyle w:val="StringnotfoundIDSTYLERDDEFAULT"/>
        <w:rPr>
          <w:lang w:val="en-US"/>
        </w:rPr>
      </w:pPr>
    </w:p>
    <w:p w14:paraId="605B3990" w14:textId="77777777" w:rsidR="00E021CD" w:rsidRDefault="00C17920">
      <w:pPr>
        <w:pStyle w:val="Heading4"/>
        <w:rPr>
          <w:i w:val="0"/>
          <w:sz w:val="32"/>
        </w:rPr>
      </w:pPr>
      <w:bookmarkStart w:id="81" w:name="_Toc101295"/>
      <w:bookmarkStart w:id="82" w:name="_Toc175757525"/>
      <w:r>
        <w:rPr>
          <w:i w:val="0"/>
          <w:sz w:val="32"/>
        </w:rPr>
        <w:t>Dependencias</w:t>
      </w:r>
      <w:bookmarkEnd w:id="82"/>
    </w:p>
    <w:bookmarkEnd w:id="81"/>
    <w:p w14:paraId="26BC3536" w14:textId="77777777" w:rsidR="00E021CD" w:rsidRDefault="00E021CD">
      <w:pPr>
        <w:pStyle w:val="StringnotfoundIDSTYLERDDEFAULT"/>
      </w:pPr>
    </w:p>
    <w:p w14:paraId="1D5221AD" w14:textId="77777777" w:rsidR="00E021CD" w:rsidRDefault="00C17920">
      <w:pPr>
        <w:pStyle w:val="StringnotfoundIDSTYLERDDEFAULT"/>
      </w:pPr>
      <w:r>
        <w:t>Se añadirán aquí automáticamente todas las operaciones de las que depende.</w:t>
      </w:r>
    </w:p>
    <w:p w14:paraId="72E2A124" w14:textId="77777777" w:rsidR="00E021CD" w:rsidRDefault="00E021C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50"/>
        <w:gridCol w:w="3851"/>
        <w:gridCol w:w="963"/>
        <w:gridCol w:w="963"/>
      </w:tblGrid>
      <w:tr w:rsidR="00E021CD" w:rsidRPr="00920512" w14:paraId="4FDC728A" w14:textId="77777777">
        <w:trPr>
          <w:jc w:val="center"/>
        </w:trPr>
        <w:tc>
          <w:tcPr>
            <w:tcW w:w="5000" w:type="pct"/>
            <w:gridSpan w:val="4"/>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7B4CE43A" w14:textId="77777777" w:rsidR="00E021CD" w:rsidRPr="0004528C" w:rsidRDefault="00C17920">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Lista de Operaciones/</w:t>
            </w:r>
            <w:proofErr w:type="spellStart"/>
            <w:r>
              <w:rPr>
                <w:rFonts w:ascii="String not found: ID_DEFAULT_FO" w:eastAsia="String not found: ID_DEFAULT_FO" w:hAnsi="String not found: ID_DEFAULT_FO" w:cs="String not found: ID_DEFAULT_FO"/>
                <w:b/>
                <w:color w:val="FFFFFF"/>
                <w:sz w:val="20"/>
                <w:lang w:val="es-ES_tradnl"/>
              </w:rPr>
              <w:t>Método:OP_listWorksByState</w:t>
            </w:r>
            <w:proofErr w:type="spellEnd"/>
          </w:p>
        </w:tc>
      </w:tr>
      <w:tr w:rsidR="00E021CD" w14:paraId="6CBD1F70" w14:textId="77777777">
        <w:trPr>
          <w:jc w:val="center"/>
        </w:trPr>
        <w:tc>
          <w:tcPr>
            <w:tcW w:w="2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57230082"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Operación/Método</w:t>
            </w:r>
          </w:p>
        </w:tc>
        <w:tc>
          <w:tcPr>
            <w:tcW w:w="2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74D75609"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Servicio técnico/Recurso</w:t>
            </w:r>
          </w:p>
        </w:tc>
        <w:tc>
          <w:tcPr>
            <w:tcW w:w="5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040C9D2C"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Versión</w:t>
            </w:r>
          </w:p>
        </w:tc>
        <w:tc>
          <w:tcPr>
            <w:tcW w:w="5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72F644DF"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Interfaz</w:t>
            </w:r>
          </w:p>
        </w:tc>
      </w:tr>
      <w:tr w:rsidR="00E021CD" w14:paraId="0386C667" w14:textId="77777777">
        <w:trPr>
          <w:jc w:val="center"/>
        </w:trPr>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E6BF26A"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proofErr w:type="spellStart"/>
            <w:r>
              <w:rPr>
                <w:rFonts w:ascii="String not found: ID_DEFAULT_FO" w:eastAsia="String not found: ID_DEFAULT_FO" w:hAnsi="String not found: ID_DEFAULT_FO" w:cs="String not found: ID_DEFAULT_FO"/>
                <w:b/>
                <w:color w:val="000000"/>
                <w:sz w:val="20"/>
                <w:shd w:val="clear" w:color="auto" w:fill="FFFFFF"/>
                <w:lang w:val="es-ES_tradnl"/>
              </w:rPr>
              <w:t>OP_getWorkState</w:t>
            </w:r>
            <w:proofErr w:type="spellEnd"/>
          </w:p>
        </w:tc>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E3FA78B" w14:textId="330C0413" w:rsidR="00E021CD" w:rsidRDefault="00C17920" w:rsidP="00D522A5">
            <w:pPr>
              <w:spacing w:before="45" w:after="45"/>
              <w:rPr>
                <w:rFonts w:ascii="String not found: ID_DEFAULT_FO" w:eastAsia="String not found: ID_DEFAULT_FO" w:hAnsi="String not found: ID_DEFAULT_FO" w:cs="String not found: ID_DEFAULT_FO"/>
                <w:b/>
                <w:color w:val="000000"/>
                <w:sz w:val="20"/>
                <w:shd w:val="clear" w:color="auto" w:fill="FFFFFF"/>
                <w:lang w:val="es-ES_tradnl"/>
              </w:rPr>
            </w:pPr>
            <w:proofErr w:type="spellStart"/>
            <w:r>
              <w:rPr>
                <w:rFonts w:ascii="String not found: ID_DEFAULT_FO" w:eastAsia="String not found: ID_DEFAULT_FO" w:hAnsi="String not found: ID_DEFAULT_FO" w:cs="String not found: ID_DEFAULT_FO"/>
                <w:b/>
                <w:color w:val="000000"/>
                <w:sz w:val="20"/>
                <w:shd w:val="clear" w:color="auto" w:fill="FFFFFF"/>
                <w:lang w:val="es-ES_tradnl"/>
              </w:rPr>
              <w:t>SRV_</w:t>
            </w:r>
            <w:r w:rsidR="00AD039F">
              <w:rPr>
                <w:rFonts w:ascii="String not found: ID_DEFAULT_FO" w:eastAsia="String not found: ID_DEFAULT_FO" w:hAnsi="String not found: ID_DEFAULT_FO" w:cs="String not found: ID_DEFAULT_FO"/>
                <w:b/>
                <w:color w:val="000000"/>
                <w:sz w:val="20"/>
                <w:shd w:val="clear" w:color="auto" w:fill="FFFFFF"/>
                <w:lang w:val="es-ES_tradnl"/>
              </w:rPr>
              <w:t>Test</w:t>
            </w:r>
            <w:r w:rsidR="00D522A5">
              <w:rPr>
                <w:rFonts w:ascii="String not found: ID_DEFAULT_FO" w:eastAsia="String not found: ID_DEFAULT_FO" w:hAnsi="String not found: ID_DEFAULT_FO" w:cs="String not found: ID_DEFAULT_FO"/>
                <w:b/>
                <w:color w:val="000000"/>
                <w:sz w:val="20"/>
                <w:shd w:val="clear" w:color="auto" w:fill="FFFFFF"/>
                <w:lang w:val="es-ES_tradnl"/>
              </w:rPr>
              <w:t>Local</w:t>
            </w:r>
            <w:proofErr w:type="spellEnd"/>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B0B73EF"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FFFFFF"/>
                <w:lang w:val="es-ES_tradnl"/>
              </w:rPr>
            </w:pPr>
            <w:r>
              <w:rPr>
                <w:rFonts w:ascii="String not found: ID_DEFAULT_FO" w:eastAsia="String not found: ID_DEFAULT_FO" w:hAnsi="String not found: ID_DEFAULT_FO" w:cs="String not found: ID_DEFAULT_FO"/>
                <w:b/>
                <w:color w:val="000000"/>
                <w:sz w:val="20"/>
                <w:shd w:val="clear" w:color="auto" w:fill="FFFFFF"/>
                <w:lang w:val="es-ES_tradnl"/>
              </w:rPr>
              <w:t>3.0</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16B7C28"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FFFFFF"/>
                <w:lang w:val="es-ES_tradnl"/>
              </w:rPr>
            </w:pPr>
            <w:r>
              <w:rPr>
                <w:rFonts w:ascii="String not found: ID_DEFAULT_FO" w:eastAsia="String not found: ID_DEFAULT_FO" w:hAnsi="String not found: ID_DEFAULT_FO" w:cs="String not found: ID_DEFAULT_FO"/>
                <w:b/>
                <w:color w:val="000000"/>
                <w:sz w:val="20"/>
                <w:shd w:val="clear" w:color="auto" w:fill="FFFFFF"/>
                <w:lang w:val="es-ES_tradnl"/>
              </w:rPr>
              <w:t>LOCAL</w:t>
            </w:r>
          </w:p>
        </w:tc>
      </w:tr>
    </w:tbl>
    <w:p w14:paraId="647615E9" w14:textId="77777777" w:rsidR="00E021CD" w:rsidRDefault="00E021CD">
      <w:pPr>
        <w:pStyle w:val="StringnotfoundIDSTYLERDDEFAULT"/>
      </w:pPr>
    </w:p>
    <w:p w14:paraId="21338A33" w14:textId="77777777" w:rsidR="00E021CD" w:rsidRDefault="00C17920">
      <w:pPr>
        <w:pStyle w:val="Heading4"/>
        <w:rPr>
          <w:i w:val="0"/>
          <w:sz w:val="32"/>
        </w:rPr>
      </w:pPr>
      <w:bookmarkStart w:id="83" w:name="_Toc101296"/>
      <w:bookmarkStart w:id="84" w:name="_Toc175757526"/>
      <w:r>
        <w:rPr>
          <w:i w:val="0"/>
          <w:sz w:val="32"/>
        </w:rPr>
        <w:t>Flujo Técnico de la Operación/Método</w:t>
      </w:r>
      <w:bookmarkEnd w:id="8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5"/>
        <w:gridCol w:w="1925"/>
        <w:gridCol w:w="963"/>
        <w:gridCol w:w="2407"/>
        <w:gridCol w:w="2407"/>
      </w:tblGrid>
      <w:tr w:rsidR="00E021CD" w14:paraId="0F6675A9" w14:textId="77777777">
        <w:trPr>
          <w:jc w:val="center"/>
        </w:trPr>
        <w:tc>
          <w:tcPr>
            <w:tcW w:w="5000" w:type="pct"/>
            <w:gridSpan w:val="5"/>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51499859" w14:textId="77777777" w:rsidR="00E021CD" w:rsidRDefault="00C17920">
            <w:pPr>
              <w:spacing w:before="45" w:after="45"/>
            </w:pPr>
            <w:r>
              <w:rPr>
                <w:rFonts w:ascii="String not found: ID_DEFAULT_FO" w:eastAsia="String not found: ID_DEFAULT_FO" w:hAnsi="String not found: ID_DEFAULT_FO" w:cs="String not found: ID_DEFAULT_FO"/>
                <w:b/>
                <w:color w:val="FFFFFF"/>
                <w:sz w:val="20"/>
                <w:lang w:val="es-ES_tradnl"/>
              </w:rPr>
              <w:t>Flujo de Operación/Método</w:t>
            </w:r>
          </w:p>
        </w:tc>
      </w:tr>
      <w:tr w:rsidR="00E021CD" w14:paraId="1AEA1059"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68BC9A60"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 xml:space="preserve">Nombre </w:t>
            </w:r>
            <w:proofErr w:type="spellStart"/>
            <w:r>
              <w:rPr>
                <w:rFonts w:ascii="String not found: ID_DEFAULT_FO" w:eastAsia="String not found: ID_DEFAULT_FO" w:hAnsi="String not found: ID_DEFAULT_FO" w:cs="String not found: ID_DEFAULT_FO"/>
                <w:b/>
                <w:color w:val="000000"/>
                <w:sz w:val="20"/>
                <w:shd w:val="clear" w:color="auto" w:fill="BDD6EE"/>
                <w:lang w:val="es-ES_tradnl"/>
              </w:rPr>
              <w:t>Operacion</w:t>
            </w:r>
            <w:proofErr w:type="spellEnd"/>
            <w:r>
              <w:rPr>
                <w:rFonts w:ascii="String not found: ID_DEFAULT_FO" w:eastAsia="String not found: ID_DEFAULT_FO" w:hAnsi="String not found: ID_DEFAULT_FO" w:cs="String not found: ID_DEFAULT_FO"/>
                <w:b/>
                <w:color w:val="000000"/>
                <w:sz w:val="20"/>
                <w:shd w:val="clear" w:color="auto" w:fill="BDD6EE"/>
                <w:lang w:val="es-ES_tradnl"/>
              </w:rPr>
              <w:t>/Método</w:t>
            </w:r>
          </w:p>
        </w:tc>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267B47BE"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 Servicio</w:t>
            </w:r>
          </w:p>
        </w:tc>
        <w:tc>
          <w:tcPr>
            <w:tcW w:w="5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627C08F5"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Orden</w:t>
            </w:r>
          </w:p>
        </w:tc>
        <w:tc>
          <w:tcPr>
            <w:tcW w:w="12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4B707D0A"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Lógica Previa</w:t>
            </w:r>
          </w:p>
        </w:tc>
        <w:tc>
          <w:tcPr>
            <w:tcW w:w="12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3579C0E6"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Lógica Posterior</w:t>
            </w:r>
          </w:p>
        </w:tc>
      </w:tr>
      <w:tr w:rsidR="00D522A5" w:rsidRPr="00920512" w14:paraId="452748F2"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081E32D" w14:textId="77777777" w:rsidR="00D522A5" w:rsidRDefault="00D522A5" w:rsidP="00D522A5">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proofErr w:type="spellStart"/>
            <w:r w:rsidRPr="00D02E47">
              <w:rPr>
                <w:rFonts w:ascii="String not found: ID_DEFAULT_FO" w:eastAsia="String not found: ID_DEFAULT_FO" w:hAnsi="String not found: ID_DEFAULT_FO" w:cs="String not found: ID_DEFAULT_FO"/>
                <w:color w:val="000000"/>
                <w:sz w:val="20"/>
                <w:shd w:val="clear" w:color="auto" w:fill="FFFFFF"/>
                <w:lang w:val="es-ES_tradnl"/>
              </w:rPr>
              <w:t>OP_getWorkState</w:t>
            </w:r>
            <w:proofErr w:type="spellEnd"/>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1F4FBB5" w14:textId="42E1F4CD" w:rsidR="00D522A5" w:rsidRDefault="00D522A5" w:rsidP="00D522A5">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SRV_</w:t>
            </w:r>
            <w:r w:rsidR="00AD039F">
              <w:rPr>
                <w:rFonts w:ascii="String not found: ID_DEFAULT_FO" w:eastAsia="String not found: ID_DEFAULT_FO" w:hAnsi="String not found: ID_DEFAULT_FO" w:cs="String not found: ID_DEFAULT_FO"/>
                <w:color w:val="000000"/>
                <w:sz w:val="20"/>
                <w:shd w:val="clear" w:color="auto" w:fill="FFFFFF"/>
                <w:lang w:val="es-ES_tradnl"/>
              </w:rPr>
              <w:t>Test</w:t>
            </w:r>
            <w:r>
              <w:rPr>
                <w:rFonts w:ascii="String not found: ID_DEFAULT_FO" w:eastAsia="String not found: ID_DEFAULT_FO" w:hAnsi="String not found: ID_DEFAULT_FO" w:cs="String not found: ID_DEFAULT_FO"/>
                <w:color w:val="000000"/>
                <w:sz w:val="20"/>
                <w:shd w:val="clear" w:color="auto" w:fill="FFFFFF"/>
                <w:lang w:val="es-ES_tradnl"/>
              </w:rPr>
              <w:t>Local</w:t>
            </w:r>
            <w:proofErr w:type="spellEnd"/>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E6917BD" w14:textId="77777777" w:rsidR="00D522A5" w:rsidRDefault="00D522A5" w:rsidP="00D522A5">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1</w:t>
            </w: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0C05DFD" w14:textId="77777777" w:rsidR="00D522A5" w:rsidRDefault="00D522A5" w:rsidP="00D522A5">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 xml:space="preserve">Haber recibido una lista de </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IDs</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 xml:space="preserve"> de </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Work</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 xml:space="preserve"> válida.</w:t>
            </w: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EE292D2" w14:textId="77777777" w:rsidR="00D522A5" w:rsidRDefault="00D522A5" w:rsidP="00D522A5">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 xml:space="preserve">Comprobar que el estado de la </w:t>
            </w:r>
            <w:proofErr w:type="spellStart"/>
            <w:r>
              <w:rPr>
                <w:rFonts w:ascii="String not found: ID_DEFAULT_FO" w:eastAsia="String not found: ID_DEFAULT_FO" w:hAnsi="String not found: ID_DEFAULT_FO" w:cs="String not found: ID_DEFAULT_FO"/>
                <w:color w:val="000000"/>
                <w:sz w:val="20"/>
                <w:shd w:val="clear" w:color="auto" w:fill="FFFFFF"/>
                <w:lang w:val="es-ES_tradnl"/>
              </w:rPr>
              <w:t>Work</w:t>
            </w:r>
            <w:proofErr w:type="spellEnd"/>
            <w:r>
              <w:rPr>
                <w:rFonts w:ascii="String not found: ID_DEFAULT_FO" w:eastAsia="String not found: ID_DEFAULT_FO" w:hAnsi="String not found: ID_DEFAULT_FO" w:cs="String not found: ID_DEFAULT_FO"/>
                <w:color w:val="000000"/>
                <w:sz w:val="20"/>
                <w:shd w:val="clear" w:color="auto" w:fill="FFFFFF"/>
                <w:lang w:val="es-ES_tradnl"/>
              </w:rPr>
              <w:t xml:space="preserve"> pasada a la operación se encuentra en la lista de estados válidos pasados en la entrada.</w:t>
            </w:r>
          </w:p>
        </w:tc>
      </w:tr>
    </w:tbl>
    <w:p w14:paraId="0F2650C5" w14:textId="77777777" w:rsidR="00E021CD" w:rsidRDefault="00E021C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5"/>
        <w:gridCol w:w="1925"/>
        <w:gridCol w:w="963"/>
        <w:gridCol w:w="2407"/>
        <w:gridCol w:w="2407"/>
      </w:tblGrid>
      <w:tr w:rsidR="00E021CD" w14:paraId="1ECE9C57" w14:textId="77777777">
        <w:trPr>
          <w:jc w:val="center"/>
        </w:trPr>
        <w:tc>
          <w:tcPr>
            <w:tcW w:w="5000" w:type="pct"/>
            <w:gridSpan w:val="5"/>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4BF55BC6" w14:textId="77777777" w:rsidR="00E021CD" w:rsidRDefault="00C17920">
            <w:pPr>
              <w:spacing w:before="45" w:after="45"/>
            </w:pPr>
            <w:r>
              <w:rPr>
                <w:rFonts w:ascii="String not found: ID_DEFAULT_FO" w:eastAsia="String not found: ID_DEFAULT_FO" w:hAnsi="String not found: ID_DEFAULT_FO" w:cs="String not found: ID_DEFAULT_FO"/>
                <w:b/>
                <w:color w:val="FFFFFF"/>
                <w:sz w:val="20"/>
                <w:lang w:val="es-ES_tradnl"/>
              </w:rPr>
              <w:t>Flujo de Operación/Método</w:t>
            </w:r>
          </w:p>
        </w:tc>
      </w:tr>
      <w:tr w:rsidR="00E021CD" w14:paraId="6306CF4E"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77506E2C"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 Consulta</w:t>
            </w:r>
          </w:p>
        </w:tc>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639F9381"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 xml:space="preserve">Nombre </w:t>
            </w:r>
            <w:proofErr w:type="spellStart"/>
            <w:r>
              <w:rPr>
                <w:rFonts w:ascii="String not found: ID_DEFAULT_FO" w:eastAsia="String not found: ID_DEFAULT_FO" w:hAnsi="String not found: ID_DEFAULT_FO" w:cs="String not found: ID_DEFAULT_FO"/>
                <w:b/>
                <w:color w:val="000000"/>
                <w:sz w:val="20"/>
                <w:shd w:val="clear" w:color="auto" w:fill="BDD6EE"/>
                <w:lang w:val="es-ES_tradnl"/>
              </w:rPr>
              <w:t>Dao</w:t>
            </w:r>
            <w:proofErr w:type="spellEnd"/>
          </w:p>
        </w:tc>
        <w:tc>
          <w:tcPr>
            <w:tcW w:w="5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7BEAB013"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Orden</w:t>
            </w:r>
          </w:p>
        </w:tc>
        <w:tc>
          <w:tcPr>
            <w:tcW w:w="12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7571BE89"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Lógica Previa</w:t>
            </w:r>
          </w:p>
        </w:tc>
        <w:tc>
          <w:tcPr>
            <w:tcW w:w="12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27A794DE"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Lógica Posterior</w:t>
            </w:r>
          </w:p>
        </w:tc>
      </w:tr>
      <w:tr w:rsidR="00E021CD" w14:paraId="21B58EEA"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74BC831"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14BC602"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2F81C22"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35C2349"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0C286AD"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bl>
    <w:p w14:paraId="4D386858" w14:textId="77777777" w:rsidR="00E021CD" w:rsidRDefault="00E021CD">
      <w:pPr>
        <w:pStyle w:val="StringnotfoundIDSTYLERDDEFAULT"/>
      </w:pPr>
    </w:p>
    <w:p w14:paraId="0807E0CC" w14:textId="77777777" w:rsidR="00E021CD" w:rsidRDefault="00C17920">
      <w:pPr>
        <w:pStyle w:val="Heading4"/>
        <w:rPr>
          <w:i w:val="0"/>
          <w:sz w:val="32"/>
        </w:rPr>
      </w:pPr>
      <w:bookmarkStart w:id="85" w:name="_Toc101297"/>
      <w:bookmarkStart w:id="86" w:name="_Toc175757527"/>
      <w:r>
        <w:rPr>
          <w:i w:val="0"/>
          <w:sz w:val="32"/>
        </w:rPr>
        <w:t>Matriz CRUD sobre entidades</w:t>
      </w:r>
      <w:bookmarkEnd w:id="8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5"/>
        <w:gridCol w:w="1444"/>
        <w:gridCol w:w="963"/>
        <w:gridCol w:w="1925"/>
        <w:gridCol w:w="963"/>
        <w:gridCol w:w="2407"/>
      </w:tblGrid>
      <w:tr w:rsidR="00E021CD" w14:paraId="2551D589" w14:textId="77777777">
        <w:trPr>
          <w:jc w:val="center"/>
        </w:trPr>
        <w:tc>
          <w:tcPr>
            <w:tcW w:w="5000" w:type="pct"/>
            <w:gridSpan w:val="6"/>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3147AA02" w14:textId="77777777" w:rsidR="00E021CD" w:rsidRDefault="00C17920">
            <w:pPr>
              <w:spacing w:before="45" w:after="45"/>
            </w:pPr>
            <w:r>
              <w:rPr>
                <w:rFonts w:ascii="String not found: ID_DEFAULT_FO" w:eastAsia="String not found: ID_DEFAULT_FO" w:hAnsi="String not found: ID_DEFAULT_FO" w:cs="String not found: ID_DEFAULT_FO"/>
                <w:b/>
                <w:color w:val="FFFFFF"/>
                <w:sz w:val="20"/>
                <w:lang w:val="es-ES_tradnl"/>
              </w:rPr>
              <w:t>Entidad / Operaciones CRUD</w:t>
            </w:r>
          </w:p>
        </w:tc>
      </w:tr>
      <w:tr w:rsidR="00E021CD" w14:paraId="385F6DD5"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4F79B532"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Entidad</w:t>
            </w:r>
          </w:p>
        </w:tc>
        <w:tc>
          <w:tcPr>
            <w:tcW w:w="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0B29237F"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Creación</w:t>
            </w:r>
          </w:p>
        </w:tc>
        <w:tc>
          <w:tcPr>
            <w:tcW w:w="5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44437AEE"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Lectura</w:t>
            </w:r>
          </w:p>
        </w:tc>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6BCFD459"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Actualización</w:t>
            </w:r>
          </w:p>
        </w:tc>
        <w:tc>
          <w:tcPr>
            <w:tcW w:w="5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1F125D02"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Borrado</w:t>
            </w:r>
          </w:p>
        </w:tc>
        <w:tc>
          <w:tcPr>
            <w:tcW w:w="12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1E86E72D"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Observaciones</w:t>
            </w:r>
          </w:p>
        </w:tc>
      </w:tr>
      <w:tr w:rsidR="00E021CD" w14:paraId="2ACE3D43"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0055EF8"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p>
        </w:tc>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9191AB9"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32301C0"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106F4B9"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2E72C1B"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993EBEA"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bl>
    <w:p w14:paraId="4510F13B" w14:textId="77777777" w:rsidR="00E021CD" w:rsidRDefault="00E021CD">
      <w:pPr>
        <w:pStyle w:val="StringnotfoundIDSTYLERDDEFAULT"/>
      </w:pPr>
    </w:p>
    <w:p w14:paraId="36033F9F" w14:textId="77777777" w:rsidR="00E021CD" w:rsidRDefault="00C17920">
      <w:pPr>
        <w:pStyle w:val="Heading4"/>
        <w:rPr>
          <w:i w:val="0"/>
          <w:sz w:val="32"/>
        </w:rPr>
      </w:pPr>
      <w:bookmarkStart w:id="87" w:name="_Toc101298"/>
      <w:bookmarkStart w:id="88" w:name="_Toc175757528"/>
      <w:proofErr w:type="spellStart"/>
      <w:r>
        <w:rPr>
          <w:i w:val="0"/>
          <w:sz w:val="32"/>
        </w:rPr>
        <w:t>Ordenacion</w:t>
      </w:r>
      <w:bookmarkEnd w:id="88"/>
      <w:proofErr w:type="spellEnd"/>
    </w:p>
    <w:bookmarkEnd w:id="87"/>
    <w:p w14:paraId="35AC92C6" w14:textId="77777777" w:rsidR="00E021CD" w:rsidRDefault="00C17920">
      <w:pPr>
        <w:pStyle w:val="StringnotfoundIDSTYLERDDEFAULT"/>
      </w:pPr>
      <w:r>
        <w:t>No hay modelo USM a mostrar</w:t>
      </w:r>
    </w:p>
    <w:p w14:paraId="388791DE" w14:textId="77777777" w:rsidR="00E021CD" w:rsidRDefault="00C17920">
      <w:pPr>
        <w:pStyle w:val="Heading4"/>
        <w:rPr>
          <w:i w:val="0"/>
          <w:sz w:val="32"/>
        </w:rPr>
      </w:pPr>
      <w:bookmarkStart w:id="89" w:name="_Toc101299"/>
      <w:bookmarkStart w:id="90" w:name="_Toc175757529"/>
      <w:r>
        <w:rPr>
          <w:i w:val="0"/>
          <w:sz w:val="32"/>
        </w:rPr>
        <w:t>Catálogo de Mensajes/Errores</w:t>
      </w:r>
      <w:bookmarkEnd w:id="90"/>
    </w:p>
    <w:bookmarkEnd w:id="89"/>
    <w:p w14:paraId="43F3C69E" w14:textId="77777777" w:rsidR="00E021CD" w:rsidRDefault="00E021CD">
      <w:pPr>
        <w:pStyle w:val="StringnotfoundIDSTYLERDDEFAULT"/>
      </w:pPr>
    </w:p>
    <w:p w14:paraId="7A17747C" w14:textId="77777777" w:rsidR="00E021CD" w:rsidRDefault="00C17920">
      <w:pPr>
        <w:pStyle w:val="StringnotfoundIDSTYLERDDEFAULT"/>
        <w:rPr>
          <w:b/>
          <w:i/>
          <w:sz w:val="20"/>
          <w:u w:val="single"/>
        </w:rPr>
      </w:pPr>
      <w:r>
        <w:rPr>
          <w:b/>
          <w:i/>
          <w:sz w:val="20"/>
          <w:u w:val="single"/>
        </w:rPr>
        <w:t>Tabla descriptiva de Mensaje/</w:t>
      </w:r>
      <w:proofErr w:type="spellStart"/>
      <w:r>
        <w:rPr>
          <w:b/>
          <w:i/>
          <w:sz w:val="20"/>
          <w:u w:val="single"/>
        </w:rPr>
        <w:t>Erroress</w:t>
      </w:r>
      <w:proofErr w:type="spellEnd"/>
    </w:p>
    <w:p w14:paraId="70DCB81F" w14:textId="77777777" w:rsidR="00E021CD" w:rsidRDefault="00C17920">
      <w:pPr>
        <w:pStyle w:val="StringnotfoundIDSTYLERDDEFAULT"/>
      </w:pPr>
      <w:r>
        <w:t xml:space="preserve">Nombre del Modelo: </w:t>
      </w:r>
      <w:proofErr w:type="spellStart"/>
      <w:r>
        <w:t>DAE_AD_listWorksByState</w:t>
      </w:r>
      <w:proofErr w:type="spellEnd"/>
    </w:p>
    <w:p w14:paraId="5E907FDC" w14:textId="77777777" w:rsidR="00E021CD" w:rsidRDefault="00DE1947">
      <w:pPr>
        <w:pStyle w:val="StringnotfoundIDSTYLERDDEFAULT"/>
        <w:spacing w:line="240" w:lineRule="atLeast"/>
      </w:pPr>
      <w:r>
        <w:rPr>
          <w:noProof/>
          <w:lang w:val="es-ES" w:eastAsia="es-ES"/>
        </w:rPr>
        <w:drawing>
          <wp:inline distT="0" distB="0" distL="0" distR="0" wp14:anchorId="1118AC2B" wp14:editId="7A91AEE1">
            <wp:extent cx="6124575" cy="1857375"/>
            <wp:effectExtent l="0" t="0" r="0" b="9525"/>
            <wp:docPr id="57" name="Pictur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1857375"/>
                    </a:xfrm>
                    <a:prstGeom prst="rect">
                      <a:avLst/>
                    </a:prstGeom>
                    <a:noFill/>
                    <a:ln>
                      <a:noFill/>
                    </a:ln>
                  </pic:spPr>
                </pic:pic>
              </a:graphicData>
            </a:graphic>
          </wp:inline>
        </w:drawing>
      </w:r>
    </w:p>
    <w:p w14:paraId="68860BD6" w14:textId="77777777" w:rsidR="00E021CD" w:rsidRDefault="00E021CD">
      <w:pPr>
        <w:pStyle w:val="StringnotfoundIDSTYLERDDEFAULT"/>
      </w:pPr>
    </w:p>
    <w:p w14:paraId="798106AD" w14:textId="77777777" w:rsidR="00E021CD" w:rsidRDefault="00E021CD">
      <w:pPr>
        <w:pStyle w:val="StringnotfoundIDSTYLERDDEFAULT"/>
        <w:spacing w:line="240" w:lineRule="atLeast"/>
      </w:pPr>
    </w:p>
    <w:p w14:paraId="65EA174D" w14:textId="77777777" w:rsidR="00E021CD" w:rsidRDefault="00E021C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2407"/>
        <w:gridCol w:w="2407"/>
        <w:gridCol w:w="1925"/>
        <w:gridCol w:w="1444"/>
      </w:tblGrid>
      <w:tr w:rsidR="00E021CD" w:rsidRPr="00920512" w14:paraId="1691946C" w14:textId="77777777">
        <w:trPr>
          <w:jc w:val="center"/>
        </w:trPr>
        <w:tc>
          <w:tcPr>
            <w:tcW w:w="5000" w:type="pct"/>
            <w:gridSpan w:val="5"/>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608CD9EF" w14:textId="77777777" w:rsidR="00E021CD" w:rsidRPr="0004528C" w:rsidRDefault="00C17920">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Tabla descriptiva de Mensajes/Errores</w:t>
            </w:r>
          </w:p>
        </w:tc>
      </w:tr>
      <w:tr w:rsidR="00E021CD" w14:paraId="10888AB6" w14:textId="77777777">
        <w:trPr>
          <w:jc w:val="center"/>
        </w:trPr>
        <w:tc>
          <w:tcPr>
            <w:tcW w:w="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69F7AA9B"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Código</w:t>
            </w:r>
          </w:p>
        </w:tc>
        <w:tc>
          <w:tcPr>
            <w:tcW w:w="12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5D58DF10"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Descripción</w:t>
            </w:r>
          </w:p>
        </w:tc>
        <w:tc>
          <w:tcPr>
            <w:tcW w:w="12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35725216"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Mensaje normalizado</w:t>
            </w:r>
          </w:p>
        </w:tc>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7DC3F7B2"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Tipo</w:t>
            </w:r>
          </w:p>
        </w:tc>
        <w:tc>
          <w:tcPr>
            <w:tcW w:w="7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62026278"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Baja de Excepción *</w:t>
            </w:r>
          </w:p>
        </w:tc>
      </w:tr>
      <w:tr w:rsidR="00E021CD" w14:paraId="7DDF3240" w14:textId="77777777">
        <w:trPr>
          <w:jc w:val="center"/>
        </w:trPr>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13E17EB"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FUTR-E-000108</w:t>
            </w: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6288E3B"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Se ha producido un error a la hora de recuperar los datos</w:t>
            </w: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CE52A92"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Se ha producido un error a la hora de recuperar los datos</w:t>
            </w: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E9F2BA1"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_Error funcional</w:t>
            </w:r>
          </w:p>
        </w:tc>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B59C4C9"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bl>
    <w:p w14:paraId="7697BC47" w14:textId="77777777" w:rsidR="00E021CD" w:rsidRDefault="00C17920">
      <w:pPr>
        <w:pStyle w:val="StringnotfoundIDSTYLERDDEFAULT"/>
        <w:rPr>
          <w:sz w:val="16"/>
        </w:rPr>
      </w:pPr>
      <w:r>
        <w:rPr>
          <w:sz w:val="16"/>
        </w:rPr>
        <w:t>* Una excepción a baja implica eliminar el tratamiento de la excepción.</w:t>
      </w:r>
    </w:p>
    <w:p w14:paraId="361EF9E3" w14:textId="77777777" w:rsidR="00E021CD" w:rsidRDefault="00C17920">
      <w:pPr>
        <w:pStyle w:val="Heading4"/>
        <w:rPr>
          <w:i w:val="0"/>
          <w:sz w:val="32"/>
        </w:rPr>
      </w:pPr>
      <w:bookmarkStart w:id="91" w:name="_Toc101300"/>
      <w:bookmarkStart w:id="92" w:name="_Toc175757530"/>
      <w:r>
        <w:rPr>
          <w:i w:val="0"/>
          <w:sz w:val="32"/>
        </w:rPr>
        <w:t>Publicación de Eventos Técnicos de BAM</w:t>
      </w:r>
      <w:bookmarkEnd w:id="92"/>
    </w:p>
    <w:p w14:paraId="5D654A50" w14:textId="77777777" w:rsidR="00E021CD" w:rsidRDefault="00C17920">
      <w:pPr>
        <w:pStyle w:val="Heading4"/>
        <w:rPr>
          <w:i w:val="0"/>
          <w:sz w:val="32"/>
        </w:rPr>
      </w:pPr>
      <w:bookmarkStart w:id="93" w:name="_Toc101301"/>
      <w:bookmarkStart w:id="94" w:name="_Toc175757531"/>
      <w:bookmarkEnd w:id="91"/>
      <w:r>
        <w:rPr>
          <w:i w:val="0"/>
          <w:sz w:val="32"/>
        </w:rPr>
        <w:t>Listado de Eventos</w:t>
      </w:r>
      <w:bookmarkEnd w:id="94"/>
    </w:p>
    <w:bookmarkEnd w:id="93"/>
    <w:p w14:paraId="11E0B888" w14:textId="77777777" w:rsidR="00E021CD" w:rsidRDefault="00C17920">
      <w:pPr>
        <w:pStyle w:val="StringnotfoundIDSTYLERDDEFAULT"/>
        <w:rPr>
          <w:b/>
          <w:i/>
          <w:sz w:val="20"/>
          <w:u w:val="single"/>
        </w:rPr>
      </w:pPr>
      <w:r>
        <w:rPr>
          <w:b/>
          <w:i/>
          <w:sz w:val="20"/>
          <w:u w:val="single"/>
        </w:rPr>
        <w:t>Tabla descriptiva de Eventos BAM publicados</w:t>
      </w:r>
    </w:p>
    <w:p w14:paraId="7513E83C" w14:textId="77777777" w:rsidR="00E021CD" w:rsidRDefault="00E021C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6"/>
        <w:gridCol w:w="2407"/>
        <w:gridCol w:w="2407"/>
        <w:gridCol w:w="2407"/>
      </w:tblGrid>
      <w:tr w:rsidR="00E021CD" w14:paraId="69ECBF19" w14:textId="77777777">
        <w:trPr>
          <w:jc w:val="center"/>
        </w:trPr>
        <w:tc>
          <w:tcPr>
            <w:tcW w:w="5000" w:type="pct"/>
            <w:gridSpan w:val="4"/>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17C133CB" w14:textId="77777777" w:rsidR="00E021CD" w:rsidRDefault="00C17920">
            <w:pPr>
              <w:spacing w:before="45" w:after="45"/>
            </w:pPr>
            <w:r>
              <w:rPr>
                <w:rFonts w:ascii="String not found: ID_DEFAULT_FO" w:eastAsia="String not found: ID_DEFAULT_FO" w:hAnsi="String not found: ID_DEFAULT_FO" w:cs="String not found: ID_DEFAULT_FO"/>
                <w:b/>
                <w:color w:val="FFFFFF"/>
                <w:sz w:val="20"/>
                <w:lang w:val="es-ES_tradnl"/>
              </w:rPr>
              <w:t>Eventos</w:t>
            </w:r>
          </w:p>
        </w:tc>
      </w:tr>
      <w:tr w:rsidR="00E021CD" w14:paraId="0FE078B7" w14:textId="77777777">
        <w:trPr>
          <w:jc w:val="center"/>
        </w:trPr>
        <w:tc>
          <w:tcPr>
            <w:tcW w:w="12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3A6BFF71"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 de Evento</w:t>
            </w:r>
          </w:p>
        </w:tc>
        <w:tc>
          <w:tcPr>
            <w:tcW w:w="12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5C337854"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Descripción</w:t>
            </w:r>
          </w:p>
        </w:tc>
        <w:tc>
          <w:tcPr>
            <w:tcW w:w="12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3D9C0608"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UCI asociado</w:t>
            </w:r>
          </w:p>
        </w:tc>
        <w:tc>
          <w:tcPr>
            <w:tcW w:w="125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25A040BE"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Tipo de Evento</w:t>
            </w:r>
          </w:p>
        </w:tc>
      </w:tr>
    </w:tbl>
    <w:p w14:paraId="3183C718" w14:textId="77777777" w:rsidR="00E021CD" w:rsidRDefault="00E021CD">
      <w:pPr>
        <w:pStyle w:val="StringnotfoundIDSTYLERDDEFAULT"/>
      </w:pPr>
    </w:p>
    <w:p w14:paraId="2779A98E" w14:textId="77777777" w:rsidR="00E021CD" w:rsidRDefault="00C17920">
      <w:pPr>
        <w:pStyle w:val="Heading4"/>
        <w:rPr>
          <w:i w:val="0"/>
          <w:sz w:val="32"/>
        </w:rPr>
      </w:pPr>
      <w:bookmarkStart w:id="95" w:name="_Toc101302"/>
      <w:bookmarkStart w:id="96" w:name="_Toc175757532"/>
      <w:r>
        <w:rPr>
          <w:i w:val="0"/>
          <w:sz w:val="32"/>
        </w:rPr>
        <w:t>UCI de eventos usadas y semántica de transformación: Matriz</w:t>
      </w:r>
      <w:bookmarkEnd w:id="96"/>
    </w:p>
    <w:bookmarkEnd w:id="95"/>
    <w:p w14:paraId="016A6B28" w14:textId="77777777" w:rsidR="00E021CD" w:rsidRDefault="00C17920">
      <w:pPr>
        <w:pStyle w:val="StringnotfoundIDSTYLERDDEFAULT"/>
        <w:rPr>
          <w:sz w:val="20"/>
        </w:rPr>
      </w:pPr>
      <w:r>
        <w:rPr>
          <w:sz w:val="20"/>
        </w:rPr>
        <w:t>No se encuentras modelos MDE asociados.</w:t>
      </w:r>
    </w:p>
    <w:p w14:paraId="6A9D8458" w14:textId="77777777" w:rsidR="00E021CD" w:rsidRDefault="00E021CD">
      <w:pPr>
        <w:pStyle w:val="StringnotfoundIDSTYLERDDEFAULT"/>
      </w:pPr>
    </w:p>
    <w:p w14:paraId="37EB0142" w14:textId="77777777" w:rsidR="00E021CD" w:rsidRDefault="00C17920">
      <w:pPr>
        <w:pStyle w:val="StringnotfoundIDSTYLERDDEFAULT"/>
        <w:rPr>
          <w:b/>
          <w:i/>
          <w:sz w:val="20"/>
          <w:u w:val="single"/>
        </w:rPr>
      </w:pPr>
      <w:r>
        <w:rPr>
          <w:b/>
          <w:i/>
          <w:sz w:val="20"/>
          <w:u w:val="single"/>
        </w:rPr>
        <w:t>Tabla descriptiva de mapeos de eventos</w:t>
      </w:r>
    </w:p>
    <w:p w14:paraId="4D9C0563" w14:textId="77777777" w:rsidR="00E021CD" w:rsidRDefault="00E021C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51"/>
        <w:gridCol w:w="5776"/>
      </w:tblGrid>
      <w:tr w:rsidR="00E021CD" w:rsidRPr="00920512" w14:paraId="69769B3D" w14:textId="77777777">
        <w:trPr>
          <w:jc w:val="center"/>
        </w:trPr>
        <w:tc>
          <w:tcPr>
            <w:tcW w:w="5000" w:type="pct"/>
            <w:gridSpan w:val="2"/>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75877A95" w14:textId="77777777" w:rsidR="00E021CD" w:rsidRPr="0004528C" w:rsidRDefault="00C17920">
            <w:pPr>
              <w:spacing w:before="45" w:after="45"/>
              <w:rPr>
                <w:lang w:val="es-ES"/>
              </w:rPr>
            </w:pPr>
            <w:r>
              <w:rPr>
                <w:rFonts w:ascii="String not found: ID_DEFAULT_FO" w:eastAsia="String not found: ID_DEFAULT_FO" w:hAnsi="String not found: ID_DEFAULT_FO" w:cs="String not found: ID_DEFAULT_FO"/>
                <w:b/>
                <w:color w:val="FFFFFF"/>
                <w:sz w:val="20"/>
                <w:lang w:val="es-ES_tradnl"/>
              </w:rPr>
              <w:t>Evento y versión (Un evento de los especificados en el Diagrama de flujo): &lt;Operación Sobre el Evento&gt;</w:t>
            </w:r>
          </w:p>
        </w:tc>
      </w:tr>
      <w:tr w:rsidR="00E021CD" w:rsidRPr="00920512" w14:paraId="31A7EF25" w14:textId="77777777">
        <w:trPr>
          <w:jc w:val="center"/>
        </w:trPr>
        <w:tc>
          <w:tcPr>
            <w:tcW w:w="2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062E6FC5"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 del Atributo DTO del evento enviada</w:t>
            </w:r>
          </w:p>
        </w:tc>
        <w:tc>
          <w:tcPr>
            <w:tcW w:w="3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3E828EAA"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Atributo de UCI que mapea o texto libre indicando el origen de la información</w:t>
            </w:r>
          </w:p>
        </w:tc>
      </w:tr>
      <w:tr w:rsidR="00E021CD" w:rsidRPr="00920512" w14:paraId="261E8298" w14:textId="77777777">
        <w:trPr>
          <w:jc w:val="center"/>
        </w:trPr>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28E1AB0"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70A286E9"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bl>
    <w:p w14:paraId="7B84D50F" w14:textId="77777777" w:rsidR="00E021CD" w:rsidRDefault="00E021CD">
      <w:pPr>
        <w:pStyle w:val="StringnotfoundIDSTYLERDDEFAULT"/>
      </w:pPr>
    </w:p>
    <w:p w14:paraId="31EEAA78" w14:textId="77777777" w:rsidR="00E021CD" w:rsidRDefault="00C17920">
      <w:pPr>
        <w:pStyle w:val="Heading4"/>
        <w:rPr>
          <w:i w:val="0"/>
          <w:sz w:val="32"/>
        </w:rPr>
      </w:pPr>
      <w:bookmarkStart w:id="97" w:name="_Toc101303"/>
      <w:bookmarkStart w:id="98" w:name="_Toc175757533"/>
      <w:r>
        <w:rPr>
          <w:i w:val="0"/>
          <w:sz w:val="32"/>
        </w:rPr>
        <w:t>Publicación de Señales Técnicas</w:t>
      </w:r>
      <w:bookmarkEnd w:id="98"/>
    </w:p>
    <w:bookmarkEnd w:id="97"/>
    <w:p w14:paraId="2C0E878D" w14:textId="77777777" w:rsidR="00E021CD" w:rsidRDefault="00C17920">
      <w:pPr>
        <w:pStyle w:val="StringnotfoundIDSTYLERDDEFAULT"/>
        <w:rPr>
          <w:b/>
          <w:i/>
          <w:sz w:val="20"/>
          <w:u w:val="single"/>
        </w:rPr>
      </w:pPr>
      <w:r>
        <w:rPr>
          <w:b/>
          <w:i/>
          <w:sz w:val="20"/>
          <w:u w:val="single"/>
        </w:rPr>
        <w:t>Listado de Señales Técnicas</w:t>
      </w:r>
    </w:p>
    <w:p w14:paraId="4472EA6A" w14:textId="77777777" w:rsidR="00E021CD" w:rsidRDefault="00E021C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6"/>
        <w:gridCol w:w="1925"/>
        <w:gridCol w:w="1925"/>
        <w:gridCol w:w="1925"/>
        <w:gridCol w:w="963"/>
        <w:gridCol w:w="963"/>
      </w:tblGrid>
      <w:tr w:rsidR="00E021CD" w14:paraId="620F7DC8" w14:textId="77777777">
        <w:trPr>
          <w:jc w:val="center"/>
        </w:trPr>
        <w:tc>
          <w:tcPr>
            <w:tcW w:w="5000" w:type="pct"/>
            <w:gridSpan w:val="6"/>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0797B536" w14:textId="77777777" w:rsidR="00E021CD" w:rsidRDefault="00C17920">
            <w:pPr>
              <w:spacing w:before="45" w:after="45"/>
            </w:pPr>
            <w:r>
              <w:rPr>
                <w:rFonts w:ascii="String not found: ID_DEFAULT_FO" w:eastAsia="String not found: ID_DEFAULT_FO" w:hAnsi="String not found: ID_DEFAULT_FO" w:cs="String not found: ID_DEFAULT_FO"/>
                <w:b/>
                <w:color w:val="FFFFFF"/>
                <w:sz w:val="20"/>
                <w:lang w:val="es-ES_tradnl"/>
              </w:rPr>
              <w:t>Señales Técnica Publicada</w:t>
            </w:r>
          </w:p>
        </w:tc>
      </w:tr>
      <w:tr w:rsidR="00E021CD" w14:paraId="14C00F11"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07593F18"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 de Señales</w:t>
            </w:r>
          </w:p>
        </w:tc>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05D6429B"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Descripción</w:t>
            </w:r>
          </w:p>
        </w:tc>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07C5E158"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UCI asociado</w:t>
            </w:r>
          </w:p>
        </w:tc>
        <w:tc>
          <w:tcPr>
            <w:tcW w:w="10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4D62A6D0"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Publicación</w:t>
            </w:r>
          </w:p>
        </w:tc>
        <w:tc>
          <w:tcPr>
            <w:tcW w:w="5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5CA65C17"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Versión</w:t>
            </w:r>
          </w:p>
        </w:tc>
        <w:tc>
          <w:tcPr>
            <w:tcW w:w="5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7527D916"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Revisión</w:t>
            </w:r>
          </w:p>
        </w:tc>
      </w:tr>
      <w:tr w:rsidR="00E021CD" w:rsidRPr="00920512" w14:paraId="78F14D75" w14:textId="77777777">
        <w:trPr>
          <w:jc w:val="center"/>
        </w:trPr>
        <w:tc>
          <w:tcPr>
            <w:tcW w:w="5000" w:type="pct"/>
            <w:gridSpan w:val="6"/>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70EAC36" w14:textId="77777777" w:rsidR="00E021CD" w:rsidRDefault="00C17920">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r>
              <w:rPr>
                <w:rFonts w:ascii="String not found: ID_DEFAULT_FO" w:eastAsia="String not found: ID_DEFAULT_FO" w:hAnsi="String not found: ID_DEFAULT_FO" w:cs="String not found: ID_DEFAULT_FO"/>
                <w:color w:val="000000"/>
                <w:sz w:val="20"/>
                <w:shd w:val="clear" w:color="auto" w:fill="FFFFFF"/>
                <w:lang w:val="es-ES_tradnl"/>
              </w:rPr>
              <w:t>No hay Señales Técnicas que mostrar</w:t>
            </w:r>
          </w:p>
        </w:tc>
      </w:tr>
    </w:tbl>
    <w:p w14:paraId="5C358A66" w14:textId="77777777" w:rsidR="00E021CD" w:rsidRDefault="00E021CD">
      <w:pPr>
        <w:pStyle w:val="StringnotfoundIDSTYLERDDEFAULT"/>
      </w:pPr>
    </w:p>
    <w:p w14:paraId="0D0B3F81" w14:textId="77777777" w:rsidR="00E021CD" w:rsidRDefault="00C17920">
      <w:pPr>
        <w:pStyle w:val="StringnotfoundIDSTYLERDDEFAULT"/>
        <w:rPr>
          <w:b/>
          <w:i/>
          <w:sz w:val="20"/>
          <w:u w:val="single"/>
        </w:rPr>
      </w:pPr>
      <w:r>
        <w:rPr>
          <w:b/>
          <w:i/>
          <w:sz w:val="20"/>
          <w:u w:val="single"/>
        </w:rPr>
        <w:t>Mapeo de Señales Técnicas</w:t>
      </w:r>
    </w:p>
    <w:p w14:paraId="038FE02E" w14:textId="77777777" w:rsidR="00E021CD" w:rsidRDefault="00E021C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3"/>
        <w:gridCol w:w="4814"/>
      </w:tblGrid>
      <w:tr w:rsidR="00E021CD" w14:paraId="7C80ED78" w14:textId="77777777">
        <w:trPr>
          <w:jc w:val="center"/>
        </w:trPr>
        <w:tc>
          <w:tcPr>
            <w:tcW w:w="5000" w:type="pct"/>
            <w:gridSpan w:val="2"/>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4197ED8C" w14:textId="77777777" w:rsidR="00E021CD" w:rsidRDefault="00C17920">
            <w:pPr>
              <w:spacing w:before="45" w:after="45"/>
            </w:pPr>
            <w:r>
              <w:rPr>
                <w:rFonts w:ascii="String not found: ID_DEFAULT_FO" w:eastAsia="String not found: ID_DEFAULT_FO" w:hAnsi="String not found: ID_DEFAULT_FO" w:cs="String not found: ID_DEFAULT_FO"/>
                <w:b/>
                <w:color w:val="FFFFFF"/>
                <w:sz w:val="20"/>
                <w:lang w:val="es-ES_tradnl"/>
              </w:rPr>
              <w:t>Mapeo de señales técnicas</w:t>
            </w:r>
          </w:p>
        </w:tc>
      </w:tr>
      <w:tr w:rsidR="00E021CD" w:rsidRPr="00920512" w14:paraId="430CA76F" w14:textId="77777777">
        <w:trPr>
          <w:jc w:val="center"/>
        </w:trPr>
        <w:tc>
          <w:tcPr>
            <w:tcW w:w="25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79231E16"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Nombre del Atributo DTO de la señal técnica publicada</w:t>
            </w:r>
          </w:p>
        </w:tc>
        <w:tc>
          <w:tcPr>
            <w:tcW w:w="2500" w:type="pct"/>
            <w:tcBorders>
              <w:top w:val="single" w:sz="6" w:space="0" w:color="000000"/>
              <w:left w:val="single" w:sz="6" w:space="0" w:color="000000"/>
              <w:bottom w:val="single" w:sz="6" w:space="0" w:color="000000"/>
              <w:right w:val="single" w:sz="6" w:space="0" w:color="000000"/>
            </w:tcBorders>
            <w:shd w:val="clear" w:color="BDD6EE" w:fill="BDD6EE"/>
            <w:tcMar>
              <w:top w:w="0" w:type="dxa"/>
              <w:left w:w="108" w:type="dxa"/>
              <w:right w:w="108" w:type="dxa"/>
            </w:tcMar>
          </w:tcPr>
          <w:p w14:paraId="534617D2"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BDD6EE"/>
                <w:lang w:val="es-ES_tradnl"/>
              </w:rPr>
            </w:pPr>
            <w:r>
              <w:rPr>
                <w:rFonts w:ascii="String not found: ID_DEFAULT_FO" w:eastAsia="String not found: ID_DEFAULT_FO" w:hAnsi="String not found: ID_DEFAULT_FO" w:cs="String not found: ID_DEFAULT_FO"/>
                <w:b/>
                <w:color w:val="000000"/>
                <w:sz w:val="20"/>
                <w:shd w:val="clear" w:color="auto" w:fill="BDD6EE"/>
                <w:lang w:val="es-ES_tradnl"/>
              </w:rPr>
              <w:t>Atributo de UCI que mapea o texto libre indicando el origen de la información</w:t>
            </w:r>
          </w:p>
        </w:tc>
      </w:tr>
      <w:tr w:rsidR="00E021CD" w:rsidRPr="00920512" w14:paraId="503995D5" w14:textId="77777777">
        <w:trPr>
          <w:jc w:val="center"/>
        </w:trPr>
        <w:tc>
          <w:tcPr>
            <w:tcW w:w="2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780267D"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BDD6EE"/>
                <w:lang w:val="es-ES_tradnl"/>
              </w:rPr>
            </w:pPr>
          </w:p>
        </w:tc>
        <w:tc>
          <w:tcPr>
            <w:tcW w:w="2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A516917"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shd w:val="clear" w:color="auto" w:fill="FFFFFF"/>
                <w:lang w:val="es-ES_tradnl"/>
              </w:rPr>
            </w:pPr>
          </w:p>
        </w:tc>
      </w:tr>
    </w:tbl>
    <w:p w14:paraId="6EBEB2E8" w14:textId="77777777" w:rsidR="007F41A0" w:rsidRPr="007F41A0" w:rsidRDefault="007F41A0" w:rsidP="007F41A0">
      <w:pPr>
        <w:rPr>
          <w:lang w:val="es-ES_tradnl"/>
        </w:rPr>
      </w:pPr>
      <w:bookmarkStart w:id="99" w:name="_Toc101304"/>
    </w:p>
    <w:p w14:paraId="4E4E9BAA" w14:textId="1DE9133A" w:rsidR="00E021CD" w:rsidRDefault="00C17920">
      <w:pPr>
        <w:pStyle w:val="Heading1"/>
        <w:rPr>
          <w:sz w:val="32"/>
        </w:rPr>
      </w:pPr>
      <w:bookmarkStart w:id="100" w:name="_Toc175757534"/>
      <w:r>
        <w:rPr>
          <w:sz w:val="32"/>
        </w:rPr>
        <w:t>POLITICAS SEGURIDAD</w:t>
      </w:r>
      <w:bookmarkEnd w:id="10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39"/>
        <w:gridCol w:w="2888"/>
      </w:tblGrid>
      <w:tr w:rsidR="00E021CD" w14:paraId="544039F5" w14:textId="77777777">
        <w:trPr>
          <w:jc w:val="center"/>
        </w:trPr>
        <w:tc>
          <w:tcPr>
            <w:tcW w:w="5000" w:type="pct"/>
            <w:gridSpan w:val="2"/>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38B6B4BB" w14:textId="77777777" w:rsidR="00E021CD" w:rsidRDefault="00C17920">
            <w:pPr>
              <w:spacing w:before="45" w:after="45"/>
            </w:pPr>
            <w:r>
              <w:rPr>
                <w:rFonts w:ascii="String not found: ID_DEFAULT_FO" w:eastAsia="String not found: ID_DEFAULT_FO" w:hAnsi="String not found: ID_DEFAULT_FO" w:cs="String not found: ID_DEFAULT_FO"/>
                <w:b/>
                <w:color w:val="FFFFFF"/>
                <w:sz w:val="20"/>
                <w:lang w:val="es-ES_tradnl"/>
              </w:rPr>
              <w:t>Políticas de Seguridad</w:t>
            </w:r>
          </w:p>
        </w:tc>
      </w:tr>
      <w:tr w:rsidR="00E021CD" w14:paraId="248633E8"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3EFC458B"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FFFFFF"/>
                <w:lang w:val="es-ES_tradnl"/>
              </w:rPr>
            </w:pPr>
            <w:r>
              <w:rPr>
                <w:rFonts w:ascii="String not found: ID_DEFAULT_FO" w:eastAsia="String not found: ID_DEFAULT_FO" w:hAnsi="String not found: ID_DEFAULT_FO" w:cs="String not found: ID_DEFAULT_FO"/>
                <w:b/>
                <w:color w:val="000000"/>
                <w:sz w:val="20"/>
                <w:shd w:val="clear" w:color="auto" w:fill="FFFFFF"/>
                <w:lang w:val="es-ES_tradnl"/>
              </w:rPr>
              <w:t>Nombre Política</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6F04C1A8"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FFFFFF"/>
                <w:lang w:val="es-ES_tradnl"/>
              </w:rPr>
            </w:pPr>
            <w:r>
              <w:rPr>
                <w:rFonts w:ascii="String not found: ID_DEFAULT_FO" w:eastAsia="String not found: ID_DEFAULT_FO" w:hAnsi="String not found: ID_DEFAULT_FO" w:cs="String not found: ID_DEFAULT_FO"/>
                <w:b/>
                <w:color w:val="000000"/>
                <w:sz w:val="20"/>
                <w:shd w:val="clear" w:color="auto" w:fill="FFFFFF"/>
                <w:lang w:val="es-ES_tradnl"/>
              </w:rPr>
              <w:t>Aplicado en</w:t>
            </w:r>
          </w:p>
        </w:tc>
      </w:tr>
    </w:tbl>
    <w:p w14:paraId="4B821815" w14:textId="77777777" w:rsidR="00E021CD" w:rsidRDefault="00E021CD">
      <w:pPr>
        <w:pStyle w:val="StringnotfoundIDSTYLERDDEFAULT"/>
      </w:pPr>
    </w:p>
    <w:p w14:paraId="58E2BE6F" w14:textId="77777777" w:rsidR="00E021CD" w:rsidRDefault="00C17920">
      <w:pPr>
        <w:pStyle w:val="StringnotfoundIDSTYLERDDEFAULT"/>
      </w:pPr>
      <w:r>
        <w:t>Se deberán seguir las directrices y recomendaciones de la guía T3O_PP_MAN_09_CODI_Guia_Desarrollo_Seguro.</w:t>
      </w:r>
    </w:p>
    <w:p w14:paraId="0DB09C3E" w14:textId="77777777" w:rsidR="00E021CD" w:rsidRDefault="00C17920">
      <w:pPr>
        <w:pStyle w:val="StringnotfoundIDSTYLERDDEFAULT"/>
      </w:pPr>
      <w:r>
        <w:t>Se deberá poner especial atención en los apartados 2.3 Gestión de Errores, 2.4 Gestión de Recursos y 4.1 Inyección. En lo que se refiere a auditoría, este componente va a proporcionar la que ofrecen los componentes comunes definidos por Arquitectura. Es necesario informar los campos de auditoría de aquellas tablas que lo requieran. Dependiendo de si se trata de una operación de inserción o actualización se informarán unos campos u otros.</w:t>
      </w:r>
    </w:p>
    <w:p w14:paraId="4B66A9ED" w14:textId="77777777" w:rsidR="00E021CD" w:rsidRDefault="00C17920">
      <w:pPr>
        <w:pStyle w:val="Heading1"/>
        <w:rPr>
          <w:sz w:val="32"/>
        </w:rPr>
      </w:pPr>
      <w:bookmarkStart w:id="101" w:name="_Toc101305"/>
      <w:bookmarkStart w:id="102" w:name="_Toc175757535"/>
      <w:r>
        <w:rPr>
          <w:sz w:val="32"/>
        </w:rPr>
        <w:t>ACTIVOS USADOS POR EL ACTIVO TÉCNICO</w:t>
      </w:r>
      <w:bookmarkEnd w:id="102"/>
    </w:p>
    <w:p w14:paraId="3C91B3CD" w14:textId="77777777" w:rsidR="00E021CD" w:rsidRDefault="00C17920">
      <w:pPr>
        <w:pStyle w:val="Heading2"/>
        <w:rPr>
          <w:sz w:val="32"/>
        </w:rPr>
      </w:pPr>
      <w:bookmarkStart w:id="103" w:name="_Toc101306"/>
      <w:bookmarkStart w:id="104" w:name="_Toc175757536"/>
      <w:bookmarkEnd w:id="101"/>
      <w:r>
        <w:rPr>
          <w:sz w:val="32"/>
        </w:rPr>
        <w:t>Enumerados Técnicos</w:t>
      </w:r>
      <w:bookmarkEnd w:id="104"/>
    </w:p>
    <w:bookmarkEnd w:id="103"/>
    <w:p w14:paraId="3CAB9CFC" w14:textId="77777777" w:rsidR="00E021CD" w:rsidRDefault="00E021CD">
      <w:pPr>
        <w:pStyle w:val="StringnotfoundIDSTYLERDDEFAULT"/>
      </w:pPr>
    </w:p>
    <w:p w14:paraId="1EB23D66" w14:textId="77777777" w:rsidR="00E021CD" w:rsidRDefault="00C17920">
      <w:pPr>
        <w:pStyle w:val="StringnotfoundIDSTYLERDDEFAULT"/>
      </w:pPr>
      <w:r>
        <w:t>No hay enumerados que mostrar</w:t>
      </w:r>
    </w:p>
    <w:p w14:paraId="36EA4154" w14:textId="77777777" w:rsidR="00E021CD" w:rsidRDefault="00C17920">
      <w:pPr>
        <w:pStyle w:val="Heading2"/>
        <w:rPr>
          <w:sz w:val="32"/>
        </w:rPr>
      </w:pPr>
      <w:bookmarkStart w:id="105" w:name="_Toc101307"/>
      <w:bookmarkStart w:id="106" w:name="_Toc175757537"/>
      <w:r>
        <w:rPr>
          <w:sz w:val="32"/>
        </w:rPr>
        <w:t>Constantes</w:t>
      </w:r>
      <w:bookmarkEnd w:id="106"/>
    </w:p>
    <w:bookmarkEnd w:id="105"/>
    <w:p w14:paraId="53D91419" w14:textId="77777777" w:rsidR="00E021CD" w:rsidRDefault="00C17920">
      <w:pPr>
        <w:pStyle w:val="StringnotfoundIDSTYLERDDEFAULT"/>
      </w:pPr>
      <w:r>
        <w:t>&lt;Indicar manualmente el tipo de constantes que se van a utilizar dentro del Servicio de Núcleo&gt;</w:t>
      </w:r>
    </w:p>
    <w:p w14:paraId="49E4E217" w14:textId="77777777" w:rsidR="00E021CD" w:rsidRDefault="00C17920">
      <w:pPr>
        <w:pStyle w:val="Heading2"/>
        <w:rPr>
          <w:sz w:val="32"/>
        </w:rPr>
      </w:pPr>
      <w:bookmarkStart w:id="107" w:name="_Toc101308"/>
      <w:bookmarkStart w:id="108" w:name="_Toc175757538"/>
      <w:r>
        <w:rPr>
          <w:sz w:val="32"/>
        </w:rPr>
        <w:t>Activos de configuración</w:t>
      </w:r>
      <w:bookmarkEnd w:id="108"/>
    </w:p>
    <w:bookmarkEnd w:id="107"/>
    <w:p w14:paraId="6CC2727B" w14:textId="77777777" w:rsidR="00E021CD" w:rsidRDefault="00C17920">
      <w:pPr>
        <w:pStyle w:val="StringnotfoundIDSTYLERDDEFAULT"/>
      </w:pPr>
      <w:r>
        <w:t>&lt;Tabla con el detalle de los activos configuración del servicio&gt;</w:t>
      </w:r>
    </w:p>
    <w:p w14:paraId="7AAEC8A0" w14:textId="77777777" w:rsidR="00E021CD" w:rsidRDefault="00E021C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51"/>
        <w:gridCol w:w="1925"/>
        <w:gridCol w:w="3851"/>
      </w:tblGrid>
      <w:tr w:rsidR="00E021CD" w14:paraId="05EF6BA7" w14:textId="77777777">
        <w:trPr>
          <w:jc w:val="center"/>
        </w:trPr>
        <w:tc>
          <w:tcPr>
            <w:tcW w:w="5000" w:type="pct"/>
            <w:gridSpan w:val="3"/>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1E538A5A" w14:textId="77777777" w:rsidR="00E021CD" w:rsidRDefault="00C17920">
            <w:pPr>
              <w:spacing w:before="45" w:after="45"/>
            </w:pPr>
            <w:r>
              <w:rPr>
                <w:rFonts w:ascii="String not found: ID_DEFAULT_FO" w:eastAsia="String not found: ID_DEFAULT_FO" w:hAnsi="String not found: ID_DEFAULT_FO" w:cs="String not found: ID_DEFAULT_FO"/>
                <w:b/>
                <w:color w:val="FFFFFF"/>
                <w:sz w:val="20"/>
                <w:lang w:val="es-ES_tradnl"/>
              </w:rPr>
              <w:t>Variables de configuración</w:t>
            </w:r>
          </w:p>
        </w:tc>
      </w:tr>
      <w:tr w:rsidR="00E021CD" w14:paraId="0BE42215" w14:textId="77777777">
        <w:trPr>
          <w:jc w:val="center"/>
        </w:trPr>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D0187AF"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FFFFFF"/>
                <w:lang w:val="es-ES_tradnl"/>
              </w:rPr>
            </w:pPr>
            <w:r>
              <w:rPr>
                <w:rFonts w:ascii="String not found: ID_DEFAULT_FO" w:eastAsia="String not found: ID_DEFAULT_FO" w:hAnsi="String not found: ID_DEFAULT_FO" w:cs="String not found: ID_DEFAULT_FO"/>
                <w:b/>
                <w:color w:val="000000"/>
                <w:sz w:val="20"/>
                <w:shd w:val="clear" w:color="auto" w:fill="FFFFFF"/>
                <w:lang w:val="es-ES_tradnl"/>
              </w:rPr>
              <w:t>Clave</w:t>
            </w: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4EBF303F"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FFFFFF"/>
                <w:lang w:val="es-ES_tradnl"/>
              </w:rPr>
            </w:pPr>
            <w:r>
              <w:rPr>
                <w:rFonts w:ascii="String not found: ID_DEFAULT_FO" w:eastAsia="String not found: ID_DEFAULT_FO" w:hAnsi="String not found: ID_DEFAULT_FO" w:cs="String not found: ID_DEFAULT_FO"/>
                <w:b/>
                <w:color w:val="000000"/>
                <w:sz w:val="20"/>
                <w:shd w:val="clear" w:color="auto" w:fill="FFFFFF"/>
                <w:lang w:val="es-ES_tradnl"/>
              </w:rPr>
              <w:t>Es de nivel 0</w:t>
            </w:r>
          </w:p>
        </w:tc>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17AABB67" w14:textId="77777777" w:rsidR="00E021CD" w:rsidRDefault="00C17920">
            <w:pPr>
              <w:spacing w:before="45" w:after="45"/>
              <w:rPr>
                <w:rFonts w:ascii="String not found: ID_DEFAULT_FO" w:eastAsia="String not found: ID_DEFAULT_FO" w:hAnsi="String not found: ID_DEFAULT_FO" w:cs="String not found: ID_DEFAULT_FO"/>
                <w:b/>
                <w:color w:val="000000"/>
                <w:sz w:val="20"/>
                <w:shd w:val="clear" w:color="auto" w:fill="FFFFFF"/>
                <w:lang w:val="es-ES_tradnl"/>
              </w:rPr>
            </w:pPr>
            <w:r>
              <w:rPr>
                <w:rFonts w:ascii="String not found: ID_DEFAULT_FO" w:eastAsia="String not found: ID_DEFAULT_FO" w:hAnsi="String not found: ID_DEFAULT_FO" w:cs="String not found: ID_DEFAULT_FO"/>
                <w:b/>
                <w:color w:val="000000"/>
                <w:sz w:val="20"/>
                <w:shd w:val="clear" w:color="auto" w:fill="FFFFFF"/>
                <w:lang w:val="es-ES_tradnl"/>
              </w:rPr>
              <w:t>Descripción</w:t>
            </w:r>
          </w:p>
        </w:tc>
      </w:tr>
    </w:tbl>
    <w:p w14:paraId="49FC33EE" w14:textId="77777777" w:rsidR="00E021CD" w:rsidRDefault="00E021CD">
      <w:pPr>
        <w:pStyle w:val="StringnotfoundIDSTYLERDDEFAULT"/>
      </w:pPr>
    </w:p>
    <w:p w14:paraId="6B61030E" w14:textId="77777777" w:rsidR="00E021CD" w:rsidRDefault="00C17920">
      <w:pPr>
        <w:pStyle w:val="Heading2"/>
        <w:rPr>
          <w:sz w:val="32"/>
        </w:rPr>
      </w:pPr>
      <w:bookmarkStart w:id="109" w:name="_Toc101309"/>
      <w:bookmarkStart w:id="110" w:name="_Toc175757539"/>
      <w:r>
        <w:rPr>
          <w:sz w:val="32"/>
        </w:rPr>
        <w:t>Modelo VAR</w:t>
      </w:r>
      <w:bookmarkEnd w:id="110"/>
    </w:p>
    <w:bookmarkEnd w:id="109"/>
    <w:p w14:paraId="03BF28E0" w14:textId="77777777" w:rsidR="00E021CD" w:rsidRDefault="00C17920">
      <w:pPr>
        <w:pStyle w:val="StringnotfoundIDSTYLERDDEFAULT"/>
      </w:pPr>
      <w:r>
        <w:t xml:space="preserve">Modelo de información que describe la información a almacenar cuando alguna operación del servicio hace uso del </w:t>
      </w:r>
      <w:proofErr w:type="spellStart"/>
      <w:r>
        <w:t>API_Flowvars</w:t>
      </w:r>
      <w:proofErr w:type="spellEnd"/>
      <w:r>
        <w:t xml:space="preserve"> para almacenamiento de variables del contexto de un flujo de ejecución JEE.</w:t>
      </w:r>
    </w:p>
    <w:p w14:paraId="578FC55B" w14:textId="77777777" w:rsidR="00E021CD" w:rsidRDefault="00C17920">
      <w:pPr>
        <w:pStyle w:val="StringnotfoundIDSTYLERDDEFAULT"/>
      </w:pPr>
      <w:r>
        <w:t>No hay modelo VAR asignado al Servicio Técnico.</w:t>
      </w:r>
    </w:p>
    <w:p w14:paraId="419325CD" w14:textId="77777777" w:rsidR="00E021CD" w:rsidRDefault="00C17920">
      <w:pPr>
        <w:pStyle w:val="Heading1"/>
        <w:rPr>
          <w:sz w:val="32"/>
        </w:rPr>
      </w:pPr>
      <w:bookmarkStart w:id="111" w:name="_Toc101310"/>
      <w:bookmarkStart w:id="112" w:name="_Toc175757540"/>
      <w:r>
        <w:rPr>
          <w:sz w:val="32"/>
        </w:rPr>
        <w:t>REFERENCIAS</w:t>
      </w:r>
      <w:bookmarkEnd w:id="112"/>
    </w:p>
    <w:bookmarkEnd w:id="111"/>
    <w:p w14:paraId="451DF8F9" w14:textId="77777777" w:rsidR="00E021CD" w:rsidRDefault="00E021CD">
      <w:pPr>
        <w:pStyle w:val="StringnotfoundIDSTYLERDDEFAUL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5"/>
        <w:gridCol w:w="4332"/>
        <w:gridCol w:w="1925"/>
        <w:gridCol w:w="1925"/>
      </w:tblGrid>
      <w:tr w:rsidR="00E021CD" w14:paraId="6DD3B4FA" w14:textId="77777777">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9E53795" w14:textId="77777777" w:rsidR="00E021CD" w:rsidRDefault="00C17920">
            <w:pPr>
              <w:spacing w:before="45" w:after="45"/>
              <w:jc w:val="center"/>
            </w:pPr>
            <w:r>
              <w:rPr>
                <w:rFonts w:ascii="String not found: ID_DEFAULT_FO" w:eastAsia="String not found: ID_DEFAULT_FO" w:hAnsi="String not found: ID_DEFAULT_FO" w:cs="String not found: ID_DEFAULT_FO"/>
                <w:b/>
                <w:color w:val="000000"/>
                <w:sz w:val="20"/>
                <w:lang w:val="es-ES_tradnl"/>
              </w:rPr>
              <w:t>Ref.</w:t>
            </w:r>
          </w:p>
        </w:tc>
        <w:tc>
          <w:tcPr>
            <w:tcW w:w="225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99221C6" w14:textId="77777777" w:rsidR="00E021CD" w:rsidRDefault="00C17920">
            <w:pPr>
              <w:spacing w:before="45" w:after="45"/>
              <w:jc w:val="center"/>
            </w:pPr>
            <w:r>
              <w:rPr>
                <w:rFonts w:ascii="String not found: ID_DEFAULT_FO" w:eastAsia="String not found: ID_DEFAULT_FO" w:hAnsi="String not found: ID_DEFAULT_FO" w:cs="String not found: ID_DEFAULT_FO"/>
                <w:b/>
                <w:color w:val="000000"/>
                <w:sz w:val="20"/>
                <w:lang w:val="es-ES_tradnl"/>
              </w:rPr>
              <w:t>Título</w:t>
            </w: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5626902E" w14:textId="77777777" w:rsidR="00E021CD" w:rsidRDefault="00C17920">
            <w:pPr>
              <w:spacing w:before="45" w:after="45"/>
              <w:jc w:val="center"/>
            </w:pPr>
            <w:r>
              <w:rPr>
                <w:rFonts w:ascii="String not found: ID_DEFAULT_FO" w:eastAsia="String not found: ID_DEFAULT_FO" w:hAnsi="String not found: ID_DEFAULT_FO" w:cs="String not found: ID_DEFAULT_FO"/>
                <w:b/>
                <w:color w:val="000000"/>
                <w:sz w:val="20"/>
                <w:lang w:val="es-ES_tradnl"/>
              </w:rPr>
              <w:t>Código</w:t>
            </w: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0" w:type="dxa"/>
              <w:left w:w="108" w:type="dxa"/>
              <w:right w:w="108" w:type="dxa"/>
            </w:tcMar>
          </w:tcPr>
          <w:p w14:paraId="20761A17" w14:textId="77777777" w:rsidR="00E021CD" w:rsidRDefault="00C17920">
            <w:pPr>
              <w:spacing w:before="45" w:after="45"/>
              <w:jc w:val="center"/>
            </w:pPr>
            <w:r>
              <w:rPr>
                <w:rFonts w:ascii="String not found: ID_DEFAULT_FO" w:eastAsia="String not found: ID_DEFAULT_FO" w:hAnsi="String not found: ID_DEFAULT_FO" w:cs="String not found: ID_DEFAULT_FO"/>
                <w:b/>
                <w:color w:val="000000"/>
                <w:sz w:val="20"/>
                <w:lang w:val="es-ES_tradnl"/>
              </w:rPr>
              <w:t>Disponible en</w:t>
            </w:r>
          </w:p>
        </w:tc>
      </w:tr>
      <w:tr w:rsidR="00E021CD" w14:paraId="2A7C560C" w14:textId="77777777">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DD2C5BE" w14:textId="77777777" w:rsidR="00E021CD" w:rsidRDefault="00C17920">
            <w:pPr>
              <w:spacing w:before="45" w:after="45"/>
              <w:jc w:val="center"/>
              <w:rPr>
                <w:rFonts w:ascii="String not found: ID_DEFAULT_FO" w:eastAsia="String not found: ID_DEFAULT_FO" w:hAnsi="String not found: ID_DEFAULT_FO" w:cs="String not found: ID_DEFAULT_FO"/>
                <w:color w:val="000000"/>
                <w:sz w:val="20"/>
                <w:lang w:val="es-ES_tradnl"/>
              </w:rPr>
            </w:pPr>
            <w:r>
              <w:rPr>
                <w:rFonts w:ascii="String not found: ID_DEFAULT_FO" w:eastAsia="String not found: ID_DEFAULT_FO" w:hAnsi="String not found: ID_DEFAULT_FO" w:cs="String not found: ID_DEFAULT_FO"/>
                <w:color w:val="000000"/>
                <w:sz w:val="20"/>
                <w:lang w:val="es-ES_tradnl"/>
              </w:rPr>
              <w:t>1</w:t>
            </w:r>
          </w:p>
        </w:tc>
        <w:tc>
          <w:tcPr>
            <w:tcW w:w="2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9F8EBA8"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lang w:val="es-ES_tradnl"/>
              </w:rPr>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D755994"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lang w:val="es-ES_tradnl"/>
              </w:rPr>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9FA82E5"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lang w:val="es-ES_tradnl"/>
              </w:rPr>
            </w:pPr>
          </w:p>
        </w:tc>
      </w:tr>
      <w:tr w:rsidR="00E021CD" w14:paraId="1E898204" w14:textId="77777777">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EFDCF71" w14:textId="77777777" w:rsidR="00E021CD" w:rsidRDefault="00E021CD">
            <w:pPr>
              <w:spacing w:before="45" w:after="45"/>
              <w:jc w:val="center"/>
              <w:rPr>
                <w:rFonts w:ascii="String not found: ID_DEFAULT_FO" w:eastAsia="String not found: ID_DEFAULT_FO" w:hAnsi="String not found: ID_DEFAULT_FO" w:cs="String not found: ID_DEFAULT_FO"/>
                <w:color w:val="000000"/>
                <w:sz w:val="20"/>
                <w:lang w:val="es-ES_tradnl"/>
              </w:rPr>
            </w:pPr>
          </w:p>
        </w:tc>
        <w:tc>
          <w:tcPr>
            <w:tcW w:w="2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A0C0E05"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lang w:val="es-ES_tradnl"/>
              </w:rPr>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B82CC47"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lang w:val="es-ES_tradnl"/>
              </w:rPr>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3E3A04E"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lang w:val="es-ES_tradnl"/>
              </w:rPr>
            </w:pPr>
          </w:p>
        </w:tc>
      </w:tr>
      <w:tr w:rsidR="00E021CD" w14:paraId="3D4176E3" w14:textId="77777777">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C4D9757" w14:textId="77777777" w:rsidR="00E021CD" w:rsidRDefault="00E021CD">
            <w:pPr>
              <w:spacing w:before="45" w:after="45"/>
              <w:jc w:val="center"/>
              <w:rPr>
                <w:rFonts w:ascii="String not found: ID_DEFAULT_FO" w:eastAsia="String not found: ID_DEFAULT_FO" w:hAnsi="String not found: ID_DEFAULT_FO" w:cs="String not found: ID_DEFAULT_FO"/>
                <w:color w:val="000000"/>
                <w:sz w:val="20"/>
                <w:lang w:val="es-ES_tradnl"/>
              </w:rPr>
            </w:pPr>
          </w:p>
        </w:tc>
        <w:tc>
          <w:tcPr>
            <w:tcW w:w="2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7B3ADCF"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lang w:val="es-ES_tradnl"/>
              </w:rPr>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31FC9CB"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lang w:val="es-ES_tradnl"/>
              </w:rPr>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58D6AA8"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lang w:val="es-ES_tradnl"/>
              </w:rPr>
            </w:pPr>
          </w:p>
        </w:tc>
      </w:tr>
    </w:tbl>
    <w:p w14:paraId="137AC3BA" w14:textId="77777777" w:rsidR="00E021CD" w:rsidRDefault="00E021CD">
      <w:pPr>
        <w:pStyle w:val="StringnotfoundIDSTYLERDDEFAULT"/>
      </w:pPr>
    </w:p>
    <w:p w14:paraId="67B36134" w14:textId="77777777" w:rsidR="00E021CD" w:rsidRDefault="00C17920">
      <w:pPr>
        <w:pStyle w:val="Heading2"/>
        <w:rPr>
          <w:sz w:val="32"/>
        </w:rPr>
      </w:pPr>
      <w:bookmarkStart w:id="113" w:name="_Toc101311"/>
      <w:bookmarkStart w:id="114" w:name="_Toc175757541"/>
      <w:r>
        <w:rPr>
          <w:sz w:val="32"/>
        </w:rPr>
        <w:t>DAO</w:t>
      </w:r>
      <w:bookmarkEnd w:id="114"/>
    </w:p>
    <w:bookmarkEnd w:id="113"/>
    <w:p w14:paraId="67A4EF4A" w14:textId="77777777" w:rsidR="00E021CD" w:rsidRDefault="00C17920">
      <w:pPr>
        <w:pStyle w:val="StringnotfoundIDSTYLERDDEFAULT"/>
      </w:pPr>
      <w:r>
        <w:t xml:space="preserve">&lt;Se enumerarán los enlaces a los </w:t>
      </w:r>
      <w:proofErr w:type="spellStart"/>
      <w:r>
        <w:t>DTDs</w:t>
      </w:r>
      <w:proofErr w:type="spellEnd"/>
      <w:r>
        <w:t xml:space="preserve"> correspondientes a los </w:t>
      </w:r>
      <w:proofErr w:type="spellStart"/>
      <w:r>
        <w:t>DAOs</w:t>
      </w:r>
      <w:proofErr w:type="spellEnd"/>
      <w:r>
        <w:t xml:space="preserve"> usados por el activo.&gt;</w:t>
      </w:r>
    </w:p>
    <w:p w14:paraId="3D7CDD33" w14:textId="77777777" w:rsidR="00E021CD" w:rsidRDefault="00E021CD">
      <w:pPr>
        <w:pStyle w:val="StringnotfoundIDSTYLERDDEFAULT"/>
      </w:pPr>
    </w:p>
    <w:p w14:paraId="7A3EB5E8" w14:textId="77777777" w:rsidR="00E021CD" w:rsidRDefault="00C17920">
      <w:pPr>
        <w:pStyle w:val="Heading2"/>
        <w:rPr>
          <w:sz w:val="32"/>
        </w:rPr>
      </w:pPr>
      <w:bookmarkStart w:id="115" w:name="_Toc101312"/>
      <w:bookmarkStart w:id="116" w:name="_Toc175757542"/>
      <w:r>
        <w:rPr>
          <w:sz w:val="32"/>
        </w:rPr>
        <w:t>MODEL</w:t>
      </w:r>
      <w:bookmarkEnd w:id="116"/>
    </w:p>
    <w:bookmarkEnd w:id="115"/>
    <w:p w14:paraId="52D570F4" w14:textId="77777777" w:rsidR="00E021CD" w:rsidRDefault="00C17920">
      <w:pPr>
        <w:pStyle w:val="StringnotfoundIDSTYLERDDEFAULT"/>
      </w:pPr>
      <w:r>
        <w:t xml:space="preserve">&lt;Se enumerarán los enlaces a los </w:t>
      </w:r>
      <w:proofErr w:type="spellStart"/>
      <w:r>
        <w:t>DTDs</w:t>
      </w:r>
      <w:proofErr w:type="spellEnd"/>
      <w:r>
        <w:t xml:space="preserve"> correspondientes a los </w:t>
      </w:r>
      <w:proofErr w:type="spellStart"/>
      <w:r>
        <w:t>MODELs</w:t>
      </w:r>
      <w:proofErr w:type="spellEnd"/>
      <w:r>
        <w:t xml:space="preserve"> usados por el activo.&gt;</w:t>
      </w:r>
    </w:p>
    <w:p w14:paraId="615B1B3A" w14:textId="77777777" w:rsidR="00E021CD" w:rsidRDefault="00E021CD">
      <w:pPr>
        <w:pStyle w:val="StringnotfoundIDSTYLERDDEFAULT"/>
      </w:pPr>
    </w:p>
    <w:p w14:paraId="7F30710F" w14:textId="77777777" w:rsidR="00E021CD" w:rsidRDefault="00C17920">
      <w:pPr>
        <w:pStyle w:val="Heading1"/>
        <w:rPr>
          <w:sz w:val="32"/>
        </w:rPr>
      </w:pPr>
      <w:bookmarkStart w:id="117" w:name="_Toc101313"/>
      <w:bookmarkStart w:id="118" w:name="_Toc175757543"/>
      <w:r>
        <w:rPr>
          <w:sz w:val="32"/>
        </w:rPr>
        <w:t>ANEXOS</w:t>
      </w:r>
      <w:bookmarkEnd w:id="118"/>
    </w:p>
    <w:p w14:paraId="006E495C" w14:textId="77777777" w:rsidR="00E021CD" w:rsidRDefault="00C17920">
      <w:pPr>
        <w:pStyle w:val="Heading2"/>
        <w:rPr>
          <w:sz w:val="32"/>
        </w:rPr>
      </w:pPr>
      <w:bookmarkStart w:id="119" w:name="_Toc101314"/>
      <w:bookmarkStart w:id="120" w:name="_Toc175757544"/>
      <w:bookmarkEnd w:id="117"/>
      <w:r>
        <w:rPr>
          <w:sz w:val="32"/>
        </w:rPr>
        <w:t>Equipo de Trabajo</w:t>
      </w:r>
      <w:bookmarkEnd w:id="120"/>
    </w:p>
    <w:bookmarkEnd w:id="119"/>
    <w:p w14:paraId="2200FA1B" w14:textId="77777777" w:rsidR="00E021CD" w:rsidRDefault="00C17920">
      <w:pPr>
        <w:pStyle w:val="StringnotfoundIDSTYLERDDEFAULT"/>
      </w:pPr>
      <w:r>
        <w:t>Se enumerarán en la tabla todas las personas involucradas en la especificación del diseño funcional y técnico y sus responsabilidades correspondientes.</w:t>
      </w:r>
    </w:p>
    <w:p w14:paraId="1A87B3AE" w14:textId="77777777" w:rsidR="00E021CD" w:rsidRDefault="00E021CD">
      <w:pPr>
        <w:pStyle w:val="StringnotfoundIDSTYLERDDEFAUL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09"/>
        <w:gridCol w:w="3209"/>
        <w:gridCol w:w="3209"/>
      </w:tblGrid>
      <w:tr w:rsidR="00E021CD" w14:paraId="16B917DB" w14:textId="77777777">
        <w:trPr>
          <w:jc w:val="center"/>
        </w:trPr>
        <w:tc>
          <w:tcPr>
            <w:tcW w:w="1666" w:type="pct"/>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6304DF55" w14:textId="77777777" w:rsidR="00E021CD" w:rsidRDefault="00C17920">
            <w:pPr>
              <w:spacing w:before="45" w:after="45"/>
              <w:jc w:val="center"/>
            </w:pPr>
            <w:r>
              <w:rPr>
                <w:rFonts w:ascii="String not found: ID_DEFAULT_FO" w:eastAsia="String not found: ID_DEFAULT_FO" w:hAnsi="String not found: ID_DEFAULT_FO" w:cs="String not found: ID_DEFAULT_FO"/>
                <w:b/>
                <w:color w:val="FFFFFF"/>
                <w:sz w:val="20"/>
                <w:lang w:val="es-ES_tradnl"/>
              </w:rPr>
              <w:t>Nombre</w:t>
            </w:r>
          </w:p>
        </w:tc>
        <w:tc>
          <w:tcPr>
            <w:tcW w:w="1666" w:type="pct"/>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4CF89C27" w14:textId="77777777" w:rsidR="00E021CD" w:rsidRDefault="00C17920">
            <w:pPr>
              <w:spacing w:before="45" w:after="45"/>
              <w:jc w:val="center"/>
            </w:pPr>
            <w:r>
              <w:rPr>
                <w:rFonts w:ascii="String not found: ID_DEFAULT_FO" w:eastAsia="String not found: ID_DEFAULT_FO" w:hAnsi="String not found: ID_DEFAULT_FO" w:cs="String not found: ID_DEFAULT_FO"/>
                <w:b/>
                <w:color w:val="FFFFFF"/>
                <w:sz w:val="20"/>
                <w:lang w:val="es-ES_tradnl"/>
              </w:rPr>
              <w:t>Cargo / Perfil</w:t>
            </w:r>
          </w:p>
        </w:tc>
        <w:tc>
          <w:tcPr>
            <w:tcW w:w="1666" w:type="pct"/>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788B6546" w14:textId="77777777" w:rsidR="00E021CD" w:rsidRDefault="00C17920">
            <w:pPr>
              <w:spacing w:before="45" w:after="45"/>
              <w:jc w:val="center"/>
            </w:pPr>
            <w:r>
              <w:rPr>
                <w:rFonts w:ascii="String not found: ID_DEFAULT_FO" w:eastAsia="String not found: ID_DEFAULT_FO" w:hAnsi="String not found: ID_DEFAULT_FO" w:cs="String not found: ID_DEFAULT_FO"/>
                <w:b/>
                <w:color w:val="FFFFFF"/>
                <w:sz w:val="20"/>
                <w:lang w:val="es-ES_tradnl"/>
              </w:rPr>
              <w:t>Área / Unidad</w:t>
            </w:r>
          </w:p>
        </w:tc>
      </w:tr>
      <w:tr w:rsidR="00E021CD" w14:paraId="28D31EFC" w14:textId="77777777">
        <w:trPr>
          <w:jc w:val="center"/>
        </w:trPr>
        <w:tc>
          <w:tcPr>
            <w:tcW w:w="166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5D4F5EA"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lang w:val="es-ES_tradnl"/>
              </w:rPr>
            </w:pPr>
          </w:p>
        </w:tc>
        <w:tc>
          <w:tcPr>
            <w:tcW w:w="166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5EAE52D"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lang w:val="es-ES_tradnl"/>
              </w:rPr>
            </w:pPr>
          </w:p>
        </w:tc>
        <w:tc>
          <w:tcPr>
            <w:tcW w:w="166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F66E103"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lang w:val="es-ES_tradnl"/>
              </w:rPr>
            </w:pPr>
          </w:p>
        </w:tc>
      </w:tr>
      <w:tr w:rsidR="00E021CD" w14:paraId="28EA92B1" w14:textId="77777777">
        <w:trPr>
          <w:jc w:val="center"/>
        </w:trPr>
        <w:tc>
          <w:tcPr>
            <w:tcW w:w="166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6587CCB"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lang w:val="es-ES_tradnl"/>
              </w:rPr>
            </w:pPr>
          </w:p>
        </w:tc>
        <w:tc>
          <w:tcPr>
            <w:tcW w:w="166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BB84A04"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lang w:val="es-ES_tradnl"/>
              </w:rPr>
            </w:pPr>
          </w:p>
        </w:tc>
        <w:tc>
          <w:tcPr>
            <w:tcW w:w="166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7FC6639" w14:textId="77777777" w:rsidR="00E021CD" w:rsidRDefault="00E021CD">
            <w:pPr>
              <w:spacing w:before="45" w:after="45"/>
              <w:rPr>
                <w:rFonts w:ascii="String not found: ID_DEFAULT_FO" w:eastAsia="String not found: ID_DEFAULT_FO" w:hAnsi="String not found: ID_DEFAULT_FO" w:cs="String not found: ID_DEFAULT_FO"/>
                <w:color w:val="000000"/>
                <w:sz w:val="20"/>
                <w:lang w:val="es-ES_tradnl"/>
              </w:rPr>
            </w:pPr>
          </w:p>
        </w:tc>
      </w:tr>
    </w:tbl>
    <w:p w14:paraId="4A0A5F0D" w14:textId="77777777" w:rsidR="00E021CD" w:rsidRDefault="00E021CD">
      <w:pPr>
        <w:pStyle w:val="StringnotfoundIDSTYLERDDEFAULT"/>
      </w:pPr>
    </w:p>
    <w:p w14:paraId="0AED4BE5" w14:textId="77777777" w:rsidR="00E021CD" w:rsidRDefault="00C17920">
      <w:pPr>
        <w:pStyle w:val="Heading2"/>
        <w:rPr>
          <w:sz w:val="32"/>
        </w:rPr>
      </w:pPr>
      <w:bookmarkStart w:id="121" w:name="_Toc101315"/>
      <w:bookmarkStart w:id="122" w:name="_Toc175757545"/>
      <w:r>
        <w:rPr>
          <w:sz w:val="32"/>
        </w:rPr>
        <w:t>Definiciones y acrónimos</w:t>
      </w:r>
      <w:bookmarkEnd w:id="1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6"/>
        <w:gridCol w:w="1925"/>
        <w:gridCol w:w="5776"/>
      </w:tblGrid>
      <w:tr w:rsidR="00E021CD" w14:paraId="7C4BFA2D" w14:textId="77777777">
        <w:tc>
          <w:tcPr>
            <w:tcW w:w="1000" w:type="pct"/>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4C853F52" w14:textId="77777777" w:rsidR="00E021CD" w:rsidRDefault="00C17920">
            <w:pPr>
              <w:spacing w:before="45" w:after="45"/>
              <w:jc w:val="center"/>
            </w:pPr>
            <w:r>
              <w:rPr>
                <w:rFonts w:ascii="String not found: ID_DEFAULT_FO" w:eastAsia="String not found: ID_DEFAULT_FO" w:hAnsi="String not found: ID_DEFAULT_FO" w:cs="String not found: ID_DEFAULT_FO"/>
                <w:b/>
                <w:color w:val="FFFFFF"/>
                <w:shd w:val="clear" w:color="auto" w:fill="1F497D"/>
                <w:lang w:val="es-ES_tradnl"/>
              </w:rPr>
              <w:t>ABREVIATURA</w:t>
            </w:r>
          </w:p>
        </w:tc>
        <w:tc>
          <w:tcPr>
            <w:tcW w:w="1000" w:type="pct"/>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2EDB104C" w14:textId="77777777" w:rsidR="00E021CD" w:rsidRDefault="00C17920">
            <w:pPr>
              <w:spacing w:before="45" w:after="45"/>
              <w:jc w:val="center"/>
            </w:pPr>
            <w:r>
              <w:rPr>
                <w:rFonts w:ascii="String not found: ID_DEFAULT_FO" w:eastAsia="String not found: ID_DEFAULT_FO" w:hAnsi="String not found: ID_DEFAULT_FO" w:cs="String not found: ID_DEFAULT_FO"/>
                <w:b/>
                <w:color w:val="FFFFFF"/>
                <w:shd w:val="clear" w:color="auto" w:fill="1F497D"/>
                <w:lang w:val="es-ES_tradnl"/>
              </w:rPr>
              <w:t>TÉRMINO</w:t>
            </w:r>
          </w:p>
        </w:tc>
        <w:tc>
          <w:tcPr>
            <w:tcW w:w="3000" w:type="pct"/>
            <w:tcBorders>
              <w:top w:val="single" w:sz="6" w:space="0" w:color="000000"/>
              <w:left w:val="single" w:sz="6" w:space="0" w:color="000000"/>
              <w:bottom w:val="single" w:sz="6" w:space="0" w:color="000000"/>
              <w:right w:val="single" w:sz="6" w:space="0" w:color="000000"/>
            </w:tcBorders>
            <w:shd w:val="clear" w:color="1F497D" w:fill="1F497D"/>
            <w:tcMar>
              <w:top w:w="0" w:type="dxa"/>
              <w:left w:w="108" w:type="dxa"/>
              <w:right w:w="108" w:type="dxa"/>
            </w:tcMar>
          </w:tcPr>
          <w:p w14:paraId="250CEF7B" w14:textId="77777777" w:rsidR="00E021CD" w:rsidRDefault="00C17920">
            <w:pPr>
              <w:spacing w:before="45" w:after="45"/>
              <w:jc w:val="center"/>
            </w:pPr>
            <w:r>
              <w:rPr>
                <w:rFonts w:ascii="String not found: ID_DEFAULT_FO" w:eastAsia="String not found: ID_DEFAULT_FO" w:hAnsi="String not found: ID_DEFAULT_FO" w:cs="String not found: ID_DEFAULT_FO"/>
                <w:b/>
                <w:color w:val="FFFFFF"/>
                <w:shd w:val="clear" w:color="auto" w:fill="1F497D"/>
                <w:lang w:val="es-ES_tradnl"/>
              </w:rPr>
              <w:t>DESCRIPCIÓN</w:t>
            </w:r>
          </w:p>
        </w:tc>
      </w:tr>
      <w:tr w:rsidR="00E021CD" w:rsidRPr="00920512" w14:paraId="65F9BBC8"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9C98EE8"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BAM</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47C05D1"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Business </w:t>
            </w:r>
            <w:proofErr w:type="spellStart"/>
            <w:r>
              <w:rPr>
                <w:rFonts w:ascii="String not found: ID_DEFAULT_FO" w:eastAsia="String not found: ID_DEFAULT_FO" w:hAnsi="String not found: ID_DEFAULT_FO" w:cs="String not found: ID_DEFAULT_FO"/>
                <w:color w:val="000000"/>
                <w:sz w:val="16"/>
                <w:lang w:val="es-ES_tradnl"/>
              </w:rPr>
              <w:t>Activity</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Monitoring</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4F7EADB"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Capacidad de la plataforma BPM empleada para vigilar y exponer los eventos (procesos corriendo y sus resultados) del negocio en acción.</w:t>
            </w:r>
          </w:p>
        </w:tc>
      </w:tr>
      <w:tr w:rsidR="00E021CD" w:rsidRPr="00920512" w14:paraId="419CC005"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8A5DAF9"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BPEL</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DCE4AD6"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Business </w:t>
            </w:r>
            <w:proofErr w:type="spellStart"/>
            <w:r>
              <w:rPr>
                <w:rFonts w:ascii="String not found: ID_DEFAULT_FO" w:eastAsia="String not found: ID_DEFAULT_FO" w:hAnsi="String not found: ID_DEFAULT_FO" w:cs="String not found: ID_DEFAULT_FO"/>
                <w:color w:val="000000"/>
                <w:sz w:val="16"/>
                <w:lang w:val="es-ES_tradnl"/>
              </w:rPr>
              <w:t>Process</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Execution</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Language</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E19DF69"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Lenguaje estandarizado para la composición de servicios WEB. Es un lenguaje basado en XML diseñado para el control centralizado de la invocación de diferentes servicios WEB, con cierta lógica de negocio añadida.</w:t>
            </w:r>
          </w:p>
        </w:tc>
      </w:tr>
      <w:tr w:rsidR="00E021CD" w:rsidRPr="00920512" w14:paraId="6D90E7C0"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57F69D7"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lastRenderedPageBreak/>
              <w:t>BPM</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40C37C4"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Business </w:t>
            </w:r>
            <w:proofErr w:type="spellStart"/>
            <w:r>
              <w:rPr>
                <w:rFonts w:ascii="String not found: ID_DEFAULT_FO" w:eastAsia="String not found: ID_DEFAULT_FO" w:hAnsi="String not found: ID_DEFAULT_FO" w:cs="String not found: ID_DEFAULT_FO"/>
                <w:color w:val="000000"/>
                <w:sz w:val="16"/>
                <w:lang w:val="es-ES_tradnl"/>
              </w:rPr>
              <w:t>Process</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Model</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3C4522B"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Metodología que permite automatizar el comportamiento de la organización a través de los procesos.</w:t>
            </w:r>
          </w:p>
        </w:tc>
      </w:tr>
      <w:tr w:rsidR="00E021CD" w:rsidRPr="00920512" w14:paraId="21EAFED2"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B17B06D"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BPMN</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6D83339"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Business </w:t>
            </w:r>
            <w:proofErr w:type="spellStart"/>
            <w:r>
              <w:rPr>
                <w:rFonts w:ascii="String not found: ID_DEFAULT_FO" w:eastAsia="String not found: ID_DEFAULT_FO" w:hAnsi="String not found: ID_DEFAULT_FO" w:cs="String not found: ID_DEFAULT_FO"/>
                <w:color w:val="000000"/>
                <w:sz w:val="16"/>
                <w:lang w:val="es-ES_tradnl"/>
              </w:rPr>
              <w:t>Process</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Modeling</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Notation</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F31BB4B"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Es una notación gráfica estandarizada que permite el modelado de procesos de negocio, en un formato de flujo de trabajo (</w:t>
            </w:r>
            <w:proofErr w:type="spellStart"/>
            <w:r>
              <w:rPr>
                <w:rFonts w:ascii="String not found: ID_DEFAULT_FO" w:eastAsia="String not found: ID_DEFAULT_FO" w:hAnsi="String not found: ID_DEFAULT_FO" w:cs="String not found: ID_DEFAULT_FO"/>
                <w:color w:val="000000"/>
                <w:sz w:val="16"/>
                <w:lang w:val="es-ES_tradnl"/>
              </w:rPr>
              <w:t>workflow</w:t>
            </w:r>
            <w:proofErr w:type="spellEnd"/>
            <w:r>
              <w:rPr>
                <w:rFonts w:ascii="String not found: ID_DEFAULT_FO" w:eastAsia="String not found: ID_DEFAULT_FO" w:hAnsi="String not found: ID_DEFAULT_FO" w:cs="String not found: ID_DEFAULT_FO"/>
                <w:color w:val="000000"/>
                <w:sz w:val="16"/>
                <w:lang w:val="es-ES_tradnl"/>
              </w:rPr>
              <w:t>).</w:t>
            </w:r>
          </w:p>
        </w:tc>
      </w:tr>
      <w:tr w:rsidR="00E021CD" w14:paraId="3B7585DE"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F3E7835"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BR</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A9672C1"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Business Rule</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8BD265C"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Abreviatura usada para la denominación de capacidades especializadas que identifican las Business Rule de BPM. [TELCO 3.0]</w:t>
            </w:r>
          </w:p>
        </w:tc>
      </w:tr>
      <w:tr w:rsidR="00E021CD" w:rsidRPr="00920512" w14:paraId="1C6F15F3"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69D6573"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DAE</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F49B168"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Diagrama de Asignación de Errores</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927F1AB"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Diagrama asociado a una capacidad para indicar los errores funcionales que se generan en ella [TELCO 3.0]</w:t>
            </w:r>
          </w:p>
        </w:tc>
      </w:tr>
      <w:tr w:rsidR="00E021CD" w:rsidRPr="00920512" w14:paraId="1A311935"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CA9C32C"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DAO</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7B15C28"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Data Access </w:t>
            </w:r>
            <w:proofErr w:type="spellStart"/>
            <w:r>
              <w:rPr>
                <w:rFonts w:ascii="String not found: ID_DEFAULT_FO" w:eastAsia="String not found: ID_DEFAULT_FO" w:hAnsi="String not found: ID_DEFAULT_FO" w:cs="String not found: ID_DEFAULT_FO"/>
                <w:color w:val="000000"/>
                <w:sz w:val="16"/>
                <w:lang w:val="es-ES_tradnl"/>
              </w:rPr>
              <w:t>Object</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A293708"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Componente de software que suministra una interfaz común entre la aplicación y uno o más dispositivos de almacenamiento de datos</w:t>
            </w:r>
          </w:p>
        </w:tc>
      </w:tr>
      <w:tr w:rsidR="00E021CD" w:rsidRPr="00920512" w14:paraId="043D7FB0"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8A0BDEC"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DAT</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9A3055C"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Diagrama de Asignación de Tareas</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E119992"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Diagrama utilizado para tener un reparto más detallado dentro de un rol[TELCO 3.0]</w:t>
            </w:r>
          </w:p>
        </w:tc>
      </w:tr>
      <w:tr w:rsidR="00E021CD" w:rsidRPr="00920512" w14:paraId="4E4B1A03"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65829FA"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DBR</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F4F27A6"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Diagrama de definición de Business Rule</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AB0DE40"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Diagrama que se utiliza para definir la estructura e información de tabla  de una Business Rule[TELCO 3.0]</w:t>
            </w:r>
          </w:p>
        </w:tc>
      </w:tr>
      <w:tr w:rsidR="00E021CD" w:rsidRPr="00920512" w14:paraId="5ACD38DD"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231B9FC"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DMO</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8B8CAAB"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Data </w:t>
            </w:r>
            <w:proofErr w:type="spellStart"/>
            <w:r>
              <w:rPr>
                <w:rFonts w:ascii="String not found: ID_DEFAULT_FO" w:eastAsia="String not found: ID_DEFAULT_FO" w:hAnsi="String not found: ID_DEFAULT_FO" w:cs="String not found: ID_DEFAULT_FO"/>
                <w:color w:val="000000"/>
                <w:sz w:val="16"/>
                <w:lang w:val="es-ES_tradnl"/>
              </w:rPr>
              <w:t>Measurement</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Object</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443DEF6"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Objeto que modela el evento de monitorización que se envía al BAM. Describe la información que se obtiene del proceso o de la pantalla.</w:t>
            </w:r>
          </w:p>
        </w:tc>
      </w:tr>
      <w:tr w:rsidR="00E021CD" w:rsidRPr="00920512" w14:paraId="0CE5B402"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E0B6AA7"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DTO</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7073F83"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Data Transfer </w:t>
            </w:r>
            <w:proofErr w:type="spellStart"/>
            <w:r>
              <w:rPr>
                <w:rFonts w:ascii="String not found: ID_DEFAULT_FO" w:eastAsia="String not found: ID_DEFAULT_FO" w:hAnsi="String not found: ID_DEFAULT_FO" w:cs="String not found: ID_DEFAULT_FO"/>
                <w:color w:val="000000"/>
                <w:sz w:val="16"/>
                <w:lang w:val="es-ES_tradnl"/>
              </w:rPr>
              <w:t>Object</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C1C834C"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Objeto utilizado para intercambiar datos entre diferentes procesos, se suele utilizar sobre todo en Web </w:t>
            </w:r>
            <w:proofErr w:type="spellStart"/>
            <w:r>
              <w:rPr>
                <w:rFonts w:ascii="String not found: ID_DEFAULT_FO" w:eastAsia="String not found: ID_DEFAULT_FO" w:hAnsi="String not found: ID_DEFAULT_FO" w:cs="String not found: ID_DEFAULT_FO"/>
                <w:color w:val="000000"/>
                <w:sz w:val="16"/>
                <w:lang w:val="es-ES_tradnl"/>
              </w:rPr>
              <w:t>Service</w:t>
            </w:r>
            <w:proofErr w:type="spellEnd"/>
            <w:r>
              <w:rPr>
                <w:rFonts w:ascii="String not found: ID_DEFAULT_FO" w:eastAsia="String not found: ID_DEFAULT_FO" w:hAnsi="String not found: ID_DEFAULT_FO" w:cs="String not found: ID_DEFAULT_FO"/>
                <w:color w:val="000000"/>
                <w:sz w:val="16"/>
                <w:lang w:val="es-ES_tradnl"/>
              </w:rPr>
              <w:t>. Se utiliza para reducir el número de atributos de la clase original del modelo común de información para adaptarla a las necesidades de la capacidad.</w:t>
            </w:r>
          </w:p>
        </w:tc>
      </w:tr>
      <w:tr w:rsidR="00E021CD" w:rsidRPr="00920512" w14:paraId="7A44BECE"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3376972"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ESB</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FD52782"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Enterprise </w:t>
            </w:r>
            <w:proofErr w:type="spellStart"/>
            <w:r>
              <w:rPr>
                <w:rFonts w:ascii="String not found: ID_DEFAULT_FO" w:eastAsia="String not found: ID_DEFAULT_FO" w:hAnsi="String not found: ID_DEFAULT_FO" w:cs="String not found: ID_DEFAULT_FO"/>
                <w:color w:val="000000"/>
                <w:sz w:val="16"/>
                <w:lang w:val="es-ES_tradnl"/>
              </w:rPr>
              <w:t>Service</w:t>
            </w:r>
            <w:proofErr w:type="spellEnd"/>
            <w:r>
              <w:rPr>
                <w:rFonts w:ascii="String not found: ID_DEFAULT_FO" w:eastAsia="String not found: ID_DEFAULT_FO" w:hAnsi="String not found: ID_DEFAULT_FO" w:cs="String not found: ID_DEFAULT_FO"/>
                <w:color w:val="000000"/>
                <w:sz w:val="16"/>
                <w:lang w:val="es-ES_tradnl"/>
              </w:rPr>
              <w:t xml:space="preserve"> BUS</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F59920D"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Es un combinado de arquitectura de software que proporciona servicios fundamentales para arquitecturas complejas a través de un sistema de mensajes basado en normas y respondiendo a eventos. </w:t>
            </w:r>
          </w:p>
        </w:tc>
      </w:tr>
      <w:tr w:rsidR="00E021CD" w14:paraId="77F7242D"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A58ECFB"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IG</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08834AD"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Interfaz Gráfico</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4597C03"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Usado en un DPL, representa la interfaz gráfica dónde va a ser representada la información. Este objeto debe tener un enlace al </w:t>
            </w:r>
            <w:proofErr w:type="spellStart"/>
            <w:r>
              <w:rPr>
                <w:rFonts w:ascii="String not found: ID_DEFAULT_FO" w:eastAsia="String not found: ID_DEFAULT_FO" w:hAnsi="String not found: ID_DEFAULT_FO" w:cs="String not found: ID_DEFAULT_FO"/>
                <w:color w:val="000000"/>
                <w:sz w:val="16"/>
                <w:lang w:val="es-ES_tradnl"/>
              </w:rPr>
              <w:t>WireFrame</w:t>
            </w:r>
            <w:proofErr w:type="spellEnd"/>
            <w:r>
              <w:rPr>
                <w:rFonts w:ascii="String not found: ID_DEFAULT_FO" w:eastAsia="String not found: ID_DEFAULT_FO" w:hAnsi="String not found: ID_DEFAULT_FO" w:cs="String not found: ID_DEFAULT_FO"/>
                <w:color w:val="000000"/>
                <w:sz w:val="16"/>
                <w:lang w:val="es-ES_tradnl"/>
              </w:rPr>
              <w:t xml:space="preserve"> [TELCO 3.0]</w:t>
            </w:r>
          </w:p>
        </w:tc>
      </w:tr>
      <w:tr w:rsidR="00E021CD" w:rsidRPr="00920512" w14:paraId="34FEBA6F"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F33DAAC"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JAR</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358F0E4"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Java Archive</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61E570F"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Es un tipo de archivo que empaqueta clases java</w:t>
            </w:r>
          </w:p>
        </w:tc>
      </w:tr>
      <w:tr w:rsidR="00E021CD" w:rsidRPr="00920512" w14:paraId="1C94415F"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B4301F4"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KPI</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4AEA803"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Key Performance </w:t>
            </w:r>
            <w:proofErr w:type="spellStart"/>
            <w:r>
              <w:rPr>
                <w:rFonts w:ascii="String not found: ID_DEFAULT_FO" w:eastAsia="String not found: ID_DEFAULT_FO" w:hAnsi="String not found: ID_DEFAULT_FO" w:cs="String not found: ID_DEFAULT_FO"/>
                <w:color w:val="000000"/>
                <w:sz w:val="16"/>
                <w:lang w:val="es-ES_tradnl"/>
              </w:rPr>
              <w:t>Indicator</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B7041AB"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Indicadores que miden el nivel de desempeño de un proceso, mostrando el rendimiento de estos, de forma que se puedan alcanzar unos objetivos fijados.</w:t>
            </w:r>
          </w:p>
        </w:tc>
      </w:tr>
      <w:tr w:rsidR="00E021CD" w:rsidRPr="00920512" w14:paraId="1F208297"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E9CA3E9"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MCI</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A493002"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Modelo Común de Información</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4C39B10"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Lenguaje hablado por los módulos </w:t>
            </w:r>
            <w:proofErr w:type="spellStart"/>
            <w:r>
              <w:rPr>
                <w:rFonts w:ascii="String not found: ID_DEFAULT_FO" w:eastAsia="String not found: ID_DEFAULT_FO" w:hAnsi="String not found: ID_DEFAULT_FO" w:cs="String not found: ID_DEFAULT_FO"/>
                <w:color w:val="000000"/>
                <w:sz w:val="16"/>
                <w:lang w:val="es-ES_tradnl"/>
              </w:rPr>
              <w:t>Telco</w:t>
            </w:r>
            <w:proofErr w:type="spellEnd"/>
            <w:r>
              <w:rPr>
                <w:rFonts w:ascii="String not found: ID_DEFAULT_FO" w:eastAsia="String not found: ID_DEFAULT_FO" w:hAnsi="String not found: ID_DEFAULT_FO" w:cs="String not found: ID_DEFAULT_FO"/>
                <w:color w:val="000000"/>
                <w:sz w:val="16"/>
                <w:lang w:val="es-ES_tradnl"/>
              </w:rPr>
              <w:t xml:space="preserve">. Proviene del SID y se ha adaptado para </w:t>
            </w:r>
            <w:proofErr w:type="spellStart"/>
            <w:r>
              <w:rPr>
                <w:rFonts w:ascii="String not found: ID_DEFAULT_FO" w:eastAsia="String not found: ID_DEFAULT_FO" w:hAnsi="String not found: ID_DEFAULT_FO" w:cs="String not found: ID_DEFAULT_FO"/>
                <w:color w:val="000000"/>
                <w:sz w:val="16"/>
                <w:lang w:val="es-ES_tradnl"/>
              </w:rPr>
              <w:t>Telco</w:t>
            </w:r>
            <w:proofErr w:type="spellEnd"/>
            <w:r>
              <w:rPr>
                <w:rFonts w:ascii="String not found: ID_DEFAULT_FO" w:eastAsia="String not found: ID_DEFAULT_FO" w:hAnsi="String not found: ID_DEFAULT_FO" w:cs="String not found: ID_DEFAULT_FO"/>
                <w:color w:val="000000"/>
                <w:sz w:val="16"/>
                <w:lang w:val="es-ES_tradnl"/>
              </w:rPr>
              <w:t xml:space="preserve"> 3.0. Se define en base a Dominios, ABES, Entidades y Atributos.</w:t>
            </w:r>
          </w:p>
        </w:tc>
      </w:tr>
      <w:tr w:rsidR="00E021CD" w:rsidRPr="00920512" w14:paraId="488683A1"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D3EA329"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MDL</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706409A"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Modelo de Dependencia de Legados</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5E90C38"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Modelo donde se define la relación entre la capacidad y el/los servicios de los sistemas legados donde se apoya [TELCO 3.0]</w:t>
            </w:r>
          </w:p>
        </w:tc>
      </w:tr>
      <w:tr w:rsidR="00E021CD" w:rsidRPr="00920512" w14:paraId="7883DE13"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B7495AC"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MIL</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29ECDAF"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Modelo de Información de Legados</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145A97C"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Lenguaje hablado por los sistemas Legados. Se necesitará un servicio de adaptación para cuando un módulo </w:t>
            </w:r>
            <w:proofErr w:type="spellStart"/>
            <w:r>
              <w:rPr>
                <w:rFonts w:ascii="String not found: ID_DEFAULT_FO" w:eastAsia="String not found: ID_DEFAULT_FO" w:hAnsi="String not found: ID_DEFAULT_FO" w:cs="String not found: ID_DEFAULT_FO"/>
                <w:color w:val="000000"/>
                <w:sz w:val="16"/>
                <w:lang w:val="es-ES_tradnl"/>
              </w:rPr>
              <w:t>Telco</w:t>
            </w:r>
            <w:proofErr w:type="spellEnd"/>
            <w:r>
              <w:rPr>
                <w:rFonts w:ascii="String not found: ID_DEFAULT_FO" w:eastAsia="String not found: ID_DEFAULT_FO" w:hAnsi="String not found: ID_DEFAULT_FO" w:cs="String not found: ID_DEFAULT_FO"/>
                <w:color w:val="000000"/>
                <w:sz w:val="16"/>
                <w:lang w:val="es-ES_tradnl"/>
              </w:rPr>
              <w:t xml:space="preserve"> necesite algo de estos sistemas y ambas partes puedan entenderse.[TELCO 3.0]</w:t>
            </w:r>
          </w:p>
        </w:tc>
      </w:tr>
      <w:tr w:rsidR="00E021CD" w:rsidRPr="00920512" w14:paraId="2616BDDC"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5EB6B8C"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MT</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389C262"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Manual </w:t>
            </w:r>
            <w:proofErr w:type="spellStart"/>
            <w:r>
              <w:rPr>
                <w:rFonts w:ascii="String not found: ID_DEFAULT_FO" w:eastAsia="String not found: ID_DEFAULT_FO" w:hAnsi="String not found: ID_DEFAULT_FO" w:cs="String not found: ID_DEFAULT_FO"/>
                <w:color w:val="000000"/>
                <w:sz w:val="16"/>
                <w:lang w:val="es-ES_tradnl"/>
              </w:rPr>
              <w:t>Task</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6F3126D"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Abreviatura usada para la denominación de capacidades especializadas que identifican las Manual </w:t>
            </w:r>
            <w:proofErr w:type="spellStart"/>
            <w:r>
              <w:rPr>
                <w:rFonts w:ascii="String not found: ID_DEFAULT_FO" w:eastAsia="String not found: ID_DEFAULT_FO" w:hAnsi="String not found: ID_DEFAULT_FO" w:cs="String not found: ID_DEFAULT_FO"/>
                <w:color w:val="000000"/>
                <w:sz w:val="16"/>
                <w:lang w:val="es-ES_tradnl"/>
              </w:rPr>
              <w:t>Task</w:t>
            </w:r>
            <w:proofErr w:type="spellEnd"/>
            <w:r>
              <w:rPr>
                <w:rFonts w:ascii="String not found: ID_DEFAULT_FO" w:eastAsia="String not found: ID_DEFAULT_FO" w:hAnsi="String not found: ID_DEFAULT_FO" w:cs="String not found: ID_DEFAULT_FO"/>
                <w:color w:val="000000"/>
                <w:sz w:val="16"/>
                <w:lang w:val="es-ES_tradnl"/>
              </w:rPr>
              <w:t xml:space="preserve"> de BPM [TELCO 3.0]</w:t>
            </w:r>
          </w:p>
        </w:tc>
      </w:tr>
      <w:tr w:rsidR="00E021CD" w:rsidRPr="00920512" w14:paraId="4A8F65FB"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17E67BA"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MV</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95E3D5B"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Matriz de Variabilidad</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F64D6C1"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Matriz en la que se analizan las distintas variabilidades que pueden tener las capacidades.</w:t>
            </w:r>
          </w:p>
        </w:tc>
      </w:tr>
      <w:tr w:rsidR="00E021CD" w:rsidRPr="00920512" w14:paraId="3AC8912D"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A482D0A"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OBR</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DF4D730"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ORACLE  Business Rule</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4F01E55"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Herramienta suministrada por Oracle que nos ofrece la capacidad de tener Tablas de decisión (Business Rule), para tomar ciertas decisiones en función de unos datos de entrada.</w:t>
            </w:r>
          </w:p>
        </w:tc>
      </w:tr>
      <w:tr w:rsidR="00E021CD" w:rsidRPr="00920512" w14:paraId="0CB5D4A8"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B762D36"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ODI</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FB13D7E"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ORACLE Data </w:t>
            </w:r>
            <w:proofErr w:type="spellStart"/>
            <w:r>
              <w:rPr>
                <w:rFonts w:ascii="String not found: ID_DEFAULT_FO" w:eastAsia="String not found: ID_DEFAULT_FO" w:hAnsi="String not found: ID_DEFAULT_FO" w:cs="String not found: ID_DEFAULT_FO"/>
                <w:color w:val="000000"/>
                <w:sz w:val="16"/>
                <w:lang w:val="es-ES_tradnl"/>
              </w:rPr>
              <w:t>Integrator</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D90F28D"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Plataforma de integración suministrada por Oracle que cubre todas las necesidades de integración de datos: Carga por lotes de gran volumen, procesos lanzados por eventos, servicios de datos habilitados para SOA, etc.</w:t>
            </w:r>
          </w:p>
        </w:tc>
      </w:tr>
      <w:tr w:rsidR="00E021CD" w:rsidRPr="00920512" w14:paraId="2E658307"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6ABE4CF"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OER</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B75A061"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ORACLE Enterprise </w:t>
            </w:r>
            <w:proofErr w:type="spellStart"/>
            <w:r>
              <w:rPr>
                <w:rFonts w:ascii="String not found: ID_DEFAULT_FO" w:eastAsia="String not found: ID_DEFAULT_FO" w:hAnsi="String not found: ID_DEFAULT_FO" w:cs="String not found: ID_DEFAULT_FO"/>
                <w:color w:val="000000"/>
                <w:sz w:val="16"/>
                <w:lang w:val="es-ES_tradnl"/>
              </w:rPr>
              <w:t>Repository</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A969881"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Repositorio de metadatos suministrado por Oracle que ofrece una visión global sobre el impacto de negocio en SOA.</w:t>
            </w:r>
          </w:p>
        </w:tc>
      </w:tr>
      <w:tr w:rsidR="00E021CD" w:rsidRPr="00920512" w14:paraId="276D9522"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760682E"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ORE</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8896EE0"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ORACLE Rule </w:t>
            </w:r>
            <w:proofErr w:type="spellStart"/>
            <w:r>
              <w:rPr>
                <w:rFonts w:ascii="String not found: ID_DEFAULT_FO" w:eastAsia="String not found: ID_DEFAULT_FO" w:hAnsi="String not found: ID_DEFAULT_FO" w:cs="String not found: ID_DEFAULT_FO"/>
                <w:color w:val="000000"/>
                <w:sz w:val="16"/>
                <w:lang w:val="es-ES_tradnl"/>
              </w:rPr>
              <w:t>Engine</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B6F49C2"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Arquitectura utilizada por las Business Rules que utilizan unos determinados algoritmos que toman decisiones en función de unas reglas base definidas.</w:t>
            </w:r>
          </w:p>
        </w:tc>
      </w:tr>
      <w:tr w:rsidR="00E021CD" w:rsidRPr="00920512" w14:paraId="2783DB69"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1FF045B"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ORM</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F56EA15"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ORACLE </w:t>
            </w:r>
            <w:proofErr w:type="spellStart"/>
            <w:r>
              <w:rPr>
                <w:rFonts w:ascii="String not found: ID_DEFAULT_FO" w:eastAsia="String not found: ID_DEFAULT_FO" w:hAnsi="String not found: ID_DEFAULT_FO" w:cs="String not found: ID_DEFAULT_FO"/>
                <w:color w:val="000000"/>
                <w:sz w:val="16"/>
                <w:lang w:val="es-ES_tradnl"/>
              </w:rPr>
              <w:t>Repository</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Monitoring</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45EE4FE"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Herramienta que monitoriza todas las variables relevantes en el mantenimiento de los repositorios Oracle.</w:t>
            </w:r>
          </w:p>
        </w:tc>
      </w:tr>
      <w:tr w:rsidR="00E021CD" w:rsidRPr="00920512" w14:paraId="0E2920BB"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8851DA5"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OSB</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5CEF5E4"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Oracle </w:t>
            </w:r>
            <w:proofErr w:type="spellStart"/>
            <w:r>
              <w:rPr>
                <w:rFonts w:ascii="String not found: ID_DEFAULT_FO" w:eastAsia="String not found: ID_DEFAULT_FO" w:hAnsi="String not found: ID_DEFAULT_FO" w:cs="String not found: ID_DEFAULT_FO"/>
                <w:color w:val="000000"/>
                <w:sz w:val="16"/>
                <w:lang w:val="es-ES_tradnl"/>
              </w:rPr>
              <w:t>Service</w:t>
            </w:r>
            <w:proofErr w:type="spellEnd"/>
            <w:r>
              <w:rPr>
                <w:rFonts w:ascii="String not found: ID_DEFAULT_FO" w:eastAsia="String not found: ID_DEFAULT_FO" w:hAnsi="String not found: ID_DEFAULT_FO" w:cs="String not found: ID_DEFAULT_FO"/>
                <w:color w:val="000000"/>
                <w:sz w:val="16"/>
                <w:lang w:val="es-ES_tradnl"/>
              </w:rPr>
              <w:t xml:space="preserve"> Bus</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FBC1973"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Herramienta de Oracle que conecta, media y maneja entre diferentes servicios, aplicaciones legadas y otras aplicaciones, facilitando su integración con SOA.</w:t>
            </w:r>
          </w:p>
        </w:tc>
      </w:tr>
      <w:tr w:rsidR="00E021CD" w:rsidRPr="00920512" w14:paraId="47E69EFB"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AD95224"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OSR</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E310F5C"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ORACLE </w:t>
            </w:r>
            <w:proofErr w:type="spellStart"/>
            <w:r>
              <w:rPr>
                <w:rFonts w:ascii="String not found: ID_DEFAULT_FO" w:eastAsia="String not found: ID_DEFAULT_FO" w:hAnsi="String not found: ID_DEFAULT_FO" w:cs="String not found: ID_DEFAULT_FO"/>
                <w:color w:val="000000"/>
                <w:sz w:val="16"/>
                <w:lang w:val="es-ES_tradnl"/>
              </w:rPr>
              <w:t>ServiceRegistry</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B2725EC"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Herramienta de Oracle que ofrece una “referencia DNS”  para la infraestructura en SOA. Como parte de la solución de Gobernabilidad SOA de Oracle, Oracle </w:t>
            </w:r>
            <w:proofErr w:type="spellStart"/>
            <w:r>
              <w:rPr>
                <w:rFonts w:ascii="String not found: ID_DEFAULT_FO" w:eastAsia="String not found: ID_DEFAULT_FO" w:hAnsi="String not found: ID_DEFAULT_FO" w:cs="String not found: ID_DEFAULT_FO"/>
                <w:color w:val="000000"/>
                <w:sz w:val="16"/>
                <w:lang w:val="es-ES_tradnl"/>
              </w:rPr>
              <w:t>Service</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Registry</w:t>
            </w:r>
            <w:proofErr w:type="spellEnd"/>
            <w:r>
              <w:rPr>
                <w:rFonts w:ascii="String not found: ID_DEFAULT_FO" w:eastAsia="String not found: ID_DEFAULT_FO" w:hAnsi="String not found: ID_DEFAULT_FO" w:cs="String not found: ID_DEFAULT_FO"/>
                <w:color w:val="000000"/>
                <w:sz w:val="16"/>
                <w:lang w:val="es-ES_tradnl"/>
              </w:rPr>
              <w:t xml:space="preserve"> hace de puente entre el tiempo de diseño y entornos de </w:t>
            </w:r>
            <w:r>
              <w:rPr>
                <w:rFonts w:ascii="String not found: ID_DEFAULT_FO" w:eastAsia="String not found: ID_DEFAULT_FO" w:hAnsi="String not found: ID_DEFAULT_FO" w:cs="String not found: ID_DEFAULT_FO"/>
                <w:color w:val="000000"/>
                <w:sz w:val="16"/>
                <w:lang w:val="es-ES_tradnl"/>
              </w:rPr>
              <w:lastRenderedPageBreak/>
              <w:t xml:space="preserve">ejecución mediante la sincronización automática con Oracle Enterprise </w:t>
            </w:r>
            <w:proofErr w:type="spellStart"/>
            <w:r>
              <w:rPr>
                <w:rFonts w:ascii="String not found: ID_DEFAULT_FO" w:eastAsia="String not found: ID_DEFAULT_FO" w:hAnsi="String not found: ID_DEFAULT_FO" w:cs="String not found: ID_DEFAULT_FO"/>
                <w:color w:val="000000"/>
                <w:sz w:val="16"/>
                <w:lang w:val="es-ES_tradnl"/>
              </w:rPr>
              <w:t>Repository</w:t>
            </w:r>
            <w:proofErr w:type="spellEnd"/>
            <w:r>
              <w:rPr>
                <w:rFonts w:ascii="String not found: ID_DEFAULT_FO" w:eastAsia="String not found: ID_DEFAULT_FO" w:hAnsi="String not found: ID_DEFAULT_FO" w:cs="String not found: ID_DEFAULT_FO"/>
                <w:color w:val="000000"/>
                <w:sz w:val="16"/>
                <w:lang w:val="es-ES_tradnl"/>
              </w:rPr>
              <w:t xml:space="preserve"> Oracle </w:t>
            </w:r>
            <w:proofErr w:type="spellStart"/>
            <w:r>
              <w:rPr>
                <w:rFonts w:ascii="String not found: ID_DEFAULT_FO" w:eastAsia="String not found: ID_DEFAULT_FO" w:hAnsi="String not found: ID_DEFAULT_FO" w:cs="String not found: ID_DEFAULT_FO"/>
                <w:color w:val="000000"/>
                <w:sz w:val="16"/>
                <w:lang w:val="es-ES_tradnl"/>
              </w:rPr>
              <w:t>Service</w:t>
            </w:r>
            <w:proofErr w:type="spellEnd"/>
            <w:r>
              <w:rPr>
                <w:rFonts w:ascii="String not found: ID_DEFAULT_FO" w:eastAsia="String not found: ID_DEFAULT_FO" w:hAnsi="String not found: ID_DEFAULT_FO" w:cs="String not found: ID_DEFAULT_FO"/>
                <w:color w:val="000000"/>
                <w:sz w:val="16"/>
                <w:lang w:val="es-ES_tradnl"/>
              </w:rPr>
              <w:t xml:space="preserve"> Bus y Oracle SOA </w:t>
            </w:r>
            <w:proofErr w:type="spellStart"/>
            <w:r>
              <w:rPr>
                <w:rFonts w:ascii="String not found: ID_DEFAULT_FO" w:eastAsia="String not found: ID_DEFAULT_FO" w:hAnsi="String not found: ID_DEFAULT_FO" w:cs="String not found: ID_DEFAULT_FO"/>
                <w:color w:val="000000"/>
                <w:sz w:val="16"/>
                <w:lang w:val="es-ES_tradnl"/>
              </w:rPr>
              <w:t>Suit</w:t>
            </w:r>
            <w:proofErr w:type="spellEnd"/>
          </w:p>
        </w:tc>
      </w:tr>
      <w:tr w:rsidR="00E021CD" w:rsidRPr="00920512" w14:paraId="74EE4459"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56DF1A0"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lastRenderedPageBreak/>
              <w:t>SOA</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5DB7D4A"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proofErr w:type="spellStart"/>
            <w:r>
              <w:rPr>
                <w:rFonts w:ascii="String not found: ID_DEFAULT_FO" w:eastAsia="String not found: ID_DEFAULT_FO" w:hAnsi="String not found: ID_DEFAULT_FO" w:cs="String not found: ID_DEFAULT_FO"/>
                <w:color w:val="000000"/>
                <w:sz w:val="16"/>
                <w:lang w:val="es-ES_tradnl"/>
              </w:rPr>
              <w:t>Service</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Oriented</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Architecture</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0624498"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Arquitectura de Software que define la utilización de servicios para dar soporte a las necesidades del negocio. Brinda la capacidad de exposición e invocación de servicios lo que facilita la comunicación entre sistemas. Proporciona además una metodología para documentarlas capacidades de negocio y da soporte a actividades de interacción y consolidación.</w:t>
            </w:r>
          </w:p>
        </w:tc>
      </w:tr>
      <w:tr w:rsidR="00E021CD" w:rsidRPr="00920512" w14:paraId="34AE776C"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3C0EEF5"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ST</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B9C2B1C"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proofErr w:type="spellStart"/>
            <w:r>
              <w:rPr>
                <w:rFonts w:ascii="String not found: ID_DEFAULT_FO" w:eastAsia="String not found: ID_DEFAULT_FO" w:hAnsi="String not found: ID_DEFAULT_FO" w:cs="String not found: ID_DEFAULT_FO"/>
                <w:color w:val="000000"/>
                <w:sz w:val="16"/>
                <w:lang w:val="es-ES_tradnl"/>
              </w:rPr>
              <w:t>Service</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Task</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12E9F9F"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Abreviatura usada para la denominación de capacidades especializadas que identifican las </w:t>
            </w:r>
            <w:proofErr w:type="spellStart"/>
            <w:r>
              <w:rPr>
                <w:rFonts w:ascii="String not found: ID_DEFAULT_FO" w:eastAsia="String not found: ID_DEFAULT_FO" w:hAnsi="String not found: ID_DEFAULT_FO" w:cs="String not found: ID_DEFAULT_FO"/>
                <w:color w:val="000000"/>
                <w:sz w:val="16"/>
                <w:lang w:val="es-ES_tradnl"/>
              </w:rPr>
              <w:t>Service</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Task</w:t>
            </w:r>
            <w:proofErr w:type="spellEnd"/>
            <w:r>
              <w:rPr>
                <w:rFonts w:ascii="String not found: ID_DEFAULT_FO" w:eastAsia="String not found: ID_DEFAULT_FO" w:hAnsi="String not found: ID_DEFAULT_FO" w:cs="String not found: ID_DEFAULT_FO"/>
                <w:color w:val="000000"/>
                <w:sz w:val="16"/>
                <w:lang w:val="es-ES_tradnl"/>
              </w:rPr>
              <w:t xml:space="preserve"> de BPM [TELCO 3.0]</w:t>
            </w:r>
          </w:p>
        </w:tc>
      </w:tr>
      <w:tr w:rsidR="00E021CD" w:rsidRPr="00920512" w14:paraId="7D78C100"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42829DA"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UAC</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3DA4BD7"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UML Actividad</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89C410F"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Prefijo para identificar el diagrama de actividad de una capacidad de nivel 4  [TELCO 3.0]</w:t>
            </w:r>
          </w:p>
        </w:tc>
      </w:tr>
      <w:tr w:rsidR="00E021CD" w:rsidRPr="00920512" w14:paraId="21979EC5"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C911410"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UCI</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4BB756B"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UML Contexto Información</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69447EA"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Prefijo del diagrama de especificación de interfaces de entrada y salida basada en objetos del MCI [TELCO 3.0]</w:t>
            </w:r>
          </w:p>
        </w:tc>
      </w:tr>
      <w:tr w:rsidR="00E021CD" w:rsidRPr="00920512" w14:paraId="1D76F636"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0B2BF56"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UML</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46322ED"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proofErr w:type="spellStart"/>
            <w:r>
              <w:rPr>
                <w:rFonts w:ascii="String not found: ID_DEFAULT_FO" w:eastAsia="String not found: ID_DEFAULT_FO" w:hAnsi="String not found: ID_DEFAULT_FO" w:cs="String not found: ID_DEFAULT_FO"/>
                <w:color w:val="000000"/>
                <w:sz w:val="16"/>
                <w:lang w:val="es-ES_tradnl"/>
              </w:rPr>
              <w:t>Unified</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Modeling</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Language</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A3FD264"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Es un lenguaje de modelado de sistemas. Permite visualizar, especificar, documentar y construir un sistema de manera gráfica.</w:t>
            </w:r>
          </w:p>
        </w:tc>
      </w:tr>
      <w:tr w:rsidR="00E021CD" w:rsidRPr="00920512" w14:paraId="3F92A009"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7D02BB6"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USC</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829EADE"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UML Secuencia</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B2402F7"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Prefijo para identificar el diagrama de secuencia de una capacidad de nivel 4 [TELCO 3.0]</w:t>
            </w:r>
          </w:p>
        </w:tc>
      </w:tr>
      <w:tr w:rsidR="00E021CD" w:rsidRPr="00920512" w14:paraId="5A429B54"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77125F18"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UST</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6D71628"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UML Estado</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479A883"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Prefijo para identificar el diagrama de estado  [TELCO 3.0]</w:t>
            </w:r>
          </w:p>
        </w:tc>
      </w:tr>
      <w:tr w:rsidR="00E021CD" w:rsidRPr="00920512" w14:paraId="4AAF3C49"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84DDB61"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UT</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DE5E75C"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proofErr w:type="spellStart"/>
            <w:r>
              <w:rPr>
                <w:rFonts w:ascii="String not found: ID_DEFAULT_FO" w:eastAsia="String not found: ID_DEFAULT_FO" w:hAnsi="String not found: ID_DEFAULT_FO" w:cs="String not found: ID_DEFAULT_FO"/>
                <w:color w:val="000000"/>
                <w:sz w:val="16"/>
                <w:lang w:val="es-ES_tradnl"/>
              </w:rPr>
              <w:t>User</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Task</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7E9AD6F"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Abreviatura usada para la denominación de capacidades especializadas que identifican las </w:t>
            </w:r>
            <w:proofErr w:type="spellStart"/>
            <w:r>
              <w:rPr>
                <w:rFonts w:ascii="String not found: ID_DEFAULT_FO" w:eastAsia="String not found: ID_DEFAULT_FO" w:hAnsi="String not found: ID_DEFAULT_FO" w:cs="String not found: ID_DEFAULT_FO"/>
                <w:color w:val="000000"/>
                <w:sz w:val="16"/>
                <w:lang w:val="es-ES_tradnl"/>
              </w:rPr>
              <w:t>User</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Task</w:t>
            </w:r>
            <w:proofErr w:type="spellEnd"/>
            <w:r>
              <w:rPr>
                <w:rFonts w:ascii="String not found: ID_DEFAULT_FO" w:eastAsia="String not found: ID_DEFAULT_FO" w:hAnsi="String not found: ID_DEFAULT_FO" w:cs="String not found: ID_DEFAULT_FO"/>
                <w:color w:val="000000"/>
                <w:sz w:val="16"/>
                <w:lang w:val="es-ES_tradnl"/>
              </w:rPr>
              <w:t xml:space="preserve"> de BPM [TELCO 3.0]</w:t>
            </w:r>
          </w:p>
        </w:tc>
      </w:tr>
      <w:tr w:rsidR="00E021CD" w:rsidRPr="00920512" w14:paraId="36656D7B"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FA8A8DE"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WAR</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4631926"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Web Archive</w:t>
            </w:r>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8C8B21B"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Es un archivo JAR utilizado para distribuir una colección de </w:t>
            </w:r>
            <w:proofErr w:type="spellStart"/>
            <w:r>
              <w:rPr>
                <w:rFonts w:ascii="String not found: ID_DEFAULT_FO" w:eastAsia="String not found: ID_DEFAULT_FO" w:hAnsi="String not found: ID_DEFAULT_FO" w:cs="String not found: ID_DEFAULT_FO"/>
                <w:color w:val="000000"/>
                <w:sz w:val="16"/>
                <w:lang w:val="es-ES_tradnl"/>
              </w:rPr>
              <w:t>JavaServer</w:t>
            </w:r>
            <w:proofErr w:type="spellEnd"/>
            <w:r>
              <w:rPr>
                <w:rFonts w:ascii="String not found: ID_DEFAULT_FO" w:eastAsia="String not found: ID_DEFAULT_FO" w:hAnsi="String not found: ID_DEFAULT_FO" w:cs="String not found: ID_DEFAULT_FO"/>
                <w:color w:val="000000"/>
                <w:sz w:val="16"/>
                <w:lang w:val="es-ES_tradnl"/>
              </w:rPr>
              <w:t xml:space="preserve"> Pages, </w:t>
            </w:r>
            <w:proofErr w:type="spellStart"/>
            <w:r>
              <w:rPr>
                <w:rFonts w:ascii="String not found: ID_DEFAULT_FO" w:eastAsia="String not found: ID_DEFAULT_FO" w:hAnsi="String not found: ID_DEFAULT_FO" w:cs="String not found: ID_DEFAULT_FO"/>
                <w:color w:val="000000"/>
                <w:sz w:val="16"/>
                <w:lang w:val="es-ES_tradnl"/>
              </w:rPr>
              <w:t>servlets</w:t>
            </w:r>
            <w:proofErr w:type="spellEnd"/>
            <w:r>
              <w:rPr>
                <w:rFonts w:ascii="String not found: ID_DEFAULT_FO" w:eastAsia="String not found: ID_DEFAULT_FO" w:hAnsi="String not found: ID_DEFAULT_FO" w:cs="String not found: ID_DEFAULT_FO"/>
                <w:color w:val="000000"/>
                <w:sz w:val="16"/>
                <w:lang w:val="es-ES_tradnl"/>
              </w:rPr>
              <w:t>, clases Java, archivos XML, librerías de tags y páginas web estáticas (HTML y archivos relacionados) que juntos constituyen una aplicación web</w:t>
            </w:r>
          </w:p>
        </w:tc>
      </w:tr>
      <w:tr w:rsidR="00E021CD" w:rsidRPr="00920512" w14:paraId="6F4D9ED4"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C25DFF2"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WF</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40D4612"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proofErr w:type="spellStart"/>
            <w:r>
              <w:rPr>
                <w:rFonts w:ascii="String not found: ID_DEFAULT_FO" w:eastAsia="String not found: ID_DEFAULT_FO" w:hAnsi="String not found: ID_DEFAULT_FO" w:cs="String not found: ID_DEFAULT_FO"/>
                <w:color w:val="000000"/>
                <w:sz w:val="16"/>
                <w:lang w:val="es-ES_tradnl"/>
              </w:rPr>
              <w:t>Wireframe</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C45DD76"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Es una guía visual que representa el esqueleto o estructura visual de una pantalla y su funcionamiento</w:t>
            </w:r>
          </w:p>
        </w:tc>
      </w:tr>
      <w:tr w:rsidR="00E021CD" w:rsidRPr="00920512" w14:paraId="310784D0"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FD3163E"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WSDL</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008F94E"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Web </w:t>
            </w:r>
            <w:proofErr w:type="spellStart"/>
            <w:r>
              <w:rPr>
                <w:rFonts w:ascii="String not found: ID_DEFAULT_FO" w:eastAsia="String not found: ID_DEFAULT_FO" w:hAnsi="String not found: ID_DEFAULT_FO" w:cs="String not found: ID_DEFAULT_FO"/>
                <w:color w:val="000000"/>
                <w:sz w:val="16"/>
                <w:lang w:val="es-ES_tradnl"/>
              </w:rPr>
              <w:t>Service</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Description</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350E253"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WSDL describe la interfaz pública a los servicios Web. Está basado en XML y describe la forma de comunicación, es decir, los requisitos del protocolo y los formatos de los mensajes necesarios para interactuar con los servicios listados en su catálogo. Las operaciones y mensajes que soporta se describen en abstracto y se ligan después al protocolo concreto de red y al formato del mensaje</w:t>
            </w:r>
          </w:p>
        </w:tc>
      </w:tr>
      <w:tr w:rsidR="00E021CD" w:rsidRPr="00920512" w14:paraId="46889EAF"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87EE04E"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XML</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66FC16B"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Extensible </w:t>
            </w:r>
            <w:proofErr w:type="spellStart"/>
            <w:r>
              <w:rPr>
                <w:rFonts w:ascii="String not found: ID_DEFAULT_FO" w:eastAsia="String not found: ID_DEFAULT_FO" w:hAnsi="String not found: ID_DEFAULT_FO" w:cs="String not found: ID_DEFAULT_FO"/>
                <w:color w:val="000000"/>
                <w:sz w:val="16"/>
                <w:lang w:val="es-ES_tradnl"/>
              </w:rPr>
              <w:t>Markup</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Language</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85BD860"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Estándar para el intercambio de información estructurada entre diferentes plataformas</w:t>
            </w:r>
          </w:p>
        </w:tc>
      </w:tr>
      <w:tr w:rsidR="00E021CD" w:rsidRPr="00920512" w14:paraId="344E399F"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23C882E"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XPDL</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740EFB3"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XML </w:t>
            </w:r>
            <w:proofErr w:type="spellStart"/>
            <w:r>
              <w:rPr>
                <w:rFonts w:ascii="String not found: ID_DEFAULT_FO" w:eastAsia="String not found: ID_DEFAULT_FO" w:hAnsi="String not found: ID_DEFAULT_FO" w:cs="String not found: ID_DEFAULT_FO"/>
                <w:color w:val="000000"/>
                <w:sz w:val="16"/>
                <w:lang w:val="es-ES_tradnl"/>
              </w:rPr>
              <w:t>Process</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Definition</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Language</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1389F90"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XPDL es un formato de archivo basado en XML que puede ser usado para intercambiar modelos de procesos de negocio entre distintas herramientas. Es un formato de archivo que representa el “dibujo” de la definición del proceso</w:t>
            </w:r>
          </w:p>
        </w:tc>
      </w:tr>
      <w:tr w:rsidR="00E021CD" w:rsidRPr="00920512" w14:paraId="1750313D" w14:textId="7777777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805483A" w14:textId="77777777" w:rsidR="00E021CD" w:rsidRDefault="00C17920">
            <w:pPr>
              <w:spacing w:before="45" w:after="45"/>
              <w:rPr>
                <w:rFonts w:ascii="String not found: ID_DEFAULT_FO" w:eastAsia="String not found: ID_DEFAULT_FO" w:hAnsi="String not found: ID_DEFAULT_FO" w:cs="String not found: ID_DEFAULT_FO"/>
                <w:b/>
                <w:color w:val="000000"/>
                <w:sz w:val="16"/>
                <w:lang w:val="es-ES_tradnl"/>
              </w:rPr>
            </w:pPr>
            <w:r>
              <w:rPr>
                <w:rFonts w:ascii="String not found: ID_DEFAULT_FO" w:eastAsia="String not found: ID_DEFAULT_FO" w:hAnsi="String not found: ID_DEFAULT_FO" w:cs="String not found: ID_DEFAULT_FO"/>
                <w:b/>
                <w:color w:val="000000"/>
                <w:sz w:val="16"/>
                <w:lang w:val="es-ES_tradnl"/>
              </w:rPr>
              <w:t>XSD</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DB0AD24"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XML </w:t>
            </w:r>
            <w:proofErr w:type="spellStart"/>
            <w:r>
              <w:rPr>
                <w:rFonts w:ascii="String not found: ID_DEFAULT_FO" w:eastAsia="String not found: ID_DEFAULT_FO" w:hAnsi="String not found: ID_DEFAULT_FO" w:cs="String not found: ID_DEFAULT_FO"/>
                <w:color w:val="000000"/>
                <w:sz w:val="16"/>
                <w:lang w:val="es-ES_tradnl"/>
              </w:rPr>
              <w:t>Schema</w:t>
            </w:r>
            <w:proofErr w:type="spellEnd"/>
            <w:r>
              <w:rPr>
                <w:rFonts w:ascii="String not found: ID_DEFAULT_FO" w:eastAsia="String not found: ID_DEFAULT_FO" w:hAnsi="String not found: ID_DEFAULT_FO" w:cs="String not found: ID_DEFAULT_FO"/>
                <w:color w:val="000000"/>
                <w:sz w:val="16"/>
                <w:lang w:val="es-ES_tradnl"/>
              </w:rPr>
              <w:t xml:space="preserve"> </w:t>
            </w:r>
            <w:proofErr w:type="spellStart"/>
            <w:r>
              <w:rPr>
                <w:rFonts w:ascii="String not found: ID_DEFAULT_FO" w:eastAsia="String not found: ID_DEFAULT_FO" w:hAnsi="String not found: ID_DEFAULT_FO" w:cs="String not found: ID_DEFAULT_FO"/>
                <w:color w:val="000000"/>
                <w:sz w:val="16"/>
                <w:lang w:val="es-ES_tradnl"/>
              </w:rPr>
              <w:t>Document</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3DEF1046" w14:textId="77777777" w:rsidR="00E021CD" w:rsidRDefault="00C17920">
            <w:pPr>
              <w:spacing w:before="45" w:after="45"/>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Lenguaje de esquema utilizado para describir la estructura y las restricciones de los contenidos de los documentos XML de una forma muy precisa, más allá de las normas sintácticas impuestas por el propio lenguaje XML</w:t>
            </w:r>
          </w:p>
        </w:tc>
      </w:tr>
    </w:tbl>
    <w:p w14:paraId="7A7DA289" w14:textId="77777777" w:rsidR="00E021CD" w:rsidRDefault="00E021CD">
      <w:pPr>
        <w:pStyle w:val="StringnotfoundIDSTYLERDDEFAULT"/>
      </w:pPr>
    </w:p>
    <w:bookmarkEnd w:id="4"/>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9"/>
    <w:bookmarkEnd w:id="83"/>
    <w:bookmarkEnd w:id="85"/>
    <w:bookmarkEnd w:id="99"/>
    <w:bookmarkEnd w:id="121"/>
    <w:p w14:paraId="40D15682" w14:textId="77777777" w:rsidR="00E021CD" w:rsidRPr="0004528C" w:rsidRDefault="00E021CD">
      <w:pPr>
        <w:rPr>
          <w:lang w:val="es-ES"/>
        </w:rPr>
      </w:pPr>
    </w:p>
    <w:sectPr w:rsidR="00E021CD" w:rsidRPr="0004528C">
      <w:headerReference w:type="default" r:id="rId15"/>
      <w:footerReference w:type="default" r:id="rId16"/>
      <w:pgSz w:w="11911" w:h="16849"/>
      <w:pgMar w:top="1701" w:right="1134" w:bottom="1701" w:left="113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A4742" w14:textId="77777777" w:rsidR="004D095F" w:rsidRDefault="004D095F">
      <w:r>
        <w:separator/>
      </w:r>
    </w:p>
  </w:endnote>
  <w:endnote w:type="continuationSeparator" w:id="0">
    <w:p w14:paraId="37A3ACA6" w14:textId="77777777" w:rsidR="004D095F" w:rsidRDefault="004D0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tring not found: ID_DEFAULT_FO">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6724D" w14:textId="77777777" w:rsidR="00AB4D72" w:rsidRDefault="00AB4D72">
    <w:pPr>
      <w:pStyle w:val="StringnotfoundIDSTYLERDDEFAULT"/>
    </w:pPr>
    <w:r>
      <w:t>USO INTERNO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27"/>
    </w:tblGrid>
    <w:tr w:rsidR="00AB4D72" w:rsidRPr="00920512" w14:paraId="64BC1BFF" w14:textId="77777777">
      <w:tc>
        <w:tcPr>
          <w:tcW w:w="5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6ABB7EE" w14:textId="77777777" w:rsidR="00AB4D72" w:rsidRPr="0004528C" w:rsidRDefault="00AB4D72">
          <w:pPr>
            <w:spacing w:before="45" w:after="45"/>
            <w:rPr>
              <w:lang w:val="es-ES"/>
            </w:rPr>
          </w:pPr>
          <w:r>
            <w:rPr>
              <w:rFonts w:ascii="String not found: ID_DEFAULT_FO" w:eastAsia="String not found: ID_DEFAULT_FO" w:hAnsi="String not found: ID_DEFAULT_FO" w:cs="String not found: ID_DEFAULT_FO"/>
              <w:color w:val="000000"/>
              <w:sz w:val="16"/>
              <w:lang w:val="es-ES_tradnl"/>
            </w:rPr>
            <w:t>Queda prohibida cualquier tipo de explotación y, en particular, la reproducción,  distribución, comunicación pública y/o transformación, total o parcial, por cualquier medio,  de este documento sin previo consentimiento expreso y por escrito de Telefónica España.</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3"/>
      <w:gridCol w:w="2723"/>
      <w:gridCol w:w="1981"/>
    </w:tblGrid>
    <w:tr w:rsidR="00AB4D72" w14:paraId="6B7FBAE5" w14:textId="77777777">
      <w:tc>
        <w:tcPr>
          <w:tcW w:w="255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5D72D82E" w14:textId="77777777" w:rsidR="00AB4D72" w:rsidRDefault="00AB4D72">
          <w:pPr>
            <w:spacing w:before="45" w:after="45"/>
          </w:pPr>
          <w:proofErr w:type="spellStart"/>
          <w:r>
            <w:rPr>
              <w:rFonts w:ascii="String not found: ID_DEFAULT_FO" w:eastAsia="String not found: ID_DEFAULT_FO" w:hAnsi="String not found: ID_DEFAULT_FO" w:cs="String not found: ID_DEFAULT_FO"/>
              <w:b/>
              <w:i/>
              <w:color w:val="000000"/>
              <w:sz w:val="18"/>
              <w:lang w:val="es-ES_tradnl"/>
            </w:rPr>
            <w:t>undefined</w:t>
          </w:r>
          <w:proofErr w:type="spellEnd"/>
        </w:p>
      </w:tc>
      <w:tc>
        <w:tcPr>
          <w:tcW w:w="1414"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9DC4AB5" w14:textId="77777777" w:rsidR="00AB4D72" w:rsidRDefault="00AB4D72">
          <w:pPr>
            <w:spacing w:before="45" w:after="45"/>
            <w:jc w:val="center"/>
          </w:pPr>
          <w:r>
            <w:rPr>
              <w:rFonts w:ascii="String not found: ID_DEFAULT_FO" w:eastAsia="String not found: ID_DEFAULT_FO" w:hAnsi="String not found: ID_DEFAULT_FO" w:cs="String not found: ID_DEFAULT_FO"/>
              <w:b/>
              <w:i/>
              <w:color w:val="000000"/>
              <w:sz w:val="18"/>
              <w:lang w:val="es-ES_tradnl"/>
            </w:rPr>
            <w:t>12/1/2022</w:t>
          </w:r>
        </w:p>
        <w:p w14:paraId="332ACE1B" w14:textId="77777777" w:rsidR="00AB4D72" w:rsidRDefault="00AB4D72">
          <w:pPr>
            <w:jc w:val="center"/>
          </w:pPr>
        </w:p>
      </w:tc>
      <w:tc>
        <w:tcPr>
          <w:tcW w:w="102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0C31BF2C" w14:textId="77777777" w:rsidR="00AB4D72" w:rsidRDefault="00AB4D72">
          <w:pPr>
            <w:spacing w:before="45" w:after="45"/>
            <w:jc w:val="right"/>
          </w:pPr>
          <w:r>
            <w:rPr>
              <w:rFonts w:ascii="String not found: ID_DEFAULT_FO" w:eastAsia="String not found: ID_DEFAULT_FO" w:hAnsi="String not found: ID_DEFAULT_FO" w:cs="String not found: ID_DEFAULT_FO"/>
              <w:b/>
              <w:i/>
              <w:color w:val="000000"/>
              <w:sz w:val="18"/>
              <w:lang w:val="es-ES_tradnl"/>
            </w:rPr>
            <w:fldChar w:fldCharType="begin"/>
          </w:r>
          <w:r>
            <w:rPr>
              <w:rFonts w:ascii="String not found: ID_DEFAULT_FO" w:eastAsia="String not found: ID_DEFAULT_FO" w:hAnsi="String not found: ID_DEFAULT_FO" w:cs="String not found: ID_DEFAULT_FO"/>
              <w:b/>
              <w:i/>
              <w:color w:val="000000"/>
              <w:sz w:val="18"/>
              <w:lang w:val="es-ES_tradnl"/>
            </w:rPr>
            <w:instrText>PAGE</w:instrText>
          </w:r>
          <w:r>
            <w:rPr>
              <w:rFonts w:ascii="String not found: ID_DEFAULT_FO" w:eastAsia="String not found: ID_DEFAULT_FO" w:hAnsi="String not found: ID_DEFAULT_FO" w:cs="String not found: ID_DEFAULT_FO"/>
              <w:b/>
              <w:i/>
              <w:color w:val="000000"/>
              <w:sz w:val="18"/>
              <w:lang w:val="es-ES_tradnl"/>
            </w:rPr>
            <w:fldChar w:fldCharType="separate"/>
          </w:r>
          <w:r w:rsidR="004E4F48">
            <w:rPr>
              <w:rFonts w:ascii="String not found: ID_DEFAULT_FO" w:eastAsia="String not found: ID_DEFAULT_FO" w:hAnsi="String not found: ID_DEFAULT_FO" w:cs="String not found: ID_DEFAULT_FO"/>
              <w:b/>
              <w:i/>
              <w:noProof/>
              <w:color w:val="000000"/>
              <w:sz w:val="18"/>
              <w:lang w:val="es-ES_tradnl"/>
            </w:rPr>
            <w:t>88</w:t>
          </w:r>
          <w:r>
            <w:rPr>
              <w:rFonts w:ascii="String not found: ID_DEFAULT_FO" w:eastAsia="String not found: ID_DEFAULT_FO" w:hAnsi="String not found: ID_DEFAULT_FO" w:cs="String not found: ID_DEFAULT_FO"/>
              <w:b/>
              <w:i/>
              <w:color w:val="000000"/>
              <w:sz w:val="18"/>
              <w:lang w:val="es-ES_tradnl"/>
            </w:rPr>
            <w:fldChar w:fldCharType="end"/>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5C2F2" w14:textId="77777777" w:rsidR="004D095F" w:rsidRDefault="004D095F">
      <w:r>
        <w:separator/>
      </w:r>
    </w:p>
  </w:footnote>
  <w:footnote w:type="continuationSeparator" w:id="0">
    <w:p w14:paraId="32272398" w14:textId="77777777" w:rsidR="004D095F" w:rsidRDefault="004D09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D77D5D" w14:textId="77777777" w:rsidR="00AB4D72" w:rsidRDefault="00AB4D72">
    <w:pPr>
      <w:rPr>
        <w:rFonts w:ascii="String not found: ID_DEFAULT_FO" w:eastAsia="String not found: ID_DEFAULT_FO" w:hAnsi="String not found: ID_DEFAULT_FO" w:cs="String not found: ID_DEFAULT_FO"/>
        <w:b/>
        <w:color w:val="000000"/>
        <w:sz w:val="28"/>
        <w:lang w:val="es-ES_tradnl"/>
      </w:rPr>
    </w:pPr>
    <w:r>
      <w:rPr>
        <w:rFonts w:ascii="String not found: ID_DEFAULT_FO" w:eastAsia="String not found: ID_DEFAULT_FO" w:hAnsi="String not found: ID_DEFAULT_FO" w:cs="String not found: ID_DEFAULT_FO"/>
        <w:b/>
        <w:color w:val="000000"/>
        <w:sz w:val="28"/>
        <w:lang w:val="es-ES_tradnl"/>
      </w:rPr>
      <w:t>TELEFÓNICA ESPAÑA</w:t>
    </w:r>
  </w:p>
  <w:p w14:paraId="2FF1383F" w14:textId="77777777" w:rsidR="00AB4D72" w:rsidRDefault="00AB4D72">
    <w:pPr>
      <w:ind w:left="454"/>
      <w:rPr>
        <w:rFonts w:ascii="String not found: ID_DEFAULT_FO" w:eastAsia="String not found: ID_DEFAULT_FO" w:hAnsi="String not found: ID_DEFAULT_FO" w:cs="String not found: ID_DEFAULT_FO"/>
        <w:b/>
        <w:color w:val="000000"/>
        <w:sz w:val="28"/>
        <w:lang w:val="es-ES_tradnl"/>
      </w:rPr>
    </w:pPr>
    <w:r>
      <w:rPr>
        <w:rFonts w:ascii="String not found: ID_DEFAULT_FO" w:eastAsia="String not found: ID_DEFAULT_FO" w:hAnsi="String not found: ID_DEFAULT_FO" w:cs="String not found: ID_DEFAULT_FO"/>
        <w:b/>
        <w:color w:val="000000"/>
        <w:sz w:val="28"/>
        <w:lang w:val="es-ES_tradnl"/>
      </w:rPr>
      <w:t>TELCO 3.0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9"/>
      <w:gridCol w:w="2888"/>
      <w:gridCol w:w="1925"/>
      <w:gridCol w:w="1925"/>
    </w:tblGrid>
    <w:tr w:rsidR="00AB4D72" w14:paraId="340BCBB2" w14:textId="77777777">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FB74575" w14:textId="77777777" w:rsidR="00AB4D72" w:rsidRDefault="00AB4D72">
          <w:pPr>
            <w:spacing w:before="45" w:after="45"/>
            <w:jc w:val="center"/>
          </w:pPr>
          <w:r>
            <w:rPr>
              <w:rFonts w:ascii="String not found: ID_DEFAULT_FO" w:eastAsia="String not found: ID_DEFAULT_FO" w:hAnsi="String not found: ID_DEFAULT_FO" w:cs="String not found: ID_DEFAULT_FO"/>
              <w:b/>
              <w:color w:val="000000"/>
              <w:sz w:val="16"/>
              <w:lang w:val="es-ES_tradnl"/>
            </w:rPr>
            <w:t>TELEFÓNICA ESPAÑA: TELCO 3.0</w:t>
          </w:r>
        </w:p>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7"/>
          </w:tblGrid>
          <w:tr w:rsidR="00AB4D72" w14:paraId="3449EDE3" w14:textId="77777777">
            <w:tc>
              <w:tcPr>
                <w:tcW w:w="5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4F05DC4" w14:textId="77777777" w:rsidR="00AB4D72" w:rsidRDefault="00AB4D72">
                <w:pPr>
                  <w:spacing w:before="45" w:after="45"/>
                  <w:jc w:val="center"/>
                </w:pPr>
                <w:r>
                  <w:rPr>
                    <w:rFonts w:ascii="String not found: ID_DEFAULT_FO" w:eastAsia="String not found: ID_DEFAULT_FO" w:hAnsi="String not found: ID_DEFAULT_FO" w:cs="String not found: ID_DEFAULT_FO"/>
                    <w:b/>
                    <w:color w:val="000000"/>
                    <w:sz w:val="16"/>
                    <w:lang w:val="es-ES_tradnl"/>
                  </w:rPr>
                  <w:t>DISEÑO TÉCNICO DE ACTIVOS</w:t>
                </w:r>
              </w:p>
            </w:tc>
          </w:tr>
          <w:tr w:rsidR="00AB4D72" w14:paraId="64AA01EC" w14:textId="77777777">
            <w:tc>
              <w:tcPr>
                <w:tcW w:w="5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1337F476" w14:textId="2FABF7E6" w:rsidR="00AB4D72" w:rsidRDefault="00AB4D72">
                <w:pPr>
                  <w:spacing w:before="45" w:after="45"/>
                  <w:jc w:val="center"/>
                </w:pPr>
                <w:r w:rsidRPr="0004528C">
                  <w:rPr>
                    <w:rFonts w:ascii="String not found: ID_DEFAULT_FO" w:eastAsia="String not found: ID_DEFAULT_FO" w:hAnsi="String not found: ID_DEFAULT_FO" w:cs="String not found: ID_DEFAULT_FO"/>
                    <w:color w:val="000000"/>
                    <w:sz w:val="16"/>
                  </w:rPr>
                  <w:t>T3O_PP_PLT_07_DFIS_ARQV4_DTD_FUTR_SRV-NUC-JEE_</w:t>
                </w:r>
                <w:r w:rsidR="00AD039F">
                  <w:rPr>
                    <w:rFonts w:ascii="String not found: ID_DEFAULT_FO" w:eastAsia="String not found: ID_DEFAULT_FO" w:hAnsi="String not found: ID_DEFAULT_FO" w:cs="String not found: ID_DEFAULT_FO"/>
                    <w:color w:val="000000"/>
                    <w:sz w:val="16"/>
                  </w:rPr>
                  <w:t>Test</w:t>
                </w:r>
              </w:p>
            </w:tc>
          </w:tr>
        </w:tbl>
        <w:p w14:paraId="69189745" w14:textId="77777777" w:rsidR="00AB4D72" w:rsidRPr="0004528C" w:rsidRDefault="00AB4D72">
          <w:pPr>
            <w:rPr>
              <w:rFonts w:ascii="String not found: ID_DEFAULT_FO" w:eastAsia="String not found: ID_DEFAULT_FO" w:hAnsi="String not found: ID_DEFAULT_FO" w:cs="String not found: ID_DEFAULT_FO"/>
              <w:color w:val="000000"/>
              <w:sz w:val="20"/>
            </w:rPr>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4"/>
          </w:tblGrid>
          <w:tr w:rsidR="00AB4D72" w14:paraId="3A659F5B" w14:textId="77777777">
            <w:tc>
              <w:tcPr>
                <w:tcW w:w="5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F70186A" w14:textId="77777777" w:rsidR="00AB4D72" w:rsidRDefault="00AB4D72">
                <w:pPr>
                  <w:spacing w:before="57" w:after="57"/>
                  <w:jc w:val="center"/>
                </w:pPr>
                <w:r>
                  <w:rPr>
                    <w:rFonts w:ascii="String not found: ID_DEFAULT_FO" w:eastAsia="String not found: ID_DEFAULT_FO" w:hAnsi="String not found: ID_DEFAULT_FO" w:cs="String not found: ID_DEFAULT_FO"/>
                    <w:color w:val="000000"/>
                    <w:sz w:val="16"/>
                    <w:lang w:val="es-ES_tradnl"/>
                  </w:rPr>
                  <w:t>PLANTILLA</w:t>
                </w:r>
              </w:p>
            </w:tc>
          </w:tr>
          <w:tr w:rsidR="00AB4D72" w14:paraId="63ADE8DD" w14:textId="77777777">
            <w:tc>
              <w:tcPr>
                <w:tcW w:w="5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79F41D8" w14:textId="6764F63F" w:rsidR="00AB4D72" w:rsidRDefault="00AB4D72">
                <w:pPr>
                  <w:spacing w:before="45" w:after="45"/>
                  <w:jc w:val="center"/>
                </w:pPr>
                <w:r w:rsidRPr="0004528C">
                  <w:rPr>
                    <w:rFonts w:ascii="String not found: ID_DEFAULT_FO" w:eastAsia="String not found: ID_DEFAULT_FO" w:hAnsi="String not found: ID_DEFAULT_FO" w:cs="String not found: ID_DEFAULT_FO"/>
                    <w:color w:val="000000"/>
                    <w:sz w:val="16"/>
                  </w:rPr>
                  <w:t>T3O_PP_PLT_07_DFIS_ARQV4_DTD_FUTR_SRV-NUC-JEE_</w:t>
                </w:r>
                <w:r w:rsidR="00AD039F">
                  <w:rPr>
                    <w:rFonts w:ascii="String not found: ID_DEFAULT_FO" w:eastAsia="String not found: ID_DEFAULT_FO" w:hAnsi="String not found: ID_DEFAULT_FO" w:cs="String not found: ID_DEFAULT_FO"/>
                    <w:color w:val="000000"/>
                    <w:sz w:val="16"/>
                  </w:rPr>
                  <w:t>Test</w:t>
                </w:r>
              </w:p>
            </w:tc>
          </w:tr>
          <w:tr w:rsidR="00AB4D72" w14:paraId="0E87505E" w14:textId="77777777">
            <w:tc>
              <w:tcPr>
                <w:tcW w:w="5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21CB479F" w14:textId="77777777" w:rsidR="00AB4D72" w:rsidRDefault="00AB4D72">
                <w:pPr>
                  <w:spacing w:before="45" w:after="45"/>
                  <w:jc w:val="both"/>
                  <w:rPr>
                    <w:rFonts w:ascii="String not found: ID_DEFAULT_FO" w:eastAsia="String not found: ID_DEFAULT_FO" w:hAnsi="String not found: ID_DEFAULT_FO" w:cs="String not found: ID_DEFAULT_FO"/>
                    <w:color w:val="000000"/>
                    <w:sz w:val="16"/>
                    <w:lang w:val="es-ES_tradnl"/>
                  </w:rPr>
                </w:pPr>
                <w:r>
                  <w:rPr>
                    <w:rFonts w:ascii="String not found: ID_DEFAULT_FO" w:eastAsia="String not found: ID_DEFAULT_FO" w:hAnsi="String not found: ID_DEFAULT_FO" w:cs="String not found: ID_DEFAULT_FO"/>
                    <w:color w:val="000000"/>
                    <w:sz w:val="16"/>
                    <w:lang w:val="es-ES_tradnl"/>
                  </w:rPr>
                  <w:t xml:space="preserve">Página </w:t>
                </w:r>
                <w:r>
                  <w:rPr>
                    <w:rFonts w:ascii="String not found: ID_DEFAULT_FO" w:eastAsia="String not found: ID_DEFAULT_FO" w:hAnsi="String not found: ID_DEFAULT_FO" w:cs="String not found: ID_DEFAULT_FO"/>
                    <w:color w:val="000000"/>
                    <w:sz w:val="16"/>
                    <w:lang w:val="es-ES_tradnl"/>
                  </w:rPr>
                  <w:fldChar w:fldCharType="begin"/>
                </w:r>
                <w:r>
                  <w:rPr>
                    <w:rFonts w:ascii="String not found: ID_DEFAULT_FO" w:eastAsia="String not found: ID_DEFAULT_FO" w:hAnsi="String not found: ID_DEFAULT_FO" w:cs="String not found: ID_DEFAULT_FO"/>
                    <w:color w:val="000000"/>
                    <w:sz w:val="16"/>
                    <w:lang w:val="es-ES_tradnl"/>
                  </w:rPr>
                  <w:instrText>PAGE</w:instrText>
                </w:r>
                <w:r>
                  <w:rPr>
                    <w:rFonts w:ascii="String not found: ID_DEFAULT_FO" w:eastAsia="String not found: ID_DEFAULT_FO" w:hAnsi="String not found: ID_DEFAULT_FO" w:cs="String not found: ID_DEFAULT_FO"/>
                    <w:color w:val="000000"/>
                    <w:sz w:val="16"/>
                    <w:lang w:val="es-ES_tradnl"/>
                  </w:rPr>
                  <w:fldChar w:fldCharType="separate"/>
                </w:r>
                <w:r w:rsidR="004E4F48">
                  <w:rPr>
                    <w:rFonts w:ascii="String not found: ID_DEFAULT_FO" w:eastAsia="String not found: ID_DEFAULT_FO" w:hAnsi="String not found: ID_DEFAULT_FO" w:cs="String not found: ID_DEFAULT_FO"/>
                    <w:noProof/>
                    <w:color w:val="000000"/>
                    <w:sz w:val="16"/>
                    <w:lang w:val="es-ES_tradnl"/>
                  </w:rPr>
                  <w:t>88</w:t>
                </w:r>
                <w:r>
                  <w:rPr>
                    <w:rFonts w:ascii="String not found: ID_DEFAULT_FO" w:eastAsia="String not found: ID_DEFAULT_FO" w:hAnsi="String not found: ID_DEFAULT_FO" w:cs="String not found: ID_DEFAULT_FO"/>
                    <w:color w:val="000000"/>
                    <w:sz w:val="16"/>
                    <w:lang w:val="es-ES_tradnl"/>
                  </w:rPr>
                  <w:fldChar w:fldCharType="end"/>
                </w:r>
                <w:r>
                  <w:rPr>
                    <w:rFonts w:ascii="String not found: ID_DEFAULT_FO" w:eastAsia="String not found: ID_DEFAULT_FO" w:hAnsi="String not found: ID_DEFAULT_FO" w:cs="String not found: ID_DEFAULT_FO"/>
                    <w:color w:val="000000"/>
                    <w:sz w:val="16"/>
                    <w:lang w:val="es-ES_tradnl"/>
                  </w:rPr>
                  <w:t xml:space="preserve"> de </w:t>
                </w:r>
                <w:r>
                  <w:rPr>
                    <w:rFonts w:ascii="String not found: ID_DEFAULT_FO" w:eastAsia="String not found: ID_DEFAULT_FO" w:hAnsi="String not found: ID_DEFAULT_FO" w:cs="String not found: ID_DEFAULT_FO"/>
                    <w:color w:val="000000"/>
                    <w:sz w:val="16"/>
                    <w:lang w:val="es-ES_tradnl"/>
                  </w:rPr>
                  <w:fldChar w:fldCharType="begin"/>
                </w:r>
                <w:r>
                  <w:rPr>
                    <w:rFonts w:ascii="String not found: ID_DEFAULT_FO" w:eastAsia="String not found: ID_DEFAULT_FO" w:hAnsi="String not found: ID_DEFAULT_FO" w:cs="String not found: ID_DEFAULT_FO"/>
                    <w:color w:val="000000"/>
                    <w:sz w:val="16"/>
                    <w:lang w:val="es-ES_tradnl"/>
                  </w:rPr>
                  <w:instrText>NUMPAGES</w:instrText>
                </w:r>
                <w:r>
                  <w:rPr>
                    <w:rFonts w:ascii="String not found: ID_DEFAULT_FO" w:eastAsia="String not found: ID_DEFAULT_FO" w:hAnsi="String not found: ID_DEFAULT_FO" w:cs="String not found: ID_DEFAULT_FO"/>
                    <w:color w:val="000000"/>
                    <w:sz w:val="16"/>
                    <w:lang w:val="es-ES_tradnl"/>
                  </w:rPr>
                  <w:fldChar w:fldCharType="separate"/>
                </w:r>
                <w:r w:rsidR="004E4F48">
                  <w:rPr>
                    <w:rFonts w:ascii="String not found: ID_DEFAULT_FO" w:eastAsia="String not found: ID_DEFAULT_FO" w:hAnsi="String not found: ID_DEFAULT_FO" w:cs="String not found: ID_DEFAULT_FO"/>
                    <w:noProof/>
                    <w:color w:val="000000"/>
                    <w:sz w:val="16"/>
                    <w:lang w:val="es-ES_tradnl"/>
                  </w:rPr>
                  <w:t>216</w:t>
                </w:r>
                <w:r>
                  <w:rPr>
                    <w:rFonts w:ascii="String not found: ID_DEFAULT_FO" w:eastAsia="String not found: ID_DEFAULT_FO" w:hAnsi="String not found: ID_DEFAULT_FO" w:cs="String not found: ID_DEFAULT_FO"/>
                    <w:color w:val="000000"/>
                    <w:sz w:val="16"/>
                    <w:lang w:val="es-ES_tradnl"/>
                  </w:rPr>
                  <w:fldChar w:fldCharType="end"/>
                </w:r>
              </w:p>
            </w:tc>
          </w:tr>
        </w:tbl>
        <w:p w14:paraId="7822E310" w14:textId="77777777" w:rsidR="00AB4D72" w:rsidRDefault="00AB4D72">
          <w:pPr>
            <w:rPr>
              <w:rFonts w:ascii="String not found: ID_DEFAULT_FO" w:eastAsia="String not found: ID_DEFAULT_FO" w:hAnsi="String not found: ID_DEFAULT_FO" w:cs="String not found: ID_DEFAULT_FO"/>
              <w:color w:val="000000"/>
              <w:sz w:val="20"/>
              <w:lang w:val="es-ES_tradnl"/>
            </w:rPr>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4"/>
          </w:tblGrid>
          <w:tr w:rsidR="00AB4D72" w14:paraId="28E4A9B9" w14:textId="77777777">
            <w:tc>
              <w:tcPr>
                <w:tcW w:w="5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D6DD080" w14:textId="77777777" w:rsidR="00AB4D72" w:rsidRDefault="00AB4D72">
                <w:pPr>
                  <w:spacing w:before="57" w:after="57"/>
                  <w:jc w:val="center"/>
                </w:pPr>
                <w:r>
                  <w:rPr>
                    <w:rFonts w:ascii="String not found: ID_DEFAULT_FO" w:eastAsia="String not found: ID_DEFAULT_FO" w:hAnsi="String not found: ID_DEFAULT_FO" w:cs="String not found: ID_DEFAULT_FO"/>
                    <w:color w:val="000000"/>
                    <w:sz w:val="16"/>
                    <w:lang w:val="es-ES_tradnl"/>
                  </w:rPr>
                  <w:t>EDICIÓN: 1.0</w:t>
                </w:r>
              </w:p>
            </w:tc>
          </w:tr>
          <w:tr w:rsidR="00AB4D72" w14:paraId="01843AB1" w14:textId="77777777">
            <w:tc>
              <w:tcPr>
                <w:tcW w:w="5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674FF559" w14:textId="77777777" w:rsidR="00AB4D72" w:rsidRDefault="00AB4D72">
                <w:pPr>
                  <w:spacing w:before="45" w:after="45"/>
                  <w:jc w:val="center"/>
                </w:pPr>
                <w:r>
                  <w:rPr>
                    <w:rFonts w:ascii="String not found: ID_DEFAULT_FO" w:eastAsia="String not found: ID_DEFAULT_FO" w:hAnsi="String not found: ID_DEFAULT_FO" w:cs="String not found: ID_DEFAULT_FO"/>
                    <w:color w:val="000000"/>
                    <w:sz w:val="16"/>
                    <w:lang w:val="es-ES_tradnl"/>
                  </w:rPr>
                  <w:t>12/1/2022</w:t>
                </w:r>
              </w:p>
            </w:tc>
          </w:tr>
          <w:tr w:rsidR="00AB4D72" w14:paraId="5FAF2C89" w14:textId="77777777">
            <w:tc>
              <w:tcPr>
                <w:tcW w:w="5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14:paraId="48CC463B" w14:textId="77777777" w:rsidR="00AB4D72" w:rsidRDefault="00AB4D72">
                <w:pPr>
                  <w:spacing w:before="45" w:after="45"/>
                  <w:jc w:val="center"/>
                </w:pPr>
                <w:r>
                  <w:rPr>
                    <w:rFonts w:ascii="String not found: ID_DEFAULT_FO" w:eastAsia="String not found: ID_DEFAULT_FO" w:hAnsi="String not found: ID_DEFAULT_FO" w:cs="String not found: ID_DEFAULT_FO"/>
                    <w:color w:val="000000"/>
                    <w:sz w:val="16"/>
                    <w:lang w:val="es-ES_tradnl"/>
                  </w:rPr>
                  <w:t>USO INTERNO</w:t>
                </w:r>
              </w:p>
            </w:tc>
          </w:tr>
        </w:tbl>
        <w:p w14:paraId="5E4C66AC" w14:textId="77777777" w:rsidR="00AB4D72" w:rsidRDefault="00AB4D72">
          <w:pPr>
            <w:rPr>
              <w:rFonts w:ascii="String not found: ID_DEFAULT_FO" w:eastAsia="String not found: ID_DEFAULT_FO" w:hAnsi="String not found: ID_DEFAULT_FO" w:cs="String not found: ID_DEFAULT_FO"/>
              <w:color w:val="000000"/>
              <w:sz w:val="20"/>
              <w:lang w:val="es-ES_tradnl"/>
            </w:rPr>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pStyle w:val="Heading1"/>
      <w:suff w:val="space"/>
      <w:lvlText w:val="%1."/>
      <w:lvlJc w:val="left"/>
      <w:pPr>
        <w:tabs>
          <w:tab w:val="num" w:pos="360"/>
        </w:tabs>
        <w:ind w:left="360" w:hanging="360"/>
      </w:pPr>
      <w:rPr>
        <w:rFonts w:ascii="String not found: ID_DEFAULT_FO" w:eastAsia="String not found: ID_DEFAULT_FO" w:hAnsi="String not found: ID_DEFAULT_FO" w:cs="String not found: ID_DEFAULT_FO"/>
        <w:b/>
        <w:i w:val="0"/>
        <w:strike w:val="0"/>
        <w:color w:val="000000"/>
        <w:sz w:val="28"/>
        <w:u w:val="none"/>
        <w:shd w:val="clear" w:color="auto" w:fill="auto"/>
        <w:lang w:val="es-ES_tradnl"/>
      </w:rPr>
    </w:lvl>
    <w:lvl w:ilvl="1">
      <w:start w:val="1"/>
      <w:numFmt w:val="decimal"/>
      <w:pStyle w:val="Heading2"/>
      <w:suff w:val="space"/>
      <w:lvlText w:val="%1.%2."/>
      <w:lvlJc w:val="left"/>
      <w:pPr>
        <w:tabs>
          <w:tab w:val="num" w:pos="1425"/>
        </w:tabs>
        <w:ind w:left="1425" w:hanging="432"/>
      </w:pPr>
      <w:rPr>
        <w:rFonts w:ascii="String not found: ID_DEFAULT_FO" w:eastAsia="String not found: ID_DEFAULT_FO" w:hAnsi="String not found: ID_DEFAULT_FO" w:cs="String not found: ID_DEFAULT_FO"/>
        <w:b/>
        <w:i w:val="0"/>
        <w:strike w:val="0"/>
        <w:color w:val="000000"/>
        <w:sz w:val="24"/>
        <w:u w:val="none"/>
        <w:shd w:val="clear" w:color="auto" w:fill="auto"/>
        <w:lang w:val="es-ES_tradnl"/>
      </w:rPr>
    </w:lvl>
    <w:lvl w:ilvl="2">
      <w:start w:val="1"/>
      <w:numFmt w:val="decimal"/>
      <w:pStyle w:val="Heading3"/>
      <w:suff w:val="space"/>
      <w:lvlText w:val="%1.%2.%3."/>
      <w:lvlJc w:val="left"/>
      <w:pPr>
        <w:tabs>
          <w:tab w:val="num" w:pos="1440"/>
        </w:tabs>
        <w:ind w:left="1224" w:hanging="504"/>
      </w:pPr>
      <w:rPr>
        <w:rFonts w:ascii="String not found: ID_DEFAULT_FO" w:eastAsia="String not found: ID_DEFAULT_FO" w:hAnsi="String not found: ID_DEFAULT_FO" w:cs="String not found: ID_DEFAULT_FO"/>
        <w:b/>
        <w:i/>
        <w:strike w:val="0"/>
        <w:color w:val="000000"/>
        <w:sz w:val="24"/>
        <w:u w:val="none"/>
        <w:shd w:val="clear" w:color="auto" w:fill="auto"/>
        <w:lang w:val="es-ES_tradnl"/>
      </w:rPr>
    </w:lvl>
    <w:lvl w:ilvl="3">
      <w:start w:val="1"/>
      <w:numFmt w:val="decimal"/>
      <w:pStyle w:val="Heading4"/>
      <w:suff w:val="space"/>
      <w:lvlText w:val="%1.%2.%3.%4."/>
      <w:lvlJc w:val="left"/>
      <w:pPr>
        <w:tabs>
          <w:tab w:val="num" w:pos="1800"/>
        </w:tabs>
        <w:ind w:left="1728" w:hanging="648"/>
      </w:pPr>
      <w:rPr>
        <w:rFonts w:ascii="String not found: ID_DEFAULT_FO" w:eastAsia="String not found: ID_DEFAULT_FO" w:hAnsi="String not found: ID_DEFAULT_FO" w:cs="String not found: ID_DEFAULT_FO"/>
        <w:b/>
        <w:i/>
        <w:strike w:val="0"/>
        <w:color w:val="000000"/>
        <w:sz w:val="24"/>
        <w:u w:val="none"/>
        <w:shd w:val="clear" w:color="auto" w:fill="auto"/>
        <w:lang w:val="es-ES_tradnl"/>
      </w:rPr>
    </w:lvl>
    <w:lvl w:ilvl="4">
      <w:start w:val="1"/>
      <w:numFmt w:val="decimal"/>
      <w:pStyle w:val="Heading5"/>
      <w:lvlText w:val="%1.%2.%3.%4.%5."/>
      <w:lvlJc w:val="left"/>
      <w:pPr>
        <w:tabs>
          <w:tab w:val="num" w:pos="2520"/>
        </w:tabs>
        <w:ind w:left="2232" w:hanging="792"/>
      </w:pPr>
    </w:lvl>
    <w:lvl w:ilvl="5">
      <w:start w:val="1"/>
      <w:numFmt w:val="decimal"/>
      <w:pStyle w:val="Heading6"/>
      <w:lvlText w:val="%1.%2.%3.%4.%5.%6."/>
      <w:lvlJc w:val="left"/>
      <w:pPr>
        <w:tabs>
          <w:tab w:val="num" w:pos="2880"/>
        </w:tabs>
        <w:ind w:left="2736" w:hanging="936"/>
      </w:pPr>
    </w:lvl>
    <w:lvl w:ilvl="6">
      <w:start w:val="1"/>
      <w:numFmt w:val="decimal"/>
      <w:pStyle w:val="Heading7"/>
      <w:lvlText w:val="%1.%2.%3.%4.%5.%6.%7."/>
      <w:lvlJc w:val="left"/>
      <w:pPr>
        <w:tabs>
          <w:tab w:val="num" w:pos="3600"/>
        </w:tabs>
        <w:ind w:left="3240" w:hanging="1080"/>
      </w:pPr>
    </w:lvl>
    <w:lvl w:ilvl="7">
      <w:start w:val="1"/>
      <w:numFmt w:val="decimal"/>
      <w:pStyle w:val="Heading8"/>
      <w:lvlText w:val="%1.%2.%3.%4.%5.%6.%7.%8."/>
      <w:lvlJc w:val="left"/>
      <w:pPr>
        <w:tabs>
          <w:tab w:val="num" w:pos="3960"/>
        </w:tabs>
        <w:ind w:left="3744" w:hanging="1224"/>
      </w:pPr>
    </w:lvl>
    <w:lvl w:ilvl="8">
      <w:start w:val="1"/>
      <w:numFmt w:val="decimal"/>
      <w:pStyle w:val="Heading9"/>
      <w:lvlText w:val="%1.%2.%3.%4.%5.%6.%7.%8.%9."/>
      <w:lvlJc w:val="left"/>
      <w:pPr>
        <w:tabs>
          <w:tab w:val="num" w:pos="4680"/>
        </w:tabs>
        <w:ind w:left="4320" w:hanging="1440"/>
      </w:pPr>
    </w:lvl>
  </w:abstractNum>
  <w:abstractNum w:abstractNumId="1" w15:restartNumberingAfterBreak="0">
    <w:nsid w:val="00000002"/>
    <w:multiLevelType w:val="multilevel"/>
    <w:tmpl w:val="0000000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0000003"/>
    <w:multiLevelType w:val="multilevel"/>
    <w:tmpl w:val="0000000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1170D30"/>
    <w:multiLevelType w:val="hybridMultilevel"/>
    <w:tmpl w:val="A7EC9DAC"/>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08920B4F"/>
    <w:multiLevelType w:val="multilevel"/>
    <w:tmpl w:val="2ECCD32A"/>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11132F8E"/>
    <w:multiLevelType w:val="hybridMultilevel"/>
    <w:tmpl w:val="B9103690"/>
    <w:lvl w:ilvl="0" w:tplc="261C5FE2">
      <w:start w:val="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13F4C3F"/>
    <w:multiLevelType w:val="hybridMultilevel"/>
    <w:tmpl w:val="3D206538"/>
    <w:lvl w:ilvl="0" w:tplc="1D9C3BA2">
      <w:numFmt w:val="bullet"/>
      <w:lvlText w:val="-"/>
      <w:lvlJc w:val="left"/>
      <w:pPr>
        <w:ind w:left="720" w:hanging="360"/>
      </w:pPr>
      <w:rPr>
        <w:rFonts w:ascii="String not found: ID_DEFAULT_FO" w:eastAsia="String not found: ID_DEFAULT_FO" w:hAnsi="String not found: ID_DEFAULT_FO" w:cs="String not found: ID_DEFAULT_FO"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BC75FC"/>
    <w:multiLevelType w:val="multilevel"/>
    <w:tmpl w:val="2ECCD32A"/>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1A306263"/>
    <w:multiLevelType w:val="hybridMultilevel"/>
    <w:tmpl w:val="8D7086C8"/>
    <w:lvl w:ilvl="0" w:tplc="0C0A0001">
      <w:start w:val="1"/>
      <w:numFmt w:val="bullet"/>
      <w:lvlText w:val=""/>
      <w:lvlJc w:val="left"/>
      <w:pPr>
        <w:ind w:left="2520" w:hanging="360"/>
      </w:pPr>
      <w:rPr>
        <w:rFonts w:ascii="Symbol" w:hAnsi="Symbo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9" w15:restartNumberingAfterBreak="0">
    <w:nsid w:val="211607B2"/>
    <w:multiLevelType w:val="multilevel"/>
    <w:tmpl w:val="2ECCD32A"/>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28AA455B"/>
    <w:multiLevelType w:val="hybridMultilevel"/>
    <w:tmpl w:val="16307E2E"/>
    <w:lvl w:ilvl="0" w:tplc="0C0A0001">
      <w:start w:val="1"/>
      <w:numFmt w:val="bullet"/>
      <w:lvlText w:val=""/>
      <w:lvlJc w:val="left"/>
      <w:pPr>
        <w:ind w:left="1440" w:hanging="360"/>
      </w:pPr>
      <w:rPr>
        <w:rFonts w:ascii="Symbol" w:hAnsi="Symbol" w:hint="default"/>
      </w:rPr>
    </w:lvl>
    <w:lvl w:ilvl="1" w:tplc="0C0A0001">
      <w:start w:val="1"/>
      <w:numFmt w:val="bullet"/>
      <w:lvlText w:val=""/>
      <w:lvlJc w:val="left"/>
      <w:pPr>
        <w:ind w:left="2160" w:hanging="360"/>
      </w:pPr>
      <w:rPr>
        <w:rFonts w:ascii="Symbol" w:hAnsi="Symbol"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A617E74"/>
    <w:multiLevelType w:val="multilevel"/>
    <w:tmpl w:val="2C08AEF2"/>
    <w:lvl w:ilvl="0">
      <w:start w:val="3"/>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361E4C50"/>
    <w:multiLevelType w:val="hybridMultilevel"/>
    <w:tmpl w:val="8AD23E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9162DB1"/>
    <w:multiLevelType w:val="multilevel"/>
    <w:tmpl w:val="2ECCD32A"/>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3B3F1C5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4F5946"/>
    <w:multiLevelType w:val="hybridMultilevel"/>
    <w:tmpl w:val="349EFFB8"/>
    <w:lvl w:ilvl="0" w:tplc="0C0A0001">
      <w:start w:val="1"/>
      <w:numFmt w:val="bullet"/>
      <w:lvlText w:val=""/>
      <w:lvlJc w:val="left"/>
      <w:pPr>
        <w:ind w:left="2880" w:hanging="360"/>
      </w:pPr>
      <w:rPr>
        <w:rFonts w:ascii="Symbol" w:hAnsi="Symbol"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16" w15:restartNumberingAfterBreak="0">
    <w:nsid w:val="3E4B0688"/>
    <w:multiLevelType w:val="hybridMultilevel"/>
    <w:tmpl w:val="6FF8001A"/>
    <w:lvl w:ilvl="0" w:tplc="0C0A0001">
      <w:start w:val="1"/>
      <w:numFmt w:val="bullet"/>
      <w:lvlText w:val=""/>
      <w:lvlJc w:val="left"/>
      <w:pPr>
        <w:ind w:left="2520" w:hanging="360"/>
      </w:pPr>
      <w:rPr>
        <w:rFonts w:ascii="Symbol" w:hAnsi="Symbo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17" w15:restartNumberingAfterBreak="0">
    <w:nsid w:val="422013B9"/>
    <w:multiLevelType w:val="hybridMultilevel"/>
    <w:tmpl w:val="84B69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4CD0026"/>
    <w:multiLevelType w:val="multilevel"/>
    <w:tmpl w:val="2ECCD32A"/>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9" w15:restartNumberingAfterBreak="0">
    <w:nsid w:val="666B69F7"/>
    <w:multiLevelType w:val="hybridMultilevel"/>
    <w:tmpl w:val="75141914"/>
    <w:lvl w:ilvl="0" w:tplc="0C0A0001">
      <w:start w:val="1"/>
      <w:numFmt w:val="bullet"/>
      <w:lvlText w:val=""/>
      <w:lvlJc w:val="left"/>
      <w:pPr>
        <w:ind w:left="1069"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7B83F20"/>
    <w:multiLevelType w:val="multilevel"/>
    <w:tmpl w:val="2C08AEF2"/>
    <w:lvl w:ilvl="0">
      <w:start w:val="3"/>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1" w15:restartNumberingAfterBreak="0">
    <w:nsid w:val="693D1014"/>
    <w:multiLevelType w:val="hybridMultilevel"/>
    <w:tmpl w:val="106A1ABA"/>
    <w:lvl w:ilvl="0" w:tplc="0C0A0001">
      <w:start w:val="1"/>
      <w:numFmt w:val="bullet"/>
      <w:lvlText w:val=""/>
      <w:lvlJc w:val="left"/>
      <w:pPr>
        <w:ind w:left="2520" w:hanging="360"/>
      </w:pPr>
      <w:rPr>
        <w:rFonts w:ascii="Symbol" w:hAnsi="Symbo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2" w15:restartNumberingAfterBreak="0">
    <w:nsid w:val="710529E5"/>
    <w:multiLevelType w:val="multilevel"/>
    <w:tmpl w:val="2ECCD32A"/>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76987A23"/>
    <w:multiLevelType w:val="hybridMultilevel"/>
    <w:tmpl w:val="9148ECB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4" w15:restartNumberingAfterBreak="0">
    <w:nsid w:val="79371573"/>
    <w:multiLevelType w:val="hybridMultilevel"/>
    <w:tmpl w:val="C74641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79492D9A"/>
    <w:multiLevelType w:val="hybridMultilevel"/>
    <w:tmpl w:val="699C1E8C"/>
    <w:lvl w:ilvl="0" w:tplc="1D803C08">
      <w:start w:val="6"/>
      <w:numFmt w:val="bullet"/>
      <w:lvlText w:val="-"/>
      <w:lvlJc w:val="left"/>
      <w:pPr>
        <w:ind w:left="1080" w:hanging="360"/>
      </w:pPr>
      <w:rPr>
        <w:rFonts w:ascii="String not found: ID_DEFAULT_FO" w:eastAsia="String not found: ID_DEFAULT_FO" w:hAnsi="String not found: ID_DEFAULT_FO" w:cs="String not found: ID_DEFAULT_FO"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968054130">
    <w:abstractNumId w:val="0"/>
  </w:num>
  <w:num w:numId="2" w16cid:durableId="1522157633">
    <w:abstractNumId w:val="19"/>
  </w:num>
  <w:num w:numId="3" w16cid:durableId="719480844">
    <w:abstractNumId w:val="18"/>
  </w:num>
  <w:num w:numId="4" w16cid:durableId="742029655">
    <w:abstractNumId w:val="24"/>
  </w:num>
  <w:num w:numId="5" w16cid:durableId="1822304488">
    <w:abstractNumId w:val="16"/>
  </w:num>
  <w:num w:numId="6" w16cid:durableId="696583429">
    <w:abstractNumId w:val="21"/>
  </w:num>
  <w:num w:numId="7" w16cid:durableId="1758482572">
    <w:abstractNumId w:val="23"/>
  </w:num>
  <w:num w:numId="8" w16cid:durableId="358891398">
    <w:abstractNumId w:val="3"/>
  </w:num>
  <w:num w:numId="9" w16cid:durableId="1434862174">
    <w:abstractNumId w:val="22"/>
  </w:num>
  <w:num w:numId="10" w16cid:durableId="1730298685">
    <w:abstractNumId w:val="13"/>
  </w:num>
  <w:num w:numId="11" w16cid:durableId="297298360">
    <w:abstractNumId w:val="15"/>
  </w:num>
  <w:num w:numId="12" w16cid:durableId="189955192">
    <w:abstractNumId w:val="8"/>
  </w:num>
  <w:num w:numId="13" w16cid:durableId="1609238388">
    <w:abstractNumId w:val="10"/>
  </w:num>
  <w:num w:numId="14" w16cid:durableId="1246917653">
    <w:abstractNumId w:val="4"/>
  </w:num>
  <w:num w:numId="15" w16cid:durableId="1953197086">
    <w:abstractNumId w:val="11"/>
  </w:num>
  <w:num w:numId="16" w16cid:durableId="1257134508">
    <w:abstractNumId w:val="7"/>
  </w:num>
  <w:num w:numId="17" w16cid:durableId="2016152706">
    <w:abstractNumId w:val="20"/>
  </w:num>
  <w:num w:numId="18" w16cid:durableId="388459336">
    <w:abstractNumId w:val="12"/>
  </w:num>
  <w:num w:numId="19" w16cid:durableId="1765299395">
    <w:abstractNumId w:val="14"/>
  </w:num>
  <w:num w:numId="20" w16cid:durableId="1547180014">
    <w:abstractNumId w:val="6"/>
  </w:num>
  <w:num w:numId="21" w16cid:durableId="539558042">
    <w:abstractNumId w:val="9"/>
  </w:num>
  <w:num w:numId="22" w16cid:durableId="1913739053">
    <w:abstractNumId w:val="25"/>
  </w:num>
  <w:num w:numId="23" w16cid:durableId="1169366642">
    <w:abstractNumId w:val="17"/>
  </w:num>
  <w:num w:numId="24" w16cid:durableId="1470437402">
    <w:abstractNumId w:val="1"/>
  </w:num>
  <w:num w:numId="25" w16cid:durableId="772672121">
    <w:abstractNumId w:val="2"/>
  </w:num>
  <w:num w:numId="26" w16cid:durableId="213486674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B3E"/>
    <w:rsid w:val="00000342"/>
    <w:rsid w:val="00010BFA"/>
    <w:rsid w:val="00033CE6"/>
    <w:rsid w:val="0004528C"/>
    <w:rsid w:val="0007286F"/>
    <w:rsid w:val="000B305A"/>
    <w:rsid w:val="00143380"/>
    <w:rsid w:val="001738E7"/>
    <w:rsid w:val="001A0DB3"/>
    <w:rsid w:val="00203607"/>
    <w:rsid w:val="002268FD"/>
    <w:rsid w:val="00252AB5"/>
    <w:rsid w:val="00266490"/>
    <w:rsid w:val="00271EC9"/>
    <w:rsid w:val="002D02B7"/>
    <w:rsid w:val="002D36CF"/>
    <w:rsid w:val="002E19B6"/>
    <w:rsid w:val="002E25DE"/>
    <w:rsid w:val="002F5AAF"/>
    <w:rsid w:val="00313455"/>
    <w:rsid w:val="00345F68"/>
    <w:rsid w:val="003821DB"/>
    <w:rsid w:val="00397A8F"/>
    <w:rsid w:val="003A4B13"/>
    <w:rsid w:val="003C7B5E"/>
    <w:rsid w:val="004120E6"/>
    <w:rsid w:val="004501F0"/>
    <w:rsid w:val="004710EC"/>
    <w:rsid w:val="004807B3"/>
    <w:rsid w:val="00492FC2"/>
    <w:rsid w:val="004D095F"/>
    <w:rsid w:val="004D6A63"/>
    <w:rsid w:val="004E4F48"/>
    <w:rsid w:val="004F2F8A"/>
    <w:rsid w:val="0054244F"/>
    <w:rsid w:val="00543D2A"/>
    <w:rsid w:val="005512D8"/>
    <w:rsid w:val="00552CF8"/>
    <w:rsid w:val="00556965"/>
    <w:rsid w:val="00582403"/>
    <w:rsid w:val="00594F38"/>
    <w:rsid w:val="005A1225"/>
    <w:rsid w:val="005C2F6C"/>
    <w:rsid w:val="005E2F2C"/>
    <w:rsid w:val="00611C2B"/>
    <w:rsid w:val="00616295"/>
    <w:rsid w:val="00617952"/>
    <w:rsid w:val="006458D0"/>
    <w:rsid w:val="00680D4D"/>
    <w:rsid w:val="006F35D2"/>
    <w:rsid w:val="00707AF7"/>
    <w:rsid w:val="0075444D"/>
    <w:rsid w:val="007F41A0"/>
    <w:rsid w:val="008265E9"/>
    <w:rsid w:val="00863D67"/>
    <w:rsid w:val="008646B1"/>
    <w:rsid w:val="0086502C"/>
    <w:rsid w:val="00871247"/>
    <w:rsid w:val="008B4E86"/>
    <w:rsid w:val="008E2694"/>
    <w:rsid w:val="008F4B85"/>
    <w:rsid w:val="00920512"/>
    <w:rsid w:val="009365D5"/>
    <w:rsid w:val="00940160"/>
    <w:rsid w:val="00954326"/>
    <w:rsid w:val="00982E6C"/>
    <w:rsid w:val="009B6742"/>
    <w:rsid w:val="009D4184"/>
    <w:rsid w:val="00A50F67"/>
    <w:rsid w:val="00A77B3E"/>
    <w:rsid w:val="00A95FCD"/>
    <w:rsid w:val="00A97E20"/>
    <w:rsid w:val="00AB4D72"/>
    <w:rsid w:val="00AD039F"/>
    <w:rsid w:val="00AE6EFE"/>
    <w:rsid w:val="00AF0AA7"/>
    <w:rsid w:val="00B043FC"/>
    <w:rsid w:val="00B36C1E"/>
    <w:rsid w:val="00B40225"/>
    <w:rsid w:val="00B41021"/>
    <w:rsid w:val="00B8533E"/>
    <w:rsid w:val="00BA3D07"/>
    <w:rsid w:val="00BB78BF"/>
    <w:rsid w:val="00BC506E"/>
    <w:rsid w:val="00C00E89"/>
    <w:rsid w:val="00C17920"/>
    <w:rsid w:val="00C20617"/>
    <w:rsid w:val="00C43A5B"/>
    <w:rsid w:val="00C62152"/>
    <w:rsid w:val="00C97EB3"/>
    <w:rsid w:val="00CA2A55"/>
    <w:rsid w:val="00D15B0B"/>
    <w:rsid w:val="00D23A15"/>
    <w:rsid w:val="00D26C81"/>
    <w:rsid w:val="00D26E84"/>
    <w:rsid w:val="00D522A5"/>
    <w:rsid w:val="00D606C3"/>
    <w:rsid w:val="00D745E1"/>
    <w:rsid w:val="00D92E62"/>
    <w:rsid w:val="00DE1947"/>
    <w:rsid w:val="00E021CD"/>
    <w:rsid w:val="00E12EE3"/>
    <w:rsid w:val="00EA7690"/>
    <w:rsid w:val="00EB135A"/>
    <w:rsid w:val="00EB7B8B"/>
    <w:rsid w:val="00F312C9"/>
    <w:rsid w:val="00F421EA"/>
    <w:rsid w:val="00F42879"/>
    <w:rsid w:val="00F62D57"/>
    <w:rsid w:val="00F65748"/>
    <w:rsid w:val="00F75B98"/>
    <w:rsid w:val="00FE1A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8CEDE70"/>
  <w15:docId w15:val="{F874B827-FF98-4DD1-BF09-623BF002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EF7B96"/>
    <w:pPr>
      <w:keepNext/>
      <w:numPr>
        <w:numId w:val="1"/>
      </w:numPr>
      <w:spacing w:line="480" w:lineRule="auto"/>
      <w:ind w:left="0" w:firstLine="0"/>
      <w:outlineLvl w:val="0"/>
    </w:pPr>
    <w:rPr>
      <w:rFonts w:ascii="String not found: ID_DEFAULT_FO" w:eastAsia="String not found: ID_DEFAULT_FO" w:hAnsi="String not found: ID_DEFAULT_FO" w:cs="String not found: ID_DEFAULT_FO"/>
      <w:b/>
      <w:bCs/>
      <w:color w:val="000000"/>
      <w:kern w:val="32"/>
      <w:sz w:val="28"/>
      <w:szCs w:val="32"/>
      <w:lang w:val="es-ES_tradnl"/>
    </w:rPr>
  </w:style>
  <w:style w:type="paragraph" w:styleId="Heading2">
    <w:name w:val="heading 2"/>
    <w:basedOn w:val="Normal"/>
    <w:next w:val="Normal"/>
    <w:link w:val="Heading2Char"/>
    <w:qFormat/>
    <w:rsid w:val="00EF7B96"/>
    <w:pPr>
      <w:keepNext/>
      <w:numPr>
        <w:ilvl w:val="1"/>
        <w:numId w:val="1"/>
      </w:numPr>
      <w:tabs>
        <w:tab w:val="clear" w:pos="1425"/>
        <w:tab w:val="num" w:pos="792"/>
      </w:tabs>
      <w:spacing w:line="480" w:lineRule="auto"/>
      <w:ind w:left="0" w:firstLine="0"/>
      <w:outlineLvl w:val="1"/>
    </w:pPr>
    <w:rPr>
      <w:rFonts w:ascii="String not found: ID_DEFAULT_FO" w:eastAsia="String not found: ID_DEFAULT_FO" w:hAnsi="String not found: ID_DEFAULT_FO" w:cs="String not found: ID_DEFAULT_FO"/>
      <w:b/>
      <w:bCs/>
      <w:iCs/>
      <w:color w:val="000000"/>
      <w:szCs w:val="28"/>
      <w:lang w:val="es-ES_tradnl"/>
    </w:rPr>
  </w:style>
  <w:style w:type="paragraph" w:styleId="Heading3">
    <w:name w:val="heading 3"/>
    <w:basedOn w:val="Normal"/>
    <w:next w:val="Normal"/>
    <w:link w:val="Heading3Char"/>
    <w:qFormat/>
    <w:rsid w:val="00EF7B96"/>
    <w:pPr>
      <w:keepNext/>
      <w:numPr>
        <w:ilvl w:val="2"/>
        <w:numId w:val="1"/>
      </w:numPr>
      <w:spacing w:before="57" w:after="57"/>
      <w:ind w:left="0" w:firstLine="0"/>
      <w:outlineLvl w:val="2"/>
    </w:pPr>
    <w:rPr>
      <w:rFonts w:ascii="String not found: ID_DEFAULT_FO" w:eastAsia="String not found: ID_DEFAULT_FO" w:hAnsi="String not found: ID_DEFAULT_FO" w:cs="String not found: ID_DEFAULT_FO"/>
      <w:b/>
      <w:bCs/>
      <w:i/>
      <w:color w:val="000000"/>
      <w:szCs w:val="26"/>
      <w:lang w:val="es-ES_tradnl"/>
    </w:rPr>
  </w:style>
  <w:style w:type="paragraph" w:styleId="Heading4">
    <w:name w:val="heading 4"/>
    <w:basedOn w:val="Normal"/>
    <w:next w:val="Normal"/>
    <w:link w:val="Heading4Char"/>
    <w:qFormat/>
    <w:rsid w:val="00EF7B96"/>
    <w:pPr>
      <w:keepNext/>
      <w:numPr>
        <w:ilvl w:val="3"/>
        <w:numId w:val="1"/>
      </w:numPr>
      <w:ind w:left="0" w:firstLine="0"/>
      <w:outlineLvl w:val="3"/>
    </w:pPr>
    <w:rPr>
      <w:rFonts w:ascii="String not found: ID_DEFAULT_FO" w:eastAsia="String not found: ID_DEFAULT_FO" w:hAnsi="String not found: ID_DEFAULT_FO" w:cs="String not found: ID_DEFAULT_FO"/>
      <w:b/>
      <w:bCs/>
      <w:i/>
      <w:color w:val="000000"/>
      <w:szCs w:val="28"/>
      <w:lang w:val="es-ES_tradnl"/>
    </w:rPr>
  </w:style>
  <w:style w:type="paragraph" w:styleId="Heading5">
    <w:name w:val="heading 5"/>
    <w:basedOn w:val="Normal"/>
    <w:next w:val="Normal"/>
    <w:link w:val="Heading5Char"/>
    <w:qFormat/>
    <w:rsid w:val="00EF7B96"/>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EF7B96"/>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EF7B96"/>
    <w:pPr>
      <w:numPr>
        <w:ilvl w:val="6"/>
        <w:numId w:val="1"/>
      </w:numPr>
      <w:spacing w:before="240" w:after="60"/>
      <w:outlineLvl w:val="6"/>
    </w:pPr>
  </w:style>
  <w:style w:type="paragraph" w:styleId="Heading8">
    <w:name w:val="heading 8"/>
    <w:basedOn w:val="Normal"/>
    <w:next w:val="Normal"/>
    <w:link w:val="Heading8Char"/>
    <w:qFormat/>
    <w:rsid w:val="00EF7B96"/>
    <w:pPr>
      <w:numPr>
        <w:ilvl w:val="7"/>
        <w:numId w:val="1"/>
      </w:numPr>
      <w:spacing w:before="240" w:after="60"/>
      <w:outlineLvl w:val="7"/>
    </w:pPr>
    <w:rPr>
      <w:i/>
      <w:iCs/>
    </w:rPr>
  </w:style>
  <w:style w:type="paragraph" w:styleId="Heading9">
    <w:name w:val="heading 9"/>
    <w:basedOn w:val="Normal"/>
    <w:next w:val="Normal"/>
    <w:link w:val="Heading9Char"/>
    <w:qFormat/>
    <w:rsid w:val="00EF7B9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ringnotfoundIDSTYLERDTITLE">
    <w:name w:val="String not found: ID_STYLE_RD_TITLE"/>
    <w:pPr>
      <w:spacing w:before="57" w:after="454"/>
      <w:jc w:val="center"/>
    </w:pPr>
    <w:rPr>
      <w:rFonts w:ascii="String not found: ID_DEFAULT_FO" w:eastAsia="String not found: ID_DEFAULT_FO" w:hAnsi="String not found: ID_DEFAULT_FO" w:cs="String not found: ID_DEFAULT_FO"/>
      <w:b/>
      <w:color w:val="000000"/>
      <w:sz w:val="42"/>
      <w:lang w:val="es-ES_tradnl"/>
    </w:rPr>
  </w:style>
  <w:style w:type="paragraph" w:customStyle="1" w:styleId="StringnotfoundIDSTYLERDDEFAULT">
    <w:name w:val="String not found: ID_STYLE_RD_DEFAULT"/>
    <w:rPr>
      <w:rFonts w:ascii="String not found: ID_DEFAULT_FO" w:eastAsia="String not found: ID_DEFAULT_FO" w:hAnsi="String not found: ID_DEFAULT_FO" w:cs="String not found: ID_DEFAULT_FO"/>
      <w:color w:val="000000"/>
      <w:sz w:val="22"/>
      <w:lang w:val="es-ES_tradnl"/>
    </w:rPr>
  </w:style>
  <w:style w:type="paragraph" w:customStyle="1" w:styleId="StringnotfoundIDSTYLERDDEFAULT2">
    <w:name w:val="String not found: ID_STYLE_RD_DEFAULT2"/>
    <w:pPr>
      <w:spacing w:line="360" w:lineRule="auto"/>
      <w:ind w:firstLine="57"/>
    </w:pPr>
    <w:rPr>
      <w:rFonts w:ascii="String not found: ID_DEFAULT_FO" w:eastAsia="String not found: ID_DEFAULT_FO" w:hAnsi="String not found: ID_DEFAULT_FO" w:cs="String not found: ID_DEFAULT_FO"/>
      <w:color w:val="000000"/>
      <w:sz w:val="22"/>
      <w:lang w:val="es-ES_tradnl"/>
    </w:rPr>
  </w:style>
  <w:style w:type="paragraph" w:customStyle="1" w:styleId="StringnotfoundIDSTYLERDDEFAULT5">
    <w:name w:val="String not found: ID_STYLE_RD_DEFAULT5"/>
    <w:rPr>
      <w:rFonts w:ascii="String not found: ID_DEFAULT_FO" w:eastAsia="String not found: ID_DEFAULT_FO" w:hAnsi="String not found: ID_DEFAULT_FO" w:cs="String not found: ID_DEFAULT_FO"/>
      <w:i/>
      <w:color w:val="000000"/>
      <w:sz w:val="22"/>
      <w:lang w:val="es-ES_tradnl"/>
    </w:rPr>
  </w:style>
  <w:style w:type="paragraph" w:customStyle="1" w:styleId="StringnotfoundIDSTYLERDDEFAULT4">
    <w:name w:val="String not found: ID_STYLE_RD_DEFAULT4"/>
    <w:rPr>
      <w:rFonts w:ascii="String not found: ID_DEFAULT_FO" w:eastAsia="String not found: ID_DEFAULT_FO" w:hAnsi="String not found: ID_DEFAULT_FO" w:cs="String not found: ID_DEFAULT_FO"/>
      <w:i/>
      <w:color w:val="000000"/>
      <w:lang w:val="es-ES_tradnl"/>
    </w:rPr>
  </w:style>
  <w:style w:type="paragraph" w:customStyle="1" w:styleId="StringnotfoundIDSTYLERDDEFAULT6">
    <w:name w:val="String not found: ID_STYLE_RD_DEFAULT6"/>
    <w:rPr>
      <w:rFonts w:ascii="String not found: ID_DEFAULT_FO" w:eastAsia="String not found: ID_DEFAULT_FO" w:hAnsi="String not found: ID_DEFAULT_FO" w:cs="String not found: ID_DEFAULT_FO"/>
      <w:b/>
      <w:color w:val="000000"/>
      <w:lang w:val="es-ES_tradnl"/>
    </w:rPr>
  </w:style>
  <w:style w:type="paragraph" w:customStyle="1" w:styleId="StringnotfoundIDSTYLERDDEFAULT7">
    <w:name w:val="String not found: ID_STYLE_RD_DEFAULT7"/>
    <w:rPr>
      <w:rFonts w:ascii="String not found: ID_DEFAULT_FO" w:eastAsia="String not found: ID_DEFAULT_FO" w:hAnsi="String not found: ID_DEFAULT_FO" w:cs="String not found: ID_DEFAULT_FO"/>
      <w:color w:val="000000"/>
      <w:sz w:val="22"/>
      <w:lang w:val="es-ES_tradnl"/>
    </w:rPr>
  </w:style>
  <w:style w:type="paragraph" w:customStyle="1" w:styleId="StringnotfoundIDSTYLERDDEFAULT8">
    <w:name w:val="String not found: ID_STYLE_RD_DEFAULT8"/>
    <w:pPr>
      <w:jc w:val="both"/>
    </w:pPr>
    <w:rPr>
      <w:rFonts w:ascii="String not found: ID_DEFAULT_FO" w:eastAsia="String not found: ID_DEFAULT_FO" w:hAnsi="String not found: ID_DEFAULT_FO" w:cs="String not found: ID_DEFAULT_FO"/>
      <w:color w:val="000000"/>
      <w:sz w:val="16"/>
      <w:lang w:val="es-ES_tradnl"/>
    </w:rPr>
  </w:style>
  <w:style w:type="paragraph" w:customStyle="1" w:styleId="StringnotfoundIDSTYLERDDEFAULT9">
    <w:name w:val="String not found: ID_STYLE_RD_DEFAULT9"/>
    <w:rPr>
      <w:rFonts w:ascii="String not found: ID_DEFAULT_FO" w:eastAsia="String not found: ID_DEFAULT_FO" w:hAnsi="String not found: ID_DEFAULT_FO" w:cs="String not found: ID_DEFAULT_FO"/>
      <w:b/>
      <w:color w:val="000000"/>
      <w:sz w:val="22"/>
      <w:lang w:val="es-ES_tradnl"/>
    </w:rPr>
  </w:style>
  <w:style w:type="paragraph" w:customStyle="1" w:styleId="StringnotfoundIDSTYLERDDEFAULT10">
    <w:name w:val="String not found: ID_STYLE_RD_DEFAULT10"/>
    <w:rPr>
      <w:rFonts w:ascii="String not found: ID_DEFAULT_FO" w:eastAsia="String not found: ID_DEFAULT_FO" w:hAnsi="String not found: ID_DEFAULT_FO" w:cs="String not found: ID_DEFAULT_FO"/>
      <w:color w:val="000000"/>
      <w:sz w:val="22"/>
      <w:lang w:val="es-ES_tradnl"/>
    </w:rPr>
  </w:style>
  <w:style w:type="paragraph" w:customStyle="1" w:styleId="StringnotfoundIDSTYLERDINFO">
    <w:name w:val="String not found: ID_STYLE_RD_INFO"/>
    <w:pPr>
      <w:spacing w:before="57" w:after="454"/>
      <w:jc w:val="center"/>
    </w:pPr>
    <w:rPr>
      <w:rFonts w:ascii="String not found: ID_DEFAULT_FO" w:eastAsia="String not found: ID_DEFAULT_FO" w:hAnsi="String not found: ID_DEFAULT_FO" w:cs="String not found: ID_DEFAULT_FO"/>
      <w:b/>
      <w:color w:val="000000"/>
      <w:sz w:val="28"/>
      <w:lang w:val="es-ES_tradnl"/>
    </w:rPr>
  </w:style>
  <w:style w:type="paragraph" w:customStyle="1" w:styleId="StringnotfoundIDSTYLERDHEADERFOOTER">
    <w:name w:val="String not found: ID_STYLE_RD_HEADER_FOOTER"/>
    <w:rPr>
      <w:rFonts w:ascii="String not found: ID_DEFAULT_FO" w:eastAsia="String not found: ID_DEFAULT_FO" w:hAnsi="String not found: ID_DEFAULT_FO" w:cs="String not found: ID_DEFAULT_FO"/>
      <w:color w:val="000000"/>
      <w:lang w:val="es-ES_tradnl"/>
    </w:rPr>
  </w:style>
  <w:style w:type="paragraph" w:customStyle="1" w:styleId="StringnotfoundIDSTYLERDTABLEHEAD">
    <w:name w:val="String not found: ID_STYLE_RD_TABLE_HEAD"/>
    <w:pPr>
      <w:jc w:val="center"/>
    </w:pPr>
    <w:rPr>
      <w:rFonts w:ascii="String not found: ID_DEFAULT_FO" w:eastAsia="String not found: ID_DEFAULT_FO" w:hAnsi="String not found: ID_DEFAULT_FO" w:cs="String not found: ID_DEFAULT_FO"/>
      <w:b/>
      <w:color w:val="000000"/>
      <w:sz w:val="16"/>
      <w:lang w:val="es-ES_tradnl"/>
    </w:rPr>
  </w:style>
  <w:style w:type="paragraph" w:customStyle="1" w:styleId="StringnotfoundIDSTYLERDTABLECONTENT">
    <w:name w:val="String not found: ID_STYLE_RD_TABLE_CONTENT"/>
    <w:rPr>
      <w:rFonts w:ascii="String not found: ID_DEFAULT_FO" w:eastAsia="String not found: ID_DEFAULT_FO" w:hAnsi="String not found: ID_DEFAULT_FO" w:cs="String not found: ID_DEFAULT_FO"/>
      <w:color w:val="000000"/>
      <w:sz w:val="16"/>
      <w:lang w:val="es-ES_tradnl"/>
    </w:rPr>
  </w:style>
  <w:style w:type="paragraph" w:customStyle="1" w:styleId="StringnotfoundIDSTYLERDDEFAULT3">
    <w:name w:val="String not found: ID_STYLE_RD_DEFAULT3"/>
    <w:pPr>
      <w:jc w:val="right"/>
    </w:pPr>
    <w:rPr>
      <w:rFonts w:ascii="String not found: ID_DEFAULT_FO" w:eastAsia="String not found: ID_DEFAULT_FO" w:hAnsi="String not found: ID_DEFAULT_FO" w:cs="String not found: ID_DEFAULT_FO"/>
      <w:color w:val="000000"/>
      <w:sz w:val="22"/>
      <w:lang w:val="es-ES_tradnl"/>
    </w:rPr>
  </w:style>
  <w:style w:type="paragraph" w:styleId="TOC1">
    <w:name w:val="toc 1"/>
    <w:basedOn w:val="Normal"/>
    <w:next w:val="Normal"/>
    <w:autoRedefine/>
    <w:uiPriority w:val="39"/>
    <w:rsid w:val="00805BCE"/>
    <w:pPr>
      <w:spacing w:before="57" w:after="57"/>
    </w:pPr>
    <w:rPr>
      <w:rFonts w:ascii="String not found: ID_DEFAULT_FO" w:eastAsia="String not found: ID_DEFAULT_FO" w:hAnsi="String not found: ID_DEFAULT_FO" w:cs="String not found: ID_DEFAULT_FO"/>
      <w:b/>
      <w:color w:val="000000"/>
      <w:shd w:val="clear" w:color="auto" w:fill="FFFFFF"/>
      <w:lang w:val="es-ES_tradnl"/>
    </w:rPr>
  </w:style>
  <w:style w:type="paragraph" w:styleId="TOC2">
    <w:name w:val="toc 2"/>
    <w:basedOn w:val="Normal"/>
    <w:next w:val="Normal"/>
    <w:autoRedefine/>
    <w:uiPriority w:val="39"/>
    <w:rsid w:val="00805BCE"/>
    <w:pPr>
      <w:spacing w:before="57" w:after="57"/>
      <w:ind w:left="227"/>
    </w:pPr>
    <w:rPr>
      <w:rFonts w:ascii="String not found: ID_DEFAULT_FO" w:eastAsia="String not found: ID_DEFAULT_FO" w:hAnsi="String not found: ID_DEFAULT_FO" w:cs="String not found: ID_DEFAULT_FO"/>
      <w:color w:val="000000"/>
      <w:sz w:val="22"/>
      <w:shd w:val="clear" w:color="auto" w:fill="FFFFFF"/>
      <w:lang w:val="es-ES_tradnl"/>
    </w:rPr>
  </w:style>
  <w:style w:type="character" w:styleId="Hyperlink">
    <w:name w:val="Hyperlink"/>
    <w:basedOn w:val="DefaultParagraphFont"/>
    <w:uiPriority w:val="99"/>
    <w:rsid w:val="00EF7B96"/>
    <w:rPr>
      <w:color w:val="0000FF"/>
      <w:u w:val="single"/>
    </w:rPr>
  </w:style>
  <w:style w:type="paragraph" w:styleId="TOC3">
    <w:name w:val="toc 3"/>
    <w:basedOn w:val="Normal"/>
    <w:next w:val="Normal"/>
    <w:autoRedefine/>
    <w:uiPriority w:val="39"/>
    <w:rsid w:val="00805BCE"/>
    <w:pPr>
      <w:ind w:left="480"/>
    </w:pPr>
  </w:style>
  <w:style w:type="paragraph" w:styleId="TOC4">
    <w:name w:val="toc 4"/>
    <w:basedOn w:val="Normal"/>
    <w:next w:val="Normal"/>
    <w:autoRedefine/>
    <w:uiPriority w:val="39"/>
    <w:rsid w:val="00805BCE"/>
    <w:pPr>
      <w:ind w:left="720"/>
    </w:pPr>
  </w:style>
  <w:style w:type="paragraph" w:styleId="Revision">
    <w:name w:val="Revision"/>
    <w:hidden/>
    <w:uiPriority w:val="99"/>
    <w:semiHidden/>
    <w:rsid w:val="008F4B85"/>
    <w:rPr>
      <w:sz w:val="24"/>
      <w:szCs w:val="24"/>
    </w:rPr>
  </w:style>
  <w:style w:type="paragraph" w:styleId="BalloonText">
    <w:name w:val="Balloon Text"/>
    <w:basedOn w:val="Normal"/>
    <w:link w:val="BalloonTextChar"/>
    <w:semiHidden/>
    <w:unhideWhenUsed/>
    <w:rsid w:val="008F4B85"/>
    <w:rPr>
      <w:rFonts w:ascii="Segoe UI" w:hAnsi="Segoe UI" w:cs="Segoe UI"/>
      <w:sz w:val="18"/>
      <w:szCs w:val="18"/>
    </w:rPr>
  </w:style>
  <w:style w:type="character" w:customStyle="1" w:styleId="BalloonTextChar">
    <w:name w:val="Balloon Text Char"/>
    <w:basedOn w:val="DefaultParagraphFont"/>
    <w:link w:val="BalloonText"/>
    <w:semiHidden/>
    <w:rsid w:val="008F4B85"/>
    <w:rPr>
      <w:rFonts w:ascii="Segoe UI" w:hAnsi="Segoe UI" w:cs="Segoe UI"/>
      <w:sz w:val="18"/>
      <w:szCs w:val="18"/>
    </w:rPr>
  </w:style>
  <w:style w:type="paragraph" w:styleId="ListParagraph">
    <w:name w:val="List Paragraph"/>
    <w:basedOn w:val="Normal"/>
    <w:uiPriority w:val="34"/>
    <w:qFormat/>
    <w:rsid w:val="008F4B85"/>
    <w:pPr>
      <w:ind w:left="720"/>
      <w:contextualSpacing/>
    </w:pPr>
    <w:rPr>
      <w:lang w:val="es-ES" w:eastAsia="es-ES"/>
    </w:rPr>
  </w:style>
  <w:style w:type="paragraph" w:styleId="NormalWeb">
    <w:name w:val="Normal (Web)"/>
    <w:basedOn w:val="Normal"/>
    <w:uiPriority w:val="99"/>
    <w:unhideWhenUsed/>
    <w:rsid w:val="008F4B85"/>
    <w:pPr>
      <w:spacing w:before="100" w:beforeAutospacing="1" w:after="100" w:afterAutospacing="1"/>
    </w:pPr>
    <w:rPr>
      <w:lang w:val="es-ES" w:eastAsia="es-ES"/>
    </w:rPr>
  </w:style>
  <w:style w:type="paragraph" w:styleId="TOC5">
    <w:name w:val="toc 5"/>
    <w:basedOn w:val="Normal"/>
    <w:next w:val="Normal"/>
    <w:autoRedefine/>
    <w:uiPriority w:val="39"/>
    <w:unhideWhenUsed/>
    <w:rsid w:val="008F4B85"/>
    <w:pPr>
      <w:spacing w:after="100" w:line="259" w:lineRule="auto"/>
      <w:ind w:left="880"/>
    </w:pPr>
    <w:rPr>
      <w:rFonts w:asciiTheme="minorHAnsi" w:eastAsiaTheme="minorEastAsia" w:hAnsiTheme="minorHAnsi" w:cstheme="minorBidi"/>
      <w:sz w:val="22"/>
      <w:szCs w:val="22"/>
      <w:lang w:val="es-ES" w:eastAsia="es-ES"/>
    </w:rPr>
  </w:style>
  <w:style w:type="paragraph" w:styleId="TOC6">
    <w:name w:val="toc 6"/>
    <w:basedOn w:val="Normal"/>
    <w:next w:val="Normal"/>
    <w:autoRedefine/>
    <w:uiPriority w:val="39"/>
    <w:unhideWhenUsed/>
    <w:rsid w:val="008F4B85"/>
    <w:pPr>
      <w:spacing w:after="100" w:line="259" w:lineRule="auto"/>
      <w:ind w:left="1100"/>
    </w:pPr>
    <w:rPr>
      <w:rFonts w:asciiTheme="minorHAnsi" w:eastAsiaTheme="minorEastAsia" w:hAnsiTheme="minorHAnsi" w:cstheme="minorBidi"/>
      <w:sz w:val="22"/>
      <w:szCs w:val="22"/>
      <w:lang w:val="es-ES" w:eastAsia="es-ES"/>
    </w:rPr>
  </w:style>
  <w:style w:type="paragraph" w:styleId="TOC7">
    <w:name w:val="toc 7"/>
    <w:basedOn w:val="Normal"/>
    <w:next w:val="Normal"/>
    <w:autoRedefine/>
    <w:uiPriority w:val="39"/>
    <w:unhideWhenUsed/>
    <w:rsid w:val="008F4B85"/>
    <w:pPr>
      <w:spacing w:after="100" w:line="259" w:lineRule="auto"/>
      <w:ind w:left="1320"/>
    </w:pPr>
    <w:rPr>
      <w:rFonts w:asciiTheme="minorHAnsi" w:eastAsiaTheme="minorEastAsia" w:hAnsiTheme="minorHAnsi" w:cstheme="minorBidi"/>
      <w:sz w:val="22"/>
      <w:szCs w:val="22"/>
      <w:lang w:val="es-ES" w:eastAsia="es-ES"/>
    </w:rPr>
  </w:style>
  <w:style w:type="paragraph" w:styleId="TOC8">
    <w:name w:val="toc 8"/>
    <w:basedOn w:val="Normal"/>
    <w:next w:val="Normal"/>
    <w:autoRedefine/>
    <w:uiPriority w:val="39"/>
    <w:unhideWhenUsed/>
    <w:rsid w:val="008F4B85"/>
    <w:pPr>
      <w:spacing w:after="100" w:line="259" w:lineRule="auto"/>
      <w:ind w:left="1540"/>
    </w:pPr>
    <w:rPr>
      <w:rFonts w:asciiTheme="minorHAnsi" w:eastAsiaTheme="minorEastAsia" w:hAnsiTheme="minorHAnsi" w:cstheme="minorBidi"/>
      <w:sz w:val="22"/>
      <w:szCs w:val="22"/>
      <w:lang w:val="es-ES" w:eastAsia="es-ES"/>
    </w:rPr>
  </w:style>
  <w:style w:type="paragraph" w:styleId="TOC9">
    <w:name w:val="toc 9"/>
    <w:basedOn w:val="Normal"/>
    <w:next w:val="Normal"/>
    <w:autoRedefine/>
    <w:uiPriority w:val="39"/>
    <w:unhideWhenUsed/>
    <w:rsid w:val="008F4B85"/>
    <w:pPr>
      <w:spacing w:after="100" w:line="259" w:lineRule="auto"/>
      <w:ind w:left="1760"/>
    </w:pPr>
    <w:rPr>
      <w:rFonts w:asciiTheme="minorHAnsi" w:eastAsiaTheme="minorEastAsia" w:hAnsiTheme="minorHAnsi" w:cstheme="minorBidi"/>
      <w:sz w:val="22"/>
      <w:szCs w:val="22"/>
      <w:lang w:val="es-ES" w:eastAsia="es-ES"/>
    </w:rPr>
  </w:style>
  <w:style w:type="table" w:styleId="TableGrid">
    <w:name w:val="Table Grid"/>
    <w:basedOn w:val="TableNormal"/>
    <w:rsid w:val="008F4B85"/>
    <w:rPr>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F4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S" w:eastAsia="es-ES"/>
    </w:rPr>
  </w:style>
  <w:style w:type="character" w:customStyle="1" w:styleId="HTMLPreformattedChar">
    <w:name w:val="HTML Preformatted Char"/>
    <w:basedOn w:val="DefaultParagraphFont"/>
    <w:link w:val="HTMLPreformatted"/>
    <w:uiPriority w:val="99"/>
    <w:rsid w:val="008F4B85"/>
    <w:rPr>
      <w:rFonts w:ascii="Courier New" w:hAnsi="Courier New" w:cs="Courier New"/>
      <w:lang w:val="es-ES" w:eastAsia="es-ES"/>
    </w:rPr>
  </w:style>
  <w:style w:type="paragraph" w:styleId="Header">
    <w:name w:val="header"/>
    <w:basedOn w:val="Normal"/>
    <w:link w:val="HeaderChar"/>
    <w:unhideWhenUsed/>
    <w:rsid w:val="008F4B85"/>
    <w:pPr>
      <w:tabs>
        <w:tab w:val="center" w:pos="4252"/>
        <w:tab w:val="right" w:pos="8504"/>
      </w:tabs>
    </w:pPr>
    <w:rPr>
      <w:lang w:val="es-ES" w:eastAsia="es-ES"/>
    </w:rPr>
  </w:style>
  <w:style w:type="character" w:customStyle="1" w:styleId="HeaderChar">
    <w:name w:val="Header Char"/>
    <w:basedOn w:val="DefaultParagraphFont"/>
    <w:link w:val="Header"/>
    <w:rsid w:val="008F4B85"/>
    <w:rPr>
      <w:sz w:val="24"/>
      <w:szCs w:val="24"/>
      <w:lang w:val="es-ES" w:eastAsia="es-ES"/>
    </w:rPr>
  </w:style>
  <w:style w:type="paragraph" w:styleId="Footer">
    <w:name w:val="footer"/>
    <w:basedOn w:val="Normal"/>
    <w:link w:val="FooterChar"/>
    <w:unhideWhenUsed/>
    <w:rsid w:val="008F4B85"/>
    <w:pPr>
      <w:tabs>
        <w:tab w:val="center" w:pos="4252"/>
        <w:tab w:val="right" w:pos="8504"/>
      </w:tabs>
    </w:pPr>
    <w:rPr>
      <w:lang w:val="es-ES" w:eastAsia="es-ES"/>
    </w:rPr>
  </w:style>
  <w:style w:type="character" w:customStyle="1" w:styleId="FooterChar">
    <w:name w:val="Footer Char"/>
    <w:basedOn w:val="DefaultParagraphFont"/>
    <w:link w:val="Footer"/>
    <w:rsid w:val="008F4B85"/>
    <w:rPr>
      <w:sz w:val="24"/>
      <w:szCs w:val="24"/>
      <w:lang w:val="es-ES" w:eastAsia="es-ES"/>
    </w:rPr>
  </w:style>
  <w:style w:type="character" w:customStyle="1" w:styleId="Heading1Char">
    <w:name w:val="Heading 1 Char"/>
    <w:basedOn w:val="DefaultParagraphFont"/>
    <w:link w:val="Heading1"/>
    <w:rsid w:val="008F4B85"/>
    <w:rPr>
      <w:rFonts w:ascii="String not found: ID_DEFAULT_FO" w:eastAsia="String not found: ID_DEFAULT_FO" w:hAnsi="String not found: ID_DEFAULT_FO" w:cs="String not found: ID_DEFAULT_FO"/>
      <w:b/>
      <w:bCs/>
      <w:color w:val="000000"/>
      <w:kern w:val="32"/>
      <w:sz w:val="28"/>
      <w:szCs w:val="32"/>
      <w:lang w:val="es-ES_tradnl"/>
    </w:rPr>
  </w:style>
  <w:style w:type="character" w:customStyle="1" w:styleId="Heading2Char">
    <w:name w:val="Heading 2 Char"/>
    <w:basedOn w:val="DefaultParagraphFont"/>
    <w:link w:val="Heading2"/>
    <w:rsid w:val="008F4B85"/>
    <w:rPr>
      <w:rFonts w:ascii="String not found: ID_DEFAULT_FO" w:eastAsia="String not found: ID_DEFAULT_FO" w:hAnsi="String not found: ID_DEFAULT_FO" w:cs="String not found: ID_DEFAULT_FO"/>
      <w:b/>
      <w:bCs/>
      <w:iCs/>
      <w:color w:val="000000"/>
      <w:sz w:val="24"/>
      <w:szCs w:val="28"/>
      <w:lang w:val="es-ES_tradnl"/>
    </w:rPr>
  </w:style>
  <w:style w:type="character" w:customStyle="1" w:styleId="Heading3Char">
    <w:name w:val="Heading 3 Char"/>
    <w:basedOn w:val="DefaultParagraphFont"/>
    <w:link w:val="Heading3"/>
    <w:rsid w:val="008F4B85"/>
    <w:rPr>
      <w:rFonts w:ascii="String not found: ID_DEFAULT_FO" w:eastAsia="String not found: ID_DEFAULT_FO" w:hAnsi="String not found: ID_DEFAULT_FO" w:cs="String not found: ID_DEFAULT_FO"/>
      <w:b/>
      <w:bCs/>
      <w:i/>
      <w:color w:val="000000"/>
      <w:sz w:val="24"/>
      <w:szCs w:val="26"/>
      <w:lang w:val="es-ES_tradnl"/>
    </w:rPr>
  </w:style>
  <w:style w:type="character" w:customStyle="1" w:styleId="Heading4Char">
    <w:name w:val="Heading 4 Char"/>
    <w:basedOn w:val="DefaultParagraphFont"/>
    <w:link w:val="Heading4"/>
    <w:rsid w:val="008F4B85"/>
    <w:rPr>
      <w:rFonts w:ascii="String not found: ID_DEFAULT_FO" w:eastAsia="String not found: ID_DEFAULT_FO" w:hAnsi="String not found: ID_DEFAULT_FO" w:cs="String not found: ID_DEFAULT_FO"/>
      <w:b/>
      <w:bCs/>
      <w:i/>
      <w:color w:val="000000"/>
      <w:sz w:val="24"/>
      <w:szCs w:val="28"/>
      <w:lang w:val="es-ES_tradnl"/>
    </w:rPr>
  </w:style>
  <w:style w:type="character" w:customStyle="1" w:styleId="Heading5Char">
    <w:name w:val="Heading 5 Char"/>
    <w:basedOn w:val="DefaultParagraphFont"/>
    <w:link w:val="Heading5"/>
    <w:rsid w:val="008F4B85"/>
    <w:rPr>
      <w:b/>
      <w:bCs/>
      <w:i/>
      <w:iCs/>
      <w:sz w:val="26"/>
      <w:szCs w:val="26"/>
    </w:rPr>
  </w:style>
  <w:style w:type="character" w:customStyle="1" w:styleId="Heading6Char">
    <w:name w:val="Heading 6 Char"/>
    <w:basedOn w:val="DefaultParagraphFont"/>
    <w:link w:val="Heading6"/>
    <w:rsid w:val="008F4B85"/>
    <w:rPr>
      <w:b/>
      <w:bCs/>
      <w:sz w:val="22"/>
      <w:szCs w:val="22"/>
    </w:rPr>
  </w:style>
  <w:style w:type="character" w:customStyle="1" w:styleId="Heading7Char">
    <w:name w:val="Heading 7 Char"/>
    <w:basedOn w:val="DefaultParagraphFont"/>
    <w:link w:val="Heading7"/>
    <w:rsid w:val="008F4B85"/>
    <w:rPr>
      <w:sz w:val="24"/>
      <w:szCs w:val="24"/>
    </w:rPr>
  </w:style>
  <w:style w:type="character" w:customStyle="1" w:styleId="Heading8Char">
    <w:name w:val="Heading 8 Char"/>
    <w:basedOn w:val="DefaultParagraphFont"/>
    <w:link w:val="Heading8"/>
    <w:rsid w:val="008F4B85"/>
    <w:rPr>
      <w:i/>
      <w:iCs/>
      <w:sz w:val="24"/>
      <w:szCs w:val="24"/>
    </w:rPr>
  </w:style>
  <w:style w:type="character" w:customStyle="1" w:styleId="Heading9Char">
    <w:name w:val="Heading 9 Char"/>
    <w:basedOn w:val="DefaultParagraphFont"/>
    <w:link w:val="Heading9"/>
    <w:rsid w:val="008F4B85"/>
    <w:rPr>
      <w:rFonts w:ascii="Arial" w:hAnsi="Arial" w:cs="Arial"/>
      <w:sz w:val="22"/>
      <w:szCs w:val="22"/>
    </w:rPr>
  </w:style>
  <w:style w:type="character" w:styleId="CommentReference">
    <w:name w:val="annotation reference"/>
    <w:basedOn w:val="DefaultParagraphFont"/>
    <w:semiHidden/>
    <w:unhideWhenUsed/>
    <w:rsid w:val="008F4B85"/>
    <w:rPr>
      <w:sz w:val="16"/>
      <w:szCs w:val="16"/>
    </w:rPr>
  </w:style>
  <w:style w:type="paragraph" w:styleId="CommentText">
    <w:name w:val="annotation text"/>
    <w:basedOn w:val="Normal"/>
    <w:link w:val="CommentTextChar"/>
    <w:semiHidden/>
    <w:unhideWhenUsed/>
    <w:rsid w:val="008F4B85"/>
    <w:rPr>
      <w:sz w:val="20"/>
      <w:szCs w:val="20"/>
      <w:lang w:val="es-ES" w:eastAsia="es-ES"/>
    </w:rPr>
  </w:style>
  <w:style w:type="character" w:customStyle="1" w:styleId="CommentTextChar">
    <w:name w:val="Comment Text Char"/>
    <w:basedOn w:val="DefaultParagraphFont"/>
    <w:link w:val="CommentText"/>
    <w:semiHidden/>
    <w:rsid w:val="008F4B85"/>
    <w:rPr>
      <w:lang w:val="es-ES" w:eastAsia="es-ES"/>
    </w:rPr>
  </w:style>
  <w:style w:type="paragraph" w:styleId="CommentSubject">
    <w:name w:val="annotation subject"/>
    <w:basedOn w:val="CommentText"/>
    <w:next w:val="CommentText"/>
    <w:link w:val="CommentSubjectChar"/>
    <w:semiHidden/>
    <w:unhideWhenUsed/>
    <w:rsid w:val="008F4B85"/>
    <w:rPr>
      <w:b/>
      <w:bCs/>
    </w:rPr>
  </w:style>
  <w:style w:type="character" w:customStyle="1" w:styleId="CommentSubjectChar">
    <w:name w:val="Comment Subject Char"/>
    <w:basedOn w:val="CommentTextChar"/>
    <w:link w:val="CommentSubject"/>
    <w:semiHidden/>
    <w:rsid w:val="008F4B85"/>
    <w:rPr>
      <w:b/>
      <w:bCs/>
      <w:lang w:val="es-ES" w:eastAsia="es-ES"/>
    </w:rPr>
  </w:style>
  <w:style w:type="character" w:customStyle="1" w:styleId="normaltextrun">
    <w:name w:val="normaltextrun"/>
    <w:basedOn w:val="DefaultParagraphFont"/>
    <w:rsid w:val="008F4B85"/>
  </w:style>
  <w:style w:type="paragraph" w:customStyle="1" w:styleId="paragraph1">
    <w:name w:val="paragraph1"/>
    <w:basedOn w:val="Normal"/>
    <w:rsid w:val="008F4B85"/>
    <w:rPr>
      <w:lang w:val="es-ES" w:eastAsia="es-ES"/>
    </w:rPr>
  </w:style>
  <w:style w:type="character" w:customStyle="1" w:styleId="eop">
    <w:name w:val="eop"/>
    <w:basedOn w:val="DefaultParagraphFont"/>
    <w:rsid w:val="008F4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773152">
      <w:bodyDiv w:val="1"/>
      <w:marLeft w:val="0"/>
      <w:marRight w:val="0"/>
      <w:marTop w:val="0"/>
      <w:marBottom w:val="0"/>
      <w:divBdr>
        <w:top w:val="none" w:sz="0" w:space="0" w:color="auto"/>
        <w:left w:val="none" w:sz="0" w:space="0" w:color="auto"/>
        <w:bottom w:val="none" w:sz="0" w:space="0" w:color="auto"/>
        <w:right w:val="none" w:sz="0" w:space="0" w:color="auto"/>
      </w:divBdr>
    </w:div>
    <w:div w:id="158545222">
      <w:bodyDiv w:val="1"/>
      <w:marLeft w:val="0"/>
      <w:marRight w:val="0"/>
      <w:marTop w:val="0"/>
      <w:marBottom w:val="0"/>
      <w:divBdr>
        <w:top w:val="none" w:sz="0" w:space="0" w:color="auto"/>
        <w:left w:val="none" w:sz="0" w:space="0" w:color="auto"/>
        <w:bottom w:val="none" w:sz="0" w:space="0" w:color="auto"/>
        <w:right w:val="none" w:sz="0" w:space="0" w:color="auto"/>
      </w:divBdr>
      <w:divsChild>
        <w:div w:id="470445954">
          <w:marLeft w:val="0"/>
          <w:marRight w:val="0"/>
          <w:marTop w:val="0"/>
          <w:marBottom w:val="0"/>
          <w:divBdr>
            <w:top w:val="none" w:sz="0" w:space="0" w:color="auto"/>
            <w:left w:val="none" w:sz="0" w:space="0" w:color="auto"/>
            <w:bottom w:val="none" w:sz="0" w:space="0" w:color="auto"/>
            <w:right w:val="none" w:sz="0" w:space="0" w:color="auto"/>
          </w:divBdr>
        </w:div>
      </w:divsChild>
    </w:div>
    <w:div w:id="955673926">
      <w:bodyDiv w:val="1"/>
      <w:marLeft w:val="0"/>
      <w:marRight w:val="0"/>
      <w:marTop w:val="0"/>
      <w:marBottom w:val="0"/>
      <w:divBdr>
        <w:top w:val="none" w:sz="0" w:space="0" w:color="auto"/>
        <w:left w:val="none" w:sz="0" w:space="0" w:color="auto"/>
        <w:bottom w:val="none" w:sz="0" w:space="0" w:color="auto"/>
        <w:right w:val="none" w:sz="0" w:space="0" w:color="auto"/>
      </w:divBdr>
    </w:div>
    <w:div w:id="1452742826">
      <w:bodyDiv w:val="1"/>
      <w:marLeft w:val="0"/>
      <w:marRight w:val="0"/>
      <w:marTop w:val="0"/>
      <w:marBottom w:val="0"/>
      <w:divBdr>
        <w:top w:val="none" w:sz="0" w:space="0" w:color="auto"/>
        <w:left w:val="none" w:sz="0" w:space="0" w:color="auto"/>
        <w:bottom w:val="none" w:sz="0" w:space="0" w:color="auto"/>
        <w:right w:val="none" w:sz="0" w:space="0" w:color="auto"/>
      </w:divBdr>
    </w:div>
    <w:div w:id="1685132432">
      <w:bodyDiv w:val="1"/>
      <w:marLeft w:val="0"/>
      <w:marRight w:val="0"/>
      <w:marTop w:val="0"/>
      <w:marBottom w:val="0"/>
      <w:divBdr>
        <w:top w:val="none" w:sz="0" w:space="0" w:color="auto"/>
        <w:left w:val="none" w:sz="0" w:space="0" w:color="auto"/>
        <w:bottom w:val="none" w:sz="0" w:space="0" w:color="auto"/>
        <w:right w:val="none" w:sz="0" w:space="0" w:color="auto"/>
      </w:divBdr>
    </w:div>
    <w:div w:id="1757437687">
      <w:bodyDiv w:val="1"/>
      <w:marLeft w:val="0"/>
      <w:marRight w:val="0"/>
      <w:marTop w:val="0"/>
      <w:marBottom w:val="0"/>
      <w:divBdr>
        <w:top w:val="none" w:sz="0" w:space="0" w:color="auto"/>
        <w:left w:val="none" w:sz="0" w:space="0" w:color="auto"/>
        <w:bottom w:val="none" w:sz="0" w:space="0" w:color="auto"/>
        <w:right w:val="none" w:sz="0" w:space="0" w:color="auto"/>
      </w:divBdr>
    </w:div>
    <w:div w:id="1795324886">
      <w:bodyDiv w:val="1"/>
      <w:marLeft w:val="0"/>
      <w:marRight w:val="0"/>
      <w:marTop w:val="0"/>
      <w:marBottom w:val="0"/>
      <w:divBdr>
        <w:top w:val="none" w:sz="0" w:space="0" w:color="auto"/>
        <w:left w:val="none" w:sz="0" w:space="0" w:color="auto"/>
        <w:bottom w:val="none" w:sz="0" w:space="0" w:color="auto"/>
        <w:right w:val="none" w:sz="0" w:space="0" w:color="auto"/>
      </w:divBdr>
    </w:div>
    <w:div w:id="2101247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18</Pages>
  <Words>3487</Words>
  <Characters>23319</Characters>
  <Application>Microsoft Office Word</Application>
  <DocSecurity>0</DocSecurity>
  <Lines>194</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Generacion DTD Servicio Técnico</vt:lpstr>
      <vt:lpstr>Generacion DTD Servicio Técnico</vt:lpstr>
    </vt:vector>
  </TitlesOfParts>
  <Company/>
  <LinksUpToDate>false</LinksUpToDate>
  <CharactersWithSpaces>26753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Generacion DTD Servicio Técnico</dc:title>
  <dc:subject/>
  <dc:creator>Ruben Lomillos Prieto</dc:creator>
  <cp:keywords/>
  <dc:description/>
  <cp:lastModifiedBy>Lomillos Prieto, Ruben</cp:lastModifiedBy>
  <cp:revision>58</cp:revision>
  <dcterms:created xsi:type="dcterms:W3CDTF">2022-01-12T16:45:00Z</dcterms:created>
  <dcterms:modified xsi:type="dcterms:W3CDTF">2024-08-28T15:12:00Z</dcterms:modified>
</cp:coreProperties>
</file>