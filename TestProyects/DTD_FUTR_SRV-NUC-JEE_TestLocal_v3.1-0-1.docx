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29115" w14:textId="77777777" w:rsidR="00CC1D7D" w:rsidRDefault="004D0904">
      <w:pPr>
        <w:jc w:val="center"/>
        <w:rPr>
          <w:rFonts w:ascii="String not found: ID_DEFAULT_FO" w:eastAsia="String not found: ID_DEFAULT_FO" w:hAnsi="String not found: ID_DEFAULT_FO" w:cs="String not found: ID_DEFAULT_FO"/>
          <w:b/>
          <w:color w:val="ED1C24"/>
          <w:sz w:val="28"/>
          <w:lang w:val="es-ES_tradnl"/>
        </w:rPr>
      </w:pPr>
      <w:r>
        <w:rPr>
          <w:rFonts w:ascii="String not found: ID_DEFAULT_FO" w:eastAsia="String not found: ID_DEFAULT_FO" w:hAnsi="String not found: ID_DEFAULT_FO" w:cs="String not found: ID_DEFAULT_FO"/>
          <w:b/>
          <w:color w:val="ED1C24"/>
          <w:sz w:val="28"/>
          <w:lang w:val="es-ES_tradnl"/>
        </w:rPr>
        <w:t>DOCUMENTO CONSTRUÍDO EN ARQUITECTURA V4</w:t>
      </w:r>
    </w:p>
    <w:p w14:paraId="5AE498FC" w14:textId="77777777" w:rsidR="00CC1D7D" w:rsidRDefault="00CC1D7D">
      <w:pPr>
        <w:pStyle w:val="StringnotfoundIDSTYLERDDEFAULT"/>
      </w:pPr>
    </w:p>
    <w:p w14:paraId="0ECDEAE5" w14:textId="77777777" w:rsidR="00CC1D7D" w:rsidRDefault="004D0904">
      <w:pPr>
        <w:jc w:val="center"/>
        <w:rPr>
          <w:rFonts w:ascii="String not found: ID_DEFAULT_FO" w:eastAsia="String not found: ID_DEFAULT_FO" w:hAnsi="String not found: ID_DEFAULT_FO" w:cs="String not found: ID_DEFAULT_FO"/>
          <w:b/>
          <w:color w:val="000066"/>
          <w:sz w:val="44"/>
          <w:lang w:val="es-ES_tradnl"/>
        </w:rPr>
      </w:pPr>
      <w:r>
        <w:rPr>
          <w:rFonts w:ascii="String not found: ID_DEFAULT_FO" w:eastAsia="String not found: ID_DEFAULT_FO" w:hAnsi="String not found: ID_DEFAULT_FO" w:cs="String not found: ID_DEFAULT_FO"/>
          <w:b/>
          <w:color w:val="000066"/>
          <w:sz w:val="44"/>
          <w:lang w:val="es-ES_tradnl"/>
        </w:rPr>
        <w:t>Metodología TELCO 3.0 ©</w:t>
      </w:r>
    </w:p>
    <w:p w14:paraId="0CB90386" w14:textId="77777777" w:rsidR="00CC1D7D" w:rsidRDefault="00CC1D7D">
      <w:pPr>
        <w:pStyle w:val="StringnotfoundIDSTYLERDDEFAULT"/>
      </w:pPr>
    </w:p>
    <w:p w14:paraId="30C8E53A" w14:textId="77777777" w:rsidR="00CC1D7D" w:rsidRDefault="00CC1D7D">
      <w:pPr>
        <w:pStyle w:val="StringnotfoundIDSTYLERDDEFAULT"/>
      </w:pPr>
    </w:p>
    <w:p w14:paraId="260EA8BB" w14:textId="77777777" w:rsidR="00CC1D7D" w:rsidRDefault="004D0904">
      <w:pPr>
        <w:jc w:val="center"/>
        <w:rPr>
          <w:rFonts w:ascii="String not found: ID_DEFAULT_FO" w:eastAsia="String not found: ID_DEFAULT_FO" w:hAnsi="String not found: ID_DEFAULT_FO" w:cs="String not found: ID_DEFAULT_FO"/>
          <w:b/>
          <w:color w:val="000066"/>
          <w:sz w:val="40"/>
          <w:lang w:val="es-ES_tradnl"/>
        </w:rPr>
      </w:pPr>
      <w:r>
        <w:rPr>
          <w:rFonts w:ascii="String not found: ID_DEFAULT_FO" w:eastAsia="String not found: ID_DEFAULT_FO" w:hAnsi="String not found: ID_DEFAULT_FO" w:cs="String not found: ID_DEFAULT_FO"/>
          <w:b/>
          <w:color w:val="000066"/>
          <w:sz w:val="40"/>
          <w:lang w:val="es-ES_tradnl"/>
        </w:rPr>
        <w:t>MANUALES Y GUÍAS</w:t>
      </w:r>
    </w:p>
    <w:p w14:paraId="1B6BCC6D" w14:textId="77777777" w:rsidR="00CC1D7D" w:rsidRDefault="00CC1D7D">
      <w:pPr>
        <w:pStyle w:val="StringnotfoundIDSTYLERDDEFAULT"/>
      </w:pPr>
    </w:p>
    <w:p w14:paraId="118E37CF" w14:textId="77777777" w:rsidR="00CC1D7D" w:rsidRDefault="00CC1D7D">
      <w:pPr>
        <w:pStyle w:val="StringnotfoundIDSTYLERDDEFAULT"/>
      </w:pPr>
    </w:p>
    <w:p w14:paraId="17FFBB3F" w14:textId="77777777" w:rsidR="00CC1D7D" w:rsidRDefault="004D0904">
      <w:pPr>
        <w:jc w:val="center"/>
        <w:rPr>
          <w:rFonts w:ascii="String not found: ID_DEFAULT_FO" w:eastAsia="String not found: ID_DEFAULT_FO" w:hAnsi="String not found: ID_DEFAULT_FO" w:cs="String not found: ID_DEFAULT_FO"/>
          <w:b/>
          <w:color w:val="000066"/>
          <w:sz w:val="28"/>
          <w:lang w:val="es-ES_tradnl"/>
        </w:rPr>
      </w:pPr>
      <w:r>
        <w:rPr>
          <w:rFonts w:ascii="String not found: ID_DEFAULT_FO" w:eastAsia="String not found: ID_DEFAULT_FO" w:hAnsi="String not found: ID_DEFAULT_FO" w:cs="String not found: ID_DEFAULT_FO"/>
          <w:b/>
          <w:color w:val="000066"/>
          <w:sz w:val="28"/>
          <w:lang w:val="es-ES_tradnl"/>
        </w:rPr>
        <w:t>DISEÑO TÉCNICO DE ACTIVOS</w:t>
      </w:r>
    </w:p>
    <w:p w14:paraId="48BF1875" w14:textId="1E164F41" w:rsidR="00CC1D7D" w:rsidRPr="00EA3F05" w:rsidRDefault="004D0904">
      <w:pPr>
        <w:jc w:val="center"/>
        <w:rPr>
          <w:rFonts w:ascii="String not found: ID_DEFAULT_FO" w:eastAsia="String not found: ID_DEFAULT_FO" w:hAnsi="String not found: ID_DEFAULT_FO" w:cs="String not found: ID_DEFAULT_FO"/>
          <w:color w:val="000000"/>
          <w:sz w:val="28"/>
        </w:rPr>
      </w:pPr>
      <w:r w:rsidRPr="00EA3F05">
        <w:rPr>
          <w:rFonts w:ascii="String not found: ID_DEFAULT_FO" w:eastAsia="String not found: ID_DEFAULT_FO" w:hAnsi="String not found: ID_DEFAULT_FO" w:cs="String not found: ID_DEFAULT_FO"/>
          <w:color w:val="000000"/>
          <w:sz w:val="28"/>
        </w:rPr>
        <w:t>T3O_PP_PLT_07_DFIS_ARQV4_DTD_FUTR_SRV-NUC-JEE_</w:t>
      </w:r>
      <w:r w:rsidR="00CB447D">
        <w:rPr>
          <w:rFonts w:ascii="String not found: ID_DEFAULT_FO" w:eastAsia="String not found: ID_DEFAULT_FO" w:hAnsi="String not found: ID_DEFAULT_FO" w:cs="String not found: ID_DEFAULT_FO"/>
          <w:color w:val="000000"/>
          <w:sz w:val="28"/>
        </w:rPr>
        <w:t>T</w:t>
      </w:r>
      <w:r w:rsidR="00E9701F">
        <w:rPr>
          <w:rFonts w:ascii="String not found: ID_DEFAULT_FO" w:eastAsia="String not found: ID_DEFAULT_FO" w:hAnsi="String not found: ID_DEFAULT_FO" w:cs="String not found: ID_DEFAULT_FO"/>
          <w:color w:val="000000"/>
          <w:sz w:val="28"/>
        </w:rPr>
        <w:t>est</w:t>
      </w:r>
      <w:r w:rsidR="00CB447D" w:rsidRPr="00EA3F05">
        <w:rPr>
          <w:rFonts w:ascii="String not found: ID_DEFAULT_FO" w:eastAsia="String not found: ID_DEFAULT_FO" w:hAnsi="String not found: ID_DEFAULT_FO" w:cs="String not found: ID_DEFAULT_FO"/>
          <w:color w:val="000000"/>
          <w:sz w:val="28"/>
        </w:rPr>
        <w:t>Local</w:t>
      </w:r>
    </w:p>
    <w:p w14:paraId="661A1FA9" w14:textId="77777777" w:rsidR="00CC1D7D" w:rsidRPr="00EA3F05" w:rsidRDefault="00CC1D7D">
      <w:pPr>
        <w:pStyle w:val="StringnotfoundIDSTYLERDDEFAULT"/>
        <w:rPr>
          <w:lang w:val="en-US"/>
        </w:rPr>
      </w:pPr>
    </w:p>
    <w:p w14:paraId="133D8A76" w14:textId="77777777" w:rsidR="00CC1D7D" w:rsidRDefault="004D0904">
      <w:pPr>
        <w:jc w:val="center"/>
        <w:rPr>
          <w:rFonts w:ascii="String not found: ID_DEFAULT_FO" w:eastAsia="String not found: ID_DEFAULT_FO" w:hAnsi="String not found: ID_DEFAULT_FO" w:cs="String not found: ID_DEFAULT_FO"/>
          <w:b/>
          <w:color w:val="000066"/>
          <w:lang w:val="es-ES_tradnl"/>
        </w:rPr>
      </w:pPr>
      <w:r>
        <w:rPr>
          <w:rFonts w:ascii="String not found: ID_DEFAULT_FO" w:eastAsia="String not found: ID_DEFAULT_FO" w:hAnsi="String not found: ID_DEFAULT_FO" w:cs="String not found: ID_DEFAULT_FO"/>
          <w:b/>
          <w:color w:val="000066"/>
          <w:lang w:val="es-ES_tradnl"/>
        </w:rPr>
        <w:t>Fase: Diseño Físico</w:t>
      </w:r>
    </w:p>
    <w:p w14:paraId="3AF59235" w14:textId="77777777" w:rsidR="00CC1D7D" w:rsidRDefault="00CC1D7D">
      <w:pPr>
        <w:jc w:val="center"/>
        <w:rPr>
          <w:rFonts w:ascii="String not found: ID_DEFAULT_FO" w:eastAsia="String not found: ID_DEFAULT_FO" w:hAnsi="String not found: ID_DEFAULT_FO" w:cs="String not found: ID_DEFAULT_FO"/>
          <w:b/>
          <w:color w:val="000000"/>
          <w:sz w:val="28"/>
          <w:lang w:val="es-ES_tradnl"/>
        </w:rPr>
      </w:pPr>
    </w:p>
    <w:p w14:paraId="79F6BDB6" w14:textId="77777777" w:rsidR="00CC1D7D" w:rsidRDefault="004D0904">
      <w:pPr>
        <w:jc w:val="center"/>
        <w:rPr>
          <w:rFonts w:ascii="String not found: ID_DEFAULT_FO" w:eastAsia="String not found: ID_DEFAULT_FO" w:hAnsi="String not found: ID_DEFAULT_FO" w:cs="String not found: ID_DEFAULT_FO"/>
          <w:b/>
          <w:color w:val="000066"/>
          <w:lang w:val="es-ES_tradnl"/>
        </w:rPr>
      </w:pPr>
      <w:r>
        <w:rPr>
          <w:rFonts w:ascii="String not found: ID_DEFAULT_FO" w:eastAsia="String not found: ID_DEFAULT_FO" w:hAnsi="String not found: ID_DEFAULT_FO" w:cs="String not found: ID_DEFAULT_FO"/>
          <w:b/>
          <w:color w:val="000066"/>
          <w:lang w:val="es-ES_tradnl"/>
        </w:rPr>
        <w:t>Etapa: 07 - Diseño Físico</w:t>
      </w:r>
    </w:p>
    <w:p w14:paraId="09D8F3BE" w14:textId="77777777" w:rsidR="00CC1D7D" w:rsidRDefault="00CC1D7D">
      <w:pPr>
        <w:pStyle w:val="StringnotfoundIDSTYLERDDEFAULT"/>
      </w:pPr>
    </w:p>
    <w:p w14:paraId="630B86FB" w14:textId="77777777" w:rsidR="00CC1D7D" w:rsidRDefault="00CC1D7D">
      <w:pPr>
        <w:pStyle w:val="StringnotfoundIDSTYLERDDEFAULT"/>
      </w:pPr>
    </w:p>
    <w:p w14:paraId="4C46258C" w14:textId="77777777" w:rsidR="00CC1D7D" w:rsidRDefault="008539A2">
      <w:pPr>
        <w:spacing w:line="240" w:lineRule="atLeast"/>
        <w:jc w:val="center"/>
      </w:pPr>
      <w:r>
        <w:pict w14:anchorId="493FE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09.5pt;mso-position-horizontal:left;mso-position-horizontal-relative:char;mso-position-vertical-relative:line" o:allowoverlap="f">
            <v:imagedata r:id="rId7" o:title=""/>
            <o:lock v:ext="edit" aspectratio="f"/>
          </v:shape>
        </w:pict>
      </w:r>
    </w:p>
    <w:p w14:paraId="3A1B47F2" w14:textId="77777777" w:rsidR="00CC1D7D" w:rsidRDefault="00CC1D7D">
      <w:pPr>
        <w:pStyle w:val="StringnotfoundIDSTYLERDDEFAULT"/>
      </w:pPr>
    </w:p>
    <w:p w14:paraId="43A3F1D2" w14:textId="77777777" w:rsidR="00CC1D7D" w:rsidRDefault="00CC1D7D">
      <w:pPr>
        <w:pStyle w:val="StringnotfoundIDSTYLERDDEFAULT"/>
      </w:pPr>
    </w:p>
    <w:p w14:paraId="0380D624" w14:textId="77777777" w:rsidR="00CC1D7D" w:rsidRDefault="008539A2">
      <w:pPr>
        <w:spacing w:line="240" w:lineRule="atLeast"/>
        <w:jc w:val="center"/>
      </w:pPr>
      <w:r>
        <w:pict w14:anchorId="33344D49">
          <v:shape id="_x0000_i1026" type="#_x0000_t75" style="width:442.5pt;height:87pt;mso-position-horizontal:left;mso-position-horizontal-relative:char;mso-position-vertical-relative:line" o:allowoverlap="f">
            <v:imagedata r:id="rId8" o:title=""/>
            <o:lock v:ext="edit" aspectratio="f"/>
          </v:shape>
        </w:pict>
      </w:r>
    </w:p>
    <w:p w14:paraId="00A3D62F" w14:textId="77777777" w:rsidR="00CC1D7D" w:rsidRDefault="00CC1D7D">
      <w:pPr>
        <w:jc w:val="center"/>
        <w:rPr>
          <w:rFonts w:ascii="String not found: ID_DEFAULT_FO" w:eastAsia="String not found: ID_DEFAULT_FO" w:hAnsi="String not found: ID_DEFAULT_FO" w:cs="String not found: ID_DEFAULT_FO"/>
          <w:color w:val="000000"/>
          <w:sz w:val="36"/>
          <w:lang w:val="es-ES_tradnl"/>
        </w:rPr>
      </w:pPr>
    </w:p>
    <w:p w14:paraId="285C77E8" w14:textId="77777777" w:rsidR="00CC1D7D" w:rsidRDefault="008539A2">
      <w:pPr>
        <w:spacing w:line="240" w:lineRule="atLeast"/>
        <w:jc w:val="center"/>
      </w:pPr>
      <w:r>
        <w:pict w14:anchorId="7885C933">
          <v:shape id="_x0000_i1027" type="#_x0000_t75" style="width:105pt;height:105.75pt;mso-position-horizontal:left;mso-position-horizontal-relative:char;mso-position-vertical-relative:line" o:allowoverlap="f">
            <v:imagedata r:id="rId9" o:title=""/>
            <o:lock v:ext="edit" aspectratio="f"/>
          </v:shape>
        </w:pict>
      </w:r>
    </w:p>
    <w:p w14:paraId="7E70C6E9" w14:textId="77777777" w:rsidR="00CC1D7D" w:rsidRDefault="00CC1D7D">
      <w:pPr>
        <w:jc w:val="right"/>
        <w:rPr>
          <w:rFonts w:ascii="String not found: ID_DEFAULT_FO" w:eastAsia="String not found: ID_DEFAULT_FO" w:hAnsi="String not found: ID_DEFAULT_FO" w:cs="String not found: ID_DEFAULT_FO"/>
          <w:color w:val="000000"/>
          <w:sz w:val="22"/>
          <w:lang w:val="es-ES_tradnl"/>
        </w:rPr>
      </w:pPr>
    </w:p>
    <w:p w14:paraId="478BD6DC" w14:textId="77777777" w:rsidR="00CC1D7D" w:rsidRDefault="004D0904">
      <w:pPr>
        <w:jc w:val="right"/>
        <w:rPr>
          <w:rFonts w:ascii="String not found: ID_DEFAULT_FO" w:eastAsia="String not found: ID_DEFAULT_FO" w:hAnsi="String not found: ID_DEFAULT_FO" w:cs="String not found: ID_DEFAULT_FO"/>
          <w:color w:val="000000"/>
          <w:sz w:val="22"/>
          <w:lang w:val="es-ES_tradnl"/>
        </w:rPr>
      </w:pPr>
      <w:r>
        <w:rPr>
          <w:rFonts w:ascii="String not found: ID_DEFAULT_FO" w:eastAsia="String not found: ID_DEFAULT_FO" w:hAnsi="String not found: ID_DEFAULT_FO" w:cs="String not found: ID_DEFAULT_FO"/>
          <w:color w:val="000000"/>
          <w:sz w:val="22"/>
          <w:lang w:val="es-ES_tradnl"/>
        </w:rPr>
        <w:t>18/1/2022</w:t>
      </w:r>
    </w:p>
    <w:p w14:paraId="5ABEA20B" w14:textId="77777777" w:rsidR="00CC1D7D" w:rsidRDefault="00CC1D7D">
      <w:pPr>
        <w:sectPr w:rsidR="00CC1D7D">
          <w:headerReference w:type="default" r:id="rId10"/>
          <w:footerReference w:type="default" r:id="rId11"/>
          <w:pgSz w:w="11911" w:h="16849"/>
          <w:pgMar w:top="1701" w:right="1134" w:bottom="1701" w:left="1134" w:header="850" w:footer="1134" w:gutter="0"/>
          <w:cols w:space="720"/>
        </w:sectPr>
      </w:pPr>
    </w:p>
    <w:p w14:paraId="5E5B5DF4" w14:textId="77777777" w:rsidR="00CC1D7D" w:rsidRDefault="00CC1D7D">
      <w:pPr>
        <w:pStyle w:val="StringnotfoundIDSTYLERDDEFAULT"/>
      </w:pPr>
    </w:p>
    <w:p w14:paraId="7230514C" w14:textId="77777777" w:rsidR="00CC1D7D" w:rsidRDefault="004D0904">
      <w:pPr>
        <w:jc w:val="center"/>
        <w:rPr>
          <w:rFonts w:ascii="String not found: ID_DEFAULT_FO" w:eastAsia="String not found: ID_DEFAULT_FO" w:hAnsi="String not found: ID_DEFAULT_FO" w:cs="String not found: ID_DEFAULT_FO"/>
          <w:b/>
          <w:color w:val="000000"/>
          <w:u w:val="single"/>
          <w:lang w:val="es-ES_tradnl"/>
        </w:rPr>
      </w:pPr>
      <w:r>
        <w:rPr>
          <w:rFonts w:ascii="String not found: ID_DEFAULT_FO" w:eastAsia="String not found: ID_DEFAULT_FO" w:hAnsi="String not found: ID_DEFAULT_FO" w:cs="String not found: ID_DEFAULT_FO"/>
          <w:b/>
          <w:color w:val="000000"/>
          <w:u w:val="single"/>
          <w:lang w:val="es-ES_tradnl"/>
        </w:rPr>
        <w:t>ÍNDICE</w:t>
      </w:r>
    </w:p>
    <w:p w14:paraId="42ABD3E2" w14:textId="77777777" w:rsidR="00CC1D7D" w:rsidRDefault="00CC1D7D">
      <w:pPr>
        <w:pStyle w:val="StringnotfoundIDSTYLERDDEFAULT"/>
      </w:pPr>
    </w:p>
    <w:p w14:paraId="431239DD" w14:textId="6DB0434B" w:rsidR="00652EDC" w:rsidRDefault="004D0904">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r>
        <w:fldChar w:fldCharType="begin"/>
      </w:r>
      <w:r>
        <w:instrText xml:space="preserve">TOC \o "1-4" \h \z \u </w:instrText>
      </w:r>
      <w:r>
        <w:fldChar w:fldCharType="separate"/>
      </w:r>
      <w:hyperlink w:anchor="_Toc175756830" w:history="1">
        <w:r w:rsidR="00652EDC" w:rsidRPr="00E41339">
          <w:rPr>
            <w:rStyle w:val="Hyperlink"/>
            <w:noProof/>
          </w:rPr>
          <w:t>1. EDICIONES Y REVISIONES</w:t>
        </w:r>
        <w:r w:rsidR="00652EDC">
          <w:rPr>
            <w:noProof/>
            <w:webHidden/>
          </w:rPr>
          <w:tab/>
        </w:r>
        <w:r w:rsidR="00652EDC">
          <w:rPr>
            <w:noProof/>
            <w:webHidden/>
          </w:rPr>
          <w:fldChar w:fldCharType="begin"/>
        </w:r>
        <w:r w:rsidR="00652EDC">
          <w:rPr>
            <w:noProof/>
            <w:webHidden/>
          </w:rPr>
          <w:instrText xml:space="preserve"> PAGEREF _Toc175756830 \h </w:instrText>
        </w:r>
        <w:r w:rsidR="00652EDC">
          <w:rPr>
            <w:noProof/>
            <w:webHidden/>
          </w:rPr>
        </w:r>
        <w:r w:rsidR="00652EDC">
          <w:rPr>
            <w:noProof/>
            <w:webHidden/>
          </w:rPr>
          <w:fldChar w:fldCharType="separate"/>
        </w:r>
        <w:r w:rsidR="00652EDC">
          <w:rPr>
            <w:noProof/>
            <w:webHidden/>
          </w:rPr>
          <w:t>3</w:t>
        </w:r>
        <w:r w:rsidR="00652EDC">
          <w:rPr>
            <w:noProof/>
            <w:webHidden/>
          </w:rPr>
          <w:fldChar w:fldCharType="end"/>
        </w:r>
      </w:hyperlink>
    </w:p>
    <w:p w14:paraId="2D42A5EF" w14:textId="7BB92338" w:rsidR="00652EDC" w:rsidRDefault="00000000">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6831" w:history="1">
        <w:r w:rsidR="00652EDC" w:rsidRPr="00E41339">
          <w:rPr>
            <w:rStyle w:val="Hyperlink"/>
            <w:noProof/>
          </w:rPr>
          <w:t>2. TABLA DE REVISIONES Y APROBACIONES</w:t>
        </w:r>
        <w:r w:rsidR="00652EDC">
          <w:rPr>
            <w:noProof/>
            <w:webHidden/>
          </w:rPr>
          <w:tab/>
        </w:r>
        <w:r w:rsidR="00652EDC">
          <w:rPr>
            <w:noProof/>
            <w:webHidden/>
          </w:rPr>
          <w:fldChar w:fldCharType="begin"/>
        </w:r>
        <w:r w:rsidR="00652EDC">
          <w:rPr>
            <w:noProof/>
            <w:webHidden/>
          </w:rPr>
          <w:instrText xml:space="preserve"> PAGEREF _Toc175756831 \h </w:instrText>
        </w:r>
        <w:r w:rsidR="00652EDC">
          <w:rPr>
            <w:noProof/>
            <w:webHidden/>
          </w:rPr>
        </w:r>
        <w:r w:rsidR="00652EDC">
          <w:rPr>
            <w:noProof/>
            <w:webHidden/>
          </w:rPr>
          <w:fldChar w:fldCharType="separate"/>
        </w:r>
        <w:r w:rsidR="00652EDC">
          <w:rPr>
            <w:noProof/>
            <w:webHidden/>
          </w:rPr>
          <w:t>3</w:t>
        </w:r>
        <w:r w:rsidR="00652EDC">
          <w:rPr>
            <w:noProof/>
            <w:webHidden/>
          </w:rPr>
          <w:fldChar w:fldCharType="end"/>
        </w:r>
      </w:hyperlink>
    </w:p>
    <w:p w14:paraId="70E482B6" w14:textId="37D39A92" w:rsidR="00652EDC" w:rsidRDefault="00000000">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6832" w:history="1">
        <w:r w:rsidR="00652EDC" w:rsidRPr="00E41339">
          <w:rPr>
            <w:rStyle w:val="Hyperlink"/>
            <w:noProof/>
          </w:rPr>
          <w:t>3. CONTROL DE CAMBIOS</w:t>
        </w:r>
        <w:r w:rsidR="00652EDC">
          <w:rPr>
            <w:noProof/>
            <w:webHidden/>
          </w:rPr>
          <w:tab/>
        </w:r>
        <w:r w:rsidR="00652EDC">
          <w:rPr>
            <w:noProof/>
            <w:webHidden/>
          </w:rPr>
          <w:fldChar w:fldCharType="begin"/>
        </w:r>
        <w:r w:rsidR="00652EDC">
          <w:rPr>
            <w:noProof/>
            <w:webHidden/>
          </w:rPr>
          <w:instrText xml:space="preserve"> PAGEREF _Toc175756832 \h </w:instrText>
        </w:r>
        <w:r w:rsidR="00652EDC">
          <w:rPr>
            <w:noProof/>
            <w:webHidden/>
          </w:rPr>
        </w:r>
        <w:r w:rsidR="00652EDC">
          <w:rPr>
            <w:noProof/>
            <w:webHidden/>
          </w:rPr>
          <w:fldChar w:fldCharType="separate"/>
        </w:r>
        <w:r w:rsidR="00652EDC">
          <w:rPr>
            <w:noProof/>
            <w:webHidden/>
          </w:rPr>
          <w:t>3</w:t>
        </w:r>
        <w:r w:rsidR="00652EDC">
          <w:rPr>
            <w:noProof/>
            <w:webHidden/>
          </w:rPr>
          <w:fldChar w:fldCharType="end"/>
        </w:r>
      </w:hyperlink>
    </w:p>
    <w:p w14:paraId="09776580" w14:textId="612B4605" w:rsidR="00652EDC" w:rsidRDefault="00000000">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6833" w:history="1">
        <w:r w:rsidR="00652EDC" w:rsidRPr="00E41339">
          <w:rPr>
            <w:rStyle w:val="Hyperlink"/>
            <w:noProof/>
          </w:rPr>
          <w:t>4. DESCRIPCIÓN DEL ACTIVO TÉCNICO</w:t>
        </w:r>
        <w:r w:rsidR="00652EDC">
          <w:rPr>
            <w:noProof/>
            <w:webHidden/>
          </w:rPr>
          <w:tab/>
        </w:r>
        <w:r w:rsidR="00652EDC">
          <w:rPr>
            <w:noProof/>
            <w:webHidden/>
          </w:rPr>
          <w:fldChar w:fldCharType="begin"/>
        </w:r>
        <w:r w:rsidR="00652EDC">
          <w:rPr>
            <w:noProof/>
            <w:webHidden/>
          </w:rPr>
          <w:instrText xml:space="preserve"> PAGEREF _Toc175756833 \h </w:instrText>
        </w:r>
        <w:r w:rsidR="00652EDC">
          <w:rPr>
            <w:noProof/>
            <w:webHidden/>
          </w:rPr>
        </w:r>
        <w:r w:rsidR="00652EDC">
          <w:rPr>
            <w:noProof/>
            <w:webHidden/>
          </w:rPr>
          <w:fldChar w:fldCharType="separate"/>
        </w:r>
        <w:r w:rsidR="00652EDC">
          <w:rPr>
            <w:noProof/>
            <w:webHidden/>
          </w:rPr>
          <w:t>4</w:t>
        </w:r>
        <w:r w:rsidR="00652EDC">
          <w:rPr>
            <w:noProof/>
            <w:webHidden/>
          </w:rPr>
          <w:fldChar w:fldCharType="end"/>
        </w:r>
      </w:hyperlink>
    </w:p>
    <w:p w14:paraId="447D89D6" w14:textId="136CF841"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34" w:history="1">
        <w:r w:rsidR="00652EDC" w:rsidRPr="00E41339">
          <w:rPr>
            <w:rStyle w:val="Hyperlink"/>
            <w:noProof/>
          </w:rPr>
          <w:t>4.1. Resumen del Activo Técnico</w:t>
        </w:r>
        <w:r w:rsidR="00652EDC">
          <w:rPr>
            <w:noProof/>
            <w:webHidden/>
          </w:rPr>
          <w:tab/>
        </w:r>
        <w:r w:rsidR="00652EDC">
          <w:rPr>
            <w:noProof/>
            <w:webHidden/>
          </w:rPr>
          <w:fldChar w:fldCharType="begin"/>
        </w:r>
        <w:r w:rsidR="00652EDC">
          <w:rPr>
            <w:noProof/>
            <w:webHidden/>
          </w:rPr>
          <w:instrText xml:space="preserve"> PAGEREF _Toc175756834 \h </w:instrText>
        </w:r>
        <w:r w:rsidR="00652EDC">
          <w:rPr>
            <w:noProof/>
            <w:webHidden/>
          </w:rPr>
        </w:r>
        <w:r w:rsidR="00652EDC">
          <w:rPr>
            <w:noProof/>
            <w:webHidden/>
          </w:rPr>
          <w:fldChar w:fldCharType="separate"/>
        </w:r>
        <w:r w:rsidR="00652EDC">
          <w:rPr>
            <w:noProof/>
            <w:webHidden/>
          </w:rPr>
          <w:t>4</w:t>
        </w:r>
        <w:r w:rsidR="00652EDC">
          <w:rPr>
            <w:noProof/>
            <w:webHidden/>
          </w:rPr>
          <w:fldChar w:fldCharType="end"/>
        </w:r>
      </w:hyperlink>
    </w:p>
    <w:p w14:paraId="1F1DA246" w14:textId="7B95A3EE"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35" w:history="1">
        <w:r w:rsidR="00652EDC" w:rsidRPr="00E41339">
          <w:rPr>
            <w:rStyle w:val="Hyperlink"/>
            <w:noProof/>
          </w:rPr>
          <w:t>4.2. Diagrama del Activo Técnico</w:t>
        </w:r>
        <w:r w:rsidR="00652EDC">
          <w:rPr>
            <w:noProof/>
            <w:webHidden/>
          </w:rPr>
          <w:tab/>
        </w:r>
        <w:r w:rsidR="00652EDC">
          <w:rPr>
            <w:noProof/>
            <w:webHidden/>
          </w:rPr>
          <w:fldChar w:fldCharType="begin"/>
        </w:r>
        <w:r w:rsidR="00652EDC">
          <w:rPr>
            <w:noProof/>
            <w:webHidden/>
          </w:rPr>
          <w:instrText xml:space="preserve"> PAGEREF _Toc175756835 \h </w:instrText>
        </w:r>
        <w:r w:rsidR="00652EDC">
          <w:rPr>
            <w:noProof/>
            <w:webHidden/>
          </w:rPr>
        </w:r>
        <w:r w:rsidR="00652EDC">
          <w:rPr>
            <w:noProof/>
            <w:webHidden/>
          </w:rPr>
          <w:fldChar w:fldCharType="separate"/>
        </w:r>
        <w:r w:rsidR="00652EDC">
          <w:rPr>
            <w:noProof/>
            <w:webHidden/>
          </w:rPr>
          <w:t>4</w:t>
        </w:r>
        <w:r w:rsidR="00652EDC">
          <w:rPr>
            <w:noProof/>
            <w:webHidden/>
          </w:rPr>
          <w:fldChar w:fldCharType="end"/>
        </w:r>
      </w:hyperlink>
    </w:p>
    <w:p w14:paraId="4EE70E80" w14:textId="01867D50"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36" w:history="1">
        <w:r w:rsidR="00652EDC" w:rsidRPr="00E41339">
          <w:rPr>
            <w:rStyle w:val="Hyperlink"/>
            <w:noProof/>
          </w:rPr>
          <w:t>4.3. Atributos del Activo Técnico</w:t>
        </w:r>
        <w:r w:rsidR="00652EDC">
          <w:rPr>
            <w:noProof/>
            <w:webHidden/>
          </w:rPr>
          <w:tab/>
        </w:r>
        <w:r w:rsidR="00652EDC">
          <w:rPr>
            <w:noProof/>
            <w:webHidden/>
          </w:rPr>
          <w:fldChar w:fldCharType="begin"/>
        </w:r>
        <w:r w:rsidR="00652EDC">
          <w:rPr>
            <w:noProof/>
            <w:webHidden/>
          </w:rPr>
          <w:instrText xml:space="preserve"> PAGEREF _Toc175756836 \h </w:instrText>
        </w:r>
        <w:r w:rsidR="00652EDC">
          <w:rPr>
            <w:noProof/>
            <w:webHidden/>
          </w:rPr>
        </w:r>
        <w:r w:rsidR="00652EDC">
          <w:rPr>
            <w:noProof/>
            <w:webHidden/>
          </w:rPr>
          <w:fldChar w:fldCharType="separate"/>
        </w:r>
        <w:r w:rsidR="00652EDC">
          <w:rPr>
            <w:noProof/>
            <w:webHidden/>
          </w:rPr>
          <w:t>4</w:t>
        </w:r>
        <w:r w:rsidR="00652EDC">
          <w:rPr>
            <w:noProof/>
            <w:webHidden/>
          </w:rPr>
          <w:fldChar w:fldCharType="end"/>
        </w:r>
      </w:hyperlink>
    </w:p>
    <w:p w14:paraId="112431C0" w14:textId="6F40E273"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37" w:history="1">
        <w:r w:rsidR="00652EDC" w:rsidRPr="00E41339">
          <w:rPr>
            <w:rStyle w:val="Hyperlink"/>
            <w:noProof/>
          </w:rPr>
          <w:t>4.4. Dependencias del activo Técnico</w:t>
        </w:r>
        <w:r w:rsidR="00652EDC">
          <w:rPr>
            <w:noProof/>
            <w:webHidden/>
          </w:rPr>
          <w:tab/>
        </w:r>
        <w:r w:rsidR="00652EDC">
          <w:rPr>
            <w:noProof/>
            <w:webHidden/>
          </w:rPr>
          <w:fldChar w:fldCharType="begin"/>
        </w:r>
        <w:r w:rsidR="00652EDC">
          <w:rPr>
            <w:noProof/>
            <w:webHidden/>
          </w:rPr>
          <w:instrText xml:space="preserve"> PAGEREF _Toc175756837 \h </w:instrText>
        </w:r>
        <w:r w:rsidR="00652EDC">
          <w:rPr>
            <w:noProof/>
            <w:webHidden/>
          </w:rPr>
        </w:r>
        <w:r w:rsidR="00652EDC">
          <w:rPr>
            <w:noProof/>
            <w:webHidden/>
          </w:rPr>
          <w:fldChar w:fldCharType="separate"/>
        </w:r>
        <w:r w:rsidR="00652EDC">
          <w:rPr>
            <w:noProof/>
            <w:webHidden/>
          </w:rPr>
          <w:t>5</w:t>
        </w:r>
        <w:r w:rsidR="00652EDC">
          <w:rPr>
            <w:noProof/>
            <w:webHidden/>
          </w:rPr>
          <w:fldChar w:fldCharType="end"/>
        </w:r>
      </w:hyperlink>
    </w:p>
    <w:p w14:paraId="34953FC8" w14:textId="19E348CB" w:rsidR="00652EDC" w:rsidRDefault="00000000">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6838" w:history="1">
        <w:r w:rsidR="00652EDC" w:rsidRPr="00E41339">
          <w:rPr>
            <w:rStyle w:val="Hyperlink"/>
            <w:noProof/>
          </w:rPr>
          <w:t>5. OPERACIONES/MÉTODOS</w:t>
        </w:r>
        <w:r w:rsidR="00652EDC">
          <w:rPr>
            <w:noProof/>
            <w:webHidden/>
          </w:rPr>
          <w:tab/>
        </w:r>
        <w:r w:rsidR="00652EDC">
          <w:rPr>
            <w:noProof/>
            <w:webHidden/>
          </w:rPr>
          <w:fldChar w:fldCharType="begin"/>
        </w:r>
        <w:r w:rsidR="00652EDC">
          <w:rPr>
            <w:noProof/>
            <w:webHidden/>
          </w:rPr>
          <w:instrText xml:space="preserve"> PAGEREF _Toc175756838 \h </w:instrText>
        </w:r>
        <w:r w:rsidR="00652EDC">
          <w:rPr>
            <w:noProof/>
            <w:webHidden/>
          </w:rPr>
        </w:r>
        <w:r w:rsidR="00652EDC">
          <w:rPr>
            <w:noProof/>
            <w:webHidden/>
          </w:rPr>
          <w:fldChar w:fldCharType="separate"/>
        </w:r>
        <w:r w:rsidR="00652EDC">
          <w:rPr>
            <w:noProof/>
            <w:webHidden/>
          </w:rPr>
          <w:t>5</w:t>
        </w:r>
        <w:r w:rsidR="00652EDC">
          <w:rPr>
            <w:noProof/>
            <w:webHidden/>
          </w:rPr>
          <w:fldChar w:fldCharType="end"/>
        </w:r>
      </w:hyperlink>
    </w:p>
    <w:p w14:paraId="5CBCBBDD" w14:textId="231F202C"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39" w:history="1">
        <w:r w:rsidR="00652EDC" w:rsidRPr="00E41339">
          <w:rPr>
            <w:rStyle w:val="Hyperlink"/>
            <w:noProof/>
          </w:rPr>
          <w:t>5.1. Operación/Método OP_getWorkState</w:t>
        </w:r>
        <w:r w:rsidR="00652EDC">
          <w:rPr>
            <w:noProof/>
            <w:webHidden/>
          </w:rPr>
          <w:tab/>
        </w:r>
        <w:r w:rsidR="00652EDC">
          <w:rPr>
            <w:noProof/>
            <w:webHidden/>
          </w:rPr>
          <w:fldChar w:fldCharType="begin"/>
        </w:r>
        <w:r w:rsidR="00652EDC">
          <w:rPr>
            <w:noProof/>
            <w:webHidden/>
          </w:rPr>
          <w:instrText xml:space="preserve"> PAGEREF _Toc175756839 \h </w:instrText>
        </w:r>
        <w:r w:rsidR="00652EDC">
          <w:rPr>
            <w:noProof/>
            <w:webHidden/>
          </w:rPr>
        </w:r>
        <w:r w:rsidR="00652EDC">
          <w:rPr>
            <w:noProof/>
            <w:webHidden/>
          </w:rPr>
          <w:fldChar w:fldCharType="separate"/>
        </w:r>
        <w:r w:rsidR="00652EDC">
          <w:rPr>
            <w:noProof/>
            <w:webHidden/>
          </w:rPr>
          <w:t>5</w:t>
        </w:r>
        <w:r w:rsidR="00652EDC">
          <w:rPr>
            <w:noProof/>
            <w:webHidden/>
          </w:rPr>
          <w:fldChar w:fldCharType="end"/>
        </w:r>
      </w:hyperlink>
    </w:p>
    <w:p w14:paraId="4F7FEFD1" w14:textId="04E1BA39" w:rsidR="00652EDC" w:rsidRDefault="00000000">
      <w:pPr>
        <w:pStyle w:val="TOC3"/>
        <w:tabs>
          <w:tab w:val="right" w:leader="dot" w:pos="9633"/>
        </w:tabs>
        <w:rPr>
          <w:rFonts w:asciiTheme="minorHAnsi" w:eastAsiaTheme="minorEastAsia" w:hAnsiTheme="minorHAnsi" w:cstheme="minorBidi"/>
          <w:noProof/>
          <w:kern w:val="2"/>
          <w:lang w:val="es-ES" w:eastAsia="es-ES"/>
          <w14:ligatures w14:val="standardContextual"/>
        </w:rPr>
      </w:pPr>
      <w:hyperlink w:anchor="_Toc175756840" w:history="1">
        <w:r w:rsidR="00652EDC" w:rsidRPr="00E41339">
          <w:rPr>
            <w:rStyle w:val="Hyperlink"/>
            <w:noProof/>
          </w:rPr>
          <w:t>5.1.1. Propiedades</w:t>
        </w:r>
        <w:r w:rsidR="00652EDC">
          <w:rPr>
            <w:noProof/>
            <w:webHidden/>
          </w:rPr>
          <w:tab/>
        </w:r>
        <w:r w:rsidR="00652EDC">
          <w:rPr>
            <w:noProof/>
            <w:webHidden/>
          </w:rPr>
          <w:fldChar w:fldCharType="begin"/>
        </w:r>
        <w:r w:rsidR="00652EDC">
          <w:rPr>
            <w:noProof/>
            <w:webHidden/>
          </w:rPr>
          <w:instrText xml:space="preserve"> PAGEREF _Toc175756840 \h </w:instrText>
        </w:r>
        <w:r w:rsidR="00652EDC">
          <w:rPr>
            <w:noProof/>
            <w:webHidden/>
          </w:rPr>
        </w:r>
        <w:r w:rsidR="00652EDC">
          <w:rPr>
            <w:noProof/>
            <w:webHidden/>
          </w:rPr>
          <w:fldChar w:fldCharType="separate"/>
        </w:r>
        <w:r w:rsidR="00652EDC">
          <w:rPr>
            <w:noProof/>
            <w:webHidden/>
          </w:rPr>
          <w:t>5</w:t>
        </w:r>
        <w:r w:rsidR="00652EDC">
          <w:rPr>
            <w:noProof/>
            <w:webHidden/>
          </w:rPr>
          <w:fldChar w:fldCharType="end"/>
        </w:r>
      </w:hyperlink>
    </w:p>
    <w:p w14:paraId="7A1FF94B" w14:textId="7963A59B" w:rsidR="00652EDC" w:rsidRDefault="00000000">
      <w:pPr>
        <w:pStyle w:val="TOC3"/>
        <w:tabs>
          <w:tab w:val="right" w:leader="dot" w:pos="9633"/>
        </w:tabs>
        <w:rPr>
          <w:rFonts w:asciiTheme="minorHAnsi" w:eastAsiaTheme="minorEastAsia" w:hAnsiTheme="minorHAnsi" w:cstheme="minorBidi"/>
          <w:noProof/>
          <w:kern w:val="2"/>
          <w:lang w:val="es-ES" w:eastAsia="es-ES"/>
          <w14:ligatures w14:val="standardContextual"/>
        </w:rPr>
      </w:pPr>
      <w:hyperlink w:anchor="_Toc175756841" w:history="1">
        <w:r w:rsidR="00652EDC" w:rsidRPr="00E41339">
          <w:rPr>
            <w:rStyle w:val="Hyperlink"/>
            <w:noProof/>
          </w:rPr>
          <w:t>5.1.2. Modelo de Información</w:t>
        </w:r>
        <w:r w:rsidR="00652EDC">
          <w:rPr>
            <w:noProof/>
            <w:webHidden/>
          </w:rPr>
          <w:tab/>
        </w:r>
        <w:r w:rsidR="00652EDC">
          <w:rPr>
            <w:noProof/>
            <w:webHidden/>
          </w:rPr>
          <w:fldChar w:fldCharType="begin"/>
        </w:r>
        <w:r w:rsidR="00652EDC">
          <w:rPr>
            <w:noProof/>
            <w:webHidden/>
          </w:rPr>
          <w:instrText xml:space="preserve"> PAGEREF _Toc175756841 \h </w:instrText>
        </w:r>
        <w:r w:rsidR="00652EDC">
          <w:rPr>
            <w:noProof/>
            <w:webHidden/>
          </w:rPr>
        </w:r>
        <w:r w:rsidR="00652EDC">
          <w:rPr>
            <w:noProof/>
            <w:webHidden/>
          </w:rPr>
          <w:fldChar w:fldCharType="separate"/>
        </w:r>
        <w:r w:rsidR="00652EDC">
          <w:rPr>
            <w:noProof/>
            <w:webHidden/>
          </w:rPr>
          <w:t>6</w:t>
        </w:r>
        <w:r w:rsidR="00652EDC">
          <w:rPr>
            <w:noProof/>
            <w:webHidden/>
          </w:rPr>
          <w:fldChar w:fldCharType="end"/>
        </w:r>
      </w:hyperlink>
    </w:p>
    <w:p w14:paraId="37ABA051" w14:textId="26881CC6"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42" w:history="1">
        <w:r w:rsidR="00652EDC" w:rsidRPr="00E41339">
          <w:rPr>
            <w:rStyle w:val="Hyperlink"/>
            <w:noProof/>
          </w:rPr>
          <w:t>5.1.2.1. UCI de operaciones/métodos implementadas</w:t>
        </w:r>
        <w:r w:rsidR="00652EDC">
          <w:rPr>
            <w:noProof/>
            <w:webHidden/>
          </w:rPr>
          <w:tab/>
        </w:r>
        <w:r w:rsidR="00652EDC">
          <w:rPr>
            <w:noProof/>
            <w:webHidden/>
          </w:rPr>
          <w:fldChar w:fldCharType="begin"/>
        </w:r>
        <w:r w:rsidR="00652EDC">
          <w:rPr>
            <w:noProof/>
            <w:webHidden/>
          </w:rPr>
          <w:instrText xml:space="preserve"> PAGEREF _Toc175756842 \h </w:instrText>
        </w:r>
        <w:r w:rsidR="00652EDC">
          <w:rPr>
            <w:noProof/>
            <w:webHidden/>
          </w:rPr>
        </w:r>
        <w:r w:rsidR="00652EDC">
          <w:rPr>
            <w:noProof/>
            <w:webHidden/>
          </w:rPr>
          <w:fldChar w:fldCharType="separate"/>
        </w:r>
        <w:r w:rsidR="00652EDC">
          <w:rPr>
            <w:noProof/>
            <w:webHidden/>
          </w:rPr>
          <w:t>6</w:t>
        </w:r>
        <w:r w:rsidR="00652EDC">
          <w:rPr>
            <w:noProof/>
            <w:webHidden/>
          </w:rPr>
          <w:fldChar w:fldCharType="end"/>
        </w:r>
      </w:hyperlink>
    </w:p>
    <w:p w14:paraId="4E3216D2" w14:textId="13C36FD1"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43" w:history="1">
        <w:r w:rsidR="00652EDC" w:rsidRPr="00E41339">
          <w:rPr>
            <w:rStyle w:val="Hyperlink"/>
            <w:noProof/>
          </w:rPr>
          <w:t>5.1.2.2. UCI de respuestas y semántica de transformación: Matriz</w:t>
        </w:r>
        <w:r w:rsidR="00652EDC">
          <w:rPr>
            <w:noProof/>
            <w:webHidden/>
          </w:rPr>
          <w:tab/>
        </w:r>
        <w:r w:rsidR="00652EDC">
          <w:rPr>
            <w:noProof/>
            <w:webHidden/>
          </w:rPr>
          <w:fldChar w:fldCharType="begin"/>
        </w:r>
        <w:r w:rsidR="00652EDC">
          <w:rPr>
            <w:noProof/>
            <w:webHidden/>
          </w:rPr>
          <w:instrText xml:space="preserve"> PAGEREF _Toc175756843 \h </w:instrText>
        </w:r>
        <w:r w:rsidR="00652EDC">
          <w:rPr>
            <w:noProof/>
            <w:webHidden/>
          </w:rPr>
        </w:r>
        <w:r w:rsidR="00652EDC">
          <w:rPr>
            <w:noProof/>
            <w:webHidden/>
          </w:rPr>
          <w:fldChar w:fldCharType="separate"/>
        </w:r>
        <w:r w:rsidR="00652EDC">
          <w:rPr>
            <w:noProof/>
            <w:webHidden/>
          </w:rPr>
          <w:t>8</w:t>
        </w:r>
        <w:r w:rsidR="00652EDC">
          <w:rPr>
            <w:noProof/>
            <w:webHidden/>
          </w:rPr>
          <w:fldChar w:fldCharType="end"/>
        </w:r>
      </w:hyperlink>
    </w:p>
    <w:p w14:paraId="72A2567F" w14:textId="0D530309"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44" w:history="1">
        <w:r w:rsidR="00652EDC" w:rsidRPr="00E41339">
          <w:rPr>
            <w:rStyle w:val="Hyperlink"/>
            <w:noProof/>
          </w:rPr>
          <w:t>5.1.2.3. UCI de operaciones/métodos usadas y semántica de transformación: Matriz</w:t>
        </w:r>
        <w:r w:rsidR="00652EDC">
          <w:rPr>
            <w:noProof/>
            <w:webHidden/>
          </w:rPr>
          <w:tab/>
        </w:r>
        <w:r w:rsidR="00652EDC">
          <w:rPr>
            <w:noProof/>
            <w:webHidden/>
          </w:rPr>
          <w:fldChar w:fldCharType="begin"/>
        </w:r>
        <w:r w:rsidR="00652EDC">
          <w:rPr>
            <w:noProof/>
            <w:webHidden/>
          </w:rPr>
          <w:instrText xml:space="preserve"> PAGEREF _Toc175756844 \h </w:instrText>
        </w:r>
        <w:r w:rsidR="00652EDC">
          <w:rPr>
            <w:noProof/>
            <w:webHidden/>
          </w:rPr>
        </w:r>
        <w:r w:rsidR="00652EDC">
          <w:rPr>
            <w:noProof/>
            <w:webHidden/>
          </w:rPr>
          <w:fldChar w:fldCharType="separate"/>
        </w:r>
        <w:r w:rsidR="00652EDC">
          <w:rPr>
            <w:noProof/>
            <w:webHidden/>
          </w:rPr>
          <w:t>8</w:t>
        </w:r>
        <w:r w:rsidR="00652EDC">
          <w:rPr>
            <w:noProof/>
            <w:webHidden/>
          </w:rPr>
          <w:fldChar w:fldCharType="end"/>
        </w:r>
      </w:hyperlink>
    </w:p>
    <w:p w14:paraId="58DD28AB" w14:textId="6012C734"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45" w:history="1">
        <w:r w:rsidR="00652EDC" w:rsidRPr="00E41339">
          <w:rPr>
            <w:rStyle w:val="Hyperlink"/>
            <w:noProof/>
          </w:rPr>
          <w:t>5.1.2.4. Ficheros de Entrada/Salida</w:t>
        </w:r>
        <w:r w:rsidR="00652EDC">
          <w:rPr>
            <w:noProof/>
            <w:webHidden/>
          </w:rPr>
          <w:tab/>
        </w:r>
        <w:r w:rsidR="00652EDC">
          <w:rPr>
            <w:noProof/>
            <w:webHidden/>
          </w:rPr>
          <w:fldChar w:fldCharType="begin"/>
        </w:r>
        <w:r w:rsidR="00652EDC">
          <w:rPr>
            <w:noProof/>
            <w:webHidden/>
          </w:rPr>
          <w:instrText xml:space="preserve"> PAGEREF _Toc175756845 \h </w:instrText>
        </w:r>
        <w:r w:rsidR="00652EDC">
          <w:rPr>
            <w:noProof/>
            <w:webHidden/>
          </w:rPr>
        </w:r>
        <w:r w:rsidR="00652EDC">
          <w:rPr>
            <w:noProof/>
            <w:webHidden/>
          </w:rPr>
          <w:fldChar w:fldCharType="separate"/>
        </w:r>
        <w:r w:rsidR="00652EDC">
          <w:rPr>
            <w:noProof/>
            <w:webHidden/>
          </w:rPr>
          <w:t>8</w:t>
        </w:r>
        <w:r w:rsidR="00652EDC">
          <w:rPr>
            <w:noProof/>
            <w:webHidden/>
          </w:rPr>
          <w:fldChar w:fldCharType="end"/>
        </w:r>
      </w:hyperlink>
    </w:p>
    <w:p w14:paraId="376DFC91" w14:textId="26A928C0" w:rsidR="00652EDC" w:rsidRDefault="00000000">
      <w:pPr>
        <w:pStyle w:val="TOC3"/>
        <w:tabs>
          <w:tab w:val="right" w:leader="dot" w:pos="9633"/>
        </w:tabs>
        <w:rPr>
          <w:rFonts w:asciiTheme="minorHAnsi" w:eastAsiaTheme="minorEastAsia" w:hAnsiTheme="minorHAnsi" w:cstheme="minorBidi"/>
          <w:noProof/>
          <w:kern w:val="2"/>
          <w:lang w:val="es-ES" w:eastAsia="es-ES"/>
          <w14:ligatures w14:val="standardContextual"/>
        </w:rPr>
      </w:pPr>
      <w:hyperlink w:anchor="_Toc175756846" w:history="1">
        <w:r w:rsidR="00652EDC" w:rsidRPr="00E41339">
          <w:rPr>
            <w:rStyle w:val="Hyperlink"/>
            <w:noProof/>
          </w:rPr>
          <w:t>5.1.3. Comportamiento</w:t>
        </w:r>
        <w:r w:rsidR="00652EDC">
          <w:rPr>
            <w:noProof/>
            <w:webHidden/>
          </w:rPr>
          <w:tab/>
        </w:r>
        <w:r w:rsidR="00652EDC">
          <w:rPr>
            <w:noProof/>
            <w:webHidden/>
          </w:rPr>
          <w:fldChar w:fldCharType="begin"/>
        </w:r>
        <w:r w:rsidR="00652EDC">
          <w:rPr>
            <w:noProof/>
            <w:webHidden/>
          </w:rPr>
          <w:instrText xml:space="preserve"> PAGEREF _Toc175756846 \h </w:instrText>
        </w:r>
        <w:r w:rsidR="00652EDC">
          <w:rPr>
            <w:noProof/>
            <w:webHidden/>
          </w:rPr>
        </w:r>
        <w:r w:rsidR="00652EDC">
          <w:rPr>
            <w:noProof/>
            <w:webHidden/>
          </w:rPr>
          <w:fldChar w:fldCharType="separate"/>
        </w:r>
        <w:r w:rsidR="00652EDC">
          <w:rPr>
            <w:noProof/>
            <w:webHidden/>
          </w:rPr>
          <w:t>8</w:t>
        </w:r>
        <w:r w:rsidR="00652EDC">
          <w:rPr>
            <w:noProof/>
            <w:webHidden/>
          </w:rPr>
          <w:fldChar w:fldCharType="end"/>
        </w:r>
      </w:hyperlink>
    </w:p>
    <w:p w14:paraId="117F155B" w14:textId="17200AEB"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47" w:history="1">
        <w:r w:rsidR="00652EDC" w:rsidRPr="00E41339">
          <w:rPr>
            <w:rStyle w:val="Hyperlink"/>
            <w:noProof/>
          </w:rPr>
          <w:t>5.1.3.1. Precondiciones</w:t>
        </w:r>
        <w:r w:rsidR="00652EDC">
          <w:rPr>
            <w:noProof/>
            <w:webHidden/>
          </w:rPr>
          <w:tab/>
        </w:r>
        <w:r w:rsidR="00652EDC">
          <w:rPr>
            <w:noProof/>
            <w:webHidden/>
          </w:rPr>
          <w:fldChar w:fldCharType="begin"/>
        </w:r>
        <w:r w:rsidR="00652EDC">
          <w:rPr>
            <w:noProof/>
            <w:webHidden/>
          </w:rPr>
          <w:instrText xml:space="preserve"> PAGEREF _Toc175756847 \h </w:instrText>
        </w:r>
        <w:r w:rsidR="00652EDC">
          <w:rPr>
            <w:noProof/>
            <w:webHidden/>
          </w:rPr>
        </w:r>
        <w:r w:rsidR="00652EDC">
          <w:rPr>
            <w:noProof/>
            <w:webHidden/>
          </w:rPr>
          <w:fldChar w:fldCharType="separate"/>
        </w:r>
        <w:r w:rsidR="00652EDC">
          <w:rPr>
            <w:noProof/>
            <w:webHidden/>
          </w:rPr>
          <w:t>8</w:t>
        </w:r>
        <w:r w:rsidR="00652EDC">
          <w:rPr>
            <w:noProof/>
            <w:webHidden/>
          </w:rPr>
          <w:fldChar w:fldCharType="end"/>
        </w:r>
      </w:hyperlink>
    </w:p>
    <w:p w14:paraId="5362ECE5" w14:textId="3C91C6B8"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48" w:history="1">
        <w:r w:rsidR="00652EDC" w:rsidRPr="00E41339">
          <w:rPr>
            <w:rStyle w:val="Hyperlink"/>
            <w:noProof/>
          </w:rPr>
          <w:t>5.1.3.2. Postcondiciones</w:t>
        </w:r>
        <w:r w:rsidR="00652EDC">
          <w:rPr>
            <w:noProof/>
            <w:webHidden/>
          </w:rPr>
          <w:tab/>
        </w:r>
        <w:r w:rsidR="00652EDC">
          <w:rPr>
            <w:noProof/>
            <w:webHidden/>
          </w:rPr>
          <w:fldChar w:fldCharType="begin"/>
        </w:r>
        <w:r w:rsidR="00652EDC">
          <w:rPr>
            <w:noProof/>
            <w:webHidden/>
          </w:rPr>
          <w:instrText xml:space="preserve"> PAGEREF _Toc175756848 \h </w:instrText>
        </w:r>
        <w:r w:rsidR="00652EDC">
          <w:rPr>
            <w:noProof/>
            <w:webHidden/>
          </w:rPr>
        </w:r>
        <w:r w:rsidR="00652EDC">
          <w:rPr>
            <w:noProof/>
            <w:webHidden/>
          </w:rPr>
          <w:fldChar w:fldCharType="separate"/>
        </w:r>
        <w:r w:rsidR="00652EDC">
          <w:rPr>
            <w:noProof/>
            <w:webHidden/>
          </w:rPr>
          <w:t>8</w:t>
        </w:r>
        <w:r w:rsidR="00652EDC">
          <w:rPr>
            <w:noProof/>
            <w:webHidden/>
          </w:rPr>
          <w:fldChar w:fldCharType="end"/>
        </w:r>
      </w:hyperlink>
    </w:p>
    <w:p w14:paraId="1526E6CF" w14:textId="57C1A67E"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49" w:history="1">
        <w:r w:rsidR="00652EDC" w:rsidRPr="00E41339">
          <w:rPr>
            <w:rStyle w:val="Hyperlink"/>
            <w:noProof/>
          </w:rPr>
          <w:t>5.1.3.3. Validaciones</w:t>
        </w:r>
        <w:r w:rsidR="00652EDC">
          <w:rPr>
            <w:noProof/>
            <w:webHidden/>
          </w:rPr>
          <w:tab/>
        </w:r>
        <w:r w:rsidR="00652EDC">
          <w:rPr>
            <w:noProof/>
            <w:webHidden/>
          </w:rPr>
          <w:fldChar w:fldCharType="begin"/>
        </w:r>
        <w:r w:rsidR="00652EDC">
          <w:rPr>
            <w:noProof/>
            <w:webHidden/>
          </w:rPr>
          <w:instrText xml:space="preserve"> PAGEREF _Toc175756849 \h </w:instrText>
        </w:r>
        <w:r w:rsidR="00652EDC">
          <w:rPr>
            <w:noProof/>
            <w:webHidden/>
          </w:rPr>
        </w:r>
        <w:r w:rsidR="00652EDC">
          <w:rPr>
            <w:noProof/>
            <w:webHidden/>
          </w:rPr>
          <w:fldChar w:fldCharType="separate"/>
        </w:r>
        <w:r w:rsidR="00652EDC">
          <w:rPr>
            <w:noProof/>
            <w:webHidden/>
          </w:rPr>
          <w:t>9</w:t>
        </w:r>
        <w:r w:rsidR="00652EDC">
          <w:rPr>
            <w:noProof/>
            <w:webHidden/>
          </w:rPr>
          <w:fldChar w:fldCharType="end"/>
        </w:r>
      </w:hyperlink>
    </w:p>
    <w:p w14:paraId="10714FF8" w14:textId="0E4A2D32"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0" w:history="1">
        <w:r w:rsidR="00652EDC" w:rsidRPr="00E41339">
          <w:rPr>
            <w:rStyle w:val="Hyperlink"/>
            <w:noProof/>
          </w:rPr>
          <w:t>5.1.3.4. Flujo de Operación/Método</w:t>
        </w:r>
        <w:r w:rsidR="00652EDC">
          <w:rPr>
            <w:noProof/>
            <w:webHidden/>
          </w:rPr>
          <w:tab/>
        </w:r>
        <w:r w:rsidR="00652EDC">
          <w:rPr>
            <w:noProof/>
            <w:webHidden/>
          </w:rPr>
          <w:fldChar w:fldCharType="begin"/>
        </w:r>
        <w:r w:rsidR="00652EDC">
          <w:rPr>
            <w:noProof/>
            <w:webHidden/>
          </w:rPr>
          <w:instrText xml:space="preserve"> PAGEREF _Toc175756850 \h </w:instrText>
        </w:r>
        <w:r w:rsidR="00652EDC">
          <w:rPr>
            <w:noProof/>
            <w:webHidden/>
          </w:rPr>
        </w:r>
        <w:r w:rsidR="00652EDC">
          <w:rPr>
            <w:noProof/>
            <w:webHidden/>
          </w:rPr>
          <w:fldChar w:fldCharType="separate"/>
        </w:r>
        <w:r w:rsidR="00652EDC">
          <w:rPr>
            <w:noProof/>
            <w:webHidden/>
          </w:rPr>
          <w:t>9</w:t>
        </w:r>
        <w:r w:rsidR="00652EDC">
          <w:rPr>
            <w:noProof/>
            <w:webHidden/>
          </w:rPr>
          <w:fldChar w:fldCharType="end"/>
        </w:r>
      </w:hyperlink>
    </w:p>
    <w:p w14:paraId="66159C7B" w14:textId="72CC35D3"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1" w:history="1">
        <w:r w:rsidR="00652EDC" w:rsidRPr="00E41339">
          <w:rPr>
            <w:rStyle w:val="Hyperlink"/>
            <w:noProof/>
          </w:rPr>
          <w:t>5.1.3.5. Dependencias</w:t>
        </w:r>
        <w:r w:rsidR="00652EDC">
          <w:rPr>
            <w:noProof/>
            <w:webHidden/>
          </w:rPr>
          <w:tab/>
        </w:r>
        <w:r w:rsidR="00652EDC">
          <w:rPr>
            <w:noProof/>
            <w:webHidden/>
          </w:rPr>
          <w:fldChar w:fldCharType="begin"/>
        </w:r>
        <w:r w:rsidR="00652EDC">
          <w:rPr>
            <w:noProof/>
            <w:webHidden/>
          </w:rPr>
          <w:instrText xml:space="preserve"> PAGEREF _Toc175756851 \h </w:instrText>
        </w:r>
        <w:r w:rsidR="00652EDC">
          <w:rPr>
            <w:noProof/>
            <w:webHidden/>
          </w:rPr>
        </w:r>
        <w:r w:rsidR="00652EDC">
          <w:rPr>
            <w:noProof/>
            <w:webHidden/>
          </w:rPr>
          <w:fldChar w:fldCharType="separate"/>
        </w:r>
        <w:r w:rsidR="00652EDC">
          <w:rPr>
            <w:noProof/>
            <w:webHidden/>
          </w:rPr>
          <w:t>11</w:t>
        </w:r>
        <w:r w:rsidR="00652EDC">
          <w:rPr>
            <w:noProof/>
            <w:webHidden/>
          </w:rPr>
          <w:fldChar w:fldCharType="end"/>
        </w:r>
      </w:hyperlink>
    </w:p>
    <w:p w14:paraId="66210E25" w14:textId="7614CE76"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2" w:history="1">
        <w:r w:rsidR="00652EDC" w:rsidRPr="00E41339">
          <w:rPr>
            <w:rStyle w:val="Hyperlink"/>
            <w:noProof/>
          </w:rPr>
          <w:t>5.1.3.6. Flujo Técnico de la Operación/Método</w:t>
        </w:r>
        <w:r w:rsidR="00652EDC">
          <w:rPr>
            <w:noProof/>
            <w:webHidden/>
          </w:rPr>
          <w:tab/>
        </w:r>
        <w:r w:rsidR="00652EDC">
          <w:rPr>
            <w:noProof/>
            <w:webHidden/>
          </w:rPr>
          <w:fldChar w:fldCharType="begin"/>
        </w:r>
        <w:r w:rsidR="00652EDC">
          <w:rPr>
            <w:noProof/>
            <w:webHidden/>
          </w:rPr>
          <w:instrText xml:space="preserve"> PAGEREF _Toc175756852 \h </w:instrText>
        </w:r>
        <w:r w:rsidR="00652EDC">
          <w:rPr>
            <w:noProof/>
            <w:webHidden/>
          </w:rPr>
        </w:r>
        <w:r w:rsidR="00652EDC">
          <w:rPr>
            <w:noProof/>
            <w:webHidden/>
          </w:rPr>
          <w:fldChar w:fldCharType="separate"/>
        </w:r>
        <w:r w:rsidR="00652EDC">
          <w:rPr>
            <w:noProof/>
            <w:webHidden/>
          </w:rPr>
          <w:t>11</w:t>
        </w:r>
        <w:r w:rsidR="00652EDC">
          <w:rPr>
            <w:noProof/>
            <w:webHidden/>
          </w:rPr>
          <w:fldChar w:fldCharType="end"/>
        </w:r>
      </w:hyperlink>
    </w:p>
    <w:p w14:paraId="1D289E20" w14:textId="395C5BC1"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3" w:history="1">
        <w:r w:rsidR="00652EDC" w:rsidRPr="00E41339">
          <w:rPr>
            <w:rStyle w:val="Hyperlink"/>
            <w:noProof/>
          </w:rPr>
          <w:t>5.1.3.7. Matriz CRUD sobre entidades</w:t>
        </w:r>
        <w:r w:rsidR="00652EDC">
          <w:rPr>
            <w:noProof/>
            <w:webHidden/>
          </w:rPr>
          <w:tab/>
        </w:r>
        <w:r w:rsidR="00652EDC">
          <w:rPr>
            <w:noProof/>
            <w:webHidden/>
          </w:rPr>
          <w:fldChar w:fldCharType="begin"/>
        </w:r>
        <w:r w:rsidR="00652EDC">
          <w:rPr>
            <w:noProof/>
            <w:webHidden/>
          </w:rPr>
          <w:instrText xml:space="preserve"> PAGEREF _Toc175756853 \h </w:instrText>
        </w:r>
        <w:r w:rsidR="00652EDC">
          <w:rPr>
            <w:noProof/>
            <w:webHidden/>
          </w:rPr>
        </w:r>
        <w:r w:rsidR="00652EDC">
          <w:rPr>
            <w:noProof/>
            <w:webHidden/>
          </w:rPr>
          <w:fldChar w:fldCharType="separate"/>
        </w:r>
        <w:r w:rsidR="00652EDC">
          <w:rPr>
            <w:noProof/>
            <w:webHidden/>
          </w:rPr>
          <w:t>12</w:t>
        </w:r>
        <w:r w:rsidR="00652EDC">
          <w:rPr>
            <w:noProof/>
            <w:webHidden/>
          </w:rPr>
          <w:fldChar w:fldCharType="end"/>
        </w:r>
      </w:hyperlink>
    </w:p>
    <w:p w14:paraId="3A46EEB1" w14:textId="63F8D8CC"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4" w:history="1">
        <w:r w:rsidR="00652EDC" w:rsidRPr="00E41339">
          <w:rPr>
            <w:rStyle w:val="Hyperlink"/>
            <w:noProof/>
          </w:rPr>
          <w:t>5.1.3.8. Ordenacion</w:t>
        </w:r>
        <w:r w:rsidR="00652EDC">
          <w:rPr>
            <w:noProof/>
            <w:webHidden/>
          </w:rPr>
          <w:tab/>
        </w:r>
        <w:r w:rsidR="00652EDC">
          <w:rPr>
            <w:noProof/>
            <w:webHidden/>
          </w:rPr>
          <w:fldChar w:fldCharType="begin"/>
        </w:r>
        <w:r w:rsidR="00652EDC">
          <w:rPr>
            <w:noProof/>
            <w:webHidden/>
          </w:rPr>
          <w:instrText xml:space="preserve"> PAGEREF _Toc175756854 \h </w:instrText>
        </w:r>
        <w:r w:rsidR="00652EDC">
          <w:rPr>
            <w:noProof/>
            <w:webHidden/>
          </w:rPr>
        </w:r>
        <w:r w:rsidR="00652EDC">
          <w:rPr>
            <w:noProof/>
            <w:webHidden/>
          </w:rPr>
          <w:fldChar w:fldCharType="separate"/>
        </w:r>
        <w:r w:rsidR="00652EDC">
          <w:rPr>
            <w:noProof/>
            <w:webHidden/>
          </w:rPr>
          <w:t>12</w:t>
        </w:r>
        <w:r w:rsidR="00652EDC">
          <w:rPr>
            <w:noProof/>
            <w:webHidden/>
          </w:rPr>
          <w:fldChar w:fldCharType="end"/>
        </w:r>
      </w:hyperlink>
    </w:p>
    <w:p w14:paraId="4E3FD790" w14:textId="672A9658"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5" w:history="1">
        <w:r w:rsidR="00652EDC" w:rsidRPr="00E41339">
          <w:rPr>
            <w:rStyle w:val="Hyperlink"/>
            <w:noProof/>
          </w:rPr>
          <w:t>5.1.3.9. Catálogo de Mensajes/Errores</w:t>
        </w:r>
        <w:r w:rsidR="00652EDC">
          <w:rPr>
            <w:noProof/>
            <w:webHidden/>
          </w:rPr>
          <w:tab/>
        </w:r>
        <w:r w:rsidR="00652EDC">
          <w:rPr>
            <w:noProof/>
            <w:webHidden/>
          </w:rPr>
          <w:fldChar w:fldCharType="begin"/>
        </w:r>
        <w:r w:rsidR="00652EDC">
          <w:rPr>
            <w:noProof/>
            <w:webHidden/>
          </w:rPr>
          <w:instrText xml:space="preserve"> PAGEREF _Toc175756855 \h </w:instrText>
        </w:r>
        <w:r w:rsidR="00652EDC">
          <w:rPr>
            <w:noProof/>
            <w:webHidden/>
          </w:rPr>
        </w:r>
        <w:r w:rsidR="00652EDC">
          <w:rPr>
            <w:noProof/>
            <w:webHidden/>
          </w:rPr>
          <w:fldChar w:fldCharType="separate"/>
        </w:r>
        <w:r w:rsidR="00652EDC">
          <w:rPr>
            <w:noProof/>
            <w:webHidden/>
          </w:rPr>
          <w:t>12</w:t>
        </w:r>
        <w:r w:rsidR="00652EDC">
          <w:rPr>
            <w:noProof/>
            <w:webHidden/>
          </w:rPr>
          <w:fldChar w:fldCharType="end"/>
        </w:r>
      </w:hyperlink>
    </w:p>
    <w:p w14:paraId="023D924C" w14:textId="4AB167BA"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6" w:history="1">
        <w:r w:rsidR="00652EDC" w:rsidRPr="00E41339">
          <w:rPr>
            <w:rStyle w:val="Hyperlink"/>
            <w:noProof/>
          </w:rPr>
          <w:t>5.1.3.10. Publicación de Eventos Técnicos de BAM</w:t>
        </w:r>
        <w:r w:rsidR="00652EDC">
          <w:rPr>
            <w:noProof/>
            <w:webHidden/>
          </w:rPr>
          <w:tab/>
        </w:r>
        <w:r w:rsidR="00652EDC">
          <w:rPr>
            <w:noProof/>
            <w:webHidden/>
          </w:rPr>
          <w:fldChar w:fldCharType="begin"/>
        </w:r>
        <w:r w:rsidR="00652EDC">
          <w:rPr>
            <w:noProof/>
            <w:webHidden/>
          </w:rPr>
          <w:instrText xml:space="preserve"> PAGEREF _Toc175756856 \h </w:instrText>
        </w:r>
        <w:r w:rsidR="00652EDC">
          <w:rPr>
            <w:noProof/>
            <w:webHidden/>
          </w:rPr>
        </w:r>
        <w:r w:rsidR="00652EDC">
          <w:rPr>
            <w:noProof/>
            <w:webHidden/>
          </w:rPr>
          <w:fldChar w:fldCharType="separate"/>
        </w:r>
        <w:r w:rsidR="00652EDC">
          <w:rPr>
            <w:noProof/>
            <w:webHidden/>
          </w:rPr>
          <w:t>12</w:t>
        </w:r>
        <w:r w:rsidR="00652EDC">
          <w:rPr>
            <w:noProof/>
            <w:webHidden/>
          </w:rPr>
          <w:fldChar w:fldCharType="end"/>
        </w:r>
      </w:hyperlink>
    </w:p>
    <w:p w14:paraId="0F221F11" w14:textId="036E32D4"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7" w:history="1">
        <w:r w:rsidR="00652EDC" w:rsidRPr="00E41339">
          <w:rPr>
            <w:rStyle w:val="Hyperlink"/>
            <w:noProof/>
          </w:rPr>
          <w:t>5.1.3.11. Listado de Eventos</w:t>
        </w:r>
        <w:r w:rsidR="00652EDC">
          <w:rPr>
            <w:noProof/>
            <w:webHidden/>
          </w:rPr>
          <w:tab/>
        </w:r>
        <w:r w:rsidR="00652EDC">
          <w:rPr>
            <w:noProof/>
            <w:webHidden/>
          </w:rPr>
          <w:fldChar w:fldCharType="begin"/>
        </w:r>
        <w:r w:rsidR="00652EDC">
          <w:rPr>
            <w:noProof/>
            <w:webHidden/>
          </w:rPr>
          <w:instrText xml:space="preserve"> PAGEREF _Toc175756857 \h </w:instrText>
        </w:r>
        <w:r w:rsidR="00652EDC">
          <w:rPr>
            <w:noProof/>
            <w:webHidden/>
          </w:rPr>
        </w:r>
        <w:r w:rsidR="00652EDC">
          <w:rPr>
            <w:noProof/>
            <w:webHidden/>
          </w:rPr>
          <w:fldChar w:fldCharType="separate"/>
        </w:r>
        <w:r w:rsidR="00652EDC">
          <w:rPr>
            <w:noProof/>
            <w:webHidden/>
          </w:rPr>
          <w:t>12</w:t>
        </w:r>
        <w:r w:rsidR="00652EDC">
          <w:rPr>
            <w:noProof/>
            <w:webHidden/>
          </w:rPr>
          <w:fldChar w:fldCharType="end"/>
        </w:r>
      </w:hyperlink>
    </w:p>
    <w:p w14:paraId="2B0E7E29" w14:textId="32D5231F"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8" w:history="1">
        <w:r w:rsidR="00652EDC" w:rsidRPr="00E41339">
          <w:rPr>
            <w:rStyle w:val="Hyperlink"/>
            <w:noProof/>
          </w:rPr>
          <w:t>5.1.3.12. UCI de eventos usadas y semántica de transformación: Matriz</w:t>
        </w:r>
        <w:r w:rsidR="00652EDC">
          <w:rPr>
            <w:noProof/>
            <w:webHidden/>
          </w:rPr>
          <w:tab/>
        </w:r>
        <w:r w:rsidR="00652EDC">
          <w:rPr>
            <w:noProof/>
            <w:webHidden/>
          </w:rPr>
          <w:fldChar w:fldCharType="begin"/>
        </w:r>
        <w:r w:rsidR="00652EDC">
          <w:rPr>
            <w:noProof/>
            <w:webHidden/>
          </w:rPr>
          <w:instrText xml:space="preserve"> PAGEREF _Toc175756858 \h </w:instrText>
        </w:r>
        <w:r w:rsidR="00652EDC">
          <w:rPr>
            <w:noProof/>
            <w:webHidden/>
          </w:rPr>
        </w:r>
        <w:r w:rsidR="00652EDC">
          <w:rPr>
            <w:noProof/>
            <w:webHidden/>
          </w:rPr>
          <w:fldChar w:fldCharType="separate"/>
        </w:r>
        <w:r w:rsidR="00652EDC">
          <w:rPr>
            <w:noProof/>
            <w:webHidden/>
          </w:rPr>
          <w:t>12</w:t>
        </w:r>
        <w:r w:rsidR="00652EDC">
          <w:rPr>
            <w:noProof/>
            <w:webHidden/>
          </w:rPr>
          <w:fldChar w:fldCharType="end"/>
        </w:r>
      </w:hyperlink>
    </w:p>
    <w:p w14:paraId="660AB11A" w14:textId="26A7A6B1" w:rsidR="00652EDC" w:rsidRDefault="00000000">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6859" w:history="1">
        <w:r w:rsidR="00652EDC" w:rsidRPr="00E41339">
          <w:rPr>
            <w:rStyle w:val="Hyperlink"/>
            <w:noProof/>
          </w:rPr>
          <w:t>5.1.3.13. Publicación de Señales Técnicas</w:t>
        </w:r>
        <w:r w:rsidR="00652EDC">
          <w:rPr>
            <w:noProof/>
            <w:webHidden/>
          </w:rPr>
          <w:tab/>
        </w:r>
        <w:r w:rsidR="00652EDC">
          <w:rPr>
            <w:noProof/>
            <w:webHidden/>
          </w:rPr>
          <w:fldChar w:fldCharType="begin"/>
        </w:r>
        <w:r w:rsidR="00652EDC">
          <w:rPr>
            <w:noProof/>
            <w:webHidden/>
          </w:rPr>
          <w:instrText xml:space="preserve"> PAGEREF _Toc175756859 \h </w:instrText>
        </w:r>
        <w:r w:rsidR="00652EDC">
          <w:rPr>
            <w:noProof/>
            <w:webHidden/>
          </w:rPr>
        </w:r>
        <w:r w:rsidR="00652EDC">
          <w:rPr>
            <w:noProof/>
            <w:webHidden/>
          </w:rPr>
          <w:fldChar w:fldCharType="separate"/>
        </w:r>
        <w:r w:rsidR="00652EDC">
          <w:rPr>
            <w:noProof/>
            <w:webHidden/>
          </w:rPr>
          <w:t>13</w:t>
        </w:r>
        <w:r w:rsidR="00652EDC">
          <w:rPr>
            <w:noProof/>
            <w:webHidden/>
          </w:rPr>
          <w:fldChar w:fldCharType="end"/>
        </w:r>
      </w:hyperlink>
    </w:p>
    <w:p w14:paraId="433913DA" w14:textId="4377A91F" w:rsidR="00652EDC" w:rsidRDefault="00000000">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6860" w:history="1">
        <w:r w:rsidR="00652EDC" w:rsidRPr="00E41339">
          <w:rPr>
            <w:rStyle w:val="Hyperlink"/>
            <w:noProof/>
          </w:rPr>
          <w:t>6. POLITICAS SEGURIDAD</w:t>
        </w:r>
        <w:r w:rsidR="00652EDC">
          <w:rPr>
            <w:noProof/>
            <w:webHidden/>
          </w:rPr>
          <w:tab/>
        </w:r>
        <w:r w:rsidR="00652EDC">
          <w:rPr>
            <w:noProof/>
            <w:webHidden/>
          </w:rPr>
          <w:fldChar w:fldCharType="begin"/>
        </w:r>
        <w:r w:rsidR="00652EDC">
          <w:rPr>
            <w:noProof/>
            <w:webHidden/>
          </w:rPr>
          <w:instrText xml:space="preserve"> PAGEREF _Toc175756860 \h </w:instrText>
        </w:r>
        <w:r w:rsidR="00652EDC">
          <w:rPr>
            <w:noProof/>
            <w:webHidden/>
          </w:rPr>
        </w:r>
        <w:r w:rsidR="00652EDC">
          <w:rPr>
            <w:noProof/>
            <w:webHidden/>
          </w:rPr>
          <w:fldChar w:fldCharType="separate"/>
        </w:r>
        <w:r w:rsidR="00652EDC">
          <w:rPr>
            <w:noProof/>
            <w:webHidden/>
          </w:rPr>
          <w:t>13</w:t>
        </w:r>
        <w:r w:rsidR="00652EDC">
          <w:rPr>
            <w:noProof/>
            <w:webHidden/>
          </w:rPr>
          <w:fldChar w:fldCharType="end"/>
        </w:r>
      </w:hyperlink>
    </w:p>
    <w:p w14:paraId="7FBB7120" w14:textId="7DF88829" w:rsidR="00652EDC" w:rsidRDefault="00000000">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6861" w:history="1">
        <w:r w:rsidR="00652EDC" w:rsidRPr="00E41339">
          <w:rPr>
            <w:rStyle w:val="Hyperlink"/>
            <w:noProof/>
          </w:rPr>
          <w:t>7. ACTIVOS USADOS POR EL ACTIVO TÉCNICO</w:t>
        </w:r>
        <w:r w:rsidR="00652EDC">
          <w:rPr>
            <w:noProof/>
            <w:webHidden/>
          </w:rPr>
          <w:tab/>
        </w:r>
        <w:r w:rsidR="00652EDC">
          <w:rPr>
            <w:noProof/>
            <w:webHidden/>
          </w:rPr>
          <w:fldChar w:fldCharType="begin"/>
        </w:r>
        <w:r w:rsidR="00652EDC">
          <w:rPr>
            <w:noProof/>
            <w:webHidden/>
          </w:rPr>
          <w:instrText xml:space="preserve"> PAGEREF _Toc175756861 \h </w:instrText>
        </w:r>
        <w:r w:rsidR="00652EDC">
          <w:rPr>
            <w:noProof/>
            <w:webHidden/>
          </w:rPr>
        </w:r>
        <w:r w:rsidR="00652EDC">
          <w:rPr>
            <w:noProof/>
            <w:webHidden/>
          </w:rPr>
          <w:fldChar w:fldCharType="separate"/>
        </w:r>
        <w:r w:rsidR="00652EDC">
          <w:rPr>
            <w:noProof/>
            <w:webHidden/>
          </w:rPr>
          <w:t>13</w:t>
        </w:r>
        <w:r w:rsidR="00652EDC">
          <w:rPr>
            <w:noProof/>
            <w:webHidden/>
          </w:rPr>
          <w:fldChar w:fldCharType="end"/>
        </w:r>
      </w:hyperlink>
    </w:p>
    <w:p w14:paraId="54EFDE25" w14:textId="0BA86B97"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62" w:history="1">
        <w:r w:rsidR="00652EDC" w:rsidRPr="00E41339">
          <w:rPr>
            <w:rStyle w:val="Hyperlink"/>
            <w:noProof/>
          </w:rPr>
          <w:t>7.1. Enumerados Técnicos</w:t>
        </w:r>
        <w:r w:rsidR="00652EDC">
          <w:rPr>
            <w:noProof/>
            <w:webHidden/>
          </w:rPr>
          <w:tab/>
        </w:r>
        <w:r w:rsidR="00652EDC">
          <w:rPr>
            <w:noProof/>
            <w:webHidden/>
          </w:rPr>
          <w:fldChar w:fldCharType="begin"/>
        </w:r>
        <w:r w:rsidR="00652EDC">
          <w:rPr>
            <w:noProof/>
            <w:webHidden/>
          </w:rPr>
          <w:instrText xml:space="preserve"> PAGEREF _Toc175756862 \h </w:instrText>
        </w:r>
        <w:r w:rsidR="00652EDC">
          <w:rPr>
            <w:noProof/>
            <w:webHidden/>
          </w:rPr>
        </w:r>
        <w:r w:rsidR="00652EDC">
          <w:rPr>
            <w:noProof/>
            <w:webHidden/>
          </w:rPr>
          <w:fldChar w:fldCharType="separate"/>
        </w:r>
        <w:r w:rsidR="00652EDC">
          <w:rPr>
            <w:noProof/>
            <w:webHidden/>
          </w:rPr>
          <w:t>13</w:t>
        </w:r>
        <w:r w:rsidR="00652EDC">
          <w:rPr>
            <w:noProof/>
            <w:webHidden/>
          </w:rPr>
          <w:fldChar w:fldCharType="end"/>
        </w:r>
      </w:hyperlink>
    </w:p>
    <w:p w14:paraId="112A25A9" w14:textId="1A3914AC"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63" w:history="1">
        <w:r w:rsidR="00652EDC" w:rsidRPr="00E41339">
          <w:rPr>
            <w:rStyle w:val="Hyperlink"/>
            <w:noProof/>
          </w:rPr>
          <w:t>7.2. Constantes</w:t>
        </w:r>
        <w:r w:rsidR="00652EDC">
          <w:rPr>
            <w:noProof/>
            <w:webHidden/>
          </w:rPr>
          <w:tab/>
        </w:r>
        <w:r w:rsidR="00652EDC">
          <w:rPr>
            <w:noProof/>
            <w:webHidden/>
          </w:rPr>
          <w:fldChar w:fldCharType="begin"/>
        </w:r>
        <w:r w:rsidR="00652EDC">
          <w:rPr>
            <w:noProof/>
            <w:webHidden/>
          </w:rPr>
          <w:instrText xml:space="preserve"> PAGEREF _Toc175756863 \h </w:instrText>
        </w:r>
        <w:r w:rsidR="00652EDC">
          <w:rPr>
            <w:noProof/>
            <w:webHidden/>
          </w:rPr>
        </w:r>
        <w:r w:rsidR="00652EDC">
          <w:rPr>
            <w:noProof/>
            <w:webHidden/>
          </w:rPr>
          <w:fldChar w:fldCharType="separate"/>
        </w:r>
        <w:r w:rsidR="00652EDC">
          <w:rPr>
            <w:noProof/>
            <w:webHidden/>
          </w:rPr>
          <w:t>13</w:t>
        </w:r>
        <w:r w:rsidR="00652EDC">
          <w:rPr>
            <w:noProof/>
            <w:webHidden/>
          </w:rPr>
          <w:fldChar w:fldCharType="end"/>
        </w:r>
      </w:hyperlink>
    </w:p>
    <w:p w14:paraId="18F36D4F" w14:textId="48D7214B"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64" w:history="1">
        <w:r w:rsidR="00652EDC" w:rsidRPr="00E41339">
          <w:rPr>
            <w:rStyle w:val="Hyperlink"/>
            <w:noProof/>
          </w:rPr>
          <w:t>7.3. Activos de configuración</w:t>
        </w:r>
        <w:r w:rsidR="00652EDC">
          <w:rPr>
            <w:noProof/>
            <w:webHidden/>
          </w:rPr>
          <w:tab/>
        </w:r>
        <w:r w:rsidR="00652EDC">
          <w:rPr>
            <w:noProof/>
            <w:webHidden/>
          </w:rPr>
          <w:fldChar w:fldCharType="begin"/>
        </w:r>
        <w:r w:rsidR="00652EDC">
          <w:rPr>
            <w:noProof/>
            <w:webHidden/>
          </w:rPr>
          <w:instrText xml:space="preserve"> PAGEREF _Toc175756864 \h </w:instrText>
        </w:r>
        <w:r w:rsidR="00652EDC">
          <w:rPr>
            <w:noProof/>
            <w:webHidden/>
          </w:rPr>
        </w:r>
        <w:r w:rsidR="00652EDC">
          <w:rPr>
            <w:noProof/>
            <w:webHidden/>
          </w:rPr>
          <w:fldChar w:fldCharType="separate"/>
        </w:r>
        <w:r w:rsidR="00652EDC">
          <w:rPr>
            <w:noProof/>
            <w:webHidden/>
          </w:rPr>
          <w:t>13</w:t>
        </w:r>
        <w:r w:rsidR="00652EDC">
          <w:rPr>
            <w:noProof/>
            <w:webHidden/>
          </w:rPr>
          <w:fldChar w:fldCharType="end"/>
        </w:r>
      </w:hyperlink>
    </w:p>
    <w:p w14:paraId="4DB529EB" w14:textId="1C1FBC6D"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65" w:history="1">
        <w:r w:rsidR="00652EDC" w:rsidRPr="00E41339">
          <w:rPr>
            <w:rStyle w:val="Hyperlink"/>
            <w:noProof/>
          </w:rPr>
          <w:t>7.4. Modelo VAR</w:t>
        </w:r>
        <w:r w:rsidR="00652EDC">
          <w:rPr>
            <w:noProof/>
            <w:webHidden/>
          </w:rPr>
          <w:tab/>
        </w:r>
        <w:r w:rsidR="00652EDC">
          <w:rPr>
            <w:noProof/>
            <w:webHidden/>
          </w:rPr>
          <w:fldChar w:fldCharType="begin"/>
        </w:r>
        <w:r w:rsidR="00652EDC">
          <w:rPr>
            <w:noProof/>
            <w:webHidden/>
          </w:rPr>
          <w:instrText xml:space="preserve"> PAGEREF _Toc175756865 \h </w:instrText>
        </w:r>
        <w:r w:rsidR="00652EDC">
          <w:rPr>
            <w:noProof/>
            <w:webHidden/>
          </w:rPr>
        </w:r>
        <w:r w:rsidR="00652EDC">
          <w:rPr>
            <w:noProof/>
            <w:webHidden/>
          </w:rPr>
          <w:fldChar w:fldCharType="separate"/>
        </w:r>
        <w:r w:rsidR="00652EDC">
          <w:rPr>
            <w:noProof/>
            <w:webHidden/>
          </w:rPr>
          <w:t>14</w:t>
        </w:r>
        <w:r w:rsidR="00652EDC">
          <w:rPr>
            <w:noProof/>
            <w:webHidden/>
          </w:rPr>
          <w:fldChar w:fldCharType="end"/>
        </w:r>
      </w:hyperlink>
    </w:p>
    <w:p w14:paraId="3A15FB61" w14:textId="63851B26" w:rsidR="00652EDC" w:rsidRDefault="00000000">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6866" w:history="1">
        <w:r w:rsidR="00652EDC" w:rsidRPr="00E41339">
          <w:rPr>
            <w:rStyle w:val="Hyperlink"/>
            <w:noProof/>
          </w:rPr>
          <w:t>8. REFERENCIAS</w:t>
        </w:r>
        <w:r w:rsidR="00652EDC">
          <w:rPr>
            <w:noProof/>
            <w:webHidden/>
          </w:rPr>
          <w:tab/>
        </w:r>
        <w:r w:rsidR="00652EDC">
          <w:rPr>
            <w:noProof/>
            <w:webHidden/>
          </w:rPr>
          <w:fldChar w:fldCharType="begin"/>
        </w:r>
        <w:r w:rsidR="00652EDC">
          <w:rPr>
            <w:noProof/>
            <w:webHidden/>
          </w:rPr>
          <w:instrText xml:space="preserve"> PAGEREF _Toc175756866 \h </w:instrText>
        </w:r>
        <w:r w:rsidR="00652EDC">
          <w:rPr>
            <w:noProof/>
            <w:webHidden/>
          </w:rPr>
        </w:r>
        <w:r w:rsidR="00652EDC">
          <w:rPr>
            <w:noProof/>
            <w:webHidden/>
          </w:rPr>
          <w:fldChar w:fldCharType="separate"/>
        </w:r>
        <w:r w:rsidR="00652EDC">
          <w:rPr>
            <w:noProof/>
            <w:webHidden/>
          </w:rPr>
          <w:t>14</w:t>
        </w:r>
        <w:r w:rsidR="00652EDC">
          <w:rPr>
            <w:noProof/>
            <w:webHidden/>
          </w:rPr>
          <w:fldChar w:fldCharType="end"/>
        </w:r>
      </w:hyperlink>
    </w:p>
    <w:p w14:paraId="78599E5D" w14:textId="2017DD2E"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67" w:history="1">
        <w:r w:rsidR="00652EDC" w:rsidRPr="00E41339">
          <w:rPr>
            <w:rStyle w:val="Hyperlink"/>
            <w:noProof/>
          </w:rPr>
          <w:t>8.1. DAO</w:t>
        </w:r>
        <w:r w:rsidR="00652EDC">
          <w:rPr>
            <w:noProof/>
            <w:webHidden/>
          </w:rPr>
          <w:tab/>
        </w:r>
        <w:r w:rsidR="00652EDC">
          <w:rPr>
            <w:noProof/>
            <w:webHidden/>
          </w:rPr>
          <w:fldChar w:fldCharType="begin"/>
        </w:r>
        <w:r w:rsidR="00652EDC">
          <w:rPr>
            <w:noProof/>
            <w:webHidden/>
          </w:rPr>
          <w:instrText xml:space="preserve"> PAGEREF _Toc175756867 \h </w:instrText>
        </w:r>
        <w:r w:rsidR="00652EDC">
          <w:rPr>
            <w:noProof/>
            <w:webHidden/>
          </w:rPr>
        </w:r>
        <w:r w:rsidR="00652EDC">
          <w:rPr>
            <w:noProof/>
            <w:webHidden/>
          </w:rPr>
          <w:fldChar w:fldCharType="separate"/>
        </w:r>
        <w:r w:rsidR="00652EDC">
          <w:rPr>
            <w:noProof/>
            <w:webHidden/>
          </w:rPr>
          <w:t>14</w:t>
        </w:r>
        <w:r w:rsidR="00652EDC">
          <w:rPr>
            <w:noProof/>
            <w:webHidden/>
          </w:rPr>
          <w:fldChar w:fldCharType="end"/>
        </w:r>
      </w:hyperlink>
    </w:p>
    <w:p w14:paraId="211D45BB" w14:textId="6CE75147"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68" w:history="1">
        <w:r w:rsidR="00652EDC" w:rsidRPr="00E41339">
          <w:rPr>
            <w:rStyle w:val="Hyperlink"/>
            <w:noProof/>
          </w:rPr>
          <w:t>8.2. MODEL</w:t>
        </w:r>
        <w:r w:rsidR="00652EDC">
          <w:rPr>
            <w:noProof/>
            <w:webHidden/>
          </w:rPr>
          <w:tab/>
        </w:r>
        <w:r w:rsidR="00652EDC">
          <w:rPr>
            <w:noProof/>
            <w:webHidden/>
          </w:rPr>
          <w:fldChar w:fldCharType="begin"/>
        </w:r>
        <w:r w:rsidR="00652EDC">
          <w:rPr>
            <w:noProof/>
            <w:webHidden/>
          </w:rPr>
          <w:instrText xml:space="preserve"> PAGEREF _Toc175756868 \h </w:instrText>
        </w:r>
        <w:r w:rsidR="00652EDC">
          <w:rPr>
            <w:noProof/>
            <w:webHidden/>
          </w:rPr>
        </w:r>
        <w:r w:rsidR="00652EDC">
          <w:rPr>
            <w:noProof/>
            <w:webHidden/>
          </w:rPr>
          <w:fldChar w:fldCharType="separate"/>
        </w:r>
        <w:r w:rsidR="00652EDC">
          <w:rPr>
            <w:noProof/>
            <w:webHidden/>
          </w:rPr>
          <w:t>14</w:t>
        </w:r>
        <w:r w:rsidR="00652EDC">
          <w:rPr>
            <w:noProof/>
            <w:webHidden/>
          </w:rPr>
          <w:fldChar w:fldCharType="end"/>
        </w:r>
      </w:hyperlink>
    </w:p>
    <w:p w14:paraId="7B08D8CB" w14:textId="5392676C" w:rsidR="00652EDC" w:rsidRDefault="00000000">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6869" w:history="1">
        <w:r w:rsidR="00652EDC" w:rsidRPr="00E41339">
          <w:rPr>
            <w:rStyle w:val="Hyperlink"/>
            <w:noProof/>
          </w:rPr>
          <w:t>9. ANEXOS</w:t>
        </w:r>
        <w:r w:rsidR="00652EDC">
          <w:rPr>
            <w:noProof/>
            <w:webHidden/>
          </w:rPr>
          <w:tab/>
        </w:r>
        <w:r w:rsidR="00652EDC">
          <w:rPr>
            <w:noProof/>
            <w:webHidden/>
          </w:rPr>
          <w:fldChar w:fldCharType="begin"/>
        </w:r>
        <w:r w:rsidR="00652EDC">
          <w:rPr>
            <w:noProof/>
            <w:webHidden/>
          </w:rPr>
          <w:instrText xml:space="preserve"> PAGEREF _Toc175756869 \h </w:instrText>
        </w:r>
        <w:r w:rsidR="00652EDC">
          <w:rPr>
            <w:noProof/>
            <w:webHidden/>
          </w:rPr>
        </w:r>
        <w:r w:rsidR="00652EDC">
          <w:rPr>
            <w:noProof/>
            <w:webHidden/>
          </w:rPr>
          <w:fldChar w:fldCharType="separate"/>
        </w:r>
        <w:r w:rsidR="00652EDC">
          <w:rPr>
            <w:noProof/>
            <w:webHidden/>
          </w:rPr>
          <w:t>14</w:t>
        </w:r>
        <w:r w:rsidR="00652EDC">
          <w:rPr>
            <w:noProof/>
            <w:webHidden/>
          </w:rPr>
          <w:fldChar w:fldCharType="end"/>
        </w:r>
      </w:hyperlink>
    </w:p>
    <w:p w14:paraId="1D71D6FD" w14:textId="7D273540"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70" w:history="1">
        <w:r w:rsidR="00652EDC" w:rsidRPr="00E41339">
          <w:rPr>
            <w:rStyle w:val="Hyperlink"/>
            <w:noProof/>
          </w:rPr>
          <w:t>9.1. Equipo de Trabajo</w:t>
        </w:r>
        <w:r w:rsidR="00652EDC">
          <w:rPr>
            <w:noProof/>
            <w:webHidden/>
          </w:rPr>
          <w:tab/>
        </w:r>
        <w:r w:rsidR="00652EDC">
          <w:rPr>
            <w:noProof/>
            <w:webHidden/>
          </w:rPr>
          <w:fldChar w:fldCharType="begin"/>
        </w:r>
        <w:r w:rsidR="00652EDC">
          <w:rPr>
            <w:noProof/>
            <w:webHidden/>
          </w:rPr>
          <w:instrText xml:space="preserve"> PAGEREF _Toc175756870 \h </w:instrText>
        </w:r>
        <w:r w:rsidR="00652EDC">
          <w:rPr>
            <w:noProof/>
            <w:webHidden/>
          </w:rPr>
        </w:r>
        <w:r w:rsidR="00652EDC">
          <w:rPr>
            <w:noProof/>
            <w:webHidden/>
          </w:rPr>
          <w:fldChar w:fldCharType="separate"/>
        </w:r>
        <w:r w:rsidR="00652EDC">
          <w:rPr>
            <w:noProof/>
            <w:webHidden/>
          </w:rPr>
          <w:t>14</w:t>
        </w:r>
        <w:r w:rsidR="00652EDC">
          <w:rPr>
            <w:noProof/>
            <w:webHidden/>
          </w:rPr>
          <w:fldChar w:fldCharType="end"/>
        </w:r>
      </w:hyperlink>
    </w:p>
    <w:p w14:paraId="33516979" w14:textId="56130B87" w:rsidR="00652EDC" w:rsidRDefault="00000000">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6871" w:history="1">
        <w:r w:rsidR="00652EDC" w:rsidRPr="00E41339">
          <w:rPr>
            <w:rStyle w:val="Hyperlink"/>
            <w:noProof/>
          </w:rPr>
          <w:t>9.2. Definiciones y acrónimos</w:t>
        </w:r>
        <w:r w:rsidR="00652EDC">
          <w:rPr>
            <w:noProof/>
            <w:webHidden/>
          </w:rPr>
          <w:tab/>
        </w:r>
        <w:r w:rsidR="00652EDC">
          <w:rPr>
            <w:noProof/>
            <w:webHidden/>
          </w:rPr>
          <w:fldChar w:fldCharType="begin"/>
        </w:r>
        <w:r w:rsidR="00652EDC">
          <w:rPr>
            <w:noProof/>
            <w:webHidden/>
          </w:rPr>
          <w:instrText xml:space="preserve"> PAGEREF _Toc175756871 \h </w:instrText>
        </w:r>
        <w:r w:rsidR="00652EDC">
          <w:rPr>
            <w:noProof/>
            <w:webHidden/>
          </w:rPr>
        </w:r>
        <w:r w:rsidR="00652EDC">
          <w:rPr>
            <w:noProof/>
            <w:webHidden/>
          </w:rPr>
          <w:fldChar w:fldCharType="separate"/>
        </w:r>
        <w:r w:rsidR="00652EDC">
          <w:rPr>
            <w:noProof/>
            <w:webHidden/>
          </w:rPr>
          <w:t>14</w:t>
        </w:r>
        <w:r w:rsidR="00652EDC">
          <w:rPr>
            <w:noProof/>
            <w:webHidden/>
          </w:rPr>
          <w:fldChar w:fldCharType="end"/>
        </w:r>
      </w:hyperlink>
    </w:p>
    <w:p w14:paraId="00E8F605" w14:textId="55481E53" w:rsidR="00CC1D7D" w:rsidRDefault="004D0904">
      <w:pPr>
        <w:pStyle w:val="StringnotfoundIDSTYLERDDEFAULT2"/>
      </w:pPr>
      <w:r>
        <w:fldChar w:fldCharType="end"/>
      </w:r>
    </w:p>
    <w:p w14:paraId="0432C9E1" w14:textId="77777777" w:rsidR="00CC1D7D" w:rsidRDefault="004D0904">
      <w:pPr>
        <w:pStyle w:val="Heading1"/>
        <w:rPr>
          <w:sz w:val="32"/>
        </w:rPr>
      </w:pPr>
      <w:bookmarkStart w:id="0" w:name="_Toc175756830"/>
      <w:bookmarkStart w:id="1" w:name="_Toc1011"/>
      <w:r>
        <w:rPr>
          <w:sz w:val="32"/>
        </w:rPr>
        <w:t>EDICIONES Y REVISIONES</w:t>
      </w:r>
      <w:bookmarkEnd w:id="0"/>
    </w:p>
    <w:bookmarkEnd w:id="1"/>
    <w:p w14:paraId="2B7768B9" w14:textId="77777777" w:rsidR="00CC1D7D" w:rsidRDefault="00CC1D7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
        <w:gridCol w:w="1246"/>
        <w:gridCol w:w="7564"/>
      </w:tblGrid>
      <w:tr w:rsidR="00CC1D7D" w:rsidRPr="008539A2" w14:paraId="1BE909EC" w14:textId="77777777">
        <w:tc>
          <w:tcPr>
            <w:tcW w:w="53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EF95816"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000000"/>
                <w:sz w:val="20"/>
                <w:lang w:val="es-ES_tradnl"/>
              </w:rPr>
              <w:t>Edición</w:t>
            </w:r>
          </w:p>
        </w:tc>
        <w:tc>
          <w:tcPr>
            <w:tcW w:w="6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EB4F422"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000000"/>
                <w:sz w:val="20"/>
                <w:lang w:val="es-ES_tradnl"/>
              </w:rPr>
              <w:t>Fecha</w:t>
            </w:r>
          </w:p>
        </w:tc>
        <w:tc>
          <w:tcPr>
            <w:tcW w:w="383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F069E05" w14:textId="77777777" w:rsidR="00CC1D7D" w:rsidRPr="00EA3F05" w:rsidRDefault="004D0904">
            <w:pPr>
              <w:spacing w:before="45" w:after="45"/>
              <w:rPr>
                <w:lang w:val="es-ES"/>
              </w:rPr>
            </w:pPr>
            <w:r>
              <w:rPr>
                <w:rFonts w:ascii="String not found: ID_DEFAULT_FO" w:eastAsia="String not found: ID_DEFAULT_FO" w:hAnsi="String not found: ID_DEFAULT_FO" w:cs="String not found: ID_DEFAULT_FO"/>
                <w:b/>
                <w:color w:val="000000"/>
                <w:sz w:val="20"/>
                <w:lang w:val="es-ES_tradnl"/>
              </w:rPr>
              <w:t>Observaciones (aquí deberán identificarse de forma sucinta los cambios que conlleva la nueva edición)</w:t>
            </w:r>
          </w:p>
        </w:tc>
      </w:tr>
      <w:tr w:rsidR="00CC1D7D" w14:paraId="3D7CE068" w14:textId="77777777">
        <w:tc>
          <w:tcPr>
            <w:tcW w:w="5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2E6FFC"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1.0</w:t>
            </w:r>
          </w:p>
        </w:tc>
        <w:tc>
          <w:tcPr>
            <w:tcW w:w="6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E8AFACD"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18/1/2022</w:t>
            </w:r>
          </w:p>
        </w:tc>
        <w:tc>
          <w:tcPr>
            <w:tcW w:w="383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4C465A9"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Versión inicial.</w:t>
            </w:r>
          </w:p>
        </w:tc>
      </w:tr>
      <w:tr w:rsidR="00CC1D7D" w14:paraId="566E0720" w14:textId="77777777">
        <w:tc>
          <w:tcPr>
            <w:tcW w:w="5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AB9D1B7"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6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5AF54D0"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383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25588CD"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r>
      <w:tr w:rsidR="00CC1D7D" w14:paraId="55DC5683" w14:textId="77777777">
        <w:tc>
          <w:tcPr>
            <w:tcW w:w="5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142AC5"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6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EB9A0BB"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383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258059F"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r>
    </w:tbl>
    <w:p w14:paraId="00EFD0D0" w14:textId="77777777" w:rsidR="00CC1D7D" w:rsidRDefault="00CC1D7D">
      <w:pPr>
        <w:pStyle w:val="StringnotfoundIDSTYLERDDEFAULT"/>
      </w:pPr>
    </w:p>
    <w:p w14:paraId="0B2A5A49" w14:textId="77777777" w:rsidR="00CC1D7D" w:rsidRDefault="004D0904">
      <w:pPr>
        <w:pStyle w:val="Heading1"/>
        <w:rPr>
          <w:sz w:val="32"/>
        </w:rPr>
      </w:pPr>
      <w:bookmarkStart w:id="2" w:name="_Toc175756831"/>
      <w:bookmarkStart w:id="3" w:name="_Toc1012"/>
      <w:r>
        <w:rPr>
          <w:sz w:val="32"/>
        </w:rPr>
        <w:t>TABLA DE REVISIONES Y APROBACIONES</w:t>
      </w:r>
      <w:bookmarkEnd w:id="2"/>
    </w:p>
    <w:bookmarkEnd w:id="3"/>
    <w:p w14:paraId="72D66820" w14:textId="77777777" w:rsidR="00CC1D7D" w:rsidRDefault="00CC1D7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6"/>
        <w:gridCol w:w="3286"/>
        <w:gridCol w:w="3287"/>
      </w:tblGrid>
      <w:tr w:rsidR="00CC1D7D" w14:paraId="7ABB003F" w14:textId="77777777">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6659584"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ELABORACIÓN</w:t>
            </w: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225AAD1"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REVISIÓN</w:t>
            </w: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A16E0CE"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APROBACIÓN</w:t>
            </w:r>
          </w:p>
        </w:tc>
      </w:tr>
      <w:tr w:rsidR="00CC1D7D" w14:paraId="4D51AC84" w14:textId="77777777">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30560AD"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05ACD5A"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684BCF4"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r>
    </w:tbl>
    <w:p w14:paraId="51540F8E" w14:textId="77777777" w:rsidR="00CC1D7D" w:rsidRDefault="00CC1D7D">
      <w:pPr>
        <w:pStyle w:val="StringnotfoundIDSTYLERDDEFAULT"/>
      </w:pPr>
    </w:p>
    <w:p w14:paraId="20E59EFE" w14:textId="77777777" w:rsidR="00CC1D7D" w:rsidRDefault="004D0904">
      <w:pPr>
        <w:pStyle w:val="Heading1"/>
        <w:rPr>
          <w:sz w:val="32"/>
        </w:rPr>
      </w:pPr>
      <w:bookmarkStart w:id="4" w:name="_Toc175756832"/>
      <w:bookmarkStart w:id="5" w:name="_Toc1013"/>
      <w:r>
        <w:rPr>
          <w:sz w:val="32"/>
        </w:rPr>
        <w:t>CONTROL DE CAMBIOS</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1418"/>
        <w:gridCol w:w="1418"/>
        <w:gridCol w:w="5923"/>
      </w:tblGrid>
      <w:tr w:rsidR="00CC1D7D" w14:paraId="5A4F43B9" w14:textId="77777777" w:rsidTr="001B01DA">
        <w:tc>
          <w:tcPr>
            <w:tcW w:w="55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4113909"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EDICION</w:t>
            </w:r>
          </w:p>
        </w:tc>
        <w:tc>
          <w:tcPr>
            <w:tcW w:w="71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3C5E20A"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FECHA</w:t>
            </w:r>
          </w:p>
        </w:tc>
        <w:tc>
          <w:tcPr>
            <w:tcW w:w="71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97D7652"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AUTOR</w:t>
            </w:r>
          </w:p>
        </w:tc>
        <w:tc>
          <w:tcPr>
            <w:tcW w:w="3004"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D30F5B6"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CAMBIOS</w:t>
            </w:r>
          </w:p>
        </w:tc>
      </w:tr>
    </w:tbl>
    <w:p w14:paraId="019FDAC0" w14:textId="77777777" w:rsidR="00CC1D7D" w:rsidRDefault="00CC1D7D">
      <w:pPr>
        <w:pStyle w:val="StringnotfoundIDSTYLERDDEFAULT"/>
      </w:pPr>
    </w:p>
    <w:p w14:paraId="6C97A920" w14:textId="77777777" w:rsidR="00CC1D7D" w:rsidRDefault="004D0904">
      <w:pPr>
        <w:pStyle w:val="Heading1"/>
        <w:rPr>
          <w:sz w:val="32"/>
        </w:rPr>
      </w:pPr>
      <w:bookmarkStart w:id="6" w:name="_Toc175756833"/>
      <w:bookmarkStart w:id="7" w:name="_Toc1014"/>
      <w:r>
        <w:rPr>
          <w:sz w:val="32"/>
        </w:rPr>
        <w:t>DESCRIPCIÓN DEL ACTIVO TÉCNICO</w:t>
      </w:r>
      <w:bookmarkEnd w:id="6"/>
    </w:p>
    <w:p w14:paraId="1140255E" w14:textId="77777777" w:rsidR="00CC1D7D" w:rsidRDefault="004D0904">
      <w:pPr>
        <w:pStyle w:val="Heading2"/>
        <w:rPr>
          <w:sz w:val="28"/>
        </w:rPr>
      </w:pPr>
      <w:bookmarkStart w:id="8" w:name="_Toc175756834"/>
      <w:bookmarkStart w:id="9" w:name="_Toc1015"/>
      <w:bookmarkEnd w:id="7"/>
      <w:r>
        <w:rPr>
          <w:sz w:val="28"/>
        </w:rPr>
        <w:t>Resumen del Activo Técnico</w:t>
      </w:r>
      <w:bookmarkEnd w:id="8"/>
    </w:p>
    <w:bookmarkEnd w:id="9"/>
    <w:p w14:paraId="64E64603" w14:textId="77777777" w:rsidR="00CC1D7D" w:rsidRDefault="00CC1D7D">
      <w:pPr>
        <w:pStyle w:val="StringnotfoundIDSTYLERDDEFAULT"/>
      </w:pPr>
    </w:p>
    <w:p w14:paraId="7118CA23" w14:textId="77777777" w:rsidR="00CC1D7D" w:rsidRDefault="004D0904">
      <w:pPr>
        <w:pStyle w:val="StringnotfoundIDSTYLERDDEFAULT"/>
        <w:rPr>
          <w:b/>
          <w:i/>
          <w:sz w:val="20"/>
          <w:u w:val="single"/>
        </w:rPr>
      </w:pPr>
      <w:r>
        <w:rPr>
          <w:b/>
          <w:i/>
          <w:sz w:val="20"/>
          <w:u w:val="single"/>
        </w:rPr>
        <w:t>Tabla descriptiva Resumen del Activo Técnico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1"/>
        <w:gridCol w:w="6408"/>
      </w:tblGrid>
      <w:tr w:rsidR="00CC1D7D" w14:paraId="35634B48" w14:textId="77777777">
        <w:trPr>
          <w:jc w:val="center"/>
        </w:trPr>
        <w:tc>
          <w:tcPr>
            <w:tcW w:w="175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F0F93E1"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2"/>
                <w:lang w:val="es-ES_tradnl"/>
              </w:rPr>
              <w:t>Nombre del Activo Técnico</w:t>
            </w:r>
          </w:p>
        </w:tc>
        <w:tc>
          <w:tcPr>
            <w:tcW w:w="3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3A8FF9E" w14:textId="50B7FDCD" w:rsidR="00CC1D7D" w:rsidRDefault="004D0904">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SRV_</w:t>
            </w:r>
            <w:r w:rsidR="00652EDC">
              <w:rPr>
                <w:rFonts w:ascii="String not found: ID_DEFAULT_FO" w:eastAsia="String not found: ID_DEFAULT_FO" w:hAnsi="String not found: ID_DEFAULT_FO" w:cs="String not found: ID_DEFAULT_FO"/>
                <w:color w:val="000000"/>
                <w:sz w:val="20"/>
                <w:lang w:val="es-ES_tradnl"/>
              </w:rPr>
              <w:t>Test</w:t>
            </w:r>
            <w:r>
              <w:rPr>
                <w:rFonts w:ascii="String not found: ID_DEFAULT_FO" w:eastAsia="String not found: ID_DEFAULT_FO" w:hAnsi="String not found: ID_DEFAULT_FO" w:cs="String not found: ID_DEFAULT_FO"/>
                <w:color w:val="000000"/>
                <w:sz w:val="20"/>
                <w:lang w:val="es-ES_tradnl"/>
              </w:rPr>
              <w:t>Local</w:t>
            </w:r>
            <w:proofErr w:type="spellEnd"/>
          </w:p>
        </w:tc>
      </w:tr>
      <w:tr w:rsidR="00CC1D7D" w14:paraId="34D9E036" w14:textId="77777777">
        <w:trPr>
          <w:jc w:val="center"/>
        </w:trPr>
        <w:tc>
          <w:tcPr>
            <w:tcW w:w="175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D4BDECD"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2"/>
                <w:lang w:val="es-ES_tradnl"/>
              </w:rPr>
              <w:t>Descripción del Activo Técnico</w:t>
            </w:r>
          </w:p>
        </w:tc>
        <w:tc>
          <w:tcPr>
            <w:tcW w:w="3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2AF298E" w14:textId="77777777" w:rsidR="00CC1D7D" w:rsidRDefault="00CC1D7D">
            <w:pPr>
              <w:spacing w:before="45" w:after="45"/>
            </w:pPr>
          </w:p>
        </w:tc>
      </w:tr>
    </w:tbl>
    <w:p w14:paraId="257B573A" w14:textId="77777777" w:rsidR="00CC1D7D" w:rsidRDefault="00CC1D7D">
      <w:pPr>
        <w:pStyle w:val="StringnotfoundIDSTYLERDDEFAULT"/>
      </w:pPr>
    </w:p>
    <w:p w14:paraId="07CE1D39" w14:textId="77777777" w:rsidR="00CC1D7D" w:rsidRDefault="004D0904">
      <w:pPr>
        <w:pStyle w:val="Heading2"/>
        <w:rPr>
          <w:sz w:val="28"/>
        </w:rPr>
      </w:pPr>
      <w:bookmarkStart w:id="10" w:name="_Toc175756835"/>
      <w:bookmarkStart w:id="11" w:name="_Toc1016"/>
      <w:r>
        <w:rPr>
          <w:sz w:val="28"/>
        </w:rPr>
        <w:t>Diagrama del Activo Técnico</w:t>
      </w:r>
      <w:bookmarkEnd w:id="10"/>
    </w:p>
    <w:bookmarkEnd w:id="11"/>
    <w:p w14:paraId="0943BC52" w14:textId="031246BB" w:rsidR="00CC1D7D" w:rsidRDefault="00CC1D7D">
      <w:pPr>
        <w:pStyle w:val="StringnotfoundIDSTYLERDDEFAULT"/>
        <w:spacing w:line="240" w:lineRule="atLeast"/>
      </w:pPr>
    </w:p>
    <w:p w14:paraId="069C5A81" w14:textId="77777777" w:rsidR="00CC1D7D" w:rsidRDefault="00CC1D7D">
      <w:pPr>
        <w:pStyle w:val="StringnotfoundIDSTYLERDDEFAULT"/>
      </w:pPr>
    </w:p>
    <w:p w14:paraId="3748A9A2" w14:textId="77777777" w:rsidR="00CC1D7D" w:rsidRDefault="004D0904">
      <w:pPr>
        <w:pStyle w:val="Heading2"/>
        <w:rPr>
          <w:sz w:val="28"/>
        </w:rPr>
      </w:pPr>
      <w:bookmarkStart w:id="12" w:name="_Toc175756836"/>
      <w:bookmarkStart w:id="13" w:name="_Toc1017"/>
      <w:r>
        <w:rPr>
          <w:sz w:val="28"/>
        </w:rPr>
        <w:t>Atributos del Activo Técnico</w:t>
      </w:r>
      <w:bookmarkEnd w:id="12"/>
    </w:p>
    <w:bookmarkEnd w:id="13"/>
    <w:p w14:paraId="79A06A1D" w14:textId="77777777" w:rsidR="00CC1D7D" w:rsidRDefault="00CC1D7D">
      <w:pPr>
        <w:pStyle w:val="StringnotfoundIDSTYLERDDEFAULT"/>
      </w:pPr>
    </w:p>
    <w:p w14:paraId="1A13D891" w14:textId="77777777" w:rsidR="00CC1D7D" w:rsidRDefault="004D0904">
      <w:pPr>
        <w:pStyle w:val="StringnotfoundIDSTYLERDDEFAULT"/>
        <w:rPr>
          <w:b/>
          <w:i/>
          <w:sz w:val="20"/>
          <w:u w:val="single"/>
        </w:rPr>
      </w:pPr>
      <w:r>
        <w:rPr>
          <w:b/>
          <w:i/>
          <w:sz w:val="20"/>
          <w:u w:val="single"/>
        </w:rPr>
        <w:t>Tabla descriptiva de atributos del Activo Técnico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1"/>
        <w:gridCol w:w="2958"/>
      </w:tblGrid>
      <w:tr w:rsidR="006B2484" w14:paraId="040510DE"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269EEE7" w14:textId="77777777" w:rsidR="006B2484" w:rsidRPr="006B2484" w:rsidRDefault="006B2484" w:rsidP="004453EE">
            <w:pPr>
              <w:spacing w:before="45" w:after="45"/>
              <w:jc w:val="center"/>
              <w:rPr>
                <w:rFonts w:ascii="String not found: ID_DEFAULT_FO" w:eastAsia="String not found: ID_DEFAULT_FO" w:hAnsi="String not found: ID_DEFAULT_FO" w:cs="String not found: ID_DEFAULT_FO"/>
                <w:color w:val="000000"/>
                <w:sz w:val="20"/>
                <w:shd w:val="clear" w:color="auto" w:fill="FFFFFF"/>
                <w:lang w:val="es-ES_tradnl"/>
              </w:rPr>
            </w:pPr>
            <w:r w:rsidRPr="006B2484">
              <w:rPr>
                <w:rFonts w:ascii="String not found: ID_DEFAULT_FO" w:eastAsia="String not found: ID_DEFAULT_FO" w:hAnsi="String not found: ID_DEFAULT_FO" w:cs="String not found: ID_DEFAULT_FO"/>
                <w:color w:val="000000"/>
                <w:sz w:val="20"/>
                <w:shd w:val="clear" w:color="auto" w:fill="FFFFFF"/>
                <w:lang w:val="es-ES_tradnl"/>
              </w:rPr>
              <w:t>Nombre Atributo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4FEF4E0" w14:textId="77777777" w:rsidR="006B2484" w:rsidRPr="006B2484" w:rsidRDefault="006B2484" w:rsidP="004453EE">
            <w:pPr>
              <w:spacing w:before="45" w:after="45"/>
              <w:jc w:val="center"/>
              <w:rPr>
                <w:rFonts w:ascii="String not found: ID_DEFAULT_FO" w:eastAsia="String not found: ID_DEFAULT_FO" w:hAnsi="String not found: ID_DEFAULT_FO" w:cs="String not found: ID_DEFAULT_FO"/>
                <w:color w:val="000000"/>
                <w:sz w:val="20"/>
                <w:shd w:val="clear" w:color="auto" w:fill="FFFFFF"/>
                <w:lang w:val="es-ES_tradnl"/>
              </w:rPr>
            </w:pPr>
            <w:r w:rsidRPr="006B2484">
              <w:rPr>
                <w:rFonts w:ascii="String not found: ID_DEFAULT_FO" w:eastAsia="String not found: ID_DEFAULT_FO" w:hAnsi="String not found: ID_DEFAULT_FO" w:cs="String not found: ID_DEFAULT_FO"/>
                <w:color w:val="000000"/>
                <w:sz w:val="20"/>
                <w:shd w:val="clear" w:color="auto" w:fill="FFFFFF"/>
                <w:lang w:val="es-ES_tradnl"/>
              </w:rPr>
              <w:t>Valor atributo</w:t>
            </w:r>
          </w:p>
        </w:tc>
      </w:tr>
      <w:tr w:rsidR="006B2484" w14:paraId="450D6423"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164BFCE"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_Versión Diseño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11F33A7"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3</w:t>
            </w:r>
          </w:p>
        </w:tc>
      </w:tr>
      <w:tr w:rsidR="006B2484" w14:paraId="7C09B803"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DC75DB8"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_Versión Arquitectura Técnica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632EDD"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4</w:t>
            </w:r>
          </w:p>
        </w:tc>
      </w:tr>
      <w:tr w:rsidR="006B2484" w:rsidRPr="008539A2" w14:paraId="0A25BCBC"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BE5423A"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lastRenderedPageBreak/>
              <w:t>_Tiempo Máximo de Duración (horas)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52A7DB7"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6B2484" w14:paraId="20D3CC80"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C6374F"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Aplicacion</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344C8B0"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A-FUTR</w:t>
            </w:r>
          </w:p>
        </w:tc>
      </w:tr>
      <w:tr w:rsidR="006B2484" w14:paraId="451022FA"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85905B1"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_Nombre Externo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A3C442D"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6B2484" w14:paraId="609FE904"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1AA63E"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gramStart"/>
            <w:r>
              <w:rPr>
                <w:rFonts w:ascii="String not found: ID_DEFAULT_FO" w:eastAsia="String not found: ID_DEFAULT_FO" w:hAnsi="String not found: ID_DEFAULT_FO" w:cs="String not found: ID_DEFAULT_FO"/>
                <w:color w:val="000000"/>
                <w:sz w:val="20"/>
                <w:shd w:val="clear" w:color="auto" w:fill="FFFFFF"/>
                <w:lang w:val="es-ES_tradnl"/>
              </w:rPr>
              <w:t>Tecnología  Implementación</w:t>
            </w:r>
            <w:proofErr w:type="gram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Servicio Técnico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4684EB2"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JEE</w:t>
            </w:r>
          </w:p>
        </w:tc>
      </w:tr>
      <w:tr w:rsidR="006B2484" w14:paraId="6B3977E9"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1BB1D16"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Ambito</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257BEA4"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Restringido</w:t>
            </w:r>
          </w:p>
        </w:tc>
      </w:tr>
      <w:tr w:rsidR="006B2484" w14:paraId="3B91A099"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6BA19C9"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_Proyecto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C7BFC79"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FUTR</w:t>
            </w:r>
          </w:p>
        </w:tc>
      </w:tr>
      <w:tr w:rsidR="006B2484" w14:paraId="4F78C97B"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CCAE41F"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_Procesamiento estimado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milicores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E9E7198"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400</w:t>
            </w:r>
          </w:p>
        </w:tc>
      </w:tr>
      <w:tr w:rsidR="006B2484" w14:paraId="7B426DFE"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7D657DC"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_URL a documentación técnica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4F58D82"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6B2484" w14:paraId="1DE9F2E4"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E82AB33"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hasExpEndPoints</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5EE9C2B"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Falso</w:t>
            </w:r>
          </w:p>
        </w:tc>
      </w:tr>
      <w:tr w:rsidR="006B2484" w14:paraId="6A262489"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317E36E"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RESTful</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67CBB31"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6B2484" w14:paraId="75184958"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547E86"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Tecnologia</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de Interfaz</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86C3F4"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LOCAL</w:t>
            </w:r>
          </w:p>
        </w:tc>
      </w:tr>
      <w:tr w:rsidR="006B2484" w14:paraId="297F602A"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FC2AFC7"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_Número estimado de Instancias Concurrentes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ADE340B"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2</w:t>
            </w:r>
          </w:p>
        </w:tc>
      </w:tr>
      <w:tr w:rsidR="006B2484" w14:paraId="5B7004D8"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69900C1"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_Validación Sintáctica Diseño Técnico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6BEA942"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OK - t718859 - Tue Oct 18 2022 11:37:11 </w:t>
            </w:r>
          </w:p>
        </w:tc>
      </w:tr>
      <w:tr w:rsidR="006B2484" w14:paraId="1196E0A7"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376B153"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_Memoria Necesaria estimada (MB)</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7DBBB5"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768</w:t>
            </w:r>
          </w:p>
        </w:tc>
      </w:tr>
      <w:tr w:rsidR="006B2484" w14:paraId="0B855114"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352E99"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_Estado Diseño Técnico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7498BCE"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Definido</w:t>
            </w:r>
          </w:p>
        </w:tc>
      </w:tr>
      <w:tr w:rsidR="006B2484" w14:paraId="00EBAEB9"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4842DAE"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Path</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Base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DD935A4"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6B2484" w14:paraId="4E6D881D"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9A9006"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_Tipo de Adaptación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0942574"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6B2484" w14:paraId="0F645CF5"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B0BAA7C"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_Transversal</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9983634"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6B2484" w14:paraId="3DBB4839"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84EE458"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_Librería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59AC66F"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6B2484" w:rsidRPr="008539A2" w14:paraId="185B3292"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CE7983"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_Control de Cambios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0188962"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3.0.1 PESP_2205 DRS 722508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Version</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inicial en OS</w:t>
            </w:r>
          </w:p>
        </w:tc>
      </w:tr>
      <w:tr w:rsidR="006B2484" w14:paraId="4D7C8074"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DAFC6D4"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_Ola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B6BB145"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2</w:t>
            </w:r>
          </w:p>
        </w:tc>
      </w:tr>
      <w:tr w:rsidR="006B2484" w14:paraId="32539807"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C58BA8E"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_Versión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2F9C050"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3.4</w:t>
            </w:r>
          </w:p>
        </w:tc>
      </w:tr>
      <w:tr w:rsidR="006B2484" w14:paraId="05915928" w14:textId="77777777" w:rsidTr="006B2484">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BFC0BA6"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_Revisión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F57C79B" w14:textId="77777777" w:rsidR="006B2484" w:rsidRDefault="006B2484" w:rsidP="00ED640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1</w:t>
            </w:r>
          </w:p>
        </w:tc>
      </w:tr>
    </w:tbl>
    <w:p w14:paraId="716E0897" w14:textId="77777777" w:rsidR="00CC1D7D" w:rsidRDefault="00CC1D7D">
      <w:pPr>
        <w:pStyle w:val="StringnotfoundIDSTYLERDDEFAULT"/>
      </w:pPr>
    </w:p>
    <w:p w14:paraId="254C6A90" w14:textId="77777777" w:rsidR="00CC1D7D" w:rsidRDefault="004D0904">
      <w:pPr>
        <w:pStyle w:val="Heading2"/>
        <w:rPr>
          <w:sz w:val="32"/>
        </w:rPr>
      </w:pPr>
      <w:bookmarkStart w:id="14" w:name="_Toc175756837"/>
      <w:bookmarkStart w:id="15" w:name="_Toc1018"/>
      <w:r>
        <w:rPr>
          <w:sz w:val="32"/>
        </w:rPr>
        <w:t>Dependencias del activo Técnico</w:t>
      </w:r>
      <w:bookmarkEnd w:id="14"/>
    </w:p>
    <w:bookmarkEnd w:id="15"/>
    <w:p w14:paraId="7FA0EAC1" w14:textId="77777777" w:rsidR="00CC1D7D" w:rsidRDefault="00CC1D7D">
      <w:pPr>
        <w:pStyle w:val="StringnotfoundIDSTYLERDDEFAULT"/>
      </w:pPr>
    </w:p>
    <w:p w14:paraId="5B5AE326" w14:textId="77777777" w:rsidR="00CC1D7D" w:rsidRDefault="004D0904">
      <w:pPr>
        <w:pStyle w:val="StringnotfoundIDSTYLERDDEFAULT"/>
        <w:rPr>
          <w:b/>
          <w:i/>
          <w:sz w:val="20"/>
          <w:u w:val="single"/>
        </w:rPr>
      </w:pPr>
      <w:r>
        <w:rPr>
          <w:b/>
          <w:i/>
          <w:sz w:val="20"/>
          <w:u w:val="single"/>
        </w:rPr>
        <w:t>Tabla descriptiva de Dependencias del Activo Técnico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7"/>
        <w:gridCol w:w="2958"/>
        <w:gridCol w:w="1972"/>
        <w:gridCol w:w="1972"/>
      </w:tblGrid>
      <w:tr w:rsidR="006B2484" w14:paraId="14559FD7" w14:textId="77777777" w:rsidTr="006B2484">
        <w:trPr>
          <w:jc w:val="center"/>
        </w:trPr>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5A6A413" w14:textId="77777777" w:rsidR="006B2484" w:rsidRPr="006B2484" w:rsidRDefault="006B2484" w:rsidP="004453EE">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r w:rsidRPr="006B2484">
              <w:rPr>
                <w:rFonts w:ascii="String not found: ID_DEFAULT_FO" w:eastAsia="String not found: ID_DEFAULT_FO" w:hAnsi="String not found: ID_DEFAULT_FO" w:cs="String not found: ID_DEFAULT_FO"/>
                <w:b/>
                <w:color w:val="000000"/>
                <w:sz w:val="20"/>
                <w:shd w:val="clear" w:color="auto" w:fill="FFFFFF"/>
                <w:lang w:val="es-ES_tradnl"/>
              </w:rPr>
              <w:t>Nombre Activo Técnico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F12433" w14:textId="77777777" w:rsidR="006B2484" w:rsidRPr="006B2484" w:rsidRDefault="006B2484" w:rsidP="004453EE">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r w:rsidRPr="006B2484">
              <w:rPr>
                <w:rFonts w:ascii="String not found: ID_DEFAULT_FO" w:eastAsia="String not found: ID_DEFAULT_FO" w:hAnsi="String not found: ID_DEFAULT_FO" w:cs="String not found: ID_DEFAULT_FO"/>
                <w:b/>
                <w:color w:val="000000"/>
                <w:sz w:val="20"/>
                <w:shd w:val="clear" w:color="auto" w:fill="FFFFFF"/>
                <w:lang w:val="es-ES_tradnl"/>
              </w:rPr>
              <w:t>Tipo Activo Técnico</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2069451" w14:textId="77777777" w:rsidR="006B2484" w:rsidRPr="006B2484" w:rsidRDefault="006B2484" w:rsidP="004453EE">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r w:rsidRPr="006B2484">
              <w:rPr>
                <w:rFonts w:ascii="String not found: ID_DEFAULT_FO" w:eastAsia="String not found: ID_DEFAULT_FO" w:hAnsi="String not found: ID_DEFAULT_FO" w:cs="String not found: ID_DEFAULT_FO"/>
                <w:b/>
                <w:color w:val="000000"/>
                <w:sz w:val="20"/>
                <w:shd w:val="clear" w:color="auto" w:fill="FFFFFF"/>
                <w:lang w:val="es-ES_tradnl"/>
              </w:rPr>
              <w:t>Versión</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174AE76" w14:textId="77777777" w:rsidR="006B2484" w:rsidRPr="006B2484" w:rsidRDefault="006B2484" w:rsidP="004453EE">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r w:rsidRPr="006B2484">
              <w:rPr>
                <w:rFonts w:ascii="String not found: ID_DEFAULT_FO" w:eastAsia="String not found: ID_DEFAULT_FO" w:hAnsi="String not found: ID_DEFAULT_FO" w:cs="String not found: ID_DEFAULT_FO"/>
                <w:b/>
                <w:color w:val="000000"/>
                <w:sz w:val="20"/>
                <w:shd w:val="clear" w:color="auto" w:fill="FFFFFF"/>
                <w:lang w:val="es-ES_tradnl"/>
              </w:rPr>
              <w:t>Revisión</w:t>
            </w:r>
          </w:p>
        </w:tc>
      </w:tr>
      <w:tr w:rsidR="006B2484" w14:paraId="7862CD63" w14:textId="77777777" w:rsidTr="006B2484">
        <w:trPr>
          <w:jc w:val="center"/>
        </w:trPr>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64B4B1F" w14:textId="77777777" w:rsidR="006B2484" w:rsidRDefault="006B2484" w:rsidP="006B2484">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b/>
                <w:color w:val="000000"/>
                <w:sz w:val="20"/>
                <w:shd w:val="clear" w:color="auto" w:fill="FFFFFF"/>
                <w:lang w:val="es-ES_tradnl"/>
              </w:rPr>
              <w:t>OP_getWorkState</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18DAA9F" w14:textId="77777777" w:rsidR="006B2484" w:rsidRDefault="006B2484" w:rsidP="006B2484">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Operación Núcleo</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2D75EBF" w14:textId="77777777" w:rsidR="006B2484" w:rsidRDefault="006B2484" w:rsidP="006B2484">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3.0</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B5A75B8" w14:textId="77777777" w:rsidR="006B2484" w:rsidRDefault="006B2484" w:rsidP="006B2484">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1</w:t>
            </w:r>
          </w:p>
        </w:tc>
      </w:tr>
      <w:tr w:rsidR="006B2484" w14:paraId="6CAB337F" w14:textId="77777777" w:rsidTr="006B2484">
        <w:trPr>
          <w:jc w:val="center"/>
        </w:trPr>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5D5FDE7" w14:textId="33B6913B" w:rsidR="006B2484" w:rsidRDefault="006B2484" w:rsidP="006B2484">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b/>
                <w:color w:val="000000"/>
                <w:sz w:val="20"/>
                <w:shd w:val="clear" w:color="auto" w:fill="FFFFFF"/>
                <w:lang w:val="es-ES_tradnl"/>
              </w:rPr>
              <w:t>DAO_</w:t>
            </w:r>
            <w:r w:rsidR="008539A2">
              <w:rPr>
                <w:rFonts w:ascii="String not found: ID_DEFAULT_FO" w:eastAsia="String not found: ID_DEFAULT_FO" w:hAnsi="String not found: ID_DEFAULT_FO" w:cs="String not found: ID_DEFAULT_FO"/>
                <w:b/>
                <w:color w:val="000000"/>
                <w:sz w:val="20"/>
                <w:shd w:val="clear" w:color="auto" w:fill="FFFFFF"/>
                <w:lang w:val="es-ES_tradnl"/>
              </w:rPr>
              <w:t>Test</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D7A7403" w14:textId="77777777" w:rsidR="006B2484" w:rsidRDefault="006B2484" w:rsidP="006B2484">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DAO</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DC182EA" w14:textId="77777777" w:rsidR="006B2484" w:rsidRDefault="006B2484" w:rsidP="006B2484">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3C80D18" w14:textId="77777777" w:rsidR="006B2484" w:rsidRDefault="006B2484" w:rsidP="006B2484">
            <w:pPr>
              <w:spacing w:before="45" w:after="45"/>
              <w:jc w:val="center"/>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1</w:t>
            </w:r>
          </w:p>
        </w:tc>
      </w:tr>
    </w:tbl>
    <w:p w14:paraId="36C22867" w14:textId="77777777" w:rsidR="00CC1D7D" w:rsidRDefault="00CC1D7D">
      <w:pPr>
        <w:pStyle w:val="StringnotfoundIDSTYLERDDEFAULT"/>
      </w:pPr>
    </w:p>
    <w:p w14:paraId="5194C68B" w14:textId="77777777" w:rsidR="00CC1D7D" w:rsidRDefault="004D0904">
      <w:pPr>
        <w:pStyle w:val="Heading1"/>
        <w:rPr>
          <w:sz w:val="32"/>
        </w:rPr>
      </w:pPr>
      <w:bookmarkStart w:id="16" w:name="_Toc175756838"/>
      <w:bookmarkStart w:id="17" w:name="_Toc1019"/>
      <w:r>
        <w:rPr>
          <w:sz w:val="32"/>
        </w:rPr>
        <w:t>OPERACIONES/MÉTODOS</w:t>
      </w:r>
      <w:bookmarkEnd w:id="16"/>
    </w:p>
    <w:p w14:paraId="2F5BFCD2" w14:textId="77777777" w:rsidR="00CC1D7D" w:rsidRDefault="004D0904">
      <w:pPr>
        <w:pStyle w:val="Heading2"/>
        <w:rPr>
          <w:sz w:val="28"/>
        </w:rPr>
      </w:pPr>
      <w:bookmarkStart w:id="18" w:name="_Toc175756839"/>
      <w:bookmarkStart w:id="19" w:name="_Toc101115"/>
      <w:bookmarkStart w:id="20" w:name="_Toc10111"/>
      <w:bookmarkStart w:id="21" w:name="_Toc10123"/>
      <w:bookmarkStart w:id="22" w:name="_Toc10124"/>
      <w:bookmarkStart w:id="23" w:name="_Toc10132"/>
      <w:bookmarkStart w:id="24" w:name="_Toc10144"/>
      <w:bookmarkStart w:id="25" w:name="_Toc10145"/>
      <w:bookmarkStart w:id="26" w:name="_Toc10153"/>
      <w:bookmarkStart w:id="27" w:name="_Toc10165"/>
      <w:bookmarkStart w:id="28" w:name="_Toc10166"/>
      <w:bookmarkStart w:id="29" w:name="_Toc10174"/>
      <w:bookmarkStart w:id="30" w:name="_Toc10186"/>
      <w:bookmarkStart w:id="31" w:name="_Toc10187"/>
      <w:bookmarkStart w:id="32" w:name="_Toc10195"/>
      <w:bookmarkStart w:id="33" w:name="_Toc101107"/>
      <w:bookmarkStart w:id="34" w:name="_Toc101108"/>
      <w:bookmarkEnd w:id="17"/>
      <w:r>
        <w:rPr>
          <w:sz w:val="28"/>
        </w:rPr>
        <w:t xml:space="preserve">Operación/Método </w:t>
      </w:r>
      <w:proofErr w:type="spellStart"/>
      <w:r>
        <w:rPr>
          <w:sz w:val="28"/>
        </w:rPr>
        <w:t>OP_getWorkState</w:t>
      </w:r>
      <w:bookmarkEnd w:id="18"/>
      <w:proofErr w:type="spellEnd"/>
    </w:p>
    <w:bookmarkEnd w:id="19"/>
    <w:p w14:paraId="76FECBC5" w14:textId="77777777" w:rsidR="00CC1D7D" w:rsidRDefault="004D0904">
      <w:pPr>
        <w:pStyle w:val="StringnotfoundIDSTYLERDDEFAULT"/>
      </w:pPr>
      <w:r>
        <w:t>&lt;En los siguientes apartados se describe el detalle del funcionamiento del servicio técnico de forma interna&gt;.</w:t>
      </w:r>
    </w:p>
    <w:p w14:paraId="27DC2959" w14:textId="77777777" w:rsidR="00CC1D7D" w:rsidRDefault="00CC1D7D">
      <w:pPr>
        <w:pStyle w:val="StringnotfoundIDSTYLERDDEFAULT"/>
      </w:pPr>
    </w:p>
    <w:p w14:paraId="442AFAA6" w14:textId="77777777" w:rsidR="00CC1D7D" w:rsidRDefault="004D0904">
      <w:pPr>
        <w:pStyle w:val="Heading3"/>
        <w:rPr>
          <w:i w:val="0"/>
          <w:sz w:val="28"/>
        </w:rPr>
      </w:pPr>
      <w:bookmarkStart w:id="35" w:name="_Toc175756840"/>
      <w:bookmarkStart w:id="36" w:name="_Toc101116"/>
      <w:r>
        <w:rPr>
          <w:i w:val="0"/>
          <w:sz w:val="28"/>
        </w:rPr>
        <w:t>Propiedades</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1"/>
        <w:gridCol w:w="2958"/>
      </w:tblGrid>
      <w:tr w:rsidR="00CC1D7D" w14:paraId="54BF3B20"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FDE7870"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Valores etiquetados</w:t>
            </w:r>
          </w:p>
        </w:tc>
      </w:tr>
      <w:tr w:rsidR="00CC1D7D" w14:paraId="0F4A59DD"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74C1DAE"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Nombre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E1B7AFF"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Valor</w:t>
            </w:r>
          </w:p>
        </w:tc>
      </w:tr>
      <w:tr w:rsidR="00CC1D7D" w14:paraId="26D670AB"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26622DE"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_Volumetría Resultado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3545F3D"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31297466"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BAD0ADE"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_URL a documentación técnica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886A9B7"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74E9FF92"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633942"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_Método HTTP</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F986866"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434CF1C7"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FFE812B"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_Relación con activo Lógico/AFUN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1AE35A5"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55bce5d9-3f3f-11e4-6b9f-d6a957db783a</w:t>
            </w:r>
          </w:p>
        </w:tc>
      </w:tr>
      <w:tr w:rsidR="00CC1D7D" w14:paraId="46ABB5E8"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9E43C6D"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_Descripción breve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3EF1955"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3EE1F1C5"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46E71ED"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_Relación con MDM Lógico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C157979"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47BA625F"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D04F219"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_Vistas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1C899A0"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542BAE94"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5CA8C8"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Cacheable</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1C3EB6F"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Falso</w:t>
            </w:r>
          </w:p>
        </w:tc>
      </w:tr>
      <w:tr w:rsidR="00CC1D7D" w14:paraId="32F36313"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AD558E2"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_Validación Sintáctica Diseño Técnico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5BF9CE8"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OK - t699613 - Tue Jan 11 2022 15:15:40 </w:t>
            </w:r>
          </w:p>
        </w:tc>
      </w:tr>
      <w:tr w:rsidR="00CC1D7D" w14:paraId="3CA739BA"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E2C8DDE"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_Validación de UCI</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E4B5FCE"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OK - t710657 -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Mon</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Dec</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13 2021 16:22:45 </w:t>
            </w:r>
          </w:p>
        </w:tc>
      </w:tr>
      <w:tr w:rsidR="00CC1D7D" w14:paraId="21E768C9"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65E70E1"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_Concurrencia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Pet</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seg</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1D5F8D"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58B63853"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5ABA236"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_Clave Caché</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7ADE7C"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45262BF1"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19BBCF7"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_Tiempo Caché</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EAD3064"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6DD98B78"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709E8E"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AnagramaMasi</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F7F9DE7"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778DFC41"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DC871A7"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Patron</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de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mensajeria</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DBD05A3"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SRR</w:t>
            </w:r>
          </w:p>
        </w:tc>
      </w:tr>
      <w:tr w:rsidR="00CC1D7D" w14:paraId="62B34884"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D1332BD"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_URI</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48E5082"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1B131FAE"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2F1E020"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Safe</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2FDBE0"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7168BC0E"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7B320FD"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_Idempotente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E056E64"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731754B7"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035B19"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_Concurrencia Media (UV)</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DCAAB38"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2</w:t>
            </w:r>
          </w:p>
        </w:tc>
      </w:tr>
      <w:tr w:rsidR="00CC1D7D" w14:paraId="637F3E79"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119D45C"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Routing</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dinámico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6F4AC35"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74B457BF"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38CA444"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_Concurrencia Pico (UV)</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586854A"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4</w:t>
            </w:r>
          </w:p>
        </w:tc>
      </w:tr>
      <w:tr w:rsidR="00CC1D7D" w14:paraId="122A27D4"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59741DB"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_Localización Caché</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6C657FB"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71C570B8"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646BC37"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_Proyecto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2AF7FC5"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FUTR</w:t>
            </w:r>
          </w:p>
        </w:tc>
      </w:tr>
      <w:tr w:rsidR="00CC1D7D" w14:paraId="2E4DD785"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E823FF9"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_Tiempo de respuesta medio esperado (ms)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5DD1A7C"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400</w:t>
            </w:r>
          </w:p>
        </w:tc>
      </w:tr>
      <w:tr w:rsidR="00CC1D7D" w14:paraId="7839CEAF"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51E64D"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_Tiempo de respuesta esperado Percentil 95 (ms)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FFD01C6"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800</w:t>
            </w:r>
          </w:p>
        </w:tc>
      </w:tr>
      <w:tr w:rsidR="00CC1D7D" w14:paraId="18F95ADA"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CBB13E5"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_Control de Cambios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FF73001"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719BC2D3"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1F116C"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SoportaBusquedasNoSensibles</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FEC26DE"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7C49111E"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F8E10FC"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_Paginable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82E88F7"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2CA61942"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A229E3E"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PaginacionCompleta</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D1D6B31"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54DFB61F"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23C660"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Strategy</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67E4311"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15163A07"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55AA006"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Aplicacion</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B9DB13"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A-FUTR</w:t>
            </w:r>
          </w:p>
        </w:tc>
      </w:tr>
      <w:tr w:rsidR="00CC1D7D" w14:paraId="66DEAF6D"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0BCD505"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PerformanceMark</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744D651"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5AC683E4"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7FCC5D0"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lastRenderedPageBreak/>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MandatoryFilters</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73D6E8B"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333FF97C"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CBEA0EA"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Filters</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82FF7BE"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2953F1C4"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852CC22"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_Tamaño Página Óptimo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B6E1622"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CC1D7D" w14:paraId="421CC8D1"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46EB6C2"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_Tamaño Página Max</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666000C"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6550C886" w14:textId="77777777" w:rsidR="00CC1D7D" w:rsidRDefault="00CC1D7D">
      <w:pPr>
        <w:pStyle w:val="StringnotfoundIDSTYLERDDEFAULT"/>
      </w:pPr>
    </w:p>
    <w:p w14:paraId="6729AB46" w14:textId="77777777" w:rsidR="00CC1D7D" w:rsidRDefault="004D0904">
      <w:pPr>
        <w:pStyle w:val="Heading3"/>
        <w:rPr>
          <w:i w:val="0"/>
          <w:sz w:val="32"/>
        </w:rPr>
      </w:pPr>
      <w:bookmarkStart w:id="37" w:name="_Toc175756841"/>
      <w:bookmarkStart w:id="38" w:name="_Toc101117"/>
      <w:r>
        <w:rPr>
          <w:i w:val="0"/>
          <w:sz w:val="32"/>
        </w:rPr>
        <w:t>Modelo de Información</w:t>
      </w:r>
      <w:bookmarkEnd w:id="37"/>
    </w:p>
    <w:p w14:paraId="449C7A2A" w14:textId="77777777" w:rsidR="00CC1D7D" w:rsidRDefault="004D0904">
      <w:pPr>
        <w:pStyle w:val="Heading4"/>
        <w:rPr>
          <w:i w:val="0"/>
          <w:sz w:val="32"/>
        </w:rPr>
      </w:pPr>
      <w:bookmarkStart w:id="39" w:name="_Toc175756842"/>
      <w:bookmarkStart w:id="40" w:name="_Toc101118"/>
      <w:bookmarkEnd w:id="38"/>
      <w:r>
        <w:rPr>
          <w:i w:val="0"/>
          <w:sz w:val="32"/>
        </w:rPr>
        <w:t>UCI de operaciones/</w:t>
      </w:r>
      <w:proofErr w:type="gramStart"/>
      <w:r>
        <w:rPr>
          <w:i w:val="0"/>
          <w:sz w:val="32"/>
        </w:rPr>
        <w:t>métodos implementadas</w:t>
      </w:r>
      <w:bookmarkEnd w:id="39"/>
      <w:proofErr w:type="gramEnd"/>
    </w:p>
    <w:bookmarkEnd w:id="40"/>
    <w:p w14:paraId="42078003" w14:textId="77777777" w:rsidR="00CC1D7D" w:rsidRDefault="004D0904">
      <w:pPr>
        <w:pStyle w:val="StringnotfoundIDSTYLERDDEFAULT"/>
        <w:rPr>
          <w:b/>
          <w:i/>
          <w:sz w:val="20"/>
          <w:u w:val="single"/>
        </w:rPr>
      </w:pPr>
      <w:r>
        <w:rPr>
          <w:b/>
          <w:i/>
          <w:sz w:val="20"/>
          <w:u w:val="single"/>
        </w:rPr>
        <w:t>Tablas descriptivas del UCI del Activo Técnico</w:t>
      </w:r>
    </w:p>
    <w:p w14:paraId="34C6DC5D" w14:textId="77777777" w:rsidR="00CC1D7D" w:rsidRDefault="004D0904">
      <w:pPr>
        <w:pStyle w:val="StringnotfoundIDSTYLERDDEFAULT"/>
        <w:rPr>
          <w:sz w:val="20"/>
        </w:rPr>
      </w:pPr>
      <w:r>
        <w:rPr>
          <w:sz w:val="20"/>
        </w:rPr>
        <w:t xml:space="preserve">Patrón de Mensajería: </w:t>
      </w:r>
      <w:proofErr w:type="spellStart"/>
      <w:r>
        <w:rPr>
          <w:sz w:val="20"/>
        </w:rPr>
        <w:t>Sincrono</w:t>
      </w:r>
      <w:proofErr w:type="spellEnd"/>
    </w:p>
    <w:p w14:paraId="4C00BD7E" w14:textId="77777777" w:rsidR="00CC1D7D" w:rsidRDefault="004D0904">
      <w:pPr>
        <w:pStyle w:val="StringnotfoundIDSTYLERDDEFAULT"/>
      </w:pPr>
      <w:r>
        <w:t xml:space="preserve">Nombre Modelo: </w:t>
      </w:r>
      <w:proofErr w:type="spellStart"/>
      <w:r>
        <w:t>UCI_OP_getWorkState</w:t>
      </w:r>
      <w:proofErr w:type="spellEnd"/>
    </w:p>
    <w:p w14:paraId="53725F37" w14:textId="77777777" w:rsidR="00CC1D7D" w:rsidRDefault="008539A2">
      <w:pPr>
        <w:pStyle w:val="StringnotfoundIDSTYLERDDEFAULT"/>
        <w:spacing w:line="240" w:lineRule="atLeast"/>
      </w:pPr>
      <w:r>
        <w:pict w14:anchorId="2DF80AB8">
          <v:shape id="_x0000_i1028" type="#_x0000_t75" style="width:481.5pt;height:280.5pt;mso-position-horizontal:left;mso-position-horizontal-relative:char;mso-position-vertical-relative:line" o:allowoverlap="f">
            <v:imagedata r:id="rId12" o:title=""/>
            <o:lock v:ext="edit" aspectratio="f"/>
          </v:shape>
        </w:pict>
      </w:r>
    </w:p>
    <w:p w14:paraId="65BBB604" w14:textId="77777777" w:rsidR="00CC1D7D" w:rsidRDefault="00CC1D7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986"/>
        <w:gridCol w:w="493"/>
        <w:gridCol w:w="1972"/>
        <w:gridCol w:w="986"/>
        <w:gridCol w:w="986"/>
        <w:gridCol w:w="493"/>
        <w:gridCol w:w="1972"/>
      </w:tblGrid>
      <w:tr w:rsidR="00CC1D7D" w14:paraId="31F44C12"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D42AD03"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shd w:val="clear" w:color="auto" w:fill="1F497D"/>
                <w:lang w:val="es-ES_tradnl"/>
              </w:rPr>
              <w:t xml:space="preserve"> </w:t>
            </w:r>
            <w:proofErr w:type="spellStart"/>
            <w:r>
              <w:rPr>
                <w:rFonts w:ascii="String not found: ID_DEFAULT_FO" w:eastAsia="String not found: ID_DEFAULT_FO" w:hAnsi="String not found: ID_DEFAULT_FO" w:cs="String not found: ID_DEFAULT_FO"/>
                <w:b/>
                <w:color w:val="FFFFFF"/>
                <w:sz w:val="20"/>
                <w:shd w:val="clear" w:color="auto" w:fill="1F497D"/>
                <w:lang w:val="es-ES_tradnl"/>
              </w:rPr>
              <w:t>OP_getWorkState_IN</w:t>
            </w:r>
            <w:proofErr w:type="spellEnd"/>
            <w:r>
              <w:rPr>
                <w:rFonts w:ascii="String not found: ID_DEFAULT_FO" w:eastAsia="String not found: ID_DEFAULT_FO" w:hAnsi="String not found: ID_DEFAULT_FO" w:cs="String not found: ID_DEFAULT_FO"/>
                <w:b/>
                <w:color w:val="FFFFFF"/>
                <w:sz w:val="20"/>
                <w:shd w:val="clear" w:color="auto" w:fill="1F497D"/>
                <w:lang w:val="es-ES_tradnl"/>
              </w:rPr>
              <w:t xml:space="preserve"> </w:t>
            </w:r>
          </w:p>
        </w:tc>
      </w:tr>
      <w:tr w:rsidR="00CC1D7D" w14:paraId="076B4529"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4170B4F"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3199518"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7796076"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763ED3"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154F8B7"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3D64765"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E7DA909"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5CA92B7"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CC1D7D" w14:paraId="268EE89E"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948DEBB"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B95858C"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Work_DTO_IN</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2312EFD"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3E485A9" w14:textId="77777777" w:rsidR="00CC1D7D" w:rsidRDefault="00CC1D7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0E89802"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61C68FC" w14:textId="77777777" w:rsidR="00CC1D7D" w:rsidRDefault="00CC1D7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AF44060" w14:textId="77777777" w:rsidR="00CC1D7D" w:rsidRDefault="00CC1D7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7565886"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 xml:space="preserve"> </w:t>
            </w:r>
          </w:p>
        </w:tc>
      </w:tr>
    </w:tbl>
    <w:p w14:paraId="537ECA5E" w14:textId="77777777" w:rsidR="00CC1D7D" w:rsidRDefault="00CC1D7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986"/>
        <w:gridCol w:w="493"/>
        <w:gridCol w:w="1972"/>
        <w:gridCol w:w="986"/>
        <w:gridCol w:w="986"/>
        <w:gridCol w:w="493"/>
        <w:gridCol w:w="1972"/>
      </w:tblGrid>
      <w:tr w:rsidR="00CC1D7D" w14:paraId="530769E0"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226513D" w14:textId="77777777" w:rsidR="00CC1D7D" w:rsidRDefault="004D0904">
            <w:pPr>
              <w:spacing w:before="45" w:after="45"/>
            </w:pPr>
            <w:r w:rsidRPr="00ED6400">
              <w:rPr>
                <w:rFonts w:ascii="String not found: ID_DEFAULT_FO" w:eastAsia="String not found: ID_DEFAULT_FO" w:hAnsi="String not found: ID_DEFAULT_FO" w:cs="String not found: ID_DEFAULT_FO"/>
                <w:b/>
                <w:color w:val="FFFFFF"/>
                <w:sz w:val="20"/>
                <w:shd w:val="clear" w:color="auto" w:fill="1F497D"/>
              </w:rPr>
              <w:t xml:space="preserve"> </w:t>
            </w:r>
            <w:proofErr w:type="spellStart"/>
            <w:r w:rsidRPr="00ED6400">
              <w:rPr>
                <w:rFonts w:ascii="String not found: ID_DEFAULT_FO" w:eastAsia="String not found: ID_DEFAULT_FO" w:hAnsi="String not found: ID_DEFAULT_FO" w:cs="String not found: ID_DEFAULT_FO"/>
                <w:b/>
                <w:color w:val="FFFFFF"/>
                <w:sz w:val="20"/>
                <w:shd w:val="clear" w:color="auto" w:fill="1F497D"/>
              </w:rPr>
              <w:t>OP_getWorkState_IN</w:t>
            </w:r>
            <w:proofErr w:type="spellEnd"/>
            <w:r w:rsidRPr="00ED6400">
              <w:rPr>
                <w:rFonts w:ascii="String not found: ID_DEFAULT_FO" w:eastAsia="String not found: ID_DEFAULT_FO" w:hAnsi="String not found: ID_DEFAULT_FO" w:cs="String not found: ID_DEFAULT_FO"/>
                <w:b/>
                <w:color w:val="FFFFFF"/>
                <w:sz w:val="20"/>
                <w:shd w:val="clear" w:color="auto" w:fill="1F497D"/>
              </w:rPr>
              <w:t xml:space="preserve"> </w:t>
            </w:r>
            <w:proofErr w:type="spellStart"/>
            <w:r w:rsidRPr="00ED6400">
              <w:rPr>
                <w:rFonts w:ascii="String not found: ID_DEFAULT_FO" w:eastAsia="String not found: ID_DEFAULT_FO" w:hAnsi="String not found: ID_DEFAULT_FO" w:cs="String not found: ID_DEFAULT_FO"/>
                <w:b/>
                <w:color w:val="FFFFFF"/>
                <w:sz w:val="20"/>
                <w:shd w:val="clear" w:color="auto" w:fill="1F497D"/>
              </w:rPr>
              <w:t>Work_DTO_IN</w:t>
            </w:r>
            <w:proofErr w:type="spellEnd"/>
            <w:r w:rsidRPr="00ED6400">
              <w:rPr>
                <w:rFonts w:ascii="String not found: ID_DEFAULT_FO" w:eastAsia="String not found: ID_DEFAULT_FO" w:hAnsi="String not found: ID_DEFAULT_FO" w:cs="String not found: ID_DEFAULT_FO"/>
                <w:b/>
                <w:color w:val="FFFFFF"/>
                <w:sz w:val="20"/>
                <w:shd w:val="clear" w:color="auto" w:fill="1F497D"/>
              </w:rPr>
              <w:t xml:space="preserve"> </w:t>
            </w:r>
          </w:p>
        </w:tc>
      </w:tr>
      <w:tr w:rsidR="00CC1D7D" w14:paraId="5F64988B"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E75929C"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F865B83"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0719F8F"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2030B29"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9D01869"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F4538EE"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DA5D290"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D8B9875"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CC1D7D" w14:paraId="1D0EC650"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13CF6BF"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id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AD2C698"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Decimal</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3197A74"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37B87B0" w14:textId="77777777" w:rsidR="00CC1D7D" w:rsidRDefault="00CC1D7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1132B9"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D39721" w14:textId="77777777" w:rsidR="00CC1D7D" w:rsidRDefault="00CC1D7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359C878" w14:textId="77777777" w:rsidR="00CC1D7D" w:rsidRDefault="00CC1D7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6C8A9E" w14:textId="77777777" w:rsidR="00CC1D7D" w:rsidRDefault="004D0904">
            <w:pPr>
              <w:spacing w:before="45" w:after="45"/>
            </w:pPr>
            <w:r w:rsidRPr="00ED6400">
              <w:rPr>
                <w:rFonts w:ascii="String not found: ID_DEFAULT_FO" w:eastAsia="String not found: ID_DEFAULT_FO" w:hAnsi="String not found: ID_DEFAULT_FO" w:cs="String not found: ID_DEFAULT_FO"/>
                <w:color w:val="000000"/>
                <w:sz w:val="20"/>
              </w:rPr>
              <w:t>Unique identifier of the entity.</w:t>
            </w:r>
          </w:p>
        </w:tc>
      </w:tr>
    </w:tbl>
    <w:p w14:paraId="5ADAA8A7" w14:textId="77777777" w:rsidR="00CC1D7D" w:rsidRPr="00ED6400" w:rsidRDefault="00CC1D7D">
      <w:pPr>
        <w:pStyle w:val="StringnotfoundIDSTYLERDDEFAULT"/>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986"/>
        <w:gridCol w:w="493"/>
        <w:gridCol w:w="1972"/>
        <w:gridCol w:w="986"/>
        <w:gridCol w:w="986"/>
        <w:gridCol w:w="493"/>
        <w:gridCol w:w="1972"/>
      </w:tblGrid>
      <w:tr w:rsidR="00CC1D7D" w14:paraId="349EC077"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00B050" w:fill="00B050"/>
            <w:tcMar>
              <w:top w:w="0" w:type="dxa"/>
              <w:left w:w="108" w:type="dxa"/>
              <w:right w:w="108" w:type="dxa"/>
            </w:tcMar>
          </w:tcPr>
          <w:p w14:paraId="1184F459" w14:textId="77777777" w:rsidR="00CC1D7D" w:rsidRDefault="004D0904">
            <w:pPr>
              <w:spacing w:before="45" w:after="45"/>
            </w:pPr>
            <w:r w:rsidRPr="00ED6400">
              <w:rPr>
                <w:rFonts w:ascii="String not found: ID_DEFAULT_FO" w:eastAsia="String not found: ID_DEFAULT_FO" w:hAnsi="String not found: ID_DEFAULT_FO" w:cs="String not found: ID_DEFAULT_FO"/>
                <w:b/>
                <w:color w:val="FFFFFF"/>
                <w:sz w:val="20"/>
                <w:shd w:val="clear" w:color="auto" w:fill="00B050"/>
              </w:rPr>
              <w:lastRenderedPageBreak/>
              <w:t xml:space="preserve"> </w:t>
            </w:r>
            <w:proofErr w:type="spellStart"/>
            <w:r>
              <w:rPr>
                <w:rFonts w:ascii="String not found: ID_DEFAULT_FO" w:eastAsia="String not found: ID_DEFAULT_FO" w:hAnsi="String not found: ID_DEFAULT_FO" w:cs="String not found: ID_DEFAULT_FO"/>
                <w:b/>
                <w:color w:val="FFFFFF"/>
                <w:sz w:val="20"/>
                <w:shd w:val="clear" w:color="auto" w:fill="00B050"/>
                <w:lang w:val="es-ES_tradnl"/>
              </w:rPr>
              <w:t>OP_getWorkState_OUT</w:t>
            </w:r>
            <w:proofErr w:type="spellEnd"/>
            <w:r>
              <w:rPr>
                <w:rFonts w:ascii="String not found: ID_DEFAULT_FO" w:eastAsia="String not found: ID_DEFAULT_FO" w:hAnsi="String not found: ID_DEFAULT_FO" w:cs="String not found: ID_DEFAULT_FO"/>
                <w:b/>
                <w:color w:val="FFFFFF"/>
                <w:sz w:val="20"/>
                <w:shd w:val="clear" w:color="auto" w:fill="00B050"/>
                <w:lang w:val="es-ES_tradnl"/>
              </w:rPr>
              <w:t xml:space="preserve"> </w:t>
            </w:r>
          </w:p>
        </w:tc>
      </w:tr>
      <w:tr w:rsidR="00CC1D7D" w14:paraId="61BAFD20"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94A6FAB"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7AAD62D"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E75B21"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99FF892"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90FF559"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44417EC"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356823D"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8CF3F45"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CC1D7D" w14:paraId="75750AB6"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D8DA444"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workState</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DE3B745"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WorkState_DTO_OUT</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3FAA17E"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11226EF" w14:textId="77777777" w:rsidR="00CC1D7D" w:rsidRDefault="00CC1D7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06C4F3B"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6284AF3" w14:textId="77777777" w:rsidR="00CC1D7D" w:rsidRDefault="00CC1D7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2D01A51" w14:textId="77777777" w:rsidR="00CC1D7D" w:rsidRDefault="00CC1D7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48E62E7"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 xml:space="preserve"> </w:t>
            </w:r>
          </w:p>
        </w:tc>
      </w:tr>
    </w:tbl>
    <w:p w14:paraId="2628DD4F" w14:textId="77777777" w:rsidR="00CC1D7D" w:rsidRDefault="00CC1D7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986"/>
        <w:gridCol w:w="493"/>
        <w:gridCol w:w="1972"/>
        <w:gridCol w:w="986"/>
        <w:gridCol w:w="986"/>
        <w:gridCol w:w="493"/>
        <w:gridCol w:w="1972"/>
      </w:tblGrid>
      <w:tr w:rsidR="00CC1D7D" w14:paraId="1C36B155"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00B050" w:fill="00B050"/>
            <w:tcMar>
              <w:top w:w="0" w:type="dxa"/>
              <w:left w:w="108" w:type="dxa"/>
              <w:right w:w="108" w:type="dxa"/>
            </w:tcMar>
          </w:tcPr>
          <w:p w14:paraId="08BED67A" w14:textId="77777777" w:rsidR="00CC1D7D" w:rsidRDefault="004D0904">
            <w:pPr>
              <w:spacing w:before="45" w:after="45"/>
            </w:pPr>
            <w:r w:rsidRPr="00ED6400">
              <w:rPr>
                <w:rFonts w:ascii="String not found: ID_DEFAULT_FO" w:eastAsia="String not found: ID_DEFAULT_FO" w:hAnsi="String not found: ID_DEFAULT_FO" w:cs="String not found: ID_DEFAULT_FO"/>
                <w:b/>
                <w:color w:val="FFFFFF"/>
                <w:sz w:val="20"/>
                <w:shd w:val="clear" w:color="auto" w:fill="00B050"/>
              </w:rPr>
              <w:t xml:space="preserve"> </w:t>
            </w:r>
            <w:proofErr w:type="spellStart"/>
            <w:r w:rsidRPr="00ED6400">
              <w:rPr>
                <w:rFonts w:ascii="String not found: ID_DEFAULT_FO" w:eastAsia="String not found: ID_DEFAULT_FO" w:hAnsi="String not found: ID_DEFAULT_FO" w:cs="String not found: ID_DEFAULT_FO"/>
                <w:b/>
                <w:color w:val="FFFFFF"/>
                <w:sz w:val="20"/>
                <w:shd w:val="clear" w:color="auto" w:fill="00B050"/>
              </w:rPr>
              <w:t>OP_getWorkState_OUT</w:t>
            </w:r>
            <w:proofErr w:type="spellEnd"/>
            <w:r w:rsidRPr="00ED6400">
              <w:rPr>
                <w:rFonts w:ascii="String not found: ID_DEFAULT_FO" w:eastAsia="String not found: ID_DEFAULT_FO" w:hAnsi="String not found: ID_DEFAULT_FO" w:cs="String not found: ID_DEFAULT_FO"/>
                <w:b/>
                <w:color w:val="FFFFFF"/>
                <w:sz w:val="20"/>
                <w:shd w:val="clear" w:color="auto" w:fill="00B050"/>
              </w:rPr>
              <w:t xml:space="preserve"> </w:t>
            </w:r>
            <w:proofErr w:type="spellStart"/>
            <w:r w:rsidRPr="00ED6400">
              <w:rPr>
                <w:rFonts w:ascii="String not found: ID_DEFAULT_FO" w:eastAsia="String not found: ID_DEFAULT_FO" w:hAnsi="String not found: ID_DEFAULT_FO" w:cs="String not found: ID_DEFAULT_FO"/>
                <w:b/>
                <w:color w:val="FFFFFF"/>
                <w:sz w:val="20"/>
                <w:shd w:val="clear" w:color="auto" w:fill="00B050"/>
              </w:rPr>
              <w:t>WorkState_DTO_OUT</w:t>
            </w:r>
            <w:proofErr w:type="spellEnd"/>
            <w:r w:rsidRPr="00ED6400">
              <w:rPr>
                <w:rFonts w:ascii="String not found: ID_DEFAULT_FO" w:eastAsia="String not found: ID_DEFAULT_FO" w:hAnsi="String not found: ID_DEFAULT_FO" w:cs="String not found: ID_DEFAULT_FO"/>
                <w:b/>
                <w:color w:val="FFFFFF"/>
                <w:sz w:val="20"/>
                <w:shd w:val="clear" w:color="auto" w:fill="00B050"/>
              </w:rPr>
              <w:t xml:space="preserve"> </w:t>
            </w:r>
          </w:p>
        </w:tc>
      </w:tr>
      <w:tr w:rsidR="00CC1D7D" w14:paraId="14B656B9"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93DC764"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2174C66"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2DAD5AC"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044018D"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BFC3E70"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6F41BB8"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DD81936"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64C35BC" w14:textId="77777777" w:rsidR="00CC1D7D" w:rsidRDefault="004D0904">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CC1D7D" w14:paraId="7EC8D08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229C07D"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id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6CA479E"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Integer</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92A2176"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0527407" w14:textId="77777777" w:rsidR="00CC1D7D" w:rsidRDefault="00CC1D7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639E0F2"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5778ACB" w14:textId="77777777" w:rsidR="00CC1D7D" w:rsidRDefault="00CC1D7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6145EBE" w14:textId="77777777" w:rsidR="00CC1D7D" w:rsidRDefault="00CC1D7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683866E" w14:textId="77777777" w:rsidR="00CC1D7D" w:rsidRDefault="004D0904">
            <w:pPr>
              <w:spacing w:before="45" w:after="45"/>
            </w:pPr>
            <w:r w:rsidRPr="00ED6400">
              <w:rPr>
                <w:rFonts w:ascii="String not found: ID_DEFAULT_FO" w:eastAsia="String not found: ID_DEFAULT_FO" w:hAnsi="String not found: ID_DEFAULT_FO" w:cs="String not found: ID_DEFAULT_FO"/>
                <w:color w:val="000000"/>
                <w:sz w:val="20"/>
              </w:rPr>
              <w:t>Unique identifier of the entity.</w:t>
            </w:r>
          </w:p>
        </w:tc>
      </w:tr>
      <w:tr w:rsidR="00CC1D7D" w14:paraId="26DC67C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8F5799A"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name</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C46F4C4" w14:textId="77777777" w:rsidR="00CC1D7D" w:rsidRDefault="004D0904">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String</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928EBBA"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1E82765" w14:textId="77777777" w:rsidR="00CC1D7D" w:rsidRDefault="00CC1D7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23C2BF5" w14:textId="77777777" w:rsidR="00CC1D7D" w:rsidRDefault="004D0904">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96EF672" w14:textId="77777777" w:rsidR="00CC1D7D" w:rsidRDefault="00CC1D7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0F16636" w14:textId="77777777" w:rsidR="00CC1D7D" w:rsidRDefault="00CC1D7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7EAD43A" w14:textId="77777777" w:rsidR="00CC1D7D" w:rsidRDefault="004D0904">
            <w:pPr>
              <w:spacing w:before="45" w:after="45"/>
            </w:pPr>
            <w:r w:rsidRPr="00ED6400">
              <w:rPr>
                <w:rFonts w:ascii="String not found: ID_DEFAULT_FO" w:eastAsia="String not found: ID_DEFAULT_FO" w:hAnsi="String not found: ID_DEFAULT_FO" w:cs="String not found: ID_DEFAULT_FO"/>
                <w:color w:val="000000"/>
                <w:sz w:val="20"/>
              </w:rPr>
              <w:t xml:space="preserve">Name of the </w:t>
            </w:r>
            <w:proofErr w:type="spellStart"/>
            <w:r w:rsidRPr="00ED6400">
              <w:rPr>
                <w:rFonts w:ascii="String not found: ID_DEFAULT_FO" w:eastAsia="String not found: ID_DEFAULT_FO" w:hAnsi="String not found: ID_DEFAULT_FO" w:cs="String not found: ID_DEFAULT_FO"/>
                <w:color w:val="000000"/>
                <w:sz w:val="20"/>
              </w:rPr>
              <w:t>posible</w:t>
            </w:r>
            <w:proofErr w:type="spellEnd"/>
            <w:r w:rsidRPr="00ED6400">
              <w:rPr>
                <w:rFonts w:ascii="String not found: ID_DEFAULT_FO" w:eastAsia="String not found: ID_DEFAULT_FO" w:hAnsi="String not found: ID_DEFAULT_FO" w:cs="String not found: ID_DEFAULT_FO"/>
                <w:color w:val="000000"/>
                <w:sz w:val="20"/>
              </w:rPr>
              <w:t xml:space="preserve"> status of the Work</w:t>
            </w:r>
          </w:p>
        </w:tc>
      </w:tr>
    </w:tbl>
    <w:p w14:paraId="7086D5D2" w14:textId="77777777" w:rsidR="00CC1D7D" w:rsidRPr="00ED6400" w:rsidRDefault="00CC1D7D">
      <w:pPr>
        <w:pStyle w:val="StringnotfoundIDSTYLERDDEFAULT"/>
        <w:rPr>
          <w:lang w:val="en-US"/>
        </w:rPr>
      </w:pPr>
    </w:p>
    <w:p w14:paraId="7FC5DBE3" w14:textId="77777777" w:rsidR="00CC1D7D" w:rsidRDefault="004D0904">
      <w:pPr>
        <w:pStyle w:val="Heading4"/>
        <w:rPr>
          <w:i w:val="0"/>
          <w:sz w:val="32"/>
        </w:rPr>
      </w:pPr>
      <w:bookmarkStart w:id="41" w:name="_Toc175756843"/>
      <w:bookmarkStart w:id="42" w:name="_Toc101119"/>
      <w:r>
        <w:rPr>
          <w:i w:val="0"/>
          <w:sz w:val="32"/>
        </w:rPr>
        <w:t>UCI de respuestas y semántica de transformación: Matriz</w:t>
      </w:r>
      <w:bookmarkEnd w:id="41"/>
    </w:p>
    <w:bookmarkEnd w:id="42"/>
    <w:p w14:paraId="64918461" w14:textId="77777777" w:rsidR="00CC1D7D" w:rsidRDefault="004D0904">
      <w:pPr>
        <w:pStyle w:val="StringnotfoundIDSTYLERDDEFAULT"/>
      </w:pPr>
      <w:r>
        <w:t>&lt;Enumerar en la Tabla descriptiva de mapeos de respuesta los mapeos de las respuestas modeladas en el Diagrama de flujo.&gt;</w:t>
      </w:r>
    </w:p>
    <w:p w14:paraId="3D907340" w14:textId="77777777" w:rsidR="00CC1D7D" w:rsidRDefault="004D0904">
      <w:pPr>
        <w:pStyle w:val="StringnotfoundIDSTYLERDDEFAULT"/>
        <w:rPr>
          <w:b/>
          <w:sz w:val="20"/>
        </w:rPr>
      </w:pPr>
      <w:r>
        <w:rPr>
          <w:b/>
          <w:sz w:val="20"/>
        </w:rPr>
        <w:t>Tabla descriptiva de mapeos de respuesta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4"/>
        <w:gridCol w:w="5915"/>
      </w:tblGrid>
      <w:tr w:rsidR="00CC1D7D" w:rsidRPr="008539A2" w14:paraId="0FCA3678"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9A23B4F"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Respuesta (Especificada en el Diagrama de flujo)</w:t>
            </w:r>
          </w:p>
        </w:tc>
      </w:tr>
      <w:tr w:rsidR="00CC1D7D" w:rsidRPr="008539A2" w14:paraId="75B98757"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B985B3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del Atributo DTO_OUT de la Respuesta</w:t>
            </w:r>
          </w:p>
        </w:tc>
        <w:tc>
          <w:tcPr>
            <w:tcW w:w="3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EF0C4C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 de UCI que mapea o DAO o texto libre describiendo el origen de información</w:t>
            </w:r>
          </w:p>
        </w:tc>
      </w:tr>
      <w:tr w:rsidR="00CC1D7D" w:rsidRPr="008539A2" w14:paraId="463F9FA3"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98A036C"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EB238F2"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11DC16A5" w14:textId="77777777" w:rsidR="00CC1D7D" w:rsidRDefault="00CC1D7D">
      <w:pPr>
        <w:pStyle w:val="StringnotfoundIDSTYLERDDEFAULT"/>
      </w:pPr>
    </w:p>
    <w:p w14:paraId="435D7708" w14:textId="77777777" w:rsidR="00CC1D7D" w:rsidRDefault="004D0904">
      <w:pPr>
        <w:pStyle w:val="Heading4"/>
        <w:rPr>
          <w:i w:val="0"/>
          <w:sz w:val="32"/>
        </w:rPr>
      </w:pPr>
      <w:bookmarkStart w:id="43" w:name="_Toc175756844"/>
      <w:bookmarkStart w:id="44" w:name="_Toc101120"/>
      <w:r>
        <w:rPr>
          <w:i w:val="0"/>
          <w:sz w:val="32"/>
        </w:rPr>
        <w:t>UCI de operaciones/</w:t>
      </w:r>
      <w:proofErr w:type="gramStart"/>
      <w:r>
        <w:rPr>
          <w:i w:val="0"/>
          <w:sz w:val="32"/>
        </w:rPr>
        <w:t>métodos usadas</w:t>
      </w:r>
      <w:proofErr w:type="gramEnd"/>
      <w:r>
        <w:rPr>
          <w:i w:val="0"/>
          <w:sz w:val="32"/>
        </w:rPr>
        <w:t xml:space="preserve"> y semántica de transformación: Matriz</w:t>
      </w:r>
      <w:bookmarkEnd w:id="43"/>
    </w:p>
    <w:bookmarkEnd w:id="44"/>
    <w:p w14:paraId="73AC457F" w14:textId="77777777" w:rsidR="00CC1D7D" w:rsidRDefault="004D0904">
      <w:pPr>
        <w:pStyle w:val="StringnotfoundIDSTYLERDDEFAULT"/>
      </w:pPr>
      <w:r>
        <w:t>&lt;Enumerar en la Tabla descriptiva de los mapeos de las operaciones/</w:t>
      </w:r>
      <w:proofErr w:type="gramStart"/>
      <w:r>
        <w:t>métodos modeladas</w:t>
      </w:r>
      <w:proofErr w:type="gramEnd"/>
      <w:r>
        <w:t xml:space="preserve"> en los diagramas del apartado Flujo de Operación/Método&gt;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4"/>
        <w:gridCol w:w="5915"/>
      </w:tblGrid>
      <w:tr w:rsidR="00CC1D7D" w:rsidRPr="008539A2" w14:paraId="2F517C1F"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2F2FFF1"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Operación/Método invocada (Un servicio de los especificados en el Diagrama de flujo)</w:t>
            </w:r>
          </w:p>
        </w:tc>
      </w:tr>
      <w:tr w:rsidR="00CC1D7D" w:rsidRPr="008539A2" w14:paraId="3F60CDA3"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413743F"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del Atributo DTO_IN de la operación/</w:t>
            </w:r>
            <w:proofErr w:type="gramStart"/>
            <w:r>
              <w:rPr>
                <w:rFonts w:ascii="String not found: ID_DEFAULT_FO" w:eastAsia="String not found: ID_DEFAULT_FO" w:hAnsi="String not found: ID_DEFAULT_FO" w:cs="String not found: ID_DEFAULT_FO"/>
                <w:b/>
                <w:color w:val="000000"/>
                <w:sz w:val="20"/>
                <w:shd w:val="clear" w:color="auto" w:fill="BDD6EE"/>
                <w:lang w:val="es-ES_tradnl"/>
              </w:rPr>
              <w:t>método invocada</w:t>
            </w:r>
            <w:proofErr w:type="gramEnd"/>
          </w:p>
        </w:tc>
        <w:tc>
          <w:tcPr>
            <w:tcW w:w="3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95F7D8F"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 de UCI que mapea o DAO o texto libre describiendo el origen de la información</w:t>
            </w:r>
          </w:p>
        </w:tc>
      </w:tr>
      <w:tr w:rsidR="00CC1D7D" w:rsidRPr="008539A2" w14:paraId="41711DC3"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FBDB543"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DFBD62"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2B8F8E6B" w14:textId="77777777" w:rsidR="00CC1D7D" w:rsidRDefault="00CC1D7D">
      <w:pPr>
        <w:pStyle w:val="StringnotfoundIDSTYLERDDEFAULT"/>
      </w:pPr>
    </w:p>
    <w:p w14:paraId="3D576AC6" w14:textId="77777777" w:rsidR="00CC1D7D" w:rsidRDefault="004D0904">
      <w:pPr>
        <w:pStyle w:val="Heading4"/>
        <w:rPr>
          <w:i w:val="0"/>
          <w:sz w:val="32"/>
        </w:rPr>
      </w:pPr>
      <w:bookmarkStart w:id="45" w:name="_Toc175756845"/>
      <w:bookmarkStart w:id="46" w:name="_Toc101121"/>
      <w:r>
        <w:rPr>
          <w:i w:val="0"/>
          <w:sz w:val="32"/>
        </w:rPr>
        <w:t>Ficheros de Entrada/Salida</w:t>
      </w:r>
      <w:bookmarkEnd w:id="45"/>
    </w:p>
    <w:bookmarkEnd w:id="46"/>
    <w:p w14:paraId="5DA807D8" w14:textId="77777777" w:rsidR="00CC1D7D" w:rsidRDefault="004D0904">
      <w:pPr>
        <w:pStyle w:val="StringnotfoundIDSTYLERDDEFAULT"/>
      </w:pPr>
      <w:r>
        <w:t>&lt;Insertar en la Tabla descriptiva de formato de ficheros, la información del fichero.&gt;.</w:t>
      </w:r>
    </w:p>
    <w:p w14:paraId="1241C21D" w14:textId="77777777" w:rsidR="00CC1D7D" w:rsidRDefault="004D0904">
      <w:pPr>
        <w:pStyle w:val="StringnotfoundIDSTYLERDDEFAULT"/>
        <w:rPr>
          <w:b/>
          <w:sz w:val="20"/>
        </w:rPr>
      </w:pPr>
      <w:r>
        <w:rPr>
          <w:b/>
          <w:sz w:val="20"/>
        </w:rPr>
        <w:t>Tabla descriptiva de formato fichero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4"/>
        <w:gridCol w:w="2465"/>
        <w:gridCol w:w="2465"/>
        <w:gridCol w:w="2465"/>
      </w:tblGrid>
      <w:tr w:rsidR="00CC1D7D" w:rsidRPr="008539A2" w14:paraId="17329AA7" w14:textId="77777777">
        <w:trPr>
          <w:jc w:val="center"/>
        </w:trPr>
        <w:tc>
          <w:tcPr>
            <w:tcW w:w="5000" w:type="pct"/>
            <w:gridSpan w:val="4"/>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FC08170"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Operación (nombre de la operación que genera o recoge el fichero)</w:t>
            </w:r>
            <w:r>
              <w:rPr>
                <w:rFonts w:ascii="String not found: ID_DEFAULT_FO" w:eastAsia="String not found: ID_DEFAULT_FO" w:hAnsi="String not found: ID_DEFAULT_FO" w:cs="String not found: ID_DEFAULT_FO"/>
                <w:b/>
                <w:color w:val="FFFFFF"/>
                <w:sz w:val="20"/>
                <w:lang w:val="es-ES_tradnl"/>
              </w:rPr>
              <w:br/>
              <w:t>Tipo acceso al fichero (Lectura/Escritura)</w:t>
            </w:r>
            <w:r>
              <w:rPr>
                <w:rFonts w:ascii="String not found: ID_DEFAULT_FO" w:eastAsia="String not found: ID_DEFAULT_FO" w:hAnsi="String not found: ID_DEFAULT_FO" w:cs="String not found: ID_DEFAULT_FO"/>
                <w:b/>
                <w:color w:val="FFFFFF"/>
                <w:sz w:val="20"/>
                <w:lang w:val="es-ES_tradnl"/>
              </w:rPr>
              <w:br/>
              <w:t>Separador de campos: Longitud/carácter</w:t>
            </w:r>
          </w:p>
        </w:tc>
      </w:tr>
      <w:tr w:rsidR="00CC1D7D" w14:paraId="48C09C7C" w14:textId="77777777">
        <w:trPr>
          <w:jc w:val="center"/>
        </w:trPr>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B63C0FA"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 xml:space="preserve">Campo </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CEEF52A"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6400487"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Longitud</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0FA98B2"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w:t>
            </w:r>
          </w:p>
        </w:tc>
      </w:tr>
      <w:tr w:rsidR="00CC1D7D" w14:paraId="1B0666E9" w14:textId="77777777">
        <w:trPr>
          <w:jc w:val="center"/>
        </w:trPr>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402740"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82E92CC"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DC28011"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9B7CB7D"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5FA6ACB8" w14:textId="77777777" w:rsidR="00CC1D7D" w:rsidRDefault="004D0904">
      <w:pPr>
        <w:pStyle w:val="StringnotfoundIDSTYLERDDEFAULT"/>
      </w:pPr>
      <w:r>
        <w:t xml:space="preserve">&lt;Indicar el </w:t>
      </w:r>
      <w:proofErr w:type="gramStart"/>
      <w:r>
        <w:t>link</w:t>
      </w:r>
      <w:proofErr w:type="gramEnd"/>
      <w:r>
        <w:t xml:space="preserve"> al documento de </w:t>
      </w:r>
      <w:proofErr w:type="spellStart"/>
      <w:r>
        <w:t>DataObject</w:t>
      </w:r>
      <w:proofErr w:type="spellEnd"/>
      <w:r>
        <w:t xml:space="preserve"> especificado (T3O_PP_PLT_99_XXXX_Definicion_documentacion_DataObject).&gt;</w:t>
      </w:r>
    </w:p>
    <w:p w14:paraId="183CF1E7" w14:textId="77777777" w:rsidR="00CC1D7D" w:rsidRDefault="00CC1D7D">
      <w:pPr>
        <w:pStyle w:val="StringnotfoundIDSTYLERDDEFAULT"/>
      </w:pPr>
    </w:p>
    <w:p w14:paraId="7518E356" w14:textId="77777777" w:rsidR="00CC1D7D" w:rsidRDefault="004D0904">
      <w:pPr>
        <w:pStyle w:val="Heading3"/>
        <w:rPr>
          <w:i w:val="0"/>
          <w:sz w:val="32"/>
        </w:rPr>
      </w:pPr>
      <w:bookmarkStart w:id="47" w:name="_Toc175756846"/>
      <w:bookmarkStart w:id="48" w:name="_Toc101122"/>
      <w:r>
        <w:rPr>
          <w:i w:val="0"/>
          <w:sz w:val="32"/>
        </w:rPr>
        <w:t>Comportamiento</w:t>
      </w:r>
      <w:bookmarkEnd w:id="47"/>
    </w:p>
    <w:p w14:paraId="56D651D4" w14:textId="77777777" w:rsidR="00CC1D7D" w:rsidRDefault="004D0904">
      <w:pPr>
        <w:pStyle w:val="Heading4"/>
        <w:rPr>
          <w:i w:val="0"/>
          <w:sz w:val="32"/>
        </w:rPr>
      </w:pPr>
      <w:bookmarkStart w:id="49" w:name="_Toc175756847"/>
      <w:bookmarkStart w:id="50" w:name="_Toc101123"/>
      <w:bookmarkEnd w:id="48"/>
      <w:r>
        <w:rPr>
          <w:i w:val="0"/>
          <w:sz w:val="32"/>
        </w:rPr>
        <w:t>Precondiciones</w:t>
      </w:r>
      <w:bookmarkEnd w:id="49"/>
    </w:p>
    <w:bookmarkEnd w:id="50"/>
    <w:p w14:paraId="770E07F5" w14:textId="77777777" w:rsidR="00CC1D7D" w:rsidRDefault="004D0904">
      <w:pPr>
        <w:pStyle w:val="StringnotfoundIDSTYLERDDEFAULT"/>
      </w:pPr>
      <w:r>
        <w:t>&lt;Condiciones lógicas de las que depende el correcto funcionamiento de la operación&gt;.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9"/>
      </w:tblGrid>
      <w:tr w:rsidR="00CC1D7D" w14:paraId="67B408A8"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05428F4"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Precondiciones</w:t>
            </w:r>
          </w:p>
        </w:tc>
      </w:tr>
      <w:tr w:rsidR="00CC1D7D" w14:paraId="6E550DF4"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0BD0427" w14:textId="77777777" w:rsidR="00CC1D7D" w:rsidRDefault="00CC1D7D">
            <w:pPr>
              <w:spacing w:before="45" w:after="45"/>
              <w:rPr>
                <w:rFonts w:ascii="String not found: ID_DEFAULT_FO" w:eastAsia="String not found: ID_DEFAULT_FO" w:hAnsi="String not found: ID_DEFAULT_FO" w:cs="String not found: ID_DEFAULT_FO"/>
                <w:b/>
                <w:color w:val="000000"/>
                <w:sz w:val="16"/>
                <w:lang w:val="es-ES_tradnl"/>
              </w:rPr>
            </w:pPr>
          </w:p>
        </w:tc>
      </w:tr>
    </w:tbl>
    <w:p w14:paraId="500535EA" w14:textId="77777777" w:rsidR="00CC1D7D" w:rsidRDefault="00CC1D7D">
      <w:pPr>
        <w:pStyle w:val="StringnotfoundIDSTYLERDDEFAULT"/>
      </w:pPr>
    </w:p>
    <w:p w14:paraId="72F22327" w14:textId="77777777" w:rsidR="00CC1D7D" w:rsidRDefault="004D0904">
      <w:pPr>
        <w:pStyle w:val="Heading4"/>
        <w:rPr>
          <w:i w:val="0"/>
          <w:sz w:val="32"/>
        </w:rPr>
      </w:pPr>
      <w:bookmarkStart w:id="51" w:name="_Toc175756848"/>
      <w:bookmarkStart w:id="52" w:name="_Toc101124"/>
      <w:r>
        <w:rPr>
          <w:i w:val="0"/>
          <w:sz w:val="32"/>
        </w:rPr>
        <w:t>Postcondiciones</w:t>
      </w:r>
      <w:bookmarkEnd w:id="51"/>
    </w:p>
    <w:bookmarkEnd w:id="52"/>
    <w:p w14:paraId="4E3B8481" w14:textId="77777777" w:rsidR="00CC1D7D" w:rsidRDefault="004D0904">
      <w:pPr>
        <w:pStyle w:val="StringnotfoundIDSTYLERDDEFAULT"/>
      </w:pPr>
      <w:r>
        <w:t>&lt;Condiciones lógicas que se verifican a la finalización de la operación&gt;.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9"/>
      </w:tblGrid>
      <w:tr w:rsidR="00CC1D7D" w14:paraId="18760710"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C573416"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Postcondiciones</w:t>
            </w:r>
          </w:p>
        </w:tc>
      </w:tr>
      <w:tr w:rsidR="00CC1D7D" w14:paraId="3E823828"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2F9A6D7" w14:textId="77777777" w:rsidR="00CC1D7D" w:rsidRDefault="00CC1D7D">
            <w:pPr>
              <w:spacing w:before="45" w:after="45"/>
              <w:rPr>
                <w:rFonts w:ascii="String not found: ID_DEFAULT_FO" w:eastAsia="String not found: ID_DEFAULT_FO" w:hAnsi="String not found: ID_DEFAULT_FO" w:cs="String not found: ID_DEFAULT_FO"/>
                <w:b/>
                <w:color w:val="000000"/>
                <w:sz w:val="16"/>
                <w:lang w:val="es-ES_tradnl"/>
              </w:rPr>
            </w:pPr>
          </w:p>
        </w:tc>
      </w:tr>
    </w:tbl>
    <w:p w14:paraId="24B13D43" w14:textId="77777777" w:rsidR="00CC1D7D" w:rsidRDefault="00CC1D7D">
      <w:pPr>
        <w:pStyle w:val="StringnotfoundIDSTYLERDDEFAULT"/>
      </w:pPr>
    </w:p>
    <w:p w14:paraId="3E87FEF1" w14:textId="77777777" w:rsidR="00CC1D7D" w:rsidRDefault="004D0904">
      <w:pPr>
        <w:pStyle w:val="Heading4"/>
        <w:rPr>
          <w:i w:val="0"/>
          <w:sz w:val="32"/>
        </w:rPr>
      </w:pPr>
      <w:bookmarkStart w:id="53" w:name="_Toc175756849"/>
      <w:bookmarkStart w:id="54" w:name="_Toc101125"/>
      <w:r>
        <w:rPr>
          <w:i w:val="0"/>
          <w:sz w:val="32"/>
        </w:rPr>
        <w:t>Validaciones</w:t>
      </w:r>
      <w:bookmarkEnd w:id="53"/>
    </w:p>
    <w:bookmarkEnd w:id="54"/>
    <w:p w14:paraId="024C47F5" w14:textId="77777777" w:rsidR="00CC1D7D" w:rsidRDefault="004D0904">
      <w:pPr>
        <w:pStyle w:val="StringnotfoundIDSTYLERDDEFAULT"/>
      </w:pPr>
      <w:r>
        <w:t>&lt;Validaciones que se efectúan sobre los datos de entrada&gt;.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9"/>
      </w:tblGrid>
      <w:tr w:rsidR="00CC1D7D" w14:paraId="6B67E6F9"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37144C4"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Validaciones</w:t>
            </w:r>
          </w:p>
        </w:tc>
      </w:tr>
      <w:tr w:rsidR="00CC1D7D" w14:paraId="15CEC0AB"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C14D226" w14:textId="77777777" w:rsidR="00CC1D7D" w:rsidRDefault="00CC1D7D">
            <w:pPr>
              <w:spacing w:before="45" w:after="45"/>
              <w:rPr>
                <w:rFonts w:ascii="String not found: ID_DEFAULT_FO" w:eastAsia="String not found: ID_DEFAULT_FO" w:hAnsi="String not found: ID_DEFAULT_FO" w:cs="String not found: ID_DEFAULT_FO"/>
                <w:b/>
                <w:color w:val="000000"/>
                <w:sz w:val="16"/>
                <w:lang w:val="es-ES_tradnl"/>
              </w:rPr>
            </w:pPr>
          </w:p>
        </w:tc>
      </w:tr>
    </w:tbl>
    <w:p w14:paraId="37C210D3" w14:textId="77777777" w:rsidR="00CC1D7D" w:rsidRDefault="00CC1D7D">
      <w:pPr>
        <w:pStyle w:val="StringnotfoundIDSTYLERDDEFAULT"/>
      </w:pPr>
    </w:p>
    <w:p w14:paraId="2B0C4B0A" w14:textId="77777777" w:rsidR="00CC1D7D" w:rsidRDefault="004D0904">
      <w:pPr>
        <w:pStyle w:val="Heading4"/>
        <w:rPr>
          <w:i w:val="0"/>
          <w:sz w:val="32"/>
        </w:rPr>
      </w:pPr>
      <w:bookmarkStart w:id="55" w:name="_Toc175756850"/>
      <w:bookmarkStart w:id="56" w:name="_Toc101126"/>
      <w:r>
        <w:rPr>
          <w:i w:val="0"/>
          <w:sz w:val="32"/>
        </w:rPr>
        <w:t>Flujo de Operación/Método</w:t>
      </w:r>
      <w:bookmarkEnd w:id="55"/>
    </w:p>
    <w:bookmarkEnd w:id="56"/>
    <w:p w14:paraId="11A7970D" w14:textId="77777777" w:rsidR="00CC1D7D" w:rsidRDefault="004D0904">
      <w:pPr>
        <w:pStyle w:val="StringnotfoundIDSTYLERDDEFAULT"/>
        <w:rPr>
          <w:b/>
          <w:sz w:val="28"/>
        </w:rPr>
      </w:pPr>
      <w:r>
        <w:rPr>
          <w:b/>
          <w:sz w:val="28"/>
        </w:rPr>
        <w:t xml:space="preserve">Diagramas de Actividad: </w:t>
      </w:r>
    </w:p>
    <w:p w14:paraId="655A8E16" w14:textId="77777777" w:rsidR="00CC1D7D" w:rsidRDefault="004D0904">
      <w:pPr>
        <w:pStyle w:val="StringnotfoundIDSTYLERDDEFAULT"/>
        <w:rPr>
          <w:b/>
          <w:sz w:val="28"/>
        </w:rPr>
      </w:pPr>
      <w:r>
        <w:rPr>
          <w:b/>
          <w:sz w:val="28"/>
        </w:rPr>
        <w:t xml:space="preserve">Diagramas de Actividad de los servicios lógicos: </w:t>
      </w:r>
    </w:p>
    <w:p w14:paraId="5E09BCF4" w14:textId="77777777" w:rsidR="00CC1D7D" w:rsidRDefault="004D0904">
      <w:pPr>
        <w:pStyle w:val="StringnotfoundIDSTYLERDDEFAULT"/>
      </w:pPr>
      <w:r>
        <w:t xml:space="preserve">Nombre del Servicio: </w:t>
      </w:r>
      <w:proofErr w:type="spellStart"/>
      <w:r>
        <w:t>AD_getWorkState</w:t>
      </w:r>
      <w:proofErr w:type="spellEnd"/>
    </w:p>
    <w:p w14:paraId="36A2CA1D" w14:textId="77777777" w:rsidR="00CC1D7D" w:rsidRDefault="004D0904">
      <w:pPr>
        <w:pStyle w:val="StringnotfoundIDSTYLERDDEFAULT"/>
      </w:pPr>
      <w:r>
        <w:t xml:space="preserve">Nombre Modelo: </w:t>
      </w:r>
      <w:proofErr w:type="spellStart"/>
      <w:r>
        <w:t>UAC_AD_getWorkState</w:t>
      </w:r>
      <w:proofErr w:type="spellEnd"/>
    </w:p>
    <w:p w14:paraId="1E307C79" w14:textId="77777777" w:rsidR="00CC1D7D" w:rsidRDefault="008539A2">
      <w:pPr>
        <w:pStyle w:val="StringnotfoundIDSTYLERDDEFAULT"/>
        <w:spacing w:line="240" w:lineRule="atLeast"/>
      </w:pPr>
      <w:r>
        <w:lastRenderedPageBreak/>
        <w:pict w14:anchorId="1FC013A1">
          <v:shape id="_x0000_i1029" type="#_x0000_t75" style="width:482.25pt;height:387.75pt;mso-position-horizontal:left;mso-position-horizontal-relative:char;mso-position-vertical-relative:line" o:allowoverlap="f">
            <v:imagedata r:id="rId13" o:title=""/>
            <o:lock v:ext="edit" aspectratio="f"/>
          </v:shape>
        </w:pict>
      </w:r>
    </w:p>
    <w:p w14:paraId="452401CD"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1479"/>
        <w:gridCol w:w="6408"/>
      </w:tblGrid>
      <w:tr w:rsidR="00CC1D7D" w:rsidRPr="008539A2" w14:paraId="101330CC"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165F921"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Acción: </w:t>
            </w:r>
            <w:proofErr w:type="spellStart"/>
            <w:r>
              <w:rPr>
                <w:rFonts w:ascii="String not found: ID_DEFAULT_FO" w:eastAsia="String not found: ID_DEFAULT_FO" w:hAnsi="String not found: ID_DEFAULT_FO" w:cs="String not found: ID_DEFAULT_FO"/>
                <w:b/>
                <w:color w:val="FFFFFF"/>
                <w:sz w:val="20"/>
                <w:lang w:val="es-ES_tradnl"/>
              </w:rPr>
              <w:t>UAC_AD_getWorkState</w:t>
            </w:r>
            <w:proofErr w:type="spellEnd"/>
          </w:p>
        </w:tc>
      </w:tr>
      <w:tr w:rsidR="00CC1D7D" w14:paraId="592D7EF6"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B43B25D"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F1E72B9"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E241459"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CC1D7D" w:rsidRPr="008539A2" w14:paraId="79B8CFAC"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16C7B09"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No hay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bodys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que mostrar</w:t>
            </w:r>
          </w:p>
        </w:tc>
      </w:tr>
    </w:tbl>
    <w:p w14:paraId="4203FDA8"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1479"/>
        <w:gridCol w:w="6408"/>
      </w:tblGrid>
      <w:tr w:rsidR="00CC1D7D" w:rsidRPr="008539A2" w14:paraId="292E7445"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E26FFC2"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Error: </w:t>
            </w:r>
            <w:proofErr w:type="spellStart"/>
            <w:r>
              <w:rPr>
                <w:rFonts w:ascii="String not found: ID_DEFAULT_FO" w:eastAsia="String not found: ID_DEFAULT_FO" w:hAnsi="String not found: ID_DEFAULT_FO" w:cs="String not found: ID_DEFAULT_FO"/>
                <w:b/>
                <w:color w:val="FFFFFF"/>
                <w:sz w:val="20"/>
                <w:lang w:val="es-ES_tradnl"/>
              </w:rPr>
              <w:t>UAC_AD_getWorkState</w:t>
            </w:r>
            <w:proofErr w:type="spellEnd"/>
          </w:p>
        </w:tc>
      </w:tr>
      <w:tr w:rsidR="00CC1D7D" w14:paraId="4CD1329E"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62F36C8"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C558DF2"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93336F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CC1D7D" w:rsidRPr="008539A2" w14:paraId="76A2DF65"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08FC5C5"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excepciones que mostrar</w:t>
            </w:r>
          </w:p>
        </w:tc>
      </w:tr>
    </w:tbl>
    <w:p w14:paraId="616114CF"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1479"/>
        <w:gridCol w:w="6408"/>
      </w:tblGrid>
      <w:tr w:rsidR="00CC1D7D" w:rsidRPr="008539A2" w14:paraId="0C3CEF7A"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468316C"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Datos: </w:t>
            </w:r>
            <w:proofErr w:type="spellStart"/>
            <w:r>
              <w:rPr>
                <w:rFonts w:ascii="String not found: ID_DEFAULT_FO" w:eastAsia="String not found: ID_DEFAULT_FO" w:hAnsi="String not found: ID_DEFAULT_FO" w:cs="String not found: ID_DEFAULT_FO"/>
                <w:b/>
                <w:color w:val="FFFFFF"/>
                <w:sz w:val="20"/>
                <w:lang w:val="es-ES_tradnl"/>
              </w:rPr>
              <w:t>UAC_AD_getWorkState</w:t>
            </w:r>
            <w:proofErr w:type="spellEnd"/>
          </w:p>
        </w:tc>
      </w:tr>
      <w:tr w:rsidR="00CC1D7D" w14:paraId="72FDEB5F"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8BBDCB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A0FE1B9"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E5376B5"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CC1D7D" w:rsidRPr="008539A2" w14:paraId="12533E81"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23B91C0"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No hay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datastores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que mostrar</w:t>
            </w:r>
          </w:p>
        </w:tc>
      </w:tr>
    </w:tbl>
    <w:p w14:paraId="1E91A6D8"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1479"/>
        <w:gridCol w:w="6408"/>
      </w:tblGrid>
      <w:tr w:rsidR="00CC1D7D" w:rsidRPr="008539A2" w14:paraId="0E0DCC6F"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4BA66FD"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Tabla descriptiva de Acción: Lectura de Estado asociado</w:t>
            </w:r>
          </w:p>
        </w:tc>
      </w:tr>
      <w:tr w:rsidR="00CC1D7D" w14:paraId="6A65113F"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2686D9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B419E63"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F6615F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CC1D7D" w:rsidRPr="008539A2" w14:paraId="57B1F287"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2539566"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roofErr w:type="spellStart"/>
            <w:proofErr w:type="gramStart"/>
            <w:r>
              <w:rPr>
                <w:rFonts w:ascii="String not found: ID_DEFAULT_FO" w:eastAsia="String not found: ID_DEFAULT_FO" w:hAnsi="String not found: ID_DEFAULT_FO" w:cs="String not found: ID_DEFAULT_FO"/>
                <w:color w:val="000000"/>
                <w:sz w:val="20"/>
                <w:shd w:val="clear" w:color="auto" w:fill="FFFFFF"/>
                <w:lang w:val="es-ES_tradnl"/>
              </w:rPr>
              <w:t>Bodies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w:t>
            </w:r>
            <w:proofErr w:type="gramEnd"/>
            <w:r>
              <w:rPr>
                <w:rFonts w:ascii="String not found: ID_DEFAULT_FO" w:eastAsia="String not found: ID_DEFAULT_FO" w:hAnsi="String not found: ID_DEFAULT_FO" w:cs="String not found: ID_DEFAULT_FO"/>
                <w:color w:val="000000"/>
                <w:sz w:val="20"/>
                <w:shd w:val="clear" w:color="auto" w:fill="FFFFFF"/>
                <w:lang w:val="es-ES_tradnl"/>
              </w:rPr>
              <w:t>0]</w:t>
            </w: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B973908"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BODY</w:t>
            </w:r>
          </w:p>
        </w:tc>
        <w:tc>
          <w:tcPr>
            <w:tcW w:w="3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373AC9E"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Recupera el Estado asociado a la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w:t>
            </w:r>
            <w:proofErr w:type="spellEnd"/>
          </w:p>
        </w:tc>
      </w:tr>
    </w:tbl>
    <w:p w14:paraId="60B209AC"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1479"/>
        <w:gridCol w:w="6408"/>
      </w:tblGrid>
      <w:tr w:rsidR="00CC1D7D" w:rsidRPr="008539A2" w14:paraId="46FC1693"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929E327"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lastRenderedPageBreak/>
              <w:t>Tabla descriptiva de Error: Lectura de Estado asociado</w:t>
            </w:r>
          </w:p>
        </w:tc>
      </w:tr>
      <w:tr w:rsidR="00CC1D7D" w14:paraId="7B62A28E"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FFAE336"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6EB7857"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27486C2"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CC1D7D" w:rsidRPr="008539A2" w14:paraId="1BE0E364"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20318F3"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excepciones que mostrar</w:t>
            </w:r>
          </w:p>
        </w:tc>
      </w:tr>
    </w:tbl>
    <w:p w14:paraId="1D804740"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1479"/>
        <w:gridCol w:w="6408"/>
      </w:tblGrid>
      <w:tr w:rsidR="00CC1D7D" w:rsidRPr="008539A2" w14:paraId="1AE43547"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D3A2682"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Tabla descriptiva de Datos: Lectura de Estado asociado</w:t>
            </w:r>
          </w:p>
        </w:tc>
      </w:tr>
      <w:tr w:rsidR="00CC1D7D" w14:paraId="2BFD353F"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FDC956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C5D25A8"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C7A543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CC1D7D" w14:paraId="3BCAEB65"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F06A29"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wok</w:t>
            </w: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1256A2E"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Datastore</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IN</w:t>
            </w:r>
          </w:p>
        </w:tc>
        <w:tc>
          <w:tcPr>
            <w:tcW w:w="3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36744E5"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w:t>
            </w:r>
            <w:proofErr w:type="spellEnd"/>
          </w:p>
        </w:tc>
      </w:tr>
      <w:tr w:rsidR="00CC1D7D" w14:paraId="7B612BDA"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2B5523D"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WorkState</w:t>
            </w:r>
            <w:proofErr w:type="spellEnd"/>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20D21E"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Datastore</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IN</w:t>
            </w:r>
          </w:p>
        </w:tc>
        <w:tc>
          <w:tcPr>
            <w:tcW w:w="3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329885D"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WorkState</w:t>
            </w:r>
            <w:proofErr w:type="spellEnd"/>
          </w:p>
        </w:tc>
      </w:tr>
    </w:tbl>
    <w:p w14:paraId="59DC42C1" w14:textId="77777777" w:rsidR="00CC1D7D" w:rsidRDefault="00CC1D7D">
      <w:pPr>
        <w:pStyle w:val="StringnotfoundIDSTYLERDDEFAULT"/>
      </w:pPr>
    </w:p>
    <w:p w14:paraId="4C0DF846" w14:textId="77777777" w:rsidR="0013202B" w:rsidRDefault="0013202B" w:rsidP="0013202B">
      <w:pPr>
        <w:pStyle w:val="StringnotfoundIDSTYLERDDEFAULT"/>
      </w:pPr>
      <w:bookmarkStart w:id="57" w:name="_Toc101127"/>
    </w:p>
    <w:p w14:paraId="4EFA6647" w14:textId="77777777" w:rsidR="0013202B" w:rsidRPr="00EC7E5A" w:rsidRDefault="0013202B" w:rsidP="0013202B">
      <w:pPr>
        <w:pStyle w:val="StringnotfoundIDSTYLERDDEFAULT"/>
        <w:rPr>
          <w:b/>
          <w:szCs w:val="22"/>
        </w:rPr>
      </w:pPr>
      <w:r w:rsidRPr="00EC7E5A">
        <w:rPr>
          <w:b/>
          <w:szCs w:val="22"/>
          <w:u w:val="single"/>
        </w:rPr>
        <w:t>Definiciones</w:t>
      </w:r>
    </w:p>
    <w:p w14:paraId="77328B41" w14:textId="77777777" w:rsidR="0013202B" w:rsidRDefault="0013202B" w:rsidP="0013202B">
      <w:pPr>
        <w:pStyle w:val="StringnotfoundIDSTYLERDDEFAULT"/>
        <w:rPr>
          <w:b/>
          <w:szCs w:val="22"/>
        </w:rPr>
      </w:pPr>
    </w:p>
    <w:p w14:paraId="6915382B" w14:textId="77777777" w:rsidR="0013202B" w:rsidRPr="00EC7E5A" w:rsidRDefault="0013202B" w:rsidP="0013202B">
      <w:pPr>
        <w:pStyle w:val="StringnotfoundIDSTYLERDDEFAULT"/>
        <w:rPr>
          <w:b/>
          <w:szCs w:val="22"/>
        </w:rPr>
      </w:pPr>
    </w:p>
    <w:p w14:paraId="6E18B7B0" w14:textId="77777777" w:rsidR="0013202B" w:rsidRPr="00EC7E5A" w:rsidRDefault="0013202B" w:rsidP="0013202B">
      <w:pPr>
        <w:pStyle w:val="StringnotfoundIDSTYLERDDEFAULT"/>
        <w:rPr>
          <w:szCs w:val="22"/>
        </w:rPr>
      </w:pPr>
      <w:proofErr w:type="spellStart"/>
      <w:r w:rsidRPr="00EC7E5A">
        <w:rPr>
          <w:szCs w:val="22"/>
        </w:rPr>
        <w:t>Work</w:t>
      </w:r>
      <w:proofErr w:type="spellEnd"/>
      <w:r w:rsidRPr="00EC7E5A">
        <w:rPr>
          <w:szCs w:val="22"/>
        </w:rPr>
        <w:t xml:space="preserve"> </w:t>
      </w:r>
      <w:r w:rsidRPr="00EC7E5A">
        <w:rPr>
          <w:szCs w:val="22"/>
        </w:rPr>
        <w:tab/>
      </w:r>
      <w:r w:rsidRPr="00EC7E5A">
        <w:rPr>
          <w:szCs w:val="22"/>
        </w:rPr>
        <w:tab/>
      </w:r>
      <w:r w:rsidRPr="00EC7E5A">
        <w:rPr>
          <w:szCs w:val="22"/>
        </w:rPr>
        <w:tab/>
      </w:r>
      <w:r w:rsidRPr="00EC7E5A">
        <w:rPr>
          <w:szCs w:val="22"/>
        </w:rPr>
        <w:tab/>
      </w:r>
      <w:r w:rsidRPr="00EC7E5A">
        <w:rPr>
          <w:szCs w:val="22"/>
        </w:rPr>
        <w:tab/>
      </w:r>
      <w:r w:rsidRPr="00EC7E5A">
        <w:rPr>
          <w:szCs w:val="22"/>
        </w:rPr>
        <w:sym w:font="Wingdings" w:char="F0E0"/>
      </w:r>
      <w:r w:rsidRPr="00EC7E5A">
        <w:rPr>
          <w:szCs w:val="22"/>
        </w:rPr>
        <w:t xml:space="preserve"> Tarea</w:t>
      </w:r>
    </w:p>
    <w:p w14:paraId="454BD49F" w14:textId="77777777" w:rsidR="0013202B" w:rsidRDefault="0013202B" w:rsidP="0013202B">
      <w:pPr>
        <w:pStyle w:val="StringnotfoundIDSTYLERDDEFAULT"/>
        <w:rPr>
          <w:szCs w:val="22"/>
        </w:rPr>
      </w:pPr>
      <w:proofErr w:type="spellStart"/>
      <w:r w:rsidRPr="00E46DA9">
        <w:rPr>
          <w:szCs w:val="22"/>
        </w:rPr>
        <w:t>Work</w:t>
      </w:r>
      <w:proofErr w:type="spellEnd"/>
      <w:r w:rsidRPr="00E46DA9">
        <w:rPr>
          <w:szCs w:val="22"/>
        </w:rPr>
        <w:t xml:space="preserve"> </w:t>
      </w:r>
      <w:proofErr w:type="spellStart"/>
      <w:r w:rsidRPr="00E46DA9">
        <w:rPr>
          <w:szCs w:val="22"/>
        </w:rPr>
        <w:t>State</w:t>
      </w:r>
      <w:proofErr w:type="spellEnd"/>
      <w:r w:rsidRPr="00E46DA9">
        <w:rPr>
          <w:szCs w:val="22"/>
        </w:rPr>
        <w:tab/>
      </w:r>
      <w:r w:rsidRPr="00E46DA9">
        <w:rPr>
          <w:szCs w:val="22"/>
        </w:rPr>
        <w:tab/>
      </w:r>
      <w:r w:rsidRPr="00E46DA9">
        <w:rPr>
          <w:szCs w:val="22"/>
        </w:rPr>
        <w:tab/>
      </w:r>
      <w:r w:rsidRPr="00E46DA9">
        <w:rPr>
          <w:szCs w:val="22"/>
        </w:rPr>
        <w:tab/>
      </w:r>
      <w:r w:rsidRPr="00EC7E5A">
        <w:rPr>
          <w:szCs w:val="22"/>
        </w:rPr>
        <w:sym w:font="Wingdings" w:char="F0E0"/>
      </w:r>
      <w:r w:rsidRPr="00E46DA9">
        <w:rPr>
          <w:szCs w:val="22"/>
        </w:rPr>
        <w:t xml:space="preserve"> Estado de la </w:t>
      </w:r>
      <w:r>
        <w:rPr>
          <w:szCs w:val="22"/>
        </w:rPr>
        <w:t>t</w:t>
      </w:r>
      <w:r w:rsidRPr="00E46DA9">
        <w:rPr>
          <w:szCs w:val="22"/>
        </w:rPr>
        <w:t xml:space="preserve">area </w:t>
      </w:r>
    </w:p>
    <w:p w14:paraId="0928B101" w14:textId="77777777" w:rsidR="0013202B" w:rsidRPr="00E46DA9" w:rsidRDefault="0013202B" w:rsidP="0013202B">
      <w:pPr>
        <w:pStyle w:val="StringnotfoundIDSTYLERDDEFAULT"/>
        <w:rPr>
          <w:szCs w:val="22"/>
        </w:rPr>
      </w:pPr>
    </w:p>
    <w:p w14:paraId="791B33A6" w14:textId="77777777" w:rsidR="0013202B" w:rsidRDefault="0013202B" w:rsidP="0013202B">
      <w:pPr>
        <w:pStyle w:val="StringnotfoundIDSTYLERDDEFAULT"/>
      </w:pPr>
    </w:p>
    <w:p w14:paraId="239961AA" w14:textId="77777777" w:rsidR="0013202B" w:rsidRDefault="0013202B" w:rsidP="0013202B">
      <w:pPr>
        <w:pStyle w:val="StringnotfoundIDSTYLERDDEFAULT"/>
      </w:pPr>
      <w:r>
        <w:t>A continuación de detalla paso a paso el flujo de ejecución de la operación:</w:t>
      </w:r>
    </w:p>
    <w:p w14:paraId="4E44820F" w14:textId="77777777" w:rsidR="0013202B" w:rsidRDefault="0013202B" w:rsidP="0013202B">
      <w:pPr>
        <w:pStyle w:val="StringnotfoundIDSTYLERDDEFAULT"/>
      </w:pPr>
    </w:p>
    <w:p w14:paraId="353E6858" w14:textId="77777777" w:rsidR="0013202B" w:rsidRDefault="0013202B" w:rsidP="0013202B">
      <w:pPr>
        <w:pStyle w:val="StringnotfoundIDSTYLERDDEFAULT"/>
        <w:rPr>
          <w:b/>
          <w:u w:val="single"/>
        </w:rPr>
      </w:pPr>
      <w:r>
        <w:rPr>
          <w:b/>
        </w:rPr>
        <w:t xml:space="preserve">1   </w:t>
      </w:r>
      <w:proofErr w:type="gramStart"/>
      <w:r w:rsidRPr="00324402">
        <w:rPr>
          <w:b/>
          <w:u w:val="single"/>
        </w:rPr>
        <w:t>Validaciones</w:t>
      </w:r>
      <w:proofErr w:type="gramEnd"/>
    </w:p>
    <w:p w14:paraId="3635CB37" w14:textId="77777777" w:rsidR="0013202B" w:rsidRDefault="0013202B" w:rsidP="0013202B">
      <w:pPr>
        <w:pStyle w:val="StringnotfoundIDSTYLERDDEFAULT"/>
        <w:rPr>
          <w:b/>
          <w:u w:val="single"/>
        </w:rPr>
      </w:pPr>
    </w:p>
    <w:p w14:paraId="48C1CF40" w14:textId="77777777" w:rsidR="0013202B" w:rsidRDefault="0013202B" w:rsidP="0013202B">
      <w:pPr>
        <w:pStyle w:val="StringnotfoundIDSTYLERDDEFAULT"/>
        <w:rPr>
          <w:b/>
          <w:u w:val="single"/>
        </w:rPr>
      </w:pPr>
    </w:p>
    <w:p w14:paraId="4E38B506" w14:textId="77777777" w:rsidR="0013202B" w:rsidRPr="00ED6400" w:rsidRDefault="0013202B" w:rsidP="0013202B">
      <w:pPr>
        <w:rPr>
          <w:sz w:val="22"/>
          <w:szCs w:val="22"/>
          <w:lang w:val="es-ES"/>
        </w:rPr>
      </w:pPr>
      <w:r w:rsidRPr="00ED6400">
        <w:rPr>
          <w:sz w:val="22"/>
          <w:szCs w:val="22"/>
          <w:lang w:val="es-ES"/>
        </w:rPr>
        <w:t>Se deben realizar las siguientes validaciones sobre los parámetros de entrada (ver diagrama UCI):</w:t>
      </w:r>
    </w:p>
    <w:p w14:paraId="70857ACC" w14:textId="77777777" w:rsidR="0013202B" w:rsidRPr="00ED6400" w:rsidRDefault="0013202B" w:rsidP="0013202B">
      <w:pPr>
        <w:tabs>
          <w:tab w:val="left" w:pos="2472"/>
        </w:tabs>
        <w:rPr>
          <w:sz w:val="22"/>
          <w:szCs w:val="22"/>
          <w:lang w:val="es-ES"/>
        </w:rPr>
      </w:pPr>
      <w:r w:rsidRPr="00ED6400">
        <w:rPr>
          <w:sz w:val="22"/>
          <w:szCs w:val="22"/>
          <w:lang w:val="es-ES"/>
        </w:rPr>
        <w:tab/>
      </w:r>
    </w:p>
    <w:p w14:paraId="4BC4D939" w14:textId="77777777" w:rsidR="0013202B" w:rsidRPr="00ED6400" w:rsidRDefault="0013202B" w:rsidP="0013202B">
      <w:pPr>
        <w:numPr>
          <w:ilvl w:val="0"/>
          <w:numId w:val="14"/>
        </w:numPr>
        <w:rPr>
          <w:b/>
          <w:sz w:val="22"/>
          <w:szCs w:val="22"/>
          <w:lang w:val="es-ES"/>
        </w:rPr>
      </w:pPr>
      <w:r w:rsidRPr="00ED6400">
        <w:rPr>
          <w:sz w:val="22"/>
          <w:szCs w:val="22"/>
          <w:lang w:val="es-ES"/>
        </w:rPr>
        <w:t xml:space="preserve">Comprobar que se recibe el parámetro </w:t>
      </w:r>
      <w:proofErr w:type="spellStart"/>
      <w:r w:rsidRPr="00ED6400">
        <w:rPr>
          <w:b/>
          <w:sz w:val="22"/>
          <w:szCs w:val="22"/>
          <w:lang w:val="es-ES"/>
        </w:rPr>
        <w:t>OP_getWorkState_IN</w:t>
      </w:r>
      <w:proofErr w:type="spellEnd"/>
      <w:r w:rsidRPr="00ED6400">
        <w:rPr>
          <w:b/>
          <w:sz w:val="22"/>
          <w:szCs w:val="22"/>
          <w:lang w:val="es-ES"/>
        </w:rPr>
        <w:t xml:space="preserve"> </w:t>
      </w:r>
      <w:r w:rsidRPr="00ED6400">
        <w:rPr>
          <w:sz w:val="22"/>
          <w:szCs w:val="22"/>
          <w:lang w:val="es-ES"/>
        </w:rPr>
        <w:t xml:space="preserve">y no viene a </w:t>
      </w:r>
      <w:proofErr w:type="spellStart"/>
      <w:r w:rsidRPr="00ED6400">
        <w:rPr>
          <w:sz w:val="22"/>
          <w:szCs w:val="22"/>
          <w:lang w:val="es-ES"/>
        </w:rPr>
        <w:t>null</w:t>
      </w:r>
      <w:proofErr w:type="spellEnd"/>
      <w:r w:rsidRPr="00ED6400">
        <w:rPr>
          <w:sz w:val="22"/>
          <w:szCs w:val="22"/>
          <w:lang w:val="es-ES"/>
        </w:rPr>
        <w:t>.</w:t>
      </w:r>
    </w:p>
    <w:p w14:paraId="59CE35F3" w14:textId="77777777" w:rsidR="0013202B" w:rsidRPr="00ED6400" w:rsidRDefault="0013202B" w:rsidP="0013202B">
      <w:pPr>
        <w:numPr>
          <w:ilvl w:val="0"/>
          <w:numId w:val="14"/>
        </w:numPr>
        <w:rPr>
          <w:sz w:val="22"/>
          <w:szCs w:val="22"/>
          <w:lang w:val="es-ES"/>
        </w:rPr>
      </w:pPr>
      <w:r w:rsidRPr="00ED6400">
        <w:rPr>
          <w:sz w:val="22"/>
          <w:szCs w:val="22"/>
          <w:lang w:val="es-ES"/>
        </w:rPr>
        <w:t xml:space="preserve">Comprobar que se recibe el parámetro </w:t>
      </w:r>
      <w:r w:rsidRPr="00ED6400">
        <w:rPr>
          <w:b/>
          <w:sz w:val="22"/>
          <w:szCs w:val="22"/>
          <w:lang w:val="es-ES"/>
        </w:rPr>
        <w:t xml:space="preserve">WORK_DTO_IN </w:t>
      </w:r>
      <w:r w:rsidRPr="00ED6400">
        <w:rPr>
          <w:sz w:val="22"/>
          <w:szCs w:val="22"/>
          <w:lang w:val="es-ES"/>
        </w:rPr>
        <w:t xml:space="preserve">dentro de </w:t>
      </w:r>
      <w:proofErr w:type="spellStart"/>
      <w:r w:rsidRPr="00ED6400">
        <w:rPr>
          <w:b/>
          <w:sz w:val="22"/>
          <w:szCs w:val="22"/>
          <w:lang w:val="es-ES"/>
        </w:rPr>
        <w:t>OP_getWorkState_IN</w:t>
      </w:r>
      <w:proofErr w:type="spellEnd"/>
      <w:r w:rsidRPr="00ED6400">
        <w:rPr>
          <w:sz w:val="22"/>
          <w:szCs w:val="22"/>
          <w:lang w:val="es-ES"/>
        </w:rPr>
        <w:t xml:space="preserve"> y no viene a </w:t>
      </w:r>
      <w:proofErr w:type="spellStart"/>
      <w:r w:rsidRPr="00ED6400">
        <w:rPr>
          <w:sz w:val="22"/>
          <w:szCs w:val="22"/>
          <w:lang w:val="es-ES"/>
        </w:rPr>
        <w:t>null</w:t>
      </w:r>
      <w:proofErr w:type="spellEnd"/>
      <w:r w:rsidRPr="00ED6400">
        <w:rPr>
          <w:sz w:val="22"/>
          <w:szCs w:val="22"/>
          <w:lang w:val="es-ES"/>
        </w:rPr>
        <w:t>.</w:t>
      </w:r>
    </w:p>
    <w:p w14:paraId="56F887BD" w14:textId="77777777" w:rsidR="0013202B" w:rsidRPr="00ED6400" w:rsidRDefault="0013202B" w:rsidP="0013202B">
      <w:pPr>
        <w:numPr>
          <w:ilvl w:val="0"/>
          <w:numId w:val="14"/>
        </w:numPr>
        <w:rPr>
          <w:sz w:val="22"/>
          <w:szCs w:val="22"/>
          <w:lang w:val="es-ES"/>
        </w:rPr>
      </w:pPr>
      <w:r w:rsidRPr="00ED6400">
        <w:rPr>
          <w:sz w:val="22"/>
          <w:szCs w:val="22"/>
          <w:lang w:val="es-ES"/>
        </w:rPr>
        <w:t xml:space="preserve">Comprobar que se recibe el parámetro </w:t>
      </w:r>
      <w:proofErr w:type="spellStart"/>
      <w:r w:rsidRPr="00ED6400">
        <w:rPr>
          <w:b/>
          <w:sz w:val="22"/>
          <w:szCs w:val="22"/>
          <w:lang w:val="es-ES"/>
        </w:rPr>
        <w:t>WORK_DTO_IN.id</w:t>
      </w:r>
      <w:proofErr w:type="spellEnd"/>
      <w:r w:rsidRPr="00ED6400">
        <w:rPr>
          <w:b/>
          <w:sz w:val="22"/>
          <w:szCs w:val="22"/>
          <w:lang w:val="es-ES"/>
        </w:rPr>
        <w:t xml:space="preserve"> </w:t>
      </w:r>
      <w:r w:rsidRPr="00ED6400">
        <w:rPr>
          <w:sz w:val="22"/>
          <w:szCs w:val="22"/>
          <w:lang w:val="es-ES"/>
        </w:rPr>
        <w:t xml:space="preserve">y no viene a </w:t>
      </w:r>
      <w:proofErr w:type="spellStart"/>
      <w:r w:rsidRPr="00ED6400">
        <w:rPr>
          <w:sz w:val="22"/>
          <w:szCs w:val="22"/>
          <w:lang w:val="es-ES"/>
        </w:rPr>
        <w:t>null</w:t>
      </w:r>
      <w:proofErr w:type="spellEnd"/>
      <w:r w:rsidRPr="00ED6400">
        <w:rPr>
          <w:sz w:val="22"/>
          <w:szCs w:val="22"/>
          <w:lang w:val="es-ES"/>
        </w:rPr>
        <w:t>.</w:t>
      </w:r>
    </w:p>
    <w:p w14:paraId="177C3D0C" w14:textId="77777777" w:rsidR="0013202B" w:rsidRPr="00ED6400" w:rsidRDefault="0013202B" w:rsidP="0013202B">
      <w:pPr>
        <w:rPr>
          <w:sz w:val="22"/>
          <w:szCs w:val="22"/>
          <w:lang w:val="es-ES"/>
        </w:rPr>
      </w:pPr>
    </w:p>
    <w:p w14:paraId="143EB19B" w14:textId="77777777" w:rsidR="0013202B" w:rsidRDefault="0013202B" w:rsidP="0013202B">
      <w:pPr>
        <w:pStyle w:val="StringnotfoundIDSTYLERDDEFAULT"/>
      </w:pPr>
      <w:r>
        <w:t xml:space="preserve">En caso de que el parámetro pasado no cumpla las condiciones anteriormente comentadas se lanza la excepción </w:t>
      </w:r>
      <w:r w:rsidRPr="00324402">
        <w:rPr>
          <w:b/>
        </w:rPr>
        <w:t>FUTR-E-000</w:t>
      </w:r>
      <w:r>
        <w:rPr>
          <w:b/>
        </w:rPr>
        <w:t>261</w:t>
      </w:r>
      <w:r>
        <w:t>.</w:t>
      </w:r>
    </w:p>
    <w:p w14:paraId="44303C48" w14:textId="77777777" w:rsidR="0013202B" w:rsidRDefault="0013202B" w:rsidP="0013202B">
      <w:pPr>
        <w:pStyle w:val="StringnotfoundIDSTYLERDDEFAULT"/>
      </w:pPr>
    </w:p>
    <w:p w14:paraId="0985801C" w14:textId="77777777" w:rsidR="0013202B" w:rsidRDefault="0013202B" w:rsidP="0013202B">
      <w:pPr>
        <w:pStyle w:val="StringnotfoundIDSTYLERDDEFAULT"/>
      </w:pPr>
    </w:p>
    <w:p w14:paraId="61905F80" w14:textId="77777777" w:rsidR="0013202B" w:rsidRDefault="0013202B" w:rsidP="0013202B">
      <w:pPr>
        <w:pStyle w:val="StringnotfoundIDSTYLERDDEFAULT"/>
        <w:rPr>
          <w:b/>
          <w:u w:val="single"/>
        </w:rPr>
      </w:pPr>
      <w:proofErr w:type="gramStart"/>
      <w:r w:rsidRPr="00324402">
        <w:rPr>
          <w:b/>
        </w:rPr>
        <w:t xml:space="preserve">2  </w:t>
      </w:r>
      <w:r w:rsidRPr="00324402">
        <w:rPr>
          <w:b/>
          <w:u w:val="single"/>
        </w:rPr>
        <w:t>Acceso</w:t>
      </w:r>
      <w:proofErr w:type="gramEnd"/>
      <w:r w:rsidRPr="00324402">
        <w:rPr>
          <w:b/>
          <w:u w:val="single"/>
        </w:rPr>
        <w:t xml:space="preserve"> a base de datos</w:t>
      </w:r>
    </w:p>
    <w:p w14:paraId="7AACAD94" w14:textId="77777777" w:rsidR="0013202B" w:rsidRPr="00324402" w:rsidRDefault="0013202B" w:rsidP="0013202B">
      <w:pPr>
        <w:pStyle w:val="StringnotfoundIDSTYLERDDEFAULT"/>
        <w:rPr>
          <w:b/>
        </w:rPr>
      </w:pPr>
    </w:p>
    <w:p w14:paraId="4D8BFF2D" w14:textId="77777777" w:rsidR="0013202B" w:rsidRDefault="0013202B" w:rsidP="0013202B">
      <w:pPr>
        <w:pStyle w:val="StringnotfoundIDSTYLERDDEFAULT"/>
      </w:pPr>
    </w:p>
    <w:p w14:paraId="0EC9374B" w14:textId="77777777" w:rsidR="0013202B" w:rsidRDefault="0013202B" w:rsidP="0013202B">
      <w:pPr>
        <w:pStyle w:val="StringnotfoundIDSTYLERDDEFAULT"/>
      </w:pPr>
      <w:r>
        <w:t>Una vez comprobadas y satisfechas las validaciones explicadas en el punto anterior, se procede a explicar cómo realizar la recuperación de registros correspondientes acorde a los parámetros de entrada recibidos.</w:t>
      </w:r>
    </w:p>
    <w:p w14:paraId="585AF8D5" w14:textId="77777777" w:rsidR="0013202B" w:rsidRPr="00ED6400" w:rsidRDefault="0013202B" w:rsidP="0013202B">
      <w:pPr>
        <w:rPr>
          <w:sz w:val="22"/>
          <w:szCs w:val="22"/>
          <w:lang w:val="es-ES"/>
        </w:rPr>
      </w:pPr>
    </w:p>
    <w:p w14:paraId="3508F33F" w14:textId="3A92B811" w:rsidR="0013202B" w:rsidRPr="00ED6400" w:rsidRDefault="0013202B" w:rsidP="0013202B">
      <w:pPr>
        <w:rPr>
          <w:sz w:val="22"/>
          <w:szCs w:val="22"/>
          <w:lang w:val="es-ES"/>
        </w:rPr>
      </w:pPr>
      <w:r w:rsidRPr="00ED6400">
        <w:rPr>
          <w:sz w:val="22"/>
          <w:szCs w:val="22"/>
          <w:lang w:val="es-ES"/>
        </w:rPr>
        <w:t xml:space="preserve">A partir de id de la </w:t>
      </w:r>
      <w:proofErr w:type="spellStart"/>
      <w:r w:rsidRPr="00ED6400">
        <w:rPr>
          <w:sz w:val="22"/>
          <w:szCs w:val="22"/>
          <w:lang w:val="es-ES"/>
        </w:rPr>
        <w:t>Work</w:t>
      </w:r>
      <w:proofErr w:type="spellEnd"/>
      <w:r w:rsidRPr="00ED6400">
        <w:rPr>
          <w:sz w:val="22"/>
          <w:szCs w:val="22"/>
          <w:lang w:val="es-ES"/>
        </w:rPr>
        <w:t xml:space="preserve"> situada en </w:t>
      </w:r>
      <w:proofErr w:type="spellStart"/>
      <w:r w:rsidRPr="00ED6400">
        <w:rPr>
          <w:b/>
          <w:sz w:val="22"/>
          <w:szCs w:val="22"/>
          <w:lang w:val="es-ES"/>
        </w:rPr>
        <w:t>WORK_DTO_IN.id</w:t>
      </w:r>
      <w:proofErr w:type="spellEnd"/>
      <w:r w:rsidRPr="00ED6400">
        <w:rPr>
          <w:sz w:val="22"/>
          <w:szCs w:val="22"/>
          <w:lang w:val="es-ES"/>
        </w:rPr>
        <w:t>,</w:t>
      </w:r>
      <w:r w:rsidRPr="00ED6400">
        <w:rPr>
          <w:b/>
          <w:sz w:val="22"/>
          <w:szCs w:val="22"/>
          <w:lang w:val="es-ES"/>
        </w:rPr>
        <w:t xml:space="preserve"> </w:t>
      </w:r>
      <w:r w:rsidRPr="00ED6400">
        <w:rPr>
          <w:sz w:val="22"/>
          <w:szCs w:val="22"/>
          <w:lang w:val="es-ES"/>
        </w:rPr>
        <w:t xml:space="preserve">accedemos a la entidad de base de datos </w:t>
      </w:r>
      <w:r w:rsidRPr="00ED6400">
        <w:rPr>
          <w:b/>
          <w:sz w:val="22"/>
          <w:szCs w:val="22"/>
          <w:lang w:val="es-ES"/>
        </w:rPr>
        <w:t>WORKP_WORK</w:t>
      </w:r>
      <w:r w:rsidRPr="00ED6400">
        <w:rPr>
          <w:sz w:val="22"/>
          <w:szCs w:val="22"/>
          <w:lang w:val="es-ES"/>
        </w:rPr>
        <w:t xml:space="preserve"> y recuperamos la </w:t>
      </w:r>
      <w:proofErr w:type="spellStart"/>
      <w:r w:rsidRPr="00ED6400">
        <w:rPr>
          <w:sz w:val="22"/>
          <w:szCs w:val="22"/>
          <w:lang w:val="es-ES"/>
        </w:rPr>
        <w:t>Work</w:t>
      </w:r>
      <w:proofErr w:type="spellEnd"/>
      <w:r w:rsidRPr="00ED6400">
        <w:rPr>
          <w:sz w:val="22"/>
          <w:szCs w:val="22"/>
          <w:lang w:val="es-ES"/>
        </w:rPr>
        <w:t xml:space="preserve"> asociada a ese id</w:t>
      </w:r>
      <w:r w:rsidR="00BD19CE">
        <w:rPr>
          <w:sz w:val="22"/>
          <w:szCs w:val="22"/>
          <w:lang w:val="es-ES"/>
        </w:rPr>
        <w:t xml:space="preserve"> consultando el método </w:t>
      </w:r>
      <w:proofErr w:type="spellStart"/>
      <w:r w:rsidR="00BD19CE">
        <w:rPr>
          <w:sz w:val="22"/>
          <w:szCs w:val="22"/>
          <w:lang w:val="es-ES"/>
        </w:rPr>
        <w:t>findById</w:t>
      </w:r>
      <w:proofErr w:type="spellEnd"/>
      <w:r w:rsidR="00BD19CE">
        <w:rPr>
          <w:sz w:val="22"/>
          <w:szCs w:val="22"/>
          <w:lang w:val="es-ES"/>
        </w:rPr>
        <w:t xml:space="preserve"> del repositorio </w:t>
      </w:r>
      <w:proofErr w:type="spellStart"/>
      <w:r w:rsidR="00BF735D" w:rsidRPr="00BF735D">
        <w:rPr>
          <w:sz w:val="22"/>
          <w:szCs w:val="22"/>
          <w:lang w:val="es-ES"/>
        </w:rPr>
        <w:t>WorkpWorkRepository</w:t>
      </w:r>
      <w:proofErr w:type="spellEnd"/>
    </w:p>
    <w:p w14:paraId="336898FF" w14:textId="77777777" w:rsidR="0013202B" w:rsidRPr="00ED6400" w:rsidRDefault="0013202B" w:rsidP="0013202B">
      <w:pPr>
        <w:rPr>
          <w:sz w:val="22"/>
          <w:szCs w:val="22"/>
          <w:lang w:val="es-ES"/>
        </w:rPr>
      </w:pPr>
    </w:p>
    <w:p w14:paraId="4EC231B2" w14:textId="77777777" w:rsidR="0013202B" w:rsidRPr="00ED6400" w:rsidRDefault="0013202B" w:rsidP="0013202B">
      <w:pPr>
        <w:rPr>
          <w:bCs/>
          <w:sz w:val="20"/>
          <w:szCs w:val="20"/>
          <w:lang w:val="es-ES"/>
        </w:rPr>
      </w:pPr>
      <w:r w:rsidRPr="00ED6400">
        <w:rPr>
          <w:sz w:val="22"/>
          <w:szCs w:val="22"/>
          <w:lang w:val="es-ES"/>
        </w:rPr>
        <w:t xml:space="preserve">Ahora que tenemos esa </w:t>
      </w:r>
      <w:proofErr w:type="spellStart"/>
      <w:r w:rsidRPr="00ED6400">
        <w:rPr>
          <w:sz w:val="22"/>
          <w:szCs w:val="22"/>
          <w:lang w:val="es-ES"/>
        </w:rPr>
        <w:t>Work</w:t>
      </w:r>
      <w:proofErr w:type="spellEnd"/>
      <w:r w:rsidRPr="00ED6400">
        <w:rPr>
          <w:sz w:val="22"/>
          <w:szCs w:val="22"/>
          <w:lang w:val="es-ES"/>
        </w:rPr>
        <w:t xml:space="preserve">, con el atributo </w:t>
      </w:r>
      <w:r w:rsidRPr="00ED6400">
        <w:rPr>
          <w:b/>
          <w:sz w:val="22"/>
          <w:szCs w:val="22"/>
          <w:lang w:val="es-ES"/>
        </w:rPr>
        <w:t xml:space="preserve">WORKP_WORK.WOST_ID_WORK_STATE </w:t>
      </w:r>
      <w:r w:rsidRPr="00ED6400">
        <w:rPr>
          <w:sz w:val="22"/>
          <w:szCs w:val="22"/>
          <w:lang w:val="es-ES"/>
        </w:rPr>
        <w:t xml:space="preserve">accedemos a la entidad de base de datos </w:t>
      </w:r>
      <w:bookmarkStart w:id="58" w:name="UMD_FUTRAC1.WORKD_WORK_STATE"/>
      <w:r w:rsidRPr="00ED6400">
        <w:rPr>
          <w:b/>
          <w:bCs/>
          <w:sz w:val="20"/>
          <w:szCs w:val="20"/>
          <w:lang w:val="es-ES"/>
        </w:rPr>
        <w:t>WORKD_WORK_STATE</w:t>
      </w:r>
      <w:bookmarkEnd w:id="58"/>
      <w:r w:rsidRPr="00ED6400">
        <w:rPr>
          <w:b/>
          <w:bCs/>
          <w:sz w:val="20"/>
          <w:szCs w:val="20"/>
          <w:lang w:val="es-ES"/>
        </w:rPr>
        <w:t xml:space="preserve"> </w:t>
      </w:r>
      <w:r w:rsidRPr="00ED6400">
        <w:rPr>
          <w:bCs/>
          <w:sz w:val="20"/>
          <w:szCs w:val="20"/>
          <w:lang w:val="es-ES"/>
        </w:rPr>
        <w:t xml:space="preserve">y recuperamos la </w:t>
      </w:r>
      <w:proofErr w:type="spellStart"/>
      <w:r w:rsidRPr="00ED6400">
        <w:rPr>
          <w:bCs/>
          <w:sz w:val="20"/>
          <w:szCs w:val="20"/>
          <w:lang w:val="es-ES"/>
        </w:rPr>
        <w:t>WorkState</w:t>
      </w:r>
      <w:proofErr w:type="spellEnd"/>
      <w:r w:rsidRPr="00ED6400">
        <w:rPr>
          <w:bCs/>
          <w:sz w:val="20"/>
          <w:szCs w:val="20"/>
          <w:lang w:val="es-ES"/>
        </w:rPr>
        <w:t xml:space="preserve"> asociada a la </w:t>
      </w:r>
      <w:proofErr w:type="spellStart"/>
      <w:r w:rsidRPr="00ED6400">
        <w:rPr>
          <w:bCs/>
          <w:sz w:val="20"/>
          <w:szCs w:val="20"/>
          <w:lang w:val="es-ES"/>
        </w:rPr>
        <w:t>Work</w:t>
      </w:r>
      <w:proofErr w:type="spellEnd"/>
      <w:r w:rsidRPr="00ED6400">
        <w:rPr>
          <w:bCs/>
          <w:sz w:val="20"/>
          <w:szCs w:val="20"/>
          <w:lang w:val="es-ES"/>
        </w:rPr>
        <w:t>.</w:t>
      </w:r>
    </w:p>
    <w:p w14:paraId="0AF96950" w14:textId="77777777" w:rsidR="0013202B" w:rsidRPr="00ED6400" w:rsidRDefault="0013202B" w:rsidP="0013202B">
      <w:pPr>
        <w:rPr>
          <w:bCs/>
          <w:sz w:val="20"/>
          <w:szCs w:val="20"/>
          <w:lang w:val="es-ES"/>
        </w:rPr>
      </w:pPr>
    </w:p>
    <w:p w14:paraId="1D49C7E7" w14:textId="77777777" w:rsidR="0013202B" w:rsidRDefault="0013202B" w:rsidP="0013202B">
      <w:pPr>
        <w:pStyle w:val="StringnotfoundIDSTYLERDDEFAULT"/>
      </w:pPr>
      <w:r>
        <w:t xml:space="preserve">En caso de que se produzca un error de acceso a la base de datos se lanza la excepción </w:t>
      </w:r>
      <w:r w:rsidRPr="000C4E34">
        <w:rPr>
          <w:b/>
          <w:sz w:val="20"/>
          <w:shd w:val="clear" w:color="auto" w:fill="FFFFFF"/>
        </w:rPr>
        <w:t>FUTR-E-000106</w:t>
      </w:r>
      <w:r>
        <w:t>.</w:t>
      </w:r>
    </w:p>
    <w:p w14:paraId="3286B858" w14:textId="77777777" w:rsidR="0013202B" w:rsidRDefault="0013202B" w:rsidP="0013202B">
      <w:pPr>
        <w:pStyle w:val="StringnotfoundIDSTYLERDDEFAULT"/>
      </w:pPr>
    </w:p>
    <w:p w14:paraId="755AD01F" w14:textId="77777777" w:rsidR="0013202B" w:rsidRDefault="0013202B" w:rsidP="0013202B">
      <w:pPr>
        <w:pStyle w:val="StringnotfoundIDSTYLERDDEFAULT"/>
        <w:rPr>
          <w:b/>
        </w:rPr>
      </w:pPr>
    </w:p>
    <w:p w14:paraId="37EF3265" w14:textId="77777777" w:rsidR="0013202B" w:rsidRDefault="0013202B" w:rsidP="0013202B">
      <w:pPr>
        <w:pStyle w:val="StringnotfoundIDSTYLERDDEFAULT"/>
        <w:rPr>
          <w:b/>
          <w:u w:val="single"/>
        </w:rPr>
      </w:pPr>
      <w:proofErr w:type="gramStart"/>
      <w:r w:rsidRPr="000C4E34">
        <w:rPr>
          <w:b/>
        </w:rPr>
        <w:t xml:space="preserve">3 </w:t>
      </w:r>
      <w:r>
        <w:rPr>
          <w:b/>
        </w:rPr>
        <w:t xml:space="preserve"> </w:t>
      </w:r>
      <w:r w:rsidRPr="000C4E34">
        <w:rPr>
          <w:b/>
          <w:u w:val="single"/>
        </w:rPr>
        <w:t>Mapeo</w:t>
      </w:r>
      <w:proofErr w:type="gramEnd"/>
      <w:r w:rsidRPr="000C4E34">
        <w:rPr>
          <w:b/>
          <w:u w:val="single"/>
        </w:rPr>
        <w:t xml:space="preserve"> de salida</w:t>
      </w:r>
    </w:p>
    <w:p w14:paraId="6E6D0D5A" w14:textId="77777777" w:rsidR="0013202B" w:rsidRDefault="0013202B" w:rsidP="0013202B">
      <w:pPr>
        <w:pStyle w:val="StringnotfoundIDSTYLERDDEFAULT"/>
        <w:rPr>
          <w:b/>
          <w:u w:val="single"/>
        </w:rPr>
      </w:pPr>
    </w:p>
    <w:p w14:paraId="68A62C88" w14:textId="77777777" w:rsidR="0013202B" w:rsidRPr="000C4E34" w:rsidRDefault="0013202B" w:rsidP="0013202B">
      <w:pPr>
        <w:pStyle w:val="StringnotfoundIDSTYLERDDEFAULT"/>
        <w:rPr>
          <w:b/>
        </w:rPr>
      </w:pPr>
    </w:p>
    <w:p w14:paraId="4A073A8B" w14:textId="77777777" w:rsidR="0013202B" w:rsidRPr="00ED6400" w:rsidRDefault="0013202B" w:rsidP="0013202B">
      <w:pPr>
        <w:rPr>
          <w:sz w:val="22"/>
          <w:szCs w:val="22"/>
          <w:lang w:val="es-ES"/>
        </w:rPr>
      </w:pPr>
      <w:r w:rsidRPr="00ED6400">
        <w:rPr>
          <w:sz w:val="22"/>
          <w:szCs w:val="22"/>
          <w:lang w:val="es-ES"/>
        </w:rPr>
        <w:t xml:space="preserve">Una vez tenemos los datos de la </w:t>
      </w:r>
      <w:proofErr w:type="spellStart"/>
      <w:r w:rsidRPr="00ED6400">
        <w:rPr>
          <w:sz w:val="22"/>
          <w:szCs w:val="22"/>
          <w:lang w:val="es-ES"/>
        </w:rPr>
        <w:t>WorkState</w:t>
      </w:r>
      <w:proofErr w:type="spellEnd"/>
      <w:r w:rsidRPr="00ED6400">
        <w:rPr>
          <w:sz w:val="22"/>
          <w:szCs w:val="22"/>
          <w:lang w:val="es-ES"/>
        </w:rPr>
        <w:t>, crearemos la salida de la operación (ver diagrama UCI).</w:t>
      </w:r>
    </w:p>
    <w:p w14:paraId="125DB7DF" w14:textId="77777777" w:rsidR="0013202B" w:rsidRPr="00ED6400" w:rsidRDefault="0013202B" w:rsidP="0013202B">
      <w:pPr>
        <w:rPr>
          <w:sz w:val="22"/>
          <w:szCs w:val="22"/>
          <w:lang w:val="es-ES"/>
        </w:rPr>
      </w:pPr>
    </w:p>
    <w:p w14:paraId="3063A387" w14:textId="77777777" w:rsidR="0013202B" w:rsidRPr="00ED6400" w:rsidRDefault="0013202B" w:rsidP="0013202B">
      <w:pPr>
        <w:rPr>
          <w:sz w:val="22"/>
          <w:szCs w:val="22"/>
          <w:lang w:val="es-ES"/>
        </w:rPr>
      </w:pPr>
    </w:p>
    <w:p w14:paraId="798550C0" w14:textId="77777777" w:rsidR="0013202B" w:rsidRPr="00ED6400" w:rsidRDefault="0013202B" w:rsidP="0013202B">
      <w:pPr>
        <w:rPr>
          <w:sz w:val="22"/>
          <w:szCs w:val="22"/>
          <w:lang w:val="es-ES"/>
        </w:rPr>
      </w:pPr>
    </w:p>
    <w:p w14:paraId="0A77C65F" w14:textId="77777777" w:rsidR="0013202B" w:rsidRPr="00ED6400" w:rsidRDefault="0013202B" w:rsidP="0013202B">
      <w:pPr>
        <w:rPr>
          <w:rFonts w:ascii="String not found: ID_DEFAULT_FO" w:eastAsia="String not found: ID_DEFAULT_FO" w:hAnsi="String not found: ID_DEFAULT_FO" w:cs="String not found: ID_DEFAULT_FO"/>
          <w:b/>
          <w:color w:val="000000"/>
          <w:sz w:val="22"/>
          <w:szCs w:val="22"/>
          <w:lang w:val="es-ES"/>
        </w:rPr>
      </w:pPr>
      <w:r w:rsidRPr="00ED6400">
        <w:rPr>
          <w:sz w:val="22"/>
          <w:szCs w:val="22"/>
          <w:lang w:val="es-ES"/>
        </w:rPr>
        <w:t xml:space="preserve">Para ello, crearemos el objeto </w:t>
      </w:r>
      <w:proofErr w:type="spellStart"/>
      <w:r w:rsidRPr="00ED6400">
        <w:rPr>
          <w:rFonts w:eastAsia="String not found: ID_DEFAULT_FO"/>
          <w:b/>
          <w:sz w:val="22"/>
          <w:szCs w:val="22"/>
          <w:lang w:val="es-ES"/>
        </w:rPr>
        <w:t>OP_getWorkState_OUT</w:t>
      </w:r>
      <w:proofErr w:type="spellEnd"/>
      <w:r w:rsidRPr="00ED6400">
        <w:rPr>
          <w:rFonts w:eastAsia="String not found: ID_DEFAULT_FO"/>
          <w:b/>
          <w:sz w:val="22"/>
          <w:szCs w:val="22"/>
          <w:lang w:val="es-ES"/>
        </w:rPr>
        <w:t xml:space="preserve"> </w:t>
      </w:r>
      <w:r w:rsidRPr="00ED6400">
        <w:rPr>
          <w:rFonts w:eastAsia="String not found: ID_DEFAULT_FO"/>
          <w:sz w:val="22"/>
          <w:szCs w:val="22"/>
          <w:lang w:val="es-ES"/>
        </w:rPr>
        <w:t xml:space="preserve">que contendrá un objeto de </w:t>
      </w:r>
      <w:proofErr w:type="spellStart"/>
      <w:r w:rsidRPr="00ED6400">
        <w:rPr>
          <w:rFonts w:eastAsia="String not found: ID_DEFAULT_FO"/>
          <w:sz w:val="22"/>
          <w:szCs w:val="22"/>
          <w:lang w:val="es-ES"/>
        </w:rPr>
        <w:t>WorkState</w:t>
      </w:r>
      <w:proofErr w:type="spellEnd"/>
      <w:r w:rsidRPr="00ED6400">
        <w:rPr>
          <w:rFonts w:eastAsia="String not found: ID_DEFAULT_FO"/>
          <w:sz w:val="22"/>
          <w:szCs w:val="22"/>
          <w:lang w:val="es-ES"/>
        </w:rPr>
        <w:t xml:space="preserve"> que será: </w:t>
      </w:r>
      <w:proofErr w:type="spellStart"/>
      <w:r w:rsidRPr="00ED6400">
        <w:rPr>
          <w:rFonts w:ascii="String not found: ID_DEFAULT_FO" w:eastAsia="String not found: ID_DEFAULT_FO" w:hAnsi="String not found: ID_DEFAULT_FO" w:cs="String not found: ID_DEFAULT_FO"/>
          <w:b/>
          <w:color w:val="000000"/>
          <w:sz w:val="22"/>
          <w:szCs w:val="22"/>
          <w:lang w:val="es-ES"/>
        </w:rPr>
        <w:t>WorkState_DTO_OUT</w:t>
      </w:r>
      <w:proofErr w:type="spellEnd"/>
      <w:r w:rsidRPr="00ED6400">
        <w:rPr>
          <w:rFonts w:ascii="String not found: ID_DEFAULT_FO" w:eastAsia="String not found: ID_DEFAULT_FO" w:hAnsi="String not found: ID_DEFAULT_FO" w:cs="String not found: ID_DEFAULT_FO"/>
          <w:b/>
          <w:color w:val="000000"/>
          <w:sz w:val="22"/>
          <w:szCs w:val="22"/>
          <w:lang w:val="es-ES"/>
        </w:rPr>
        <w:t>.</w:t>
      </w:r>
    </w:p>
    <w:p w14:paraId="3001DE4A" w14:textId="77777777" w:rsidR="0013202B" w:rsidRPr="00ED6400" w:rsidRDefault="0013202B" w:rsidP="0013202B">
      <w:pPr>
        <w:rPr>
          <w:rFonts w:ascii="String not found: ID_DEFAULT_FO" w:eastAsia="String not found: ID_DEFAULT_FO" w:hAnsi="String not found: ID_DEFAULT_FO" w:cs="String not found: ID_DEFAULT_FO"/>
          <w:color w:val="000000"/>
          <w:sz w:val="22"/>
          <w:szCs w:val="22"/>
          <w:lang w:val="es-ES"/>
        </w:rPr>
      </w:pPr>
    </w:p>
    <w:p w14:paraId="52B98410" w14:textId="77777777" w:rsidR="0013202B" w:rsidRPr="00ED6400" w:rsidRDefault="0013202B" w:rsidP="0013202B">
      <w:pPr>
        <w:rPr>
          <w:rFonts w:ascii="String not found: ID_DEFAULT_FO" w:eastAsia="String not found: ID_DEFAULT_FO" w:hAnsi="String not found: ID_DEFAULT_FO" w:cs="String not found: ID_DEFAULT_FO"/>
          <w:color w:val="000000"/>
          <w:sz w:val="22"/>
          <w:szCs w:val="22"/>
          <w:lang w:val="es-ES"/>
        </w:rPr>
      </w:pPr>
      <w:r w:rsidRPr="00ED6400">
        <w:rPr>
          <w:rFonts w:ascii="String not found: ID_DEFAULT_FO" w:eastAsia="String not found: ID_DEFAULT_FO" w:hAnsi="String not found: ID_DEFAULT_FO" w:cs="String not found: ID_DEFAULT_FO"/>
          <w:color w:val="000000"/>
          <w:sz w:val="22"/>
          <w:szCs w:val="22"/>
          <w:lang w:val="es-ES"/>
        </w:rPr>
        <w:t xml:space="preserve">Este objeto </w:t>
      </w:r>
      <w:proofErr w:type="spellStart"/>
      <w:r w:rsidRPr="00ED6400">
        <w:rPr>
          <w:rFonts w:ascii="String not found: ID_DEFAULT_FO" w:eastAsia="String not found: ID_DEFAULT_FO" w:hAnsi="String not found: ID_DEFAULT_FO" w:cs="String not found: ID_DEFAULT_FO"/>
          <w:b/>
          <w:color w:val="000000"/>
          <w:sz w:val="22"/>
          <w:szCs w:val="22"/>
          <w:lang w:val="es-ES"/>
        </w:rPr>
        <w:t>WorkState_DTO_OUT</w:t>
      </w:r>
      <w:proofErr w:type="spellEnd"/>
      <w:r w:rsidRPr="00ED6400">
        <w:rPr>
          <w:rFonts w:ascii="String not found: ID_DEFAULT_FO" w:eastAsia="String not found: ID_DEFAULT_FO" w:hAnsi="String not found: ID_DEFAULT_FO" w:cs="String not found: ID_DEFAULT_FO"/>
          <w:b/>
          <w:color w:val="000000"/>
          <w:sz w:val="22"/>
          <w:szCs w:val="22"/>
          <w:lang w:val="es-ES"/>
        </w:rPr>
        <w:t xml:space="preserve"> </w:t>
      </w:r>
      <w:r w:rsidRPr="00ED6400">
        <w:rPr>
          <w:rFonts w:ascii="String not found: ID_DEFAULT_FO" w:eastAsia="String not found: ID_DEFAULT_FO" w:hAnsi="String not found: ID_DEFAULT_FO" w:cs="String not found: ID_DEFAULT_FO"/>
          <w:color w:val="000000"/>
          <w:sz w:val="22"/>
          <w:szCs w:val="22"/>
          <w:lang w:val="es-ES"/>
        </w:rPr>
        <w:t xml:space="preserve">habrá que rellenarle 2 atributos a partir del </w:t>
      </w:r>
      <w:proofErr w:type="spellStart"/>
      <w:r w:rsidRPr="00ED6400">
        <w:rPr>
          <w:rFonts w:ascii="String not found: ID_DEFAULT_FO" w:eastAsia="String not found: ID_DEFAULT_FO" w:hAnsi="String not found: ID_DEFAULT_FO" w:cs="String not found: ID_DEFAULT_FO"/>
          <w:color w:val="000000"/>
          <w:sz w:val="22"/>
          <w:szCs w:val="22"/>
          <w:lang w:val="es-ES"/>
        </w:rPr>
        <w:t>WorkState</w:t>
      </w:r>
      <w:proofErr w:type="spellEnd"/>
      <w:r w:rsidRPr="00ED6400">
        <w:rPr>
          <w:rFonts w:ascii="String not found: ID_DEFAULT_FO" w:eastAsia="String not found: ID_DEFAULT_FO" w:hAnsi="String not found: ID_DEFAULT_FO" w:cs="String not found: ID_DEFAULT_FO"/>
          <w:color w:val="000000"/>
          <w:sz w:val="22"/>
          <w:szCs w:val="22"/>
          <w:lang w:val="es-ES"/>
        </w:rPr>
        <w:t xml:space="preserve"> que hemos recuperado de base de datos:</w:t>
      </w:r>
    </w:p>
    <w:p w14:paraId="320C4915" w14:textId="77777777" w:rsidR="0013202B" w:rsidRPr="00ED6400" w:rsidRDefault="0013202B" w:rsidP="0013202B">
      <w:pPr>
        <w:rPr>
          <w:rFonts w:ascii="String not found: ID_DEFAULT_FO" w:eastAsia="String not found: ID_DEFAULT_FO" w:hAnsi="String not found: ID_DEFAULT_FO" w:cs="String not found: ID_DEFAULT_FO"/>
          <w:color w:val="000000"/>
          <w:sz w:val="22"/>
          <w:szCs w:val="22"/>
          <w:lang w:val="es-ES"/>
        </w:rPr>
      </w:pPr>
    </w:p>
    <w:p w14:paraId="1C5C7A5B" w14:textId="77777777" w:rsidR="0013202B" w:rsidRPr="006C04BF" w:rsidRDefault="0013202B" w:rsidP="0013202B">
      <w:pPr>
        <w:numPr>
          <w:ilvl w:val="0"/>
          <w:numId w:val="14"/>
        </w:numPr>
        <w:rPr>
          <w:sz w:val="22"/>
          <w:szCs w:val="22"/>
        </w:rPr>
      </w:pPr>
      <w:r w:rsidRPr="00ED6400">
        <w:rPr>
          <w:sz w:val="22"/>
          <w:szCs w:val="22"/>
          <w:lang w:val="es-ES"/>
        </w:rPr>
        <w:t xml:space="preserve">El atributo id, se corresponde con el </w:t>
      </w:r>
      <w:r w:rsidRPr="00ED6400">
        <w:rPr>
          <w:b/>
          <w:bCs/>
          <w:sz w:val="22"/>
          <w:szCs w:val="22"/>
          <w:lang w:val="es-ES"/>
        </w:rPr>
        <w:t>WORKD_WORK_STATE.</w:t>
      </w:r>
      <w:r w:rsidRPr="00ED6400">
        <w:rPr>
          <w:sz w:val="22"/>
          <w:szCs w:val="22"/>
          <w:lang w:val="es-ES"/>
        </w:rPr>
        <w:t xml:space="preserve"> </w:t>
      </w:r>
      <w:r w:rsidRPr="00206652">
        <w:rPr>
          <w:b/>
          <w:sz w:val="22"/>
          <w:szCs w:val="22"/>
        </w:rPr>
        <w:t>WORS_ID_WORK_STATE</w:t>
      </w:r>
    </w:p>
    <w:p w14:paraId="22CEB2BA" w14:textId="77777777" w:rsidR="0013202B" w:rsidRPr="006C04BF" w:rsidRDefault="0013202B" w:rsidP="0013202B">
      <w:pPr>
        <w:numPr>
          <w:ilvl w:val="0"/>
          <w:numId w:val="14"/>
        </w:numPr>
        <w:rPr>
          <w:sz w:val="22"/>
          <w:szCs w:val="22"/>
        </w:rPr>
      </w:pPr>
      <w:r w:rsidRPr="006C04BF">
        <w:rPr>
          <w:sz w:val="22"/>
          <w:szCs w:val="22"/>
        </w:rPr>
        <w:t xml:space="preserve">El </w:t>
      </w:r>
      <w:proofErr w:type="spellStart"/>
      <w:r w:rsidRPr="006C04BF">
        <w:rPr>
          <w:sz w:val="22"/>
          <w:szCs w:val="22"/>
        </w:rPr>
        <w:t>atributo</w:t>
      </w:r>
      <w:proofErr w:type="spellEnd"/>
      <w:r w:rsidRPr="006C04BF">
        <w:rPr>
          <w:sz w:val="22"/>
          <w:szCs w:val="22"/>
        </w:rPr>
        <w:t xml:space="preserve"> name, se </w:t>
      </w:r>
      <w:proofErr w:type="spellStart"/>
      <w:r w:rsidRPr="006C04BF">
        <w:rPr>
          <w:sz w:val="22"/>
          <w:szCs w:val="22"/>
        </w:rPr>
        <w:t>correponde</w:t>
      </w:r>
      <w:proofErr w:type="spellEnd"/>
      <w:r w:rsidRPr="006C04BF">
        <w:rPr>
          <w:sz w:val="22"/>
          <w:szCs w:val="22"/>
        </w:rPr>
        <w:t xml:space="preserve"> con </w:t>
      </w:r>
      <w:proofErr w:type="spellStart"/>
      <w:r w:rsidRPr="006C04BF">
        <w:rPr>
          <w:sz w:val="22"/>
          <w:szCs w:val="22"/>
        </w:rPr>
        <w:t>el</w:t>
      </w:r>
      <w:proofErr w:type="spellEnd"/>
      <w:r w:rsidRPr="006C04BF">
        <w:rPr>
          <w:sz w:val="22"/>
          <w:szCs w:val="22"/>
        </w:rPr>
        <w:t xml:space="preserve"> </w:t>
      </w:r>
      <w:r w:rsidRPr="006C04BF">
        <w:rPr>
          <w:b/>
          <w:bCs/>
          <w:sz w:val="22"/>
          <w:szCs w:val="22"/>
        </w:rPr>
        <w:t>WORKD_WORK_STATE.</w:t>
      </w:r>
      <w:r w:rsidRPr="006C04BF">
        <w:rPr>
          <w:b/>
          <w:sz w:val="22"/>
          <w:szCs w:val="22"/>
        </w:rPr>
        <w:t>WORS_NA_WORK_STATE</w:t>
      </w:r>
    </w:p>
    <w:p w14:paraId="6EAB4FDA" w14:textId="77777777" w:rsidR="0013202B" w:rsidRDefault="0013202B" w:rsidP="0013202B">
      <w:pPr>
        <w:rPr>
          <w:b/>
          <w:sz w:val="22"/>
          <w:szCs w:val="22"/>
        </w:rPr>
      </w:pPr>
    </w:p>
    <w:p w14:paraId="3D234692" w14:textId="77777777" w:rsidR="0013202B" w:rsidRPr="00ED6400" w:rsidRDefault="0013202B" w:rsidP="0013202B">
      <w:pPr>
        <w:rPr>
          <w:rFonts w:eastAsia="String not found: ID_DEFAULT_FO"/>
          <w:sz w:val="22"/>
          <w:szCs w:val="22"/>
          <w:lang w:val="es-ES"/>
        </w:rPr>
      </w:pPr>
      <w:r w:rsidRPr="00ED6400">
        <w:rPr>
          <w:sz w:val="22"/>
          <w:szCs w:val="22"/>
          <w:lang w:val="es-ES"/>
        </w:rPr>
        <w:t xml:space="preserve">Cuando hayamos rellenado el objeto </w:t>
      </w:r>
      <w:proofErr w:type="spellStart"/>
      <w:r w:rsidRPr="00ED6400">
        <w:rPr>
          <w:rFonts w:eastAsia="String not found: ID_DEFAULT_FO"/>
          <w:b/>
          <w:sz w:val="22"/>
          <w:szCs w:val="22"/>
          <w:lang w:val="es-ES"/>
        </w:rPr>
        <w:t>OP_getWorkState_OUT</w:t>
      </w:r>
      <w:proofErr w:type="spellEnd"/>
      <w:r w:rsidRPr="00ED6400">
        <w:rPr>
          <w:rFonts w:eastAsia="String not found: ID_DEFAULT_FO"/>
          <w:sz w:val="22"/>
          <w:szCs w:val="22"/>
          <w:lang w:val="es-ES"/>
        </w:rPr>
        <w:t xml:space="preserve"> con su contenido, devolvemos el objeto y así finaliza el flujo de la operación.</w:t>
      </w:r>
    </w:p>
    <w:p w14:paraId="0D5729EE" w14:textId="77777777" w:rsidR="0013202B" w:rsidRPr="00ED6400" w:rsidRDefault="0013202B" w:rsidP="0013202B">
      <w:pPr>
        <w:rPr>
          <w:lang w:val="es-ES"/>
        </w:rPr>
      </w:pPr>
    </w:p>
    <w:p w14:paraId="63F04F99" w14:textId="77777777" w:rsidR="0013202B" w:rsidRPr="00ED6400" w:rsidRDefault="0013202B" w:rsidP="0013202B">
      <w:pPr>
        <w:rPr>
          <w:lang w:val="es-ES"/>
        </w:rPr>
      </w:pPr>
    </w:p>
    <w:p w14:paraId="16C6F3FC" w14:textId="77777777" w:rsidR="00CC1D7D" w:rsidRDefault="004D0904">
      <w:pPr>
        <w:pStyle w:val="Heading4"/>
        <w:rPr>
          <w:i w:val="0"/>
          <w:sz w:val="32"/>
        </w:rPr>
      </w:pPr>
      <w:bookmarkStart w:id="59" w:name="_Toc175756851"/>
      <w:r>
        <w:rPr>
          <w:i w:val="0"/>
          <w:sz w:val="32"/>
        </w:rPr>
        <w:t>Dependencias</w:t>
      </w:r>
      <w:bookmarkEnd w:id="59"/>
    </w:p>
    <w:bookmarkEnd w:id="57"/>
    <w:p w14:paraId="698AD4CC" w14:textId="77777777" w:rsidR="00CC1D7D" w:rsidRDefault="00CC1D7D">
      <w:pPr>
        <w:pStyle w:val="StringnotfoundIDSTYLERDDEFAULT"/>
      </w:pPr>
    </w:p>
    <w:p w14:paraId="0E12968A" w14:textId="77777777" w:rsidR="00CC1D7D" w:rsidRDefault="004D0904">
      <w:pPr>
        <w:pStyle w:val="StringnotfoundIDSTYLERDDEFAULT"/>
      </w:pPr>
      <w:r>
        <w:t>Se añadirán aquí automáticamente todas las operaciones de las que depende.</w:t>
      </w:r>
    </w:p>
    <w:p w14:paraId="7A25EC58"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3"/>
        <w:gridCol w:w="3944"/>
        <w:gridCol w:w="986"/>
        <w:gridCol w:w="986"/>
      </w:tblGrid>
      <w:tr w:rsidR="00CC1D7D" w:rsidRPr="008539A2" w14:paraId="4FCD9BC5" w14:textId="77777777">
        <w:trPr>
          <w:jc w:val="center"/>
        </w:trPr>
        <w:tc>
          <w:tcPr>
            <w:tcW w:w="5000" w:type="pct"/>
            <w:gridSpan w:val="4"/>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BE8DF5C"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Lista de Operaciones/</w:t>
            </w:r>
            <w:proofErr w:type="spellStart"/>
            <w:proofErr w:type="gramStart"/>
            <w:r>
              <w:rPr>
                <w:rFonts w:ascii="String not found: ID_DEFAULT_FO" w:eastAsia="String not found: ID_DEFAULT_FO" w:hAnsi="String not found: ID_DEFAULT_FO" w:cs="String not found: ID_DEFAULT_FO"/>
                <w:b/>
                <w:color w:val="FFFFFF"/>
                <w:sz w:val="20"/>
                <w:lang w:val="es-ES_tradnl"/>
              </w:rPr>
              <w:t>Método:OP</w:t>
            </w:r>
            <w:proofErr w:type="gramEnd"/>
            <w:r>
              <w:rPr>
                <w:rFonts w:ascii="String not found: ID_DEFAULT_FO" w:eastAsia="String not found: ID_DEFAULT_FO" w:hAnsi="String not found: ID_DEFAULT_FO" w:cs="String not found: ID_DEFAULT_FO"/>
                <w:b/>
                <w:color w:val="FFFFFF"/>
                <w:sz w:val="20"/>
                <w:lang w:val="es-ES_tradnl"/>
              </w:rPr>
              <w:t>_getWorkState</w:t>
            </w:r>
            <w:proofErr w:type="spellEnd"/>
          </w:p>
        </w:tc>
      </w:tr>
      <w:tr w:rsidR="00CC1D7D" w14:paraId="31757E35"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DDDBC1F"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Operación/Método</w:t>
            </w:r>
          </w:p>
        </w:tc>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E86A5C9"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Servicio técnico/Recurso</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E92F685"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Versión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70838BE"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Interfaz</w:t>
            </w:r>
          </w:p>
        </w:tc>
      </w:tr>
    </w:tbl>
    <w:p w14:paraId="03777F0A" w14:textId="77777777" w:rsidR="00CC1D7D" w:rsidRDefault="00CC1D7D">
      <w:pPr>
        <w:pStyle w:val="StringnotfoundIDSTYLERDDEFAULT"/>
      </w:pPr>
    </w:p>
    <w:p w14:paraId="1A515690" w14:textId="77777777" w:rsidR="00CC1D7D" w:rsidRDefault="004D0904">
      <w:pPr>
        <w:pStyle w:val="Heading4"/>
        <w:rPr>
          <w:i w:val="0"/>
          <w:sz w:val="32"/>
        </w:rPr>
      </w:pPr>
      <w:bookmarkStart w:id="60" w:name="_Toc175756852"/>
      <w:bookmarkStart w:id="61" w:name="_Toc101128"/>
      <w:r>
        <w:rPr>
          <w:i w:val="0"/>
          <w:sz w:val="32"/>
        </w:rPr>
        <w:t>Flujo Técnico de la Operación/Método</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1972"/>
        <w:gridCol w:w="986"/>
        <w:gridCol w:w="2465"/>
        <w:gridCol w:w="2465"/>
      </w:tblGrid>
      <w:tr w:rsidR="00CC1D7D" w14:paraId="6CCE5033" w14:textId="77777777">
        <w:trPr>
          <w:jc w:val="center"/>
        </w:trPr>
        <w:tc>
          <w:tcPr>
            <w:tcW w:w="5000" w:type="pct"/>
            <w:gridSpan w:val="5"/>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D728111"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Flujo de Operación/Método</w:t>
            </w:r>
          </w:p>
        </w:tc>
      </w:tr>
      <w:tr w:rsidR="00CC1D7D" w14:paraId="6B917156"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1E7AB5D"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 xml:space="preserve">Nombre </w:t>
            </w:r>
            <w:proofErr w:type="spellStart"/>
            <w:r>
              <w:rPr>
                <w:rFonts w:ascii="String not found: ID_DEFAULT_FO" w:eastAsia="String not found: ID_DEFAULT_FO" w:hAnsi="String not found: ID_DEFAULT_FO" w:cs="String not found: ID_DEFAULT_FO"/>
                <w:b/>
                <w:color w:val="000000"/>
                <w:sz w:val="20"/>
                <w:shd w:val="clear" w:color="auto" w:fill="BDD6EE"/>
                <w:lang w:val="es-ES_tradnl"/>
              </w:rPr>
              <w:t>Operacion</w:t>
            </w:r>
            <w:proofErr w:type="spellEnd"/>
            <w:r>
              <w:rPr>
                <w:rFonts w:ascii="String not found: ID_DEFAULT_FO" w:eastAsia="String not found: ID_DEFAULT_FO" w:hAnsi="String not found: ID_DEFAULT_FO" w:cs="String not found: ID_DEFAULT_FO"/>
                <w:b/>
                <w:color w:val="000000"/>
                <w:sz w:val="20"/>
                <w:shd w:val="clear" w:color="auto" w:fill="BDD6EE"/>
                <w:lang w:val="es-ES_tradnl"/>
              </w:rPr>
              <w:t>/Método</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FA5EBE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Servicio</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B588E1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Orden</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F5085D7"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Lógica Previa</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F2B4F63"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Lógica Posterior</w:t>
            </w:r>
          </w:p>
        </w:tc>
      </w:tr>
      <w:tr w:rsidR="00CC1D7D" w14:paraId="5F13C6C0"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5B5F17E"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FFE5559"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B1D2ABA"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8FCCA8E"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4F39124"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14BCA831"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1972"/>
        <w:gridCol w:w="986"/>
        <w:gridCol w:w="2465"/>
        <w:gridCol w:w="2465"/>
      </w:tblGrid>
      <w:tr w:rsidR="00CC1D7D" w14:paraId="54B60A9E" w14:textId="77777777">
        <w:trPr>
          <w:jc w:val="center"/>
        </w:trPr>
        <w:tc>
          <w:tcPr>
            <w:tcW w:w="5000" w:type="pct"/>
            <w:gridSpan w:val="5"/>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48D1D9E"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Flujo de Operación/Método</w:t>
            </w:r>
          </w:p>
        </w:tc>
      </w:tr>
      <w:tr w:rsidR="00CC1D7D" w14:paraId="5B68EE3B"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6C22F88"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Consulta</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2A64FF8"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 xml:space="preserve">Nombre </w:t>
            </w:r>
            <w:proofErr w:type="spellStart"/>
            <w:r>
              <w:rPr>
                <w:rFonts w:ascii="String not found: ID_DEFAULT_FO" w:eastAsia="String not found: ID_DEFAULT_FO" w:hAnsi="String not found: ID_DEFAULT_FO" w:cs="String not found: ID_DEFAULT_FO"/>
                <w:b/>
                <w:color w:val="000000"/>
                <w:sz w:val="20"/>
                <w:shd w:val="clear" w:color="auto" w:fill="BDD6EE"/>
                <w:lang w:val="es-ES_tradnl"/>
              </w:rPr>
              <w:t>Dao</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156B597"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Orden</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68102D2"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Lógica Previa</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E562F7F"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Lógica Posterior</w:t>
            </w:r>
          </w:p>
        </w:tc>
      </w:tr>
      <w:tr w:rsidR="00CC1D7D" w14:paraId="75415A89"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3883821"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DE3D00"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D7223D"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3492DBE"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96C929D"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673B413D" w14:textId="77777777" w:rsidR="00CC1D7D" w:rsidRDefault="00CC1D7D">
      <w:pPr>
        <w:pStyle w:val="StringnotfoundIDSTYLERDDEFAULT"/>
      </w:pPr>
    </w:p>
    <w:p w14:paraId="6742AA95" w14:textId="77777777" w:rsidR="00CC1D7D" w:rsidRDefault="004D0904">
      <w:pPr>
        <w:pStyle w:val="Heading4"/>
        <w:rPr>
          <w:i w:val="0"/>
          <w:sz w:val="32"/>
        </w:rPr>
      </w:pPr>
      <w:bookmarkStart w:id="62" w:name="_Toc175756853"/>
      <w:bookmarkStart w:id="63" w:name="_Toc101129"/>
      <w:r>
        <w:rPr>
          <w:i w:val="0"/>
          <w:sz w:val="32"/>
        </w:rPr>
        <w:t>Matriz CRUD sobre entidades</w:t>
      </w:r>
      <w:bookmarkEnd w:id="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1479"/>
        <w:gridCol w:w="986"/>
        <w:gridCol w:w="1972"/>
        <w:gridCol w:w="986"/>
        <w:gridCol w:w="2465"/>
      </w:tblGrid>
      <w:tr w:rsidR="00CC1D7D" w14:paraId="53C54922" w14:textId="77777777">
        <w:trPr>
          <w:jc w:val="center"/>
        </w:trPr>
        <w:tc>
          <w:tcPr>
            <w:tcW w:w="5000" w:type="pct"/>
            <w:gridSpan w:val="6"/>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039705C7"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Entidad / Operaciones CRUD</w:t>
            </w:r>
          </w:p>
        </w:tc>
      </w:tr>
      <w:tr w:rsidR="00CC1D7D" w14:paraId="37DAC6F8"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2936CC6"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Entidad</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CC0D672"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Creación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CEFD08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Lectura</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7204B85"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Actualización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CFE2427"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Borrado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CBDC928"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Observaciones</w:t>
            </w:r>
          </w:p>
        </w:tc>
      </w:tr>
      <w:tr w:rsidR="00CC1D7D" w14:paraId="25F86949"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F0FDDDA"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EBED227"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99119D3"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E98B700"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3B164DF"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777B21A"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45EBE731" w14:textId="77777777" w:rsidR="00CC1D7D" w:rsidRDefault="00CC1D7D">
      <w:pPr>
        <w:pStyle w:val="StringnotfoundIDSTYLERDDEFAULT"/>
      </w:pPr>
    </w:p>
    <w:p w14:paraId="06111C32" w14:textId="77777777" w:rsidR="00CC1D7D" w:rsidRDefault="004D0904">
      <w:pPr>
        <w:pStyle w:val="Heading4"/>
        <w:rPr>
          <w:i w:val="0"/>
          <w:sz w:val="32"/>
        </w:rPr>
      </w:pPr>
      <w:bookmarkStart w:id="64" w:name="_Toc175756854"/>
      <w:bookmarkStart w:id="65" w:name="_Toc101130"/>
      <w:proofErr w:type="spellStart"/>
      <w:r>
        <w:rPr>
          <w:i w:val="0"/>
          <w:sz w:val="32"/>
        </w:rPr>
        <w:t>Ordenacion</w:t>
      </w:r>
      <w:bookmarkEnd w:id="64"/>
      <w:proofErr w:type="spellEnd"/>
    </w:p>
    <w:bookmarkEnd w:id="65"/>
    <w:p w14:paraId="59735206" w14:textId="77777777" w:rsidR="00CC1D7D" w:rsidRDefault="004D0904">
      <w:pPr>
        <w:pStyle w:val="StringnotfoundIDSTYLERDDEFAULT"/>
      </w:pPr>
      <w:r>
        <w:t>No hay modelo USM a mostrar</w:t>
      </w:r>
    </w:p>
    <w:p w14:paraId="381EA24C" w14:textId="77777777" w:rsidR="00CC1D7D" w:rsidRDefault="004D0904">
      <w:pPr>
        <w:pStyle w:val="Heading4"/>
        <w:rPr>
          <w:i w:val="0"/>
          <w:sz w:val="32"/>
        </w:rPr>
      </w:pPr>
      <w:bookmarkStart w:id="66" w:name="_Toc175756855"/>
      <w:bookmarkStart w:id="67" w:name="_Toc101131"/>
      <w:r>
        <w:rPr>
          <w:i w:val="0"/>
          <w:sz w:val="32"/>
        </w:rPr>
        <w:lastRenderedPageBreak/>
        <w:t>Catálogo de Mensajes/Errores</w:t>
      </w:r>
      <w:bookmarkEnd w:id="66"/>
    </w:p>
    <w:bookmarkEnd w:id="67"/>
    <w:p w14:paraId="0A450997" w14:textId="77777777" w:rsidR="00CC1D7D" w:rsidRDefault="00CC1D7D">
      <w:pPr>
        <w:pStyle w:val="StringnotfoundIDSTYLERDDEFAULT"/>
      </w:pPr>
    </w:p>
    <w:p w14:paraId="158DA061" w14:textId="77777777" w:rsidR="00CC1D7D" w:rsidRDefault="004D0904">
      <w:pPr>
        <w:pStyle w:val="StringnotfoundIDSTYLERDDEFAULT"/>
        <w:rPr>
          <w:b/>
          <w:i/>
          <w:sz w:val="20"/>
          <w:u w:val="single"/>
        </w:rPr>
      </w:pPr>
      <w:r>
        <w:rPr>
          <w:b/>
          <w:i/>
          <w:sz w:val="20"/>
          <w:u w:val="single"/>
        </w:rPr>
        <w:t>Tabla descriptiva de Mensaje/</w:t>
      </w:r>
      <w:proofErr w:type="spellStart"/>
      <w:r>
        <w:rPr>
          <w:b/>
          <w:i/>
          <w:sz w:val="20"/>
          <w:u w:val="single"/>
        </w:rPr>
        <w:t>Erroress</w:t>
      </w:r>
      <w:proofErr w:type="spellEnd"/>
    </w:p>
    <w:p w14:paraId="754E5764" w14:textId="77777777" w:rsidR="00CC1D7D" w:rsidRDefault="004D0904">
      <w:pPr>
        <w:pStyle w:val="StringnotfoundIDSTYLERDDEFAULT"/>
      </w:pPr>
      <w:r>
        <w:t xml:space="preserve">Nombre del Modelo: </w:t>
      </w:r>
      <w:proofErr w:type="spellStart"/>
      <w:r>
        <w:t>DAE_AD_getWorkState</w:t>
      </w:r>
      <w:proofErr w:type="spellEnd"/>
    </w:p>
    <w:p w14:paraId="597B9355" w14:textId="77777777" w:rsidR="00CC1D7D" w:rsidRDefault="008539A2">
      <w:pPr>
        <w:pStyle w:val="StringnotfoundIDSTYLERDDEFAULT"/>
        <w:spacing w:line="240" w:lineRule="atLeast"/>
      </w:pPr>
      <w:r>
        <w:pict w14:anchorId="26BDD8B6">
          <v:shape id="_x0000_i1030" type="#_x0000_t75" style="width:482.25pt;height:107.25pt;mso-position-horizontal:left;mso-position-horizontal-relative:char;mso-position-vertical-relative:line" o:allowoverlap="f">
            <v:imagedata r:id="rId14" o:title=""/>
            <o:lock v:ext="edit" aspectratio="f"/>
          </v:shape>
        </w:pict>
      </w:r>
    </w:p>
    <w:p w14:paraId="74D01564"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2465"/>
        <w:gridCol w:w="2465"/>
        <w:gridCol w:w="1972"/>
        <w:gridCol w:w="1479"/>
      </w:tblGrid>
      <w:tr w:rsidR="00CC1D7D" w:rsidRPr="008539A2" w14:paraId="1EA64FF2" w14:textId="77777777">
        <w:trPr>
          <w:jc w:val="center"/>
        </w:trPr>
        <w:tc>
          <w:tcPr>
            <w:tcW w:w="5000" w:type="pct"/>
            <w:gridSpan w:val="5"/>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DD1A4A5"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Tabla descriptiva de Mensajes/Errores</w:t>
            </w:r>
          </w:p>
        </w:tc>
      </w:tr>
      <w:tr w:rsidR="00CC1D7D" w14:paraId="37B8A0E1" w14:textId="77777777">
        <w:trPr>
          <w:jc w:val="center"/>
        </w:trPr>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D55B015"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Código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B51062D"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Descripción</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E66993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Mensaje normalizado</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1113EB6"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D9F6A2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Baja de Excepción *</w:t>
            </w:r>
          </w:p>
        </w:tc>
      </w:tr>
      <w:tr w:rsidR="00CC1D7D" w14:paraId="6583E6C3" w14:textId="77777777">
        <w:trPr>
          <w:jc w:val="center"/>
        </w:trPr>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100B1FD"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FUTR-E-000106</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2B91BC3"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La búsqueda no devuelve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ningun</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resultado</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26AF46A"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La búsqueda no devuelve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ningun</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resultado</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C2F418C"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_Error funcional</w:t>
            </w: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BF29D28"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1038C1E0" w14:textId="77777777" w:rsidR="00CC1D7D" w:rsidRDefault="004D0904">
      <w:pPr>
        <w:pStyle w:val="StringnotfoundIDSTYLERDDEFAULT"/>
        <w:rPr>
          <w:sz w:val="16"/>
        </w:rPr>
      </w:pPr>
      <w:r>
        <w:rPr>
          <w:sz w:val="16"/>
        </w:rPr>
        <w:t>* Una excepción a baja implica eliminar el tratamiento de la excepción.</w:t>
      </w:r>
    </w:p>
    <w:p w14:paraId="6C726B97" w14:textId="77777777" w:rsidR="00CC1D7D" w:rsidRDefault="004D0904">
      <w:pPr>
        <w:pStyle w:val="Heading4"/>
        <w:rPr>
          <w:i w:val="0"/>
          <w:sz w:val="32"/>
        </w:rPr>
      </w:pPr>
      <w:bookmarkStart w:id="68" w:name="_Toc175756856"/>
      <w:bookmarkStart w:id="69" w:name="_Toc101132"/>
      <w:r>
        <w:rPr>
          <w:i w:val="0"/>
          <w:sz w:val="32"/>
        </w:rPr>
        <w:t>Publicación de Eventos Técnicos de BAM</w:t>
      </w:r>
      <w:bookmarkEnd w:id="68"/>
    </w:p>
    <w:p w14:paraId="7C96690D" w14:textId="77777777" w:rsidR="00CC1D7D" w:rsidRDefault="004D0904">
      <w:pPr>
        <w:pStyle w:val="Heading4"/>
        <w:rPr>
          <w:i w:val="0"/>
          <w:sz w:val="32"/>
        </w:rPr>
      </w:pPr>
      <w:bookmarkStart w:id="70" w:name="_Toc175756857"/>
      <w:bookmarkStart w:id="71" w:name="_Toc101133"/>
      <w:bookmarkEnd w:id="69"/>
      <w:r>
        <w:rPr>
          <w:i w:val="0"/>
          <w:sz w:val="32"/>
        </w:rPr>
        <w:t>Listado de Eventos</w:t>
      </w:r>
      <w:bookmarkEnd w:id="70"/>
    </w:p>
    <w:bookmarkEnd w:id="71"/>
    <w:p w14:paraId="314918D3" w14:textId="77777777" w:rsidR="00CC1D7D" w:rsidRDefault="004D0904">
      <w:pPr>
        <w:pStyle w:val="StringnotfoundIDSTYLERDDEFAULT"/>
        <w:rPr>
          <w:b/>
          <w:i/>
          <w:sz w:val="20"/>
          <w:u w:val="single"/>
        </w:rPr>
      </w:pPr>
      <w:r>
        <w:rPr>
          <w:b/>
          <w:i/>
          <w:sz w:val="20"/>
          <w:u w:val="single"/>
        </w:rPr>
        <w:t>Tabla descriptiva de Eventos BAM publicados</w:t>
      </w:r>
    </w:p>
    <w:p w14:paraId="5C4A2F4B"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4"/>
        <w:gridCol w:w="2465"/>
        <w:gridCol w:w="2465"/>
        <w:gridCol w:w="2465"/>
      </w:tblGrid>
      <w:tr w:rsidR="00CC1D7D" w14:paraId="517D078D" w14:textId="77777777">
        <w:trPr>
          <w:jc w:val="center"/>
        </w:trPr>
        <w:tc>
          <w:tcPr>
            <w:tcW w:w="5000" w:type="pct"/>
            <w:gridSpan w:val="4"/>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5052584"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Eventos</w:t>
            </w:r>
          </w:p>
        </w:tc>
      </w:tr>
      <w:tr w:rsidR="00CC1D7D" w14:paraId="0D023AFA" w14:textId="77777777">
        <w:trPr>
          <w:jc w:val="center"/>
        </w:trPr>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4979AD1"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 Evento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71B21AA"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Descripción</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6E73327"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UCI asociado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EA2221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 de Evento</w:t>
            </w:r>
          </w:p>
        </w:tc>
      </w:tr>
    </w:tbl>
    <w:p w14:paraId="299D36E7" w14:textId="77777777" w:rsidR="00CC1D7D" w:rsidRDefault="00CC1D7D">
      <w:pPr>
        <w:pStyle w:val="StringnotfoundIDSTYLERDDEFAULT"/>
      </w:pPr>
    </w:p>
    <w:p w14:paraId="0F500A99" w14:textId="77777777" w:rsidR="00CC1D7D" w:rsidRDefault="004D0904">
      <w:pPr>
        <w:pStyle w:val="Heading4"/>
        <w:rPr>
          <w:i w:val="0"/>
          <w:sz w:val="32"/>
        </w:rPr>
      </w:pPr>
      <w:bookmarkStart w:id="72" w:name="_Toc175756858"/>
      <w:bookmarkStart w:id="73" w:name="_Toc101134"/>
      <w:r>
        <w:rPr>
          <w:i w:val="0"/>
          <w:sz w:val="32"/>
        </w:rPr>
        <w:t>UCI de eventos usadas y semántica de transformación: Matriz</w:t>
      </w:r>
      <w:bookmarkEnd w:id="72"/>
    </w:p>
    <w:bookmarkEnd w:id="73"/>
    <w:p w14:paraId="0CB3386C" w14:textId="77777777" w:rsidR="00CC1D7D" w:rsidRDefault="004D0904">
      <w:pPr>
        <w:pStyle w:val="StringnotfoundIDSTYLERDDEFAULT"/>
        <w:rPr>
          <w:sz w:val="20"/>
        </w:rPr>
      </w:pPr>
      <w:r>
        <w:rPr>
          <w:sz w:val="20"/>
        </w:rPr>
        <w:t>No se encuentras modelos MDE asociados.</w:t>
      </w:r>
    </w:p>
    <w:p w14:paraId="52883A7C" w14:textId="77777777" w:rsidR="00CC1D7D" w:rsidRDefault="00CC1D7D">
      <w:pPr>
        <w:pStyle w:val="StringnotfoundIDSTYLERDDEFAULT"/>
      </w:pPr>
    </w:p>
    <w:p w14:paraId="4F388A2D" w14:textId="77777777" w:rsidR="00CC1D7D" w:rsidRDefault="004D0904">
      <w:pPr>
        <w:pStyle w:val="StringnotfoundIDSTYLERDDEFAULT"/>
        <w:rPr>
          <w:b/>
          <w:i/>
          <w:sz w:val="20"/>
          <w:u w:val="single"/>
        </w:rPr>
      </w:pPr>
      <w:r>
        <w:rPr>
          <w:b/>
          <w:i/>
          <w:sz w:val="20"/>
          <w:u w:val="single"/>
        </w:rPr>
        <w:t>Tabla descriptiva de mapeos de eventos</w:t>
      </w:r>
    </w:p>
    <w:p w14:paraId="4719C61A"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4"/>
        <w:gridCol w:w="5915"/>
      </w:tblGrid>
      <w:tr w:rsidR="00CC1D7D" w:rsidRPr="008539A2" w14:paraId="7F08F12C"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2D1A08C" w14:textId="77777777" w:rsidR="00CC1D7D" w:rsidRPr="00ED6400" w:rsidRDefault="004D0904">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Evento y versión (Un evento de los especificados en el Diagrama de flujo): &lt;Operación Sobre el Evento&gt;</w:t>
            </w:r>
          </w:p>
        </w:tc>
      </w:tr>
      <w:tr w:rsidR="00CC1D7D" w:rsidRPr="008539A2" w14:paraId="490F0170"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5192EC8"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del Atributo DTO del evento enviada</w:t>
            </w:r>
          </w:p>
        </w:tc>
        <w:tc>
          <w:tcPr>
            <w:tcW w:w="3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22463A2"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 de UCI que mapea o texto libre indicando el origen de la información</w:t>
            </w:r>
          </w:p>
        </w:tc>
      </w:tr>
      <w:tr w:rsidR="00CC1D7D" w:rsidRPr="008539A2" w14:paraId="10C76623"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FB6F962"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98A1153"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4CA5FD0B" w14:textId="77777777" w:rsidR="00CC1D7D" w:rsidRDefault="00CC1D7D">
      <w:pPr>
        <w:pStyle w:val="StringnotfoundIDSTYLERDDEFAULT"/>
      </w:pPr>
    </w:p>
    <w:p w14:paraId="16E96EE8" w14:textId="77777777" w:rsidR="00CC1D7D" w:rsidRDefault="004D0904">
      <w:pPr>
        <w:pStyle w:val="Heading4"/>
        <w:rPr>
          <w:i w:val="0"/>
          <w:sz w:val="32"/>
        </w:rPr>
      </w:pPr>
      <w:bookmarkStart w:id="74" w:name="_Toc175756859"/>
      <w:bookmarkStart w:id="75" w:name="_Toc101135"/>
      <w:r>
        <w:rPr>
          <w:i w:val="0"/>
          <w:sz w:val="32"/>
        </w:rPr>
        <w:t>Publicación de Señales Técnicas</w:t>
      </w:r>
      <w:bookmarkEnd w:id="74"/>
    </w:p>
    <w:bookmarkEnd w:id="75"/>
    <w:p w14:paraId="145080F1" w14:textId="77777777" w:rsidR="00CC1D7D" w:rsidRDefault="004D0904">
      <w:pPr>
        <w:pStyle w:val="StringnotfoundIDSTYLERDDEFAULT"/>
        <w:rPr>
          <w:b/>
          <w:i/>
          <w:sz w:val="20"/>
          <w:u w:val="single"/>
        </w:rPr>
      </w:pPr>
      <w:r>
        <w:rPr>
          <w:b/>
          <w:i/>
          <w:sz w:val="20"/>
          <w:u w:val="single"/>
        </w:rPr>
        <w:t>Listado de Señales Técnicas</w:t>
      </w:r>
    </w:p>
    <w:p w14:paraId="6F6F5C0A"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1972"/>
        <w:gridCol w:w="1972"/>
        <w:gridCol w:w="1972"/>
        <w:gridCol w:w="986"/>
        <w:gridCol w:w="986"/>
      </w:tblGrid>
      <w:tr w:rsidR="00CC1D7D" w14:paraId="6CB5245F" w14:textId="77777777">
        <w:trPr>
          <w:jc w:val="center"/>
        </w:trPr>
        <w:tc>
          <w:tcPr>
            <w:tcW w:w="5000" w:type="pct"/>
            <w:gridSpan w:val="6"/>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E2AD835"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Señales Técnica Publicada</w:t>
            </w:r>
          </w:p>
        </w:tc>
      </w:tr>
      <w:tr w:rsidR="00CC1D7D" w14:paraId="6B554B79"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C413669"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 Señales</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CD15B8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Descripción</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6B1D803"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UCI asociado</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FB8AFF3"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Publicación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B42D458"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Versión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DD9105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Revisión</w:t>
            </w:r>
          </w:p>
        </w:tc>
      </w:tr>
      <w:tr w:rsidR="00CC1D7D" w:rsidRPr="008539A2" w14:paraId="43F3DF9D" w14:textId="77777777">
        <w:trPr>
          <w:jc w:val="center"/>
        </w:trPr>
        <w:tc>
          <w:tcPr>
            <w:tcW w:w="5000" w:type="pct"/>
            <w:gridSpan w:val="6"/>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23D47AF" w14:textId="77777777" w:rsidR="00CC1D7D" w:rsidRDefault="004D0904">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Señales Técnicas que mostrar</w:t>
            </w:r>
          </w:p>
        </w:tc>
      </w:tr>
    </w:tbl>
    <w:p w14:paraId="7DD6581B" w14:textId="77777777" w:rsidR="00CC1D7D" w:rsidRDefault="00CC1D7D">
      <w:pPr>
        <w:pStyle w:val="StringnotfoundIDSTYLERDDEFAULT"/>
      </w:pPr>
    </w:p>
    <w:p w14:paraId="22FF0E5A" w14:textId="77777777" w:rsidR="00CC1D7D" w:rsidRDefault="004D0904">
      <w:pPr>
        <w:pStyle w:val="StringnotfoundIDSTYLERDDEFAULT"/>
        <w:rPr>
          <w:b/>
          <w:i/>
          <w:sz w:val="20"/>
          <w:u w:val="single"/>
        </w:rPr>
      </w:pPr>
      <w:r>
        <w:rPr>
          <w:b/>
          <w:i/>
          <w:sz w:val="20"/>
          <w:u w:val="single"/>
        </w:rPr>
        <w:lastRenderedPageBreak/>
        <w:t>Mapeo de Señales Técnicas</w:t>
      </w:r>
    </w:p>
    <w:p w14:paraId="2DD666FE"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9"/>
        <w:gridCol w:w="4930"/>
      </w:tblGrid>
      <w:tr w:rsidR="00CC1D7D" w14:paraId="682D4D87"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539DF04"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Mapeo de señales técnicas</w:t>
            </w:r>
          </w:p>
        </w:tc>
      </w:tr>
      <w:tr w:rsidR="00CC1D7D" w:rsidRPr="008539A2" w14:paraId="6521B4C2" w14:textId="77777777">
        <w:trPr>
          <w:jc w:val="center"/>
        </w:trPr>
        <w:tc>
          <w:tcPr>
            <w:tcW w:w="2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D043346"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del Atributo DTO de la señal técnica publicada</w:t>
            </w:r>
          </w:p>
        </w:tc>
        <w:tc>
          <w:tcPr>
            <w:tcW w:w="2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52FC83E"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 de UCI que mapea o texto libre indicando el origen de la información</w:t>
            </w:r>
          </w:p>
        </w:tc>
      </w:tr>
      <w:tr w:rsidR="00CC1D7D" w:rsidRPr="008539A2" w14:paraId="753F318B" w14:textId="77777777">
        <w:trPr>
          <w:jc w:val="center"/>
        </w:trPr>
        <w:tc>
          <w:tcPr>
            <w:tcW w:w="2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9206632"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2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AFD5F56"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0A7AB40C" w14:textId="77777777" w:rsidR="00CC1D7D" w:rsidRDefault="00CC1D7D">
      <w:pPr>
        <w:pStyle w:val="StringnotfoundIDSTYLERDDEFAULT"/>
      </w:pPr>
      <w:bookmarkStart w:id="76" w:name="_Toc101137"/>
      <w:bookmarkStart w:id="77" w:name="_Toc101149"/>
      <w:bookmarkStart w:id="78" w:name="_Toc101150"/>
      <w:bookmarkStart w:id="79" w:name="_Toc101158"/>
      <w:bookmarkStart w:id="80" w:name="_Toc101170"/>
      <w:bookmarkStart w:id="81" w:name="_Toc101171"/>
      <w:bookmarkStart w:id="82" w:name="_Toc101179"/>
      <w:bookmarkStart w:id="83" w:name="_Toc101191"/>
      <w:bookmarkStart w:id="84" w:name="_Toc101192"/>
      <w:bookmarkStart w:id="85" w:name="_Toc101200"/>
      <w:bookmarkStart w:id="86" w:name="_Toc101212"/>
      <w:bookmarkStart w:id="87" w:name="_Toc101213"/>
      <w:bookmarkStart w:id="88" w:name="_Toc101221"/>
      <w:bookmarkStart w:id="89" w:name="_Toc101233"/>
      <w:bookmarkStart w:id="90" w:name="_Toc101234"/>
      <w:bookmarkStart w:id="91" w:name="_Toc101242"/>
      <w:bookmarkStart w:id="92" w:name="_Toc101254"/>
      <w:bookmarkStart w:id="93" w:name="_Toc101255"/>
      <w:bookmarkStart w:id="94" w:name="_Toc101263"/>
      <w:bookmarkStart w:id="95" w:name="_Toc101275"/>
      <w:bookmarkStart w:id="96" w:name="_Toc101276"/>
    </w:p>
    <w:p w14:paraId="2059DFCB" w14:textId="77777777" w:rsidR="00CC1D7D" w:rsidRDefault="004D0904">
      <w:pPr>
        <w:pStyle w:val="Heading1"/>
        <w:rPr>
          <w:sz w:val="32"/>
        </w:rPr>
      </w:pPr>
      <w:bookmarkStart w:id="97" w:name="_Toc175756860"/>
      <w:bookmarkStart w:id="98" w:name="_Toc101283"/>
      <w:r>
        <w:rPr>
          <w:sz w:val="32"/>
        </w:rPr>
        <w:t>POLITICAS SEGURIDAD</w:t>
      </w:r>
      <w:bookmarkEnd w:id="9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1"/>
        <w:gridCol w:w="2958"/>
      </w:tblGrid>
      <w:tr w:rsidR="00CC1D7D" w14:paraId="016D17CE"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2EB2166"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Políticas de Seguridad</w:t>
            </w:r>
          </w:p>
        </w:tc>
      </w:tr>
      <w:tr w:rsidR="00CC1D7D" w14:paraId="3FC6F8A3"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136F3D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Nombre Política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434FC7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Aplicado en</w:t>
            </w:r>
          </w:p>
        </w:tc>
      </w:tr>
    </w:tbl>
    <w:p w14:paraId="4F3D6C04" w14:textId="77777777" w:rsidR="00CC1D7D" w:rsidRDefault="00CC1D7D">
      <w:pPr>
        <w:pStyle w:val="StringnotfoundIDSTYLERDDEFAULT"/>
      </w:pPr>
    </w:p>
    <w:p w14:paraId="0265B763" w14:textId="77777777" w:rsidR="00CC1D7D" w:rsidRDefault="004D0904">
      <w:pPr>
        <w:pStyle w:val="StringnotfoundIDSTYLERDDEFAULT"/>
      </w:pPr>
      <w:r>
        <w:t>Se deberán seguir las directrices y recomendaciones de la guía T3O_PP_MAN_09_CODI_Guia_Desarrollo_Seguro.</w:t>
      </w:r>
    </w:p>
    <w:p w14:paraId="133913F4" w14:textId="77777777" w:rsidR="00CC1D7D" w:rsidRDefault="004D0904">
      <w:pPr>
        <w:pStyle w:val="StringnotfoundIDSTYLERDDEFAULT"/>
      </w:pPr>
      <w:r>
        <w:t>Se deberá poner especial atención en los apartados 2.3 Gestión de Errores, 2.4 Gestión de Recursos y 4.1 Inyección. En lo que se refiere a auditoría, este componente va a proporcionar la que ofrecen los componentes comunes definidos por Arquitectura. Es necesario informar los campos de auditoría de aquellas tablas que lo requieran. Dependiendo de si se trata de una operación de inserción o actualización se informarán unos campos u otros.</w:t>
      </w:r>
    </w:p>
    <w:p w14:paraId="0FBF39F5" w14:textId="77777777" w:rsidR="00CC1D7D" w:rsidRDefault="004D0904">
      <w:pPr>
        <w:pStyle w:val="Heading1"/>
        <w:rPr>
          <w:sz w:val="32"/>
        </w:rPr>
      </w:pPr>
      <w:bookmarkStart w:id="99" w:name="_Toc175756861"/>
      <w:bookmarkStart w:id="100" w:name="_Toc101284"/>
      <w:r>
        <w:rPr>
          <w:sz w:val="32"/>
        </w:rPr>
        <w:t>ACTIVOS USADOS POR EL ACTIVO TÉCNICO</w:t>
      </w:r>
      <w:bookmarkEnd w:id="99"/>
    </w:p>
    <w:p w14:paraId="361F2CF8" w14:textId="77777777" w:rsidR="00CC1D7D" w:rsidRDefault="004D0904">
      <w:pPr>
        <w:pStyle w:val="Heading2"/>
        <w:rPr>
          <w:sz w:val="32"/>
        </w:rPr>
      </w:pPr>
      <w:bookmarkStart w:id="101" w:name="_Toc175756862"/>
      <w:bookmarkStart w:id="102" w:name="_Toc101285"/>
      <w:bookmarkEnd w:id="100"/>
      <w:r>
        <w:rPr>
          <w:sz w:val="32"/>
        </w:rPr>
        <w:t>Enumerados Técnicos</w:t>
      </w:r>
      <w:bookmarkEnd w:id="101"/>
    </w:p>
    <w:bookmarkEnd w:id="102"/>
    <w:p w14:paraId="650CEC13" w14:textId="77777777" w:rsidR="00CC1D7D" w:rsidRDefault="00CC1D7D">
      <w:pPr>
        <w:pStyle w:val="StringnotfoundIDSTYLERDDEFAULT"/>
      </w:pPr>
    </w:p>
    <w:p w14:paraId="3BC987C5" w14:textId="77777777" w:rsidR="00CC1D7D" w:rsidRDefault="004D0904">
      <w:pPr>
        <w:pStyle w:val="StringnotfoundIDSTYLERDDEFAULT"/>
      </w:pPr>
      <w:r>
        <w:t>No hay enumerados que mostrar</w:t>
      </w:r>
    </w:p>
    <w:p w14:paraId="3D6A5580" w14:textId="77777777" w:rsidR="00CC1D7D" w:rsidRDefault="004D0904">
      <w:pPr>
        <w:pStyle w:val="Heading2"/>
        <w:rPr>
          <w:sz w:val="32"/>
        </w:rPr>
      </w:pPr>
      <w:bookmarkStart w:id="103" w:name="_Toc175756863"/>
      <w:bookmarkStart w:id="104" w:name="_Toc101286"/>
      <w:r>
        <w:rPr>
          <w:sz w:val="32"/>
        </w:rPr>
        <w:t>Constantes</w:t>
      </w:r>
      <w:bookmarkEnd w:id="103"/>
    </w:p>
    <w:bookmarkEnd w:id="104"/>
    <w:p w14:paraId="335EED89" w14:textId="77777777" w:rsidR="00CC1D7D" w:rsidRDefault="004D0904">
      <w:pPr>
        <w:pStyle w:val="StringnotfoundIDSTYLERDDEFAULT"/>
      </w:pPr>
      <w:r>
        <w:t>&lt;Indicar manualmente el tipo de constantes que se van a utilizar dentro del Servicio de Núcleo&gt;</w:t>
      </w:r>
    </w:p>
    <w:p w14:paraId="5BCB7909" w14:textId="77777777" w:rsidR="00CC1D7D" w:rsidRDefault="004D0904">
      <w:pPr>
        <w:pStyle w:val="Heading2"/>
        <w:rPr>
          <w:sz w:val="32"/>
        </w:rPr>
      </w:pPr>
      <w:bookmarkStart w:id="105" w:name="_Toc175756864"/>
      <w:bookmarkStart w:id="106" w:name="_Toc101287"/>
      <w:r>
        <w:rPr>
          <w:sz w:val="32"/>
        </w:rPr>
        <w:t>Activos de configuración</w:t>
      </w:r>
      <w:bookmarkEnd w:id="105"/>
    </w:p>
    <w:bookmarkEnd w:id="106"/>
    <w:p w14:paraId="27EF2710" w14:textId="77777777" w:rsidR="00CC1D7D" w:rsidRDefault="004D0904">
      <w:pPr>
        <w:pStyle w:val="StringnotfoundIDSTYLERDDEFAULT"/>
      </w:pPr>
      <w:r>
        <w:t>&lt;Tabla con el detalle de los activos configuración del servicio&gt;</w:t>
      </w:r>
    </w:p>
    <w:p w14:paraId="1CBA4DA8"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3"/>
        <w:gridCol w:w="1972"/>
        <w:gridCol w:w="3944"/>
      </w:tblGrid>
      <w:tr w:rsidR="00CC1D7D" w14:paraId="2616814F"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241EC64" w14:textId="77777777" w:rsidR="00CC1D7D" w:rsidRDefault="004D0904">
            <w:pPr>
              <w:spacing w:before="45" w:after="45"/>
            </w:pPr>
            <w:r>
              <w:rPr>
                <w:rFonts w:ascii="String not found: ID_DEFAULT_FO" w:eastAsia="String not found: ID_DEFAULT_FO" w:hAnsi="String not found: ID_DEFAULT_FO" w:cs="String not found: ID_DEFAULT_FO"/>
                <w:b/>
                <w:color w:val="FFFFFF"/>
                <w:sz w:val="20"/>
                <w:lang w:val="es-ES_tradnl"/>
              </w:rPr>
              <w:t>Variables de configuración</w:t>
            </w:r>
          </w:p>
        </w:tc>
      </w:tr>
      <w:tr w:rsidR="00CC1D7D" w14:paraId="5D13A6C7"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6B8A6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Clave</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0A8FE3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Es de nivel 0</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E2E30D1" w14:textId="77777777" w:rsidR="00CC1D7D" w:rsidRDefault="004D0904">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Descripción</w:t>
            </w:r>
          </w:p>
        </w:tc>
      </w:tr>
    </w:tbl>
    <w:p w14:paraId="55F20CDD" w14:textId="77777777" w:rsidR="00CC1D7D" w:rsidRDefault="00CC1D7D">
      <w:pPr>
        <w:pStyle w:val="StringnotfoundIDSTYLERDDEFAULT"/>
      </w:pPr>
    </w:p>
    <w:p w14:paraId="41E45BB1" w14:textId="77777777" w:rsidR="00CC1D7D" w:rsidRDefault="004D0904">
      <w:pPr>
        <w:pStyle w:val="Heading2"/>
        <w:rPr>
          <w:sz w:val="32"/>
        </w:rPr>
      </w:pPr>
      <w:bookmarkStart w:id="107" w:name="_Toc175756865"/>
      <w:bookmarkStart w:id="108" w:name="_Toc101288"/>
      <w:r>
        <w:rPr>
          <w:sz w:val="32"/>
        </w:rPr>
        <w:t>Modelo VAR</w:t>
      </w:r>
      <w:bookmarkEnd w:id="107"/>
    </w:p>
    <w:bookmarkEnd w:id="108"/>
    <w:p w14:paraId="709E743B" w14:textId="77777777" w:rsidR="00CC1D7D" w:rsidRDefault="004D0904">
      <w:pPr>
        <w:pStyle w:val="StringnotfoundIDSTYLERDDEFAULT"/>
      </w:pPr>
      <w:r>
        <w:t xml:space="preserve">Modelo de información que describe la información a almacenar cuando alguna operación del servicio hace uso del </w:t>
      </w:r>
      <w:proofErr w:type="spellStart"/>
      <w:r>
        <w:t>API_Flowvars</w:t>
      </w:r>
      <w:proofErr w:type="spellEnd"/>
      <w:r>
        <w:t xml:space="preserve"> para almacenamiento de variables del contexto de un flujo de ejecución JEE.</w:t>
      </w:r>
    </w:p>
    <w:p w14:paraId="09DE00F6" w14:textId="77777777" w:rsidR="00CC1D7D" w:rsidRDefault="004D0904">
      <w:pPr>
        <w:pStyle w:val="StringnotfoundIDSTYLERDDEFAULT"/>
      </w:pPr>
      <w:r>
        <w:t>No hay modelo VAR asignado al Servicio Técnico.</w:t>
      </w:r>
    </w:p>
    <w:p w14:paraId="24D784DB" w14:textId="77777777" w:rsidR="00CC1D7D" w:rsidRDefault="004D0904">
      <w:pPr>
        <w:pStyle w:val="Heading1"/>
        <w:rPr>
          <w:sz w:val="32"/>
        </w:rPr>
      </w:pPr>
      <w:bookmarkStart w:id="109" w:name="_Toc175756866"/>
      <w:bookmarkStart w:id="110" w:name="_Toc101289"/>
      <w:r>
        <w:rPr>
          <w:sz w:val="32"/>
        </w:rPr>
        <w:lastRenderedPageBreak/>
        <w:t>REFERENCIAS</w:t>
      </w:r>
      <w:bookmarkEnd w:id="109"/>
    </w:p>
    <w:bookmarkEnd w:id="110"/>
    <w:p w14:paraId="7B1094D4" w14:textId="77777777" w:rsidR="00CC1D7D" w:rsidRDefault="00CC1D7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4437"/>
        <w:gridCol w:w="1972"/>
        <w:gridCol w:w="1972"/>
      </w:tblGrid>
      <w:tr w:rsidR="00CC1D7D" w14:paraId="611BE4D4" w14:textId="77777777">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62A8FF6"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000000"/>
                <w:sz w:val="20"/>
                <w:lang w:val="es-ES_tradnl"/>
              </w:rPr>
              <w:t>Ref.</w:t>
            </w:r>
          </w:p>
        </w:tc>
        <w:tc>
          <w:tcPr>
            <w:tcW w:w="2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9E1AF73"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000000"/>
                <w:sz w:val="20"/>
                <w:lang w:val="es-ES_tradnl"/>
              </w:rPr>
              <w:t>Título</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214BBE0"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000000"/>
                <w:sz w:val="20"/>
                <w:lang w:val="es-ES_tradnl"/>
              </w:rPr>
              <w:t>Código</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07845D5"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000000"/>
                <w:sz w:val="20"/>
                <w:lang w:val="es-ES_tradnl"/>
              </w:rPr>
              <w:t>Disponible en</w:t>
            </w:r>
          </w:p>
        </w:tc>
      </w:tr>
      <w:tr w:rsidR="00CC1D7D" w14:paraId="2D675D9B" w14:textId="77777777">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6267ACD" w14:textId="77777777" w:rsidR="00CC1D7D" w:rsidRDefault="004D0904">
            <w:pPr>
              <w:spacing w:before="45" w:after="45"/>
              <w:jc w:val="center"/>
              <w:rPr>
                <w:rFonts w:ascii="String not found: ID_DEFAULT_FO" w:eastAsia="String not found: ID_DEFAULT_FO" w:hAnsi="String not found: ID_DEFAULT_FO" w:cs="String not found: ID_DEFAULT_FO"/>
                <w:color w:val="000000"/>
                <w:sz w:val="20"/>
                <w:lang w:val="es-ES_tradnl"/>
              </w:rPr>
            </w:pPr>
            <w:r>
              <w:rPr>
                <w:rFonts w:ascii="String not found: ID_DEFAULT_FO" w:eastAsia="String not found: ID_DEFAULT_FO" w:hAnsi="String not found: ID_DEFAULT_FO" w:cs="String not found: ID_DEFAULT_FO"/>
                <w:color w:val="000000"/>
                <w:sz w:val="20"/>
                <w:lang w:val="es-ES_tradnl"/>
              </w:rPr>
              <w:t>1</w:t>
            </w:r>
          </w:p>
        </w:tc>
        <w:tc>
          <w:tcPr>
            <w:tcW w:w="2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D41BF86"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E5D423C"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AC2C75F"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r>
      <w:tr w:rsidR="00CC1D7D" w14:paraId="210885E5" w14:textId="77777777">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17ED1D5" w14:textId="77777777" w:rsidR="00CC1D7D" w:rsidRDefault="00CC1D7D">
            <w:pPr>
              <w:spacing w:before="45" w:after="45"/>
              <w:jc w:val="center"/>
              <w:rPr>
                <w:rFonts w:ascii="String not found: ID_DEFAULT_FO" w:eastAsia="String not found: ID_DEFAULT_FO" w:hAnsi="String not found: ID_DEFAULT_FO" w:cs="String not found: ID_DEFAULT_FO"/>
                <w:color w:val="000000"/>
                <w:sz w:val="20"/>
                <w:lang w:val="es-ES_tradnl"/>
              </w:rPr>
            </w:pPr>
          </w:p>
        </w:tc>
        <w:tc>
          <w:tcPr>
            <w:tcW w:w="2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944C002"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D86C84B"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6BECE98"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r>
      <w:tr w:rsidR="00CC1D7D" w14:paraId="63F0B12E" w14:textId="77777777">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F057283" w14:textId="77777777" w:rsidR="00CC1D7D" w:rsidRDefault="00CC1D7D">
            <w:pPr>
              <w:spacing w:before="45" w:after="45"/>
              <w:jc w:val="center"/>
              <w:rPr>
                <w:rFonts w:ascii="String not found: ID_DEFAULT_FO" w:eastAsia="String not found: ID_DEFAULT_FO" w:hAnsi="String not found: ID_DEFAULT_FO" w:cs="String not found: ID_DEFAULT_FO"/>
                <w:color w:val="000000"/>
                <w:sz w:val="20"/>
                <w:lang w:val="es-ES_tradnl"/>
              </w:rPr>
            </w:pPr>
          </w:p>
        </w:tc>
        <w:tc>
          <w:tcPr>
            <w:tcW w:w="2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F070100"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ABE4F0A"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1EB1E27"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r>
    </w:tbl>
    <w:p w14:paraId="23CA2B06" w14:textId="77777777" w:rsidR="00CC1D7D" w:rsidRDefault="00CC1D7D">
      <w:pPr>
        <w:pStyle w:val="StringnotfoundIDSTYLERDDEFAULT"/>
      </w:pPr>
    </w:p>
    <w:p w14:paraId="1DE13B94" w14:textId="77777777" w:rsidR="00CC1D7D" w:rsidRDefault="004D0904">
      <w:pPr>
        <w:pStyle w:val="Heading2"/>
        <w:rPr>
          <w:sz w:val="32"/>
        </w:rPr>
      </w:pPr>
      <w:bookmarkStart w:id="111" w:name="_Toc175756867"/>
      <w:bookmarkStart w:id="112" w:name="_Toc101290"/>
      <w:r>
        <w:rPr>
          <w:sz w:val="32"/>
        </w:rPr>
        <w:t>DAO</w:t>
      </w:r>
      <w:bookmarkEnd w:id="111"/>
    </w:p>
    <w:bookmarkEnd w:id="112"/>
    <w:p w14:paraId="64B771A8" w14:textId="77777777" w:rsidR="00CC1D7D" w:rsidRDefault="004D0904">
      <w:pPr>
        <w:pStyle w:val="StringnotfoundIDSTYLERDDEFAULT"/>
      </w:pPr>
      <w:r>
        <w:t xml:space="preserve">&lt;Se enumerarán los enlaces a los </w:t>
      </w:r>
      <w:proofErr w:type="spellStart"/>
      <w:r>
        <w:t>DTDs</w:t>
      </w:r>
      <w:proofErr w:type="spellEnd"/>
      <w:r>
        <w:t xml:space="preserve"> correspondientes a los </w:t>
      </w:r>
      <w:proofErr w:type="spellStart"/>
      <w:r>
        <w:t>DAOs</w:t>
      </w:r>
      <w:proofErr w:type="spellEnd"/>
      <w:r>
        <w:t xml:space="preserve"> usados por el activo.&gt;</w:t>
      </w:r>
    </w:p>
    <w:p w14:paraId="6C903283" w14:textId="77777777" w:rsidR="00CC1D7D" w:rsidRDefault="00CC1D7D">
      <w:pPr>
        <w:pStyle w:val="StringnotfoundIDSTYLERDDEFAULT"/>
      </w:pPr>
    </w:p>
    <w:p w14:paraId="72EECEC9" w14:textId="77777777" w:rsidR="00CC1D7D" w:rsidRDefault="004D0904">
      <w:pPr>
        <w:pStyle w:val="Heading2"/>
        <w:rPr>
          <w:sz w:val="32"/>
        </w:rPr>
      </w:pPr>
      <w:bookmarkStart w:id="113" w:name="_Toc175756868"/>
      <w:bookmarkStart w:id="114" w:name="_Toc101291"/>
      <w:r>
        <w:rPr>
          <w:sz w:val="32"/>
        </w:rPr>
        <w:t>MODEL</w:t>
      </w:r>
      <w:bookmarkEnd w:id="113"/>
    </w:p>
    <w:bookmarkEnd w:id="114"/>
    <w:p w14:paraId="4E7FF752" w14:textId="77777777" w:rsidR="00CC1D7D" w:rsidRDefault="004D0904">
      <w:pPr>
        <w:pStyle w:val="StringnotfoundIDSTYLERDDEFAULT"/>
      </w:pPr>
      <w:r>
        <w:t xml:space="preserve">&lt;Se enumerarán los enlaces a los </w:t>
      </w:r>
      <w:proofErr w:type="spellStart"/>
      <w:r>
        <w:t>DTDs</w:t>
      </w:r>
      <w:proofErr w:type="spellEnd"/>
      <w:r>
        <w:t xml:space="preserve"> correspondientes a los </w:t>
      </w:r>
      <w:proofErr w:type="spellStart"/>
      <w:r>
        <w:t>MODELs</w:t>
      </w:r>
      <w:proofErr w:type="spellEnd"/>
      <w:r>
        <w:t xml:space="preserve"> usados por el activo.&gt;</w:t>
      </w:r>
    </w:p>
    <w:p w14:paraId="1E3FD9D6" w14:textId="77777777" w:rsidR="00CC1D7D" w:rsidRDefault="00CC1D7D">
      <w:pPr>
        <w:pStyle w:val="StringnotfoundIDSTYLERDDEFAULT"/>
      </w:pPr>
    </w:p>
    <w:p w14:paraId="1294A071" w14:textId="77777777" w:rsidR="00CC1D7D" w:rsidRDefault="004D0904">
      <w:pPr>
        <w:pStyle w:val="Heading1"/>
        <w:rPr>
          <w:sz w:val="32"/>
        </w:rPr>
      </w:pPr>
      <w:bookmarkStart w:id="115" w:name="_Toc175756869"/>
      <w:bookmarkStart w:id="116" w:name="_Toc101292"/>
      <w:r>
        <w:rPr>
          <w:sz w:val="32"/>
        </w:rPr>
        <w:t>ANEXOS</w:t>
      </w:r>
      <w:bookmarkEnd w:id="115"/>
    </w:p>
    <w:p w14:paraId="6ADBBD47" w14:textId="77777777" w:rsidR="00CC1D7D" w:rsidRDefault="004D0904">
      <w:pPr>
        <w:pStyle w:val="Heading2"/>
        <w:rPr>
          <w:sz w:val="32"/>
        </w:rPr>
      </w:pPr>
      <w:bookmarkStart w:id="117" w:name="_Toc175756870"/>
      <w:bookmarkStart w:id="118" w:name="_Toc101293"/>
      <w:bookmarkEnd w:id="116"/>
      <w:r>
        <w:rPr>
          <w:sz w:val="32"/>
        </w:rPr>
        <w:t>Equipo de Trabajo</w:t>
      </w:r>
      <w:bookmarkEnd w:id="117"/>
    </w:p>
    <w:bookmarkEnd w:id="118"/>
    <w:p w14:paraId="0AF94FC5" w14:textId="77777777" w:rsidR="00CC1D7D" w:rsidRDefault="004D0904">
      <w:pPr>
        <w:pStyle w:val="StringnotfoundIDSTYLERDDEFAULT"/>
      </w:pPr>
      <w:r>
        <w:t>Se enumerarán en la tabla todas las personas involucradas en la especificación del diseño funcional y técnico y sus responsabilidades correspondientes.</w:t>
      </w:r>
    </w:p>
    <w:p w14:paraId="1975FF87" w14:textId="77777777" w:rsidR="00CC1D7D" w:rsidRDefault="00CC1D7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6"/>
        <w:gridCol w:w="3286"/>
        <w:gridCol w:w="3287"/>
      </w:tblGrid>
      <w:tr w:rsidR="00CC1D7D" w14:paraId="25CD2C9E" w14:textId="77777777">
        <w:trPr>
          <w:jc w:val="center"/>
        </w:trPr>
        <w:tc>
          <w:tcPr>
            <w:tcW w:w="1666"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ED8920B"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FFFFFF"/>
                <w:sz w:val="20"/>
                <w:lang w:val="es-ES_tradnl"/>
              </w:rPr>
              <w:t>Nombre</w:t>
            </w:r>
          </w:p>
        </w:tc>
        <w:tc>
          <w:tcPr>
            <w:tcW w:w="1666"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5678C15"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FFFFFF"/>
                <w:sz w:val="20"/>
                <w:lang w:val="es-ES_tradnl"/>
              </w:rPr>
              <w:t>Cargo / Perfil</w:t>
            </w:r>
          </w:p>
        </w:tc>
        <w:tc>
          <w:tcPr>
            <w:tcW w:w="1666"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075E488"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FFFFFF"/>
                <w:sz w:val="20"/>
                <w:lang w:val="es-ES_tradnl"/>
              </w:rPr>
              <w:t>Área / Unidad</w:t>
            </w:r>
          </w:p>
        </w:tc>
      </w:tr>
      <w:tr w:rsidR="00CC1D7D" w14:paraId="1389E2C8" w14:textId="77777777">
        <w:trPr>
          <w:jc w:val="center"/>
        </w:trPr>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B3582DD"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EEA2D7A"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8DF8F50"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r>
      <w:tr w:rsidR="00CC1D7D" w14:paraId="750563CB" w14:textId="77777777">
        <w:trPr>
          <w:jc w:val="center"/>
        </w:trPr>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BCDC9A8"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0BDF1F3"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1F7A86E" w14:textId="77777777" w:rsidR="00CC1D7D" w:rsidRDefault="00CC1D7D">
            <w:pPr>
              <w:spacing w:before="45" w:after="45"/>
              <w:rPr>
                <w:rFonts w:ascii="String not found: ID_DEFAULT_FO" w:eastAsia="String not found: ID_DEFAULT_FO" w:hAnsi="String not found: ID_DEFAULT_FO" w:cs="String not found: ID_DEFAULT_FO"/>
                <w:color w:val="000000"/>
                <w:sz w:val="20"/>
                <w:lang w:val="es-ES_tradnl"/>
              </w:rPr>
            </w:pPr>
          </w:p>
        </w:tc>
      </w:tr>
    </w:tbl>
    <w:p w14:paraId="6AD248CC" w14:textId="77777777" w:rsidR="00CC1D7D" w:rsidRDefault="00CC1D7D">
      <w:pPr>
        <w:pStyle w:val="StringnotfoundIDSTYLERDDEFAULT"/>
      </w:pPr>
    </w:p>
    <w:p w14:paraId="203FA33C" w14:textId="77777777" w:rsidR="00CC1D7D" w:rsidRDefault="004D0904">
      <w:pPr>
        <w:pStyle w:val="Heading2"/>
        <w:rPr>
          <w:sz w:val="32"/>
        </w:rPr>
      </w:pPr>
      <w:bookmarkStart w:id="119" w:name="_Toc175756871"/>
      <w:bookmarkStart w:id="120" w:name="_Toc101294"/>
      <w:r>
        <w:rPr>
          <w:sz w:val="32"/>
        </w:rPr>
        <w:t>Definiciones y acrónimos</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1972"/>
        <w:gridCol w:w="5915"/>
      </w:tblGrid>
      <w:tr w:rsidR="00CC1D7D" w14:paraId="141ACC91" w14:textId="77777777">
        <w:tc>
          <w:tcPr>
            <w:tcW w:w="1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46608A4"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FFFFFF"/>
                <w:shd w:val="clear" w:color="auto" w:fill="1F497D"/>
                <w:lang w:val="es-ES_tradnl"/>
              </w:rPr>
              <w:t>ABREVIATURA</w:t>
            </w:r>
          </w:p>
        </w:tc>
        <w:tc>
          <w:tcPr>
            <w:tcW w:w="1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9665F3C"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FFFFFF"/>
                <w:shd w:val="clear" w:color="auto" w:fill="1F497D"/>
                <w:lang w:val="es-ES_tradnl"/>
              </w:rPr>
              <w:t>TÉRMINO</w:t>
            </w:r>
          </w:p>
        </w:tc>
        <w:tc>
          <w:tcPr>
            <w:tcW w:w="3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07604A9B" w14:textId="77777777" w:rsidR="00CC1D7D" w:rsidRDefault="004D0904">
            <w:pPr>
              <w:spacing w:before="45" w:after="45"/>
              <w:jc w:val="center"/>
            </w:pPr>
            <w:r>
              <w:rPr>
                <w:rFonts w:ascii="String not found: ID_DEFAULT_FO" w:eastAsia="String not found: ID_DEFAULT_FO" w:hAnsi="String not found: ID_DEFAULT_FO" w:cs="String not found: ID_DEFAULT_FO"/>
                <w:b/>
                <w:color w:val="FFFFFF"/>
                <w:shd w:val="clear" w:color="auto" w:fill="1F497D"/>
                <w:lang w:val="es-ES_tradnl"/>
              </w:rPr>
              <w:t>DESCRIPCIÓN</w:t>
            </w:r>
          </w:p>
        </w:tc>
      </w:tr>
      <w:tr w:rsidR="00CC1D7D" w:rsidRPr="008539A2" w14:paraId="6C6DA3ED"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3268940"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BAM</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86C4D64"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Business </w:t>
            </w:r>
            <w:proofErr w:type="spellStart"/>
            <w:r>
              <w:rPr>
                <w:rFonts w:ascii="String not found: ID_DEFAULT_FO" w:eastAsia="String not found: ID_DEFAULT_FO" w:hAnsi="String not found: ID_DEFAULT_FO" w:cs="String not found: ID_DEFAULT_FO"/>
                <w:color w:val="000000"/>
                <w:sz w:val="16"/>
                <w:lang w:val="es-ES_tradnl"/>
              </w:rPr>
              <w:t>Activity</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Monitoring</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DE1D9CE"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Capacidad de la plataforma BPM empleada para vigilar y exponer los eventos (procesos corriendo y sus resultados) del negocio en acción.</w:t>
            </w:r>
          </w:p>
        </w:tc>
      </w:tr>
      <w:tr w:rsidR="00CC1D7D" w:rsidRPr="008539A2" w14:paraId="1CC5DA6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536B11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BPEL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E355C4E"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Business </w:t>
            </w:r>
            <w:proofErr w:type="spellStart"/>
            <w:r>
              <w:rPr>
                <w:rFonts w:ascii="String not found: ID_DEFAULT_FO" w:eastAsia="String not found: ID_DEFAULT_FO" w:hAnsi="String not found: ID_DEFAULT_FO" w:cs="String not found: ID_DEFAULT_FO"/>
                <w:color w:val="000000"/>
                <w:sz w:val="16"/>
                <w:lang w:val="es-ES_tradnl"/>
              </w:rPr>
              <w:t>Process</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Execution</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Language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0231412"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Lenguaje estandarizado para la composición de servicios WEB. Es un lenguaje basado en XML diseñado para el control centralizado de la invocación de diferentes servicios WEB, con cierta lógica de negocio añadida.</w:t>
            </w:r>
          </w:p>
        </w:tc>
      </w:tr>
      <w:tr w:rsidR="00CC1D7D" w:rsidRPr="008539A2" w14:paraId="017E1036"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D59199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BPM</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E373363"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Business </w:t>
            </w:r>
            <w:proofErr w:type="spellStart"/>
            <w:r>
              <w:rPr>
                <w:rFonts w:ascii="String not found: ID_DEFAULT_FO" w:eastAsia="String not found: ID_DEFAULT_FO" w:hAnsi="String not found: ID_DEFAULT_FO" w:cs="String not found: ID_DEFAULT_FO"/>
                <w:color w:val="000000"/>
                <w:sz w:val="16"/>
                <w:lang w:val="es-ES_tradnl"/>
              </w:rPr>
              <w:t>Process</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Model</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6BB10BD"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Metodología que permite automatizar el comportamiento de la organización a través de los procesos.</w:t>
            </w:r>
          </w:p>
        </w:tc>
      </w:tr>
      <w:tr w:rsidR="00CC1D7D" w:rsidRPr="008539A2" w14:paraId="3054A1DD"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C408A4F"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BPMN</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306D65D"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Business </w:t>
            </w:r>
            <w:proofErr w:type="spellStart"/>
            <w:r>
              <w:rPr>
                <w:rFonts w:ascii="String not found: ID_DEFAULT_FO" w:eastAsia="String not found: ID_DEFAULT_FO" w:hAnsi="String not found: ID_DEFAULT_FO" w:cs="String not found: ID_DEFAULT_FO"/>
                <w:color w:val="000000"/>
                <w:sz w:val="16"/>
                <w:lang w:val="es-ES_tradnl"/>
              </w:rPr>
              <w:t>Process</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Modeling</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Notation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85A6EAD"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 una notación gráfica estandarizada que permite el modelado de procesos de negocio, en un formato de flujo de trabajo (</w:t>
            </w:r>
            <w:proofErr w:type="spellStart"/>
            <w:r>
              <w:rPr>
                <w:rFonts w:ascii="String not found: ID_DEFAULT_FO" w:eastAsia="String not found: ID_DEFAULT_FO" w:hAnsi="String not found: ID_DEFAULT_FO" w:cs="String not found: ID_DEFAULT_FO"/>
                <w:color w:val="000000"/>
                <w:sz w:val="16"/>
                <w:lang w:val="es-ES_tradnl"/>
              </w:rPr>
              <w:t>workflow</w:t>
            </w:r>
            <w:proofErr w:type="spellEnd"/>
            <w:r>
              <w:rPr>
                <w:rFonts w:ascii="String not found: ID_DEFAULT_FO" w:eastAsia="String not found: ID_DEFAULT_FO" w:hAnsi="String not found: ID_DEFAULT_FO" w:cs="String not found: ID_DEFAULT_FO"/>
                <w:color w:val="000000"/>
                <w:sz w:val="16"/>
                <w:lang w:val="es-ES_tradnl"/>
              </w:rPr>
              <w:t>).</w:t>
            </w:r>
          </w:p>
        </w:tc>
      </w:tr>
      <w:tr w:rsidR="00CC1D7D" w14:paraId="567FFC49"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9D26BE9"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BR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8828E34"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Business Rule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3964273"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Abreviatura usada para la denominación de capacidades especializadas que identifican las Business Rule de BPM. [TELCO 3.0]</w:t>
            </w:r>
          </w:p>
        </w:tc>
      </w:tr>
      <w:tr w:rsidR="00CC1D7D" w:rsidRPr="008539A2" w14:paraId="29D0937E"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6FE5371"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DAE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5D3BE23"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de Asignación de Errores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7322560"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asociado a una capacidad para indicar los errores funcionales que se generan en ella [TELCO 3.0]</w:t>
            </w:r>
          </w:p>
        </w:tc>
      </w:tr>
      <w:tr w:rsidR="00CC1D7D" w:rsidRPr="008539A2" w14:paraId="64104EF3"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1B7046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DAO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53146D4"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Data Access </w:t>
            </w:r>
            <w:proofErr w:type="spellStart"/>
            <w:r>
              <w:rPr>
                <w:rFonts w:ascii="String not found: ID_DEFAULT_FO" w:eastAsia="String not found: ID_DEFAULT_FO" w:hAnsi="String not found: ID_DEFAULT_FO" w:cs="String not found: ID_DEFAULT_FO"/>
                <w:color w:val="000000"/>
                <w:sz w:val="16"/>
                <w:lang w:val="es-ES_tradnl"/>
              </w:rPr>
              <w:t>Object</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E76F134"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Componente de software que suministra una interfaz común entre la aplicación y </w:t>
            </w:r>
            <w:r>
              <w:rPr>
                <w:rFonts w:ascii="String not found: ID_DEFAULT_FO" w:eastAsia="String not found: ID_DEFAULT_FO" w:hAnsi="String not found: ID_DEFAULT_FO" w:cs="String not found: ID_DEFAULT_FO"/>
                <w:color w:val="000000"/>
                <w:sz w:val="16"/>
                <w:lang w:val="es-ES_tradnl"/>
              </w:rPr>
              <w:lastRenderedPageBreak/>
              <w:t>uno o más dispositivos de almacenamiento de datos</w:t>
            </w:r>
          </w:p>
        </w:tc>
      </w:tr>
      <w:tr w:rsidR="00CC1D7D" w:rsidRPr="008539A2" w14:paraId="0EC38F7B"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0B1B23E"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lastRenderedPageBreak/>
              <w:t>DAT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C0FD8EE"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de Asignación de Tareas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701E539"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Diagrama utilizado para tener un reparto más detallado dentro de un </w:t>
            </w:r>
            <w:proofErr w:type="gramStart"/>
            <w:r>
              <w:rPr>
                <w:rFonts w:ascii="String not found: ID_DEFAULT_FO" w:eastAsia="String not found: ID_DEFAULT_FO" w:hAnsi="String not found: ID_DEFAULT_FO" w:cs="String not found: ID_DEFAULT_FO"/>
                <w:color w:val="000000"/>
                <w:sz w:val="16"/>
                <w:lang w:val="es-ES_tradnl"/>
              </w:rPr>
              <w:t>rol[</w:t>
            </w:r>
            <w:proofErr w:type="gramEnd"/>
            <w:r>
              <w:rPr>
                <w:rFonts w:ascii="String not found: ID_DEFAULT_FO" w:eastAsia="String not found: ID_DEFAULT_FO" w:hAnsi="String not found: ID_DEFAULT_FO" w:cs="String not found: ID_DEFAULT_FO"/>
                <w:color w:val="000000"/>
                <w:sz w:val="16"/>
                <w:lang w:val="es-ES_tradnl"/>
              </w:rPr>
              <w:t>TELCO 3.0]</w:t>
            </w:r>
          </w:p>
        </w:tc>
      </w:tr>
      <w:tr w:rsidR="00CC1D7D" w:rsidRPr="008539A2" w14:paraId="5DC8951B"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641801"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DBR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DF9D2A7"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de definición de Business Rule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41326E9"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Diagrama que se utiliza para definir la estructura e información de </w:t>
            </w:r>
            <w:proofErr w:type="gramStart"/>
            <w:r>
              <w:rPr>
                <w:rFonts w:ascii="String not found: ID_DEFAULT_FO" w:eastAsia="String not found: ID_DEFAULT_FO" w:hAnsi="String not found: ID_DEFAULT_FO" w:cs="String not found: ID_DEFAULT_FO"/>
                <w:color w:val="000000"/>
                <w:sz w:val="16"/>
                <w:lang w:val="es-ES_tradnl"/>
              </w:rPr>
              <w:t>tabla  de</w:t>
            </w:r>
            <w:proofErr w:type="gramEnd"/>
            <w:r>
              <w:rPr>
                <w:rFonts w:ascii="String not found: ID_DEFAULT_FO" w:eastAsia="String not found: ID_DEFAULT_FO" w:hAnsi="String not found: ID_DEFAULT_FO" w:cs="String not found: ID_DEFAULT_FO"/>
                <w:color w:val="000000"/>
                <w:sz w:val="16"/>
                <w:lang w:val="es-ES_tradnl"/>
              </w:rPr>
              <w:t xml:space="preserve"> una Business Rule[TELCO 3.0]</w:t>
            </w:r>
          </w:p>
        </w:tc>
      </w:tr>
      <w:tr w:rsidR="00CC1D7D" w:rsidRPr="008539A2" w14:paraId="79813BD8"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30D0C31"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DMO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999668"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Data </w:t>
            </w:r>
            <w:proofErr w:type="spellStart"/>
            <w:r>
              <w:rPr>
                <w:rFonts w:ascii="String not found: ID_DEFAULT_FO" w:eastAsia="String not found: ID_DEFAULT_FO" w:hAnsi="String not found: ID_DEFAULT_FO" w:cs="String not found: ID_DEFAULT_FO"/>
                <w:color w:val="000000"/>
                <w:sz w:val="16"/>
                <w:lang w:val="es-ES_tradnl"/>
              </w:rPr>
              <w:t>Measurement</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Object</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D2BEF1E"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Objeto que modela el evento de monitorización que se envía al BAM. Describe la información que se obtiene del proceso o de la pantalla.</w:t>
            </w:r>
          </w:p>
        </w:tc>
      </w:tr>
      <w:tr w:rsidR="00CC1D7D" w:rsidRPr="008539A2" w14:paraId="58E03918"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DE1C786"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DTO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9B05BD7"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Data Transfer </w:t>
            </w:r>
            <w:proofErr w:type="spellStart"/>
            <w:r>
              <w:rPr>
                <w:rFonts w:ascii="String not found: ID_DEFAULT_FO" w:eastAsia="String not found: ID_DEFAULT_FO" w:hAnsi="String not found: ID_DEFAULT_FO" w:cs="String not found: ID_DEFAULT_FO"/>
                <w:color w:val="000000"/>
                <w:sz w:val="16"/>
                <w:lang w:val="es-ES_tradnl"/>
              </w:rPr>
              <w:t>Object</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DBFF9D5"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Objeto utilizado para intercambiar datos entre diferentes procesos, se suele utilizar sobre todo en Web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Se utiliza para reducir el número de atributos de la clase original del modelo común de información para adaptarla a las necesidades de la capacidad.</w:t>
            </w:r>
          </w:p>
        </w:tc>
      </w:tr>
      <w:tr w:rsidR="00CC1D7D" w:rsidRPr="008539A2" w14:paraId="2663BFE2"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CFB29F5"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ESB</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A85667C"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Enterprise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BUS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AB96BA7"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Es un combinado de arquitectura de software que proporciona servicios fundamentales para arquitecturas complejas a través de un sistema de mensajes basado en normas y respondiendo a eventos. </w:t>
            </w:r>
          </w:p>
        </w:tc>
      </w:tr>
      <w:tr w:rsidR="00CC1D7D" w14:paraId="1C352AAE"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BC50F40"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IG</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1E6F566"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Interfaz Gráfico</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4611A28"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Usado en un DPL, representa la interfaz gráfica dónde va a ser representada la información. Este objeto debe tener un enlace al </w:t>
            </w:r>
            <w:proofErr w:type="spellStart"/>
            <w:r>
              <w:rPr>
                <w:rFonts w:ascii="String not found: ID_DEFAULT_FO" w:eastAsia="String not found: ID_DEFAULT_FO" w:hAnsi="String not found: ID_DEFAULT_FO" w:cs="String not found: ID_DEFAULT_FO"/>
                <w:color w:val="000000"/>
                <w:sz w:val="16"/>
                <w:lang w:val="es-ES_tradnl"/>
              </w:rPr>
              <w:t>WireFrame</w:t>
            </w:r>
            <w:proofErr w:type="spellEnd"/>
            <w:r>
              <w:rPr>
                <w:rFonts w:ascii="String not found: ID_DEFAULT_FO" w:eastAsia="String not found: ID_DEFAULT_FO" w:hAnsi="String not found: ID_DEFAULT_FO" w:cs="String not found: ID_DEFAULT_FO"/>
                <w:color w:val="000000"/>
                <w:sz w:val="16"/>
                <w:lang w:val="es-ES_tradnl"/>
              </w:rPr>
              <w:t xml:space="preserve"> [TELCO 3.0]</w:t>
            </w:r>
          </w:p>
        </w:tc>
      </w:tr>
      <w:tr w:rsidR="00CC1D7D" w:rsidRPr="008539A2" w14:paraId="085E6240"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EB306E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JAR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51C1CB6"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Java Archive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28661AF"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 un tipo de archivo que empaqueta clases java</w:t>
            </w:r>
          </w:p>
        </w:tc>
      </w:tr>
      <w:tr w:rsidR="00CC1D7D" w:rsidRPr="008539A2" w14:paraId="4376D50F"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7EBE567"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KPI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FCC6415"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Key Performance </w:t>
            </w:r>
            <w:proofErr w:type="spellStart"/>
            <w:r>
              <w:rPr>
                <w:rFonts w:ascii="String not found: ID_DEFAULT_FO" w:eastAsia="String not found: ID_DEFAULT_FO" w:hAnsi="String not found: ID_DEFAULT_FO" w:cs="String not found: ID_DEFAULT_FO"/>
                <w:color w:val="000000"/>
                <w:sz w:val="16"/>
                <w:lang w:val="es-ES_tradnl"/>
              </w:rPr>
              <w:t>Indicator</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282DED"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Indicadores que miden el nivel de desempeño de un proceso, mostrando el rendimiento de estos, de forma que se puedan alcanzar unos objetivos fijados.</w:t>
            </w:r>
          </w:p>
        </w:tc>
      </w:tr>
      <w:tr w:rsidR="00CC1D7D" w:rsidRPr="008539A2" w14:paraId="39B8BB2D"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0D872F2"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MCI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ABE873A"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Modelo Común de Información</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A56A9B2"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Lenguaje hablado por los módulos </w:t>
            </w:r>
            <w:proofErr w:type="spellStart"/>
            <w:r>
              <w:rPr>
                <w:rFonts w:ascii="String not found: ID_DEFAULT_FO" w:eastAsia="String not found: ID_DEFAULT_FO" w:hAnsi="String not found: ID_DEFAULT_FO" w:cs="String not found: ID_DEFAULT_FO"/>
                <w:color w:val="000000"/>
                <w:sz w:val="16"/>
                <w:lang w:val="es-ES_tradnl"/>
              </w:rPr>
              <w:t>Telco</w:t>
            </w:r>
            <w:proofErr w:type="spellEnd"/>
            <w:r>
              <w:rPr>
                <w:rFonts w:ascii="String not found: ID_DEFAULT_FO" w:eastAsia="String not found: ID_DEFAULT_FO" w:hAnsi="String not found: ID_DEFAULT_FO" w:cs="String not found: ID_DEFAULT_FO"/>
                <w:color w:val="000000"/>
                <w:sz w:val="16"/>
                <w:lang w:val="es-ES_tradnl"/>
              </w:rPr>
              <w:t xml:space="preserve">. Proviene del SID y se ha adaptado para </w:t>
            </w:r>
            <w:proofErr w:type="spellStart"/>
            <w:r>
              <w:rPr>
                <w:rFonts w:ascii="String not found: ID_DEFAULT_FO" w:eastAsia="String not found: ID_DEFAULT_FO" w:hAnsi="String not found: ID_DEFAULT_FO" w:cs="String not found: ID_DEFAULT_FO"/>
                <w:color w:val="000000"/>
                <w:sz w:val="16"/>
                <w:lang w:val="es-ES_tradnl"/>
              </w:rPr>
              <w:t>Telco</w:t>
            </w:r>
            <w:proofErr w:type="spellEnd"/>
            <w:r>
              <w:rPr>
                <w:rFonts w:ascii="String not found: ID_DEFAULT_FO" w:eastAsia="String not found: ID_DEFAULT_FO" w:hAnsi="String not found: ID_DEFAULT_FO" w:cs="String not found: ID_DEFAULT_FO"/>
                <w:color w:val="000000"/>
                <w:sz w:val="16"/>
                <w:lang w:val="es-ES_tradnl"/>
              </w:rPr>
              <w:t xml:space="preserve"> 3.0. Se define en base a Dominios, ABES, Entidades y Atributos.</w:t>
            </w:r>
          </w:p>
        </w:tc>
      </w:tr>
      <w:tr w:rsidR="00CC1D7D" w:rsidRPr="008539A2" w14:paraId="3C6ED903"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EF178F2"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MDL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0B9E6AF"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Modelo de Dependencia de Legados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6D38A56"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Modelo donde se define la relación entre la capacidad y el/los servicios de los sistemas legados donde se apoya [TELCO 3.0]</w:t>
            </w:r>
          </w:p>
        </w:tc>
      </w:tr>
      <w:tr w:rsidR="00CC1D7D" w:rsidRPr="008539A2" w14:paraId="5ED5BCF4"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38824C8"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MIL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8F7B439"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Modelo de Información de Legados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1C99E95"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Lenguaje hablado por los sistemas Legados. Se necesitará un servicio de adaptación para cuando un módulo </w:t>
            </w:r>
            <w:proofErr w:type="spellStart"/>
            <w:r>
              <w:rPr>
                <w:rFonts w:ascii="String not found: ID_DEFAULT_FO" w:eastAsia="String not found: ID_DEFAULT_FO" w:hAnsi="String not found: ID_DEFAULT_FO" w:cs="String not found: ID_DEFAULT_FO"/>
                <w:color w:val="000000"/>
                <w:sz w:val="16"/>
                <w:lang w:val="es-ES_tradnl"/>
              </w:rPr>
              <w:t>Telco</w:t>
            </w:r>
            <w:proofErr w:type="spellEnd"/>
            <w:r>
              <w:rPr>
                <w:rFonts w:ascii="String not found: ID_DEFAULT_FO" w:eastAsia="String not found: ID_DEFAULT_FO" w:hAnsi="String not found: ID_DEFAULT_FO" w:cs="String not found: ID_DEFAULT_FO"/>
                <w:color w:val="000000"/>
                <w:sz w:val="16"/>
                <w:lang w:val="es-ES_tradnl"/>
              </w:rPr>
              <w:t xml:space="preserve"> necesite algo de estos sistemas y ambas partes puedan </w:t>
            </w:r>
            <w:proofErr w:type="gramStart"/>
            <w:r>
              <w:rPr>
                <w:rFonts w:ascii="String not found: ID_DEFAULT_FO" w:eastAsia="String not found: ID_DEFAULT_FO" w:hAnsi="String not found: ID_DEFAULT_FO" w:cs="String not found: ID_DEFAULT_FO"/>
                <w:color w:val="000000"/>
                <w:sz w:val="16"/>
                <w:lang w:val="es-ES_tradnl"/>
              </w:rPr>
              <w:t>entenderse.[</w:t>
            </w:r>
            <w:proofErr w:type="gramEnd"/>
            <w:r>
              <w:rPr>
                <w:rFonts w:ascii="String not found: ID_DEFAULT_FO" w:eastAsia="String not found: ID_DEFAULT_FO" w:hAnsi="String not found: ID_DEFAULT_FO" w:cs="String not found: ID_DEFAULT_FO"/>
                <w:color w:val="000000"/>
                <w:sz w:val="16"/>
                <w:lang w:val="es-ES_tradnl"/>
              </w:rPr>
              <w:t>TELCO 3.0]</w:t>
            </w:r>
          </w:p>
        </w:tc>
      </w:tr>
      <w:tr w:rsidR="00CC1D7D" w:rsidRPr="008539A2" w14:paraId="667FB369"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8BEBC2D"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845D487"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Manual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9F71224"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Abreviatura usada para la denominación de capacidades especializadas que identifican las Manual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r>
              <w:rPr>
                <w:rFonts w:ascii="String not found: ID_DEFAULT_FO" w:eastAsia="String not found: ID_DEFAULT_FO" w:hAnsi="String not found: ID_DEFAULT_FO" w:cs="String not found: ID_DEFAULT_FO"/>
                <w:color w:val="000000"/>
                <w:sz w:val="16"/>
                <w:lang w:val="es-ES_tradnl"/>
              </w:rPr>
              <w:t xml:space="preserve"> de BPM [TELCO 3.0]</w:t>
            </w:r>
          </w:p>
        </w:tc>
      </w:tr>
      <w:tr w:rsidR="00CC1D7D" w:rsidRPr="008539A2" w14:paraId="650C70A6"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C12B629"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MV</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4E315C5"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Matriz de Variabilidad</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6C6D600"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Matriz en la que se analizan las distintas variabilidades que pueden tener las capacidades.</w:t>
            </w:r>
          </w:p>
        </w:tc>
      </w:tr>
      <w:tr w:rsidR="00CC1D7D" w:rsidRPr="008539A2" w14:paraId="347BC83E"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94A886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OBR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B602ADE"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proofErr w:type="gramStart"/>
            <w:r>
              <w:rPr>
                <w:rFonts w:ascii="String not found: ID_DEFAULT_FO" w:eastAsia="String not found: ID_DEFAULT_FO" w:hAnsi="String not found: ID_DEFAULT_FO" w:cs="String not found: ID_DEFAULT_FO"/>
                <w:color w:val="000000"/>
                <w:sz w:val="16"/>
                <w:lang w:val="es-ES_tradnl"/>
              </w:rPr>
              <w:t>ORACLE  Business</w:t>
            </w:r>
            <w:proofErr w:type="gramEnd"/>
            <w:r>
              <w:rPr>
                <w:rFonts w:ascii="String not found: ID_DEFAULT_FO" w:eastAsia="String not found: ID_DEFAULT_FO" w:hAnsi="String not found: ID_DEFAULT_FO" w:cs="String not found: ID_DEFAULT_FO"/>
                <w:color w:val="000000"/>
                <w:sz w:val="16"/>
                <w:lang w:val="es-ES_tradnl"/>
              </w:rPr>
              <w:t xml:space="preserve"> Rule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35950C1"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Herramienta suministrada por Oracle que nos ofrece la capacidad de tener Tablas de decisión (Business Rule), para tomar ciertas decisiones en función de unos datos de entrada.</w:t>
            </w:r>
          </w:p>
        </w:tc>
      </w:tr>
      <w:tr w:rsidR="00CC1D7D" w:rsidRPr="008539A2" w14:paraId="28093260"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BBDBAF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ODI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8BAFB77"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Data </w:t>
            </w:r>
            <w:proofErr w:type="spellStart"/>
            <w:r>
              <w:rPr>
                <w:rFonts w:ascii="String not found: ID_DEFAULT_FO" w:eastAsia="String not found: ID_DEFAULT_FO" w:hAnsi="String not found: ID_DEFAULT_FO" w:cs="String not found: ID_DEFAULT_FO"/>
                <w:color w:val="000000"/>
                <w:sz w:val="16"/>
                <w:lang w:val="es-ES_tradnl"/>
              </w:rPr>
              <w:t>Integrator</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84DB443"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Plataforma de integración suministrada por Oracle que cubre todas las necesidades de integración de datos: Carga por lotes de gran volumen, procesos lanzados por eventos, servicios de datos habilitados para SOA, etc.</w:t>
            </w:r>
          </w:p>
        </w:tc>
      </w:tr>
      <w:tr w:rsidR="00CC1D7D" w:rsidRPr="008539A2" w14:paraId="6FDDEDDF"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3DE6405"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OER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AFD0D0"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Enterprise </w:t>
            </w:r>
            <w:proofErr w:type="spellStart"/>
            <w:r>
              <w:rPr>
                <w:rFonts w:ascii="String not found: ID_DEFAULT_FO" w:eastAsia="String not found: ID_DEFAULT_FO" w:hAnsi="String not found: ID_DEFAULT_FO" w:cs="String not found: ID_DEFAULT_FO"/>
                <w:color w:val="000000"/>
                <w:sz w:val="16"/>
                <w:lang w:val="es-ES_tradnl"/>
              </w:rPr>
              <w:t>Repository</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4EA697E"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Repositorio de metadatos suministrado por Oracle que ofrece una visión global sobre el impacto de negocio en SOA.</w:t>
            </w:r>
          </w:p>
        </w:tc>
      </w:tr>
      <w:tr w:rsidR="00CC1D7D" w:rsidRPr="008539A2" w14:paraId="57732C13"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FFB81D1"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ORE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EB007DD"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Rule </w:t>
            </w:r>
            <w:proofErr w:type="spellStart"/>
            <w:r>
              <w:rPr>
                <w:rFonts w:ascii="String not found: ID_DEFAULT_FO" w:eastAsia="String not found: ID_DEFAULT_FO" w:hAnsi="String not found: ID_DEFAULT_FO" w:cs="String not found: ID_DEFAULT_FO"/>
                <w:color w:val="000000"/>
                <w:sz w:val="16"/>
                <w:lang w:val="es-ES_tradnl"/>
              </w:rPr>
              <w:t>Engine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22A9A6E"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Arquitectura utilizada por las Business Rules que utilizan unos determinados algoritmos que toman decisiones en función de unas reglas base definidas.</w:t>
            </w:r>
          </w:p>
        </w:tc>
      </w:tr>
      <w:tr w:rsidR="00CC1D7D" w:rsidRPr="008539A2" w14:paraId="6B010167"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86EC4FE"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ORM</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C883A49"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w:t>
            </w:r>
            <w:proofErr w:type="spellStart"/>
            <w:r>
              <w:rPr>
                <w:rFonts w:ascii="String not found: ID_DEFAULT_FO" w:eastAsia="String not found: ID_DEFAULT_FO" w:hAnsi="String not found: ID_DEFAULT_FO" w:cs="String not found: ID_DEFAULT_FO"/>
                <w:color w:val="000000"/>
                <w:sz w:val="16"/>
                <w:lang w:val="es-ES_tradnl"/>
              </w:rPr>
              <w:t>Repository</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Monitoring</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130DFA8"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Herramienta que monitoriza todas las variables relevantes en el mantenimiento de los repositorios Oracle.</w:t>
            </w:r>
          </w:p>
        </w:tc>
      </w:tr>
      <w:tr w:rsidR="00CC1D7D" w:rsidRPr="008539A2" w14:paraId="7BCD6FF2"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09FB04D"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OSB</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93B3265"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Bus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F091DE9"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Herramienta de Oracle que conecta, media y maneja entre diferentes servicios, aplicaciones legadas y otras aplicaciones, facilitando su integración con SOA.</w:t>
            </w:r>
          </w:p>
        </w:tc>
      </w:tr>
      <w:tr w:rsidR="00CC1D7D" w:rsidRPr="008539A2" w14:paraId="202D469B"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34CA43B"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OSR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E453516"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w:t>
            </w:r>
            <w:proofErr w:type="spellStart"/>
            <w:r>
              <w:rPr>
                <w:rFonts w:ascii="String not found: ID_DEFAULT_FO" w:eastAsia="String not found: ID_DEFAULT_FO" w:hAnsi="String not found: ID_DEFAULT_FO" w:cs="String not found: ID_DEFAULT_FO"/>
                <w:color w:val="000000"/>
                <w:sz w:val="16"/>
                <w:lang w:val="es-ES_tradnl"/>
              </w:rPr>
              <w:t>ServiceRegistry</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0127C09"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Herramienta de Oracle que ofrece una “referencia </w:t>
            </w:r>
            <w:proofErr w:type="gramStart"/>
            <w:r>
              <w:rPr>
                <w:rFonts w:ascii="String not found: ID_DEFAULT_FO" w:eastAsia="String not found: ID_DEFAULT_FO" w:hAnsi="String not found: ID_DEFAULT_FO" w:cs="String not found: ID_DEFAULT_FO"/>
                <w:color w:val="000000"/>
                <w:sz w:val="16"/>
                <w:lang w:val="es-ES_tradnl"/>
              </w:rPr>
              <w:t>DNS”  para</w:t>
            </w:r>
            <w:proofErr w:type="gramEnd"/>
            <w:r>
              <w:rPr>
                <w:rFonts w:ascii="String not found: ID_DEFAULT_FO" w:eastAsia="String not found: ID_DEFAULT_FO" w:hAnsi="String not found: ID_DEFAULT_FO" w:cs="String not found: ID_DEFAULT_FO"/>
                <w:color w:val="000000"/>
                <w:sz w:val="16"/>
                <w:lang w:val="es-ES_tradnl"/>
              </w:rPr>
              <w:t xml:space="preserve"> la infraestructura en SOA. Como parte de la solución de Gobernabilidad SOA de Oracle, Oracle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Registry</w:t>
            </w:r>
            <w:proofErr w:type="spellEnd"/>
            <w:r>
              <w:rPr>
                <w:rFonts w:ascii="String not found: ID_DEFAULT_FO" w:eastAsia="String not found: ID_DEFAULT_FO" w:hAnsi="String not found: ID_DEFAULT_FO" w:cs="String not found: ID_DEFAULT_FO"/>
                <w:color w:val="000000"/>
                <w:sz w:val="16"/>
                <w:lang w:val="es-ES_tradnl"/>
              </w:rPr>
              <w:t xml:space="preserve"> hace de puente entre el tiempo de diseño y entornos de ejecución mediante la sincronización automática con Oracle Enterprise </w:t>
            </w:r>
            <w:proofErr w:type="spellStart"/>
            <w:r>
              <w:rPr>
                <w:rFonts w:ascii="String not found: ID_DEFAULT_FO" w:eastAsia="String not found: ID_DEFAULT_FO" w:hAnsi="String not found: ID_DEFAULT_FO" w:cs="String not found: ID_DEFAULT_FO"/>
                <w:color w:val="000000"/>
                <w:sz w:val="16"/>
                <w:lang w:val="es-ES_tradnl"/>
              </w:rPr>
              <w:t>Repository</w:t>
            </w:r>
            <w:proofErr w:type="spellEnd"/>
            <w:r>
              <w:rPr>
                <w:rFonts w:ascii="String not found: ID_DEFAULT_FO" w:eastAsia="String not found: ID_DEFAULT_FO" w:hAnsi="String not found: ID_DEFAULT_FO" w:cs="String not found: ID_DEFAULT_FO"/>
                <w:color w:val="000000"/>
                <w:sz w:val="16"/>
                <w:lang w:val="es-ES_tradnl"/>
              </w:rPr>
              <w:t xml:space="preserve"> Oracle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Bus y Oracle SOA </w:t>
            </w:r>
            <w:proofErr w:type="spellStart"/>
            <w:r>
              <w:rPr>
                <w:rFonts w:ascii="String not found: ID_DEFAULT_FO" w:eastAsia="String not found: ID_DEFAULT_FO" w:hAnsi="String not found: ID_DEFAULT_FO" w:cs="String not found: ID_DEFAULT_FO"/>
                <w:color w:val="000000"/>
                <w:sz w:val="16"/>
                <w:lang w:val="es-ES_tradnl"/>
              </w:rPr>
              <w:t>Suit</w:t>
            </w:r>
            <w:proofErr w:type="spellEnd"/>
          </w:p>
        </w:tc>
      </w:tr>
      <w:tr w:rsidR="00CC1D7D" w:rsidRPr="008539A2" w14:paraId="41FD3975"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3FA59EA"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SOA</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65822ED"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Oriented</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Architecture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E40AB6C"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Arquitectura de Software que define la utilización de servicios para dar soporte a las necesidades del negocio. Brinda la capacidad de exposición e invocación de servicios lo que facilita la comunicación entre sistemas. Proporciona además una metodología para documentarlas capacidades de negocio y da soporte a actividades de interacción y consolidación.</w:t>
            </w:r>
          </w:p>
        </w:tc>
      </w:tr>
      <w:tr w:rsidR="00CC1D7D" w:rsidRPr="008539A2" w14:paraId="34112905"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A9214A6"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ST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12EE14C"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E85F4E7"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Abreviatura usada para la denominación de capacidades especializadas que identifican las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r>
              <w:rPr>
                <w:rFonts w:ascii="String not found: ID_DEFAULT_FO" w:eastAsia="String not found: ID_DEFAULT_FO" w:hAnsi="String not found: ID_DEFAULT_FO" w:cs="String not found: ID_DEFAULT_FO"/>
                <w:color w:val="000000"/>
                <w:sz w:val="16"/>
                <w:lang w:val="es-ES_tradnl"/>
              </w:rPr>
              <w:t xml:space="preserve"> de BPM [TELCO 3.0]</w:t>
            </w:r>
          </w:p>
        </w:tc>
      </w:tr>
      <w:tr w:rsidR="00CC1D7D" w:rsidRPr="008539A2" w14:paraId="22EBEE65"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15F7C43"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UAC</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72EC8D8"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UML Actividad</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8DBCA47"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Prefijo para identificar el diagrama de actividad de una capacidad de nivel </w:t>
            </w:r>
            <w:proofErr w:type="gramStart"/>
            <w:r>
              <w:rPr>
                <w:rFonts w:ascii="String not found: ID_DEFAULT_FO" w:eastAsia="String not found: ID_DEFAULT_FO" w:hAnsi="String not found: ID_DEFAULT_FO" w:cs="String not found: ID_DEFAULT_FO"/>
                <w:color w:val="000000"/>
                <w:sz w:val="16"/>
                <w:lang w:val="es-ES_tradnl"/>
              </w:rPr>
              <w:t xml:space="preserve">4  </w:t>
            </w:r>
            <w:r>
              <w:rPr>
                <w:rFonts w:ascii="String not found: ID_DEFAULT_FO" w:eastAsia="String not found: ID_DEFAULT_FO" w:hAnsi="String not found: ID_DEFAULT_FO" w:cs="String not found: ID_DEFAULT_FO"/>
                <w:color w:val="000000"/>
                <w:sz w:val="16"/>
                <w:lang w:val="es-ES_tradnl"/>
              </w:rPr>
              <w:lastRenderedPageBreak/>
              <w:t>[</w:t>
            </w:r>
            <w:proofErr w:type="gramEnd"/>
            <w:r>
              <w:rPr>
                <w:rFonts w:ascii="String not found: ID_DEFAULT_FO" w:eastAsia="String not found: ID_DEFAULT_FO" w:hAnsi="String not found: ID_DEFAULT_FO" w:cs="String not found: ID_DEFAULT_FO"/>
                <w:color w:val="000000"/>
                <w:sz w:val="16"/>
                <w:lang w:val="es-ES_tradnl"/>
              </w:rPr>
              <w:t>TELCO 3.0]</w:t>
            </w:r>
          </w:p>
        </w:tc>
      </w:tr>
      <w:tr w:rsidR="00CC1D7D" w:rsidRPr="008539A2" w14:paraId="18E5CBA7"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025620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lastRenderedPageBreak/>
              <w:t>UCI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52F3988"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UML Contexto Información</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FBEE1B6"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Prefijo del diagrama de especificación de interfaces de entrada y salida basada en objetos del MCI [TELCO 3.0]</w:t>
            </w:r>
          </w:p>
        </w:tc>
      </w:tr>
      <w:tr w:rsidR="00CC1D7D" w:rsidRPr="008539A2" w14:paraId="05E1EF7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2C2728D"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UML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8B15D7F"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Unified</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Modeling</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Language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75C958D"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 un lenguaje de modelado de sistemas. Permite visualizar, especificar, documentar y construir un sistema de manera gráfica.</w:t>
            </w:r>
          </w:p>
        </w:tc>
      </w:tr>
      <w:tr w:rsidR="00CC1D7D" w:rsidRPr="008539A2" w14:paraId="09631736"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7AD106F"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USC</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55C487E"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UML Secuencia</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055DF44"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Prefijo para identificar el diagrama de secuencia de una capacidad de nivel 4 [TELCO 3.0]</w:t>
            </w:r>
          </w:p>
        </w:tc>
      </w:tr>
      <w:tr w:rsidR="00CC1D7D" w:rsidRPr="008539A2" w14:paraId="7A91D0C7"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97E2E7C"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UST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8CA29E8"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UML Estado</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EB68179"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Prefijo para identificar el diagrama de </w:t>
            </w:r>
            <w:proofErr w:type="gramStart"/>
            <w:r>
              <w:rPr>
                <w:rFonts w:ascii="String not found: ID_DEFAULT_FO" w:eastAsia="String not found: ID_DEFAULT_FO" w:hAnsi="String not found: ID_DEFAULT_FO" w:cs="String not found: ID_DEFAULT_FO"/>
                <w:color w:val="000000"/>
                <w:sz w:val="16"/>
                <w:lang w:val="es-ES_tradnl"/>
              </w:rPr>
              <w:t>estado  [</w:t>
            </w:r>
            <w:proofErr w:type="gramEnd"/>
            <w:r>
              <w:rPr>
                <w:rFonts w:ascii="String not found: ID_DEFAULT_FO" w:eastAsia="String not found: ID_DEFAULT_FO" w:hAnsi="String not found: ID_DEFAULT_FO" w:cs="String not found: ID_DEFAULT_FO"/>
                <w:color w:val="000000"/>
                <w:sz w:val="16"/>
                <w:lang w:val="es-ES_tradnl"/>
              </w:rPr>
              <w:t>TELCO 3.0]</w:t>
            </w:r>
          </w:p>
        </w:tc>
      </w:tr>
      <w:tr w:rsidR="00CC1D7D" w:rsidRPr="008539A2" w14:paraId="282CC6A8"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703499E"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42C1ED1"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User</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BA731C3"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Abreviatura usada para la denominación de capacidades especializadas que identifican las </w:t>
            </w:r>
            <w:proofErr w:type="spellStart"/>
            <w:r>
              <w:rPr>
                <w:rFonts w:ascii="String not found: ID_DEFAULT_FO" w:eastAsia="String not found: ID_DEFAULT_FO" w:hAnsi="String not found: ID_DEFAULT_FO" w:cs="String not found: ID_DEFAULT_FO"/>
                <w:color w:val="000000"/>
                <w:sz w:val="16"/>
                <w:lang w:val="es-ES_tradnl"/>
              </w:rPr>
              <w:t>User</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r>
              <w:rPr>
                <w:rFonts w:ascii="String not found: ID_DEFAULT_FO" w:eastAsia="String not found: ID_DEFAULT_FO" w:hAnsi="String not found: ID_DEFAULT_FO" w:cs="String not found: ID_DEFAULT_FO"/>
                <w:color w:val="000000"/>
                <w:sz w:val="16"/>
                <w:lang w:val="es-ES_tradnl"/>
              </w:rPr>
              <w:t xml:space="preserve"> de BPM [TELCO 3.0]</w:t>
            </w:r>
          </w:p>
        </w:tc>
      </w:tr>
      <w:tr w:rsidR="00CC1D7D" w:rsidRPr="008539A2" w14:paraId="71DCF0A8"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8CDD31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WAR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B277B02"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Web Archive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4A6E646"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Es un archivo JAR utilizado para distribuir una colección de </w:t>
            </w:r>
            <w:proofErr w:type="spellStart"/>
            <w:r>
              <w:rPr>
                <w:rFonts w:ascii="String not found: ID_DEFAULT_FO" w:eastAsia="String not found: ID_DEFAULT_FO" w:hAnsi="String not found: ID_DEFAULT_FO" w:cs="String not found: ID_DEFAULT_FO"/>
                <w:color w:val="000000"/>
                <w:sz w:val="16"/>
                <w:lang w:val="es-ES_tradnl"/>
              </w:rPr>
              <w:t>JavaServer</w:t>
            </w:r>
            <w:proofErr w:type="spellEnd"/>
            <w:r>
              <w:rPr>
                <w:rFonts w:ascii="String not found: ID_DEFAULT_FO" w:eastAsia="String not found: ID_DEFAULT_FO" w:hAnsi="String not found: ID_DEFAULT_FO" w:cs="String not found: ID_DEFAULT_FO"/>
                <w:color w:val="000000"/>
                <w:sz w:val="16"/>
                <w:lang w:val="es-ES_tradnl"/>
              </w:rPr>
              <w:t xml:space="preserve"> Pages, </w:t>
            </w:r>
            <w:proofErr w:type="spellStart"/>
            <w:r>
              <w:rPr>
                <w:rFonts w:ascii="String not found: ID_DEFAULT_FO" w:eastAsia="String not found: ID_DEFAULT_FO" w:hAnsi="String not found: ID_DEFAULT_FO" w:cs="String not found: ID_DEFAULT_FO"/>
                <w:color w:val="000000"/>
                <w:sz w:val="16"/>
                <w:lang w:val="es-ES_tradnl"/>
              </w:rPr>
              <w:t>servlets</w:t>
            </w:r>
            <w:proofErr w:type="spellEnd"/>
            <w:r>
              <w:rPr>
                <w:rFonts w:ascii="String not found: ID_DEFAULT_FO" w:eastAsia="String not found: ID_DEFAULT_FO" w:hAnsi="String not found: ID_DEFAULT_FO" w:cs="String not found: ID_DEFAULT_FO"/>
                <w:color w:val="000000"/>
                <w:sz w:val="16"/>
                <w:lang w:val="es-ES_tradnl"/>
              </w:rPr>
              <w:t>, clases Java, archivos XML, librerías de tags y páginas web estáticas (HTML y archivos relacionados) que juntos constituyen una aplicación web</w:t>
            </w:r>
          </w:p>
        </w:tc>
      </w:tr>
      <w:tr w:rsidR="00CC1D7D" w:rsidRPr="008539A2" w14:paraId="0516F2E7"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4094615"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WF</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2D26095"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Wireframe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BCFFC82"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 una guía visual que representa el esqueleto o estructura visual de una pantalla y su funcionamiento</w:t>
            </w:r>
          </w:p>
        </w:tc>
      </w:tr>
      <w:tr w:rsidR="00CC1D7D" w:rsidRPr="008539A2" w14:paraId="68B81E8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C713C11"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WSDL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1A4232"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Web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Description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D6A7931"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WSDL describe la interfaz pública a los servicios Web. Está basado en XML y describe la forma de comunicación, es decir, los requisitos del protocolo y los formatos de los mensajes necesarios para interactuar con los servicios listados en su catálogo. Las operaciones y mensajes que soporta se describen en abstracto y se ligan después al protocolo concreto de red y al formato del mensaje</w:t>
            </w:r>
          </w:p>
        </w:tc>
      </w:tr>
      <w:tr w:rsidR="00CC1D7D" w:rsidRPr="008539A2" w14:paraId="70DFDA9B"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A78C137"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XML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994B74"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Extensible </w:t>
            </w:r>
            <w:proofErr w:type="spellStart"/>
            <w:r>
              <w:rPr>
                <w:rFonts w:ascii="String not found: ID_DEFAULT_FO" w:eastAsia="String not found: ID_DEFAULT_FO" w:hAnsi="String not found: ID_DEFAULT_FO" w:cs="String not found: ID_DEFAULT_FO"/>
                <w:color w:val="000000"/>
                <w:sz w:val="16"/>
                <w:lang w:val="es-ES_tradnl"/>
              </w:rPr>
              <w:t>Markup</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Language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4F046FA"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Estándar para el intercambio de información estructurada entre diferentes plataformas</w:t>
            </w:r>
          </w:p>
        </w:tc>
      </w:tr>
      <w:tr w:rsidR="00CC1D7D" w:rsidRPr="008539A2" w14:paraId="64F52C32"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D25AD4"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XPDL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EF34DDB"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XML </w:t>
            </w:r>
            <w:proofErr w:type="spellStart"/>
            <w:r>
              <w:rPr>
                <w:rFonts w:ascii="String not found: ID_DEFAULT_FO" w:eastAsia="String not found: ID_DEFAULT_FO" w:hAnsi="String not found: ID_DEFAULT_FO" w:cs="String not found: ID_DEFAULT_FO"/>
                <w:color w:val="000000"/>
                <w:sz w:val="16"/>
                <w:lang w:val="es-ES_tradnl"/>
              </w:rPr>
              <w:t>Process</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Definition</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Language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6FEB868"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XPDL es un formato de archivo basado en XML que puede ser usado para intercambiar modelos de procesos de negocio entre distintas herramientas. Es un formato de archivo que representa el “dibujo” de la definición del proceso</w:t>
            </w:r>
          </w:p>
        </w:tc>
      </w:tr>
      <w:tr w:rsidR="00CC1D7D" w:rsidRPr="008539A2" w14:paraId="6DD0D774"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CAD5FC5" w14:textId="77777777" w:rsidR="00CC1D7D" w:rsidRDefault="004D0904">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XSD</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23FC7BC"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XML </w:t>
            </w:r>
            <w:proofErr w:type="spellStart"/>
            <w:r>
              <w:rPr>
                <w:rFonts w:ascii="String not found: ID_DEFAULT_FO" w:eastAsia="String not found: ID_DEFAULT_FO" w:hAnsi="String not found: ID_DEFAULT_FO" w:cs="String not found: ID_DEFAULT_FO"/>
                <w:color w:val="000000"/>
                <w:sz w:val="16"/>
                <w:lang w:val="es-ES_tradnl"/>
              </w:rPr>
              <w:t>Schema</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Document</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3DE2F7F" w14:textId="77777777" w:rsidR="00CC1D7D" w:rsidRDefault="004D0904">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Lenguaje de esquema utilizado para describir la estructura y las restricciones de los contenidos de los documentos XML de una forma muy precisa, más allá de las normas sintácticas impuestas por el propio lenguaje XML</w:t>
            </w:r>
          </w:p>
        </w:tc>
      </w:tr>
    </w:tbl>
    <w:p w14:paraId="7FE65F71" w14:textId="77777777" w:rsidR="00CC1D7D" w:rsidRDefault="00CC1D7D">
      <w:pPr>
        <w:pStyle w:val="StringnotfoundIDSTYLERDDEFAULT"/>
      </w:pPr>
    </w:p>
    <w:bookmarkEnd w:id="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6"/>
    <w:bookmarkEnd w:id="61"/>
    <w:bookmarkEnd w:id="63"/>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8"/>
    <w:bookmarkEnd w:id="120"/>
    <w:p w14:paraId="43E87E3E" w14:textId="77777777" w:rsidR="00CC1D7D" w:rsidRPr="00ED6400" w:rsidRDefault="00CC1D7D">
      <w:pPr>
        <w:rPr>
          <w:lang w:val="es-ES"/>
        </w:rPr>
      </w:pPr>
    </w:p>
    <w:sectPr w:rsidR="00CC1D7D" w:rsidRPr="00ED6400">
      <w:headerReference w:type="default" r:id="rId15"/>
      <w:footerReference w:type="default" r:id="rId16"/>
      <w:pgSz w:w="11911" w:h="16849"/>
      <w:pgMar w:top="1701" w:right="1134" w:bottom="1701"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012D9" w14:textId="77777777" w:rsidR="00FB520E" w:rsidRDefault="00FB520E">
      <w:r>
        <w:separator/>
      </w:r>
    </w:p>
  </w:endnote>
  <w:endnote w:type="continuationSeparator" w:id="0">
    <w:p w14:paraId="08D7C526" w14:textId="77777777" w:rsidR="00FB520E" w:rsidRDefault="00FB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ring not found: ID_DEFAULT_FO">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66CA0" w14:textId="77777777" w:rsidR="00EA3F05" w:rsidRDefault="00EA3F05">
    <w:pPr>
      <w:pStyle w:val="StringnotfoundIDSTYLERDDEFAULT"/>
    </w:pPr>
    <w:r>
      <w:t>USO INTERNO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9"/>
    </w:tblGrid>
    <w:tr w:rsidR="00EA3F05" w:rsidRPr="008539A2" w14:paraId="2A88DA82"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AB20579" w14:textId="77777777" w:rsidR="00EA3F05" w:rsidRPr="00ED6400" w:rsidRDefault="00EA3F05">
          <w:pPr>
            <w:spacing w:before="45" w:after="45"/>
            <w:rPr>
              <w:lang w:val="es-ES"/>
            </w:rPr>
          </w:pPr>
          <w:r>
            <w:rPr>
              <w:rFonts w:ascii="String not found: ID_DEFAULT_FO" w:eastAsia="String not found: ID_DEFAULT_FO" w:hAnsi="String not found: ID_DEFAULT_FO" w:cs="String not found: ID_DEFAULT_FO"/>
              <w:color w:val="000000"/>
              <w:sz w:val="16"/>
              <w:lang w:val="es-ES_tradnl"/>
            </w:rPr>
            <w:t xml:space="preserve">Queda prohibida cualquier tipo de explotación y, en particular, la </w:t>
          </w:r>
          <w:proofErr w:type="gramStart"/>
          <w:r>
            <w:rPr>
              <w:rFonts w:ascii="String not found: ID_DEFAULT_FO" w:eastAsia="String not found: ID_DEFAULT_FO" w:hAnsi="String not found: ID_DEFAULT_FO" w:cs="String not found: ID_DEFAULT_FO"/>
              <w:color w:val="000000"/>
              <w:sz w:val="16"/>
              <w:lang w:val="es-ES_tradnl"/>
            </w:rPr>
            <w:t>reproducción,  distribución</w:t>
          </w:r>
          <w:proofErr w:type="gramEnd"/>
          <w:r>
            <w:rPr>
              <w:rFonts w:ascii="String not found: ID_DEFAULT_FO" w:eastAsia="String not found: ID_DEFAULT_FO" w:hAnsi="String not found: ID_DEFAULT_FO" w:cs="String not found: ID_DEFAULT_FO"/>
              <w:color w:val="000000"/>
              <w:sz w:val="16"/>
              <w:lang w:val="es-ES_tradnl"/>
            </w:rPr>
            <w:t>, comunicación pública y/o transformación, total o parcial, por cualquier medio,  de este documento sin previo consentimiento expreso y por escrito de Telefónica España.</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2"/>
      <w:gridCol w:w="2788"/>
      <w:gridCol w:w="2029"/>
    </w:tblGrid>
    <w:tr w:rsidR="00EA3F05" w14:paraId="434B4D40" w14:textId="77777777">
      <w:tc>
        <w:tcPr>
          <w:tcW w:w="255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B041FC1" w14:textId="77777777" w:rsidR="00EA3F05" w:rsidRDefault="00EA3F05">
          <w:pPr>
            <w:spacing w:before="45" w:after="45"/>
          </w:pPr>
          <w:proofErr w:type="spellStart"/>
          <w:r>
            <w:rPr>
              <w:rFonts w:ascii="String not found: ID_DEFAULT_FO" w:eastAsia="String not found: ID_DEFAULT_FO" w:hAnsi="String not found: ID_DEFAULT_FO" w:cs="String not found: ID_DEFAULT_FO"/>
              <w:b/>
              <w:i/>
              <w:color w:val="000000"/>
              <w:sz w:val="18"/>
              <w:lang w:val="es-ES_tradnl"/>
            </w:rPr>
            <w:t>undefined</w:t>
          </w:r>
          <w:proofErr w:type="spellEnd"/>
        </w:p>
      </w:tc>
      <w:tc>
        <w:tcPr>
          <w:tcW w:w="1414"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84310AB" w14:textId="77777777" w:rsidR="00EA3F05" w:rsidRDefault="00EA3F05">
          <w:pPr>
            <w:spacing w:before="45" w:after="45"/>
            <w:jc w:val="center"/>
          </w:pPr>
          <w:r>
            <w:rPr>
              <w:rFonts w:ascii="String not found: ID_DEFAULT_FO" w:eastAsia="String not found: ID_DEFAULT_FO" w:hAnsi="String not found: ID_DEFAULT_FO" w:cs="String not found: ID_DEFAULT_FO"/>
              <w:b/>
              <w:i/>
              <w:color w:val="000000"/>
              <w:sz w:val="18"/>
              <w:lang w:val="es-ES_tradnl"/>
            </w:rPr>
            <w:t>18/1/2022</w:t>
          </w:r>
        </w:p>
        <w:p w14:paraId="4FE35CFE" w14:textId="77777777" w:rsidR="00EA3F05" w:rsidRDefault="00EA3F05">
          <w:pPr>
            <w:jc w:val="center"/>
          </w:pPr>
        </w:p>
      </w:tc>
      <w:tc>
        <w:tcPr>
          <w:tcW w:w="102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0735330" w14:textId="77777777" w:rsidR="00EA3F05" w:rsidRDefault="00EA3F05">
          <w:pPr>
            <w:spacing w:before="45" w:after="45"/>
            <w:jc w:val="right"/>
          </w:pPr>
          <w:r>
            <w:rPr>
              <w:rFonts w:ascii="String not found: ID_DEFAULT_FO" w:eastAsia="String not found: ID_DEFAULT_FO" w:hAnsi="String not found: ID_DEFAULT_FO" w:cs="String not found: ID_DEFAULT_FO"/>
              <w:b/>
              <w:i/>
              <w:color w:val="000000"/>
              <w:sz w:val="18"/>
              <w:lang w:val="es-ES_tradnl"/>
            </w:rPr>
            <w:fldChar w:fldCharType="begin"/>
          </w:r>
          <w:r>
            <w:rPr>
              <w:rFonts w:ascii="String not found: ID_DEFAULT_FO" w:eastAsia="String not found: ID_DEFAULT_FO" w:hAnsi="String not found: ID_DEFAULT_FO" w:cs="String not found: ID_DEFAULT_FO"/>
              <w:b/>
              <w:i/>
              <w:color w:val="000000"/>
              <w:sz w:val="18"/>
              <w:lang w:val="es-ES_tradnl"/>
            </w:rPr>
            <w:instrText>PAGE</w:instrText>
          </w:r>
          <w:r>
            <w:rPr>
              <w:rFonts w:ascii="String not found: ID_DEFAULT_FO" w:eastAsia="String not found: ID_DEFAULT_FO" w:hAnsi="String not found: ID_DEFAULT_FO" w:cs="String not found: ID_DEFAULT_FO"/>
              <w:b/>
              <w:i/>
              <w:color w:val="000000"/>
              <w:sz w:val="18"/>
              <w:lang w:val="es-ES_tradnl"/>
            </w:rPr>
            <w:fldChar w:fldCharType="separate"/>
          </w:r>
          <w:r w:rsidR="007E3930">
            <w:rPr>
              <w:rFonts w:ascii="String not found: ID_DEFAULT_FO" w:eastAsia="String not found: ID_DEFAULT_FO" w:hAnsi="String not found: ID_DEFAULT_FO" w:cs="String not found: ID_DEFAULT_FO"/>
              <w:b/>
              <w:i/>
              <w:noProof/>
              <w:color w:val="000000"/>
              <w:sz w:val="18"/>
              <w:lang w:val="es-ES_tradnl"/>
            </w:rPr>
            <w:t>138</w:t>
          </w:r>
          <w:r>
            <w:rPr>
              <w:rFonts w:ascii="String not found: ID_DEFAULT_FO" w:eastAsia="String not found: ID_DEFAULT_FO" w:hAnsi="String not found: ID_DEFAULT_FO" w:cs="String not found: ID_DEFAULT_FO"/>
              <w:b/>
              <w:i/>
              <w:color w:val="000000"/>
              <w:sz w:val="18"/>
              <w:lang w:val="es-ES_tradnl"/>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F69C2" w14:textId="77777777" w:rsidR="00FB520E" w:rsidRDefault="00FB520E">
      <w:r>
        <w:separator/>
      </w:r>
    </w:p>
  </w:footnote>
  <w:footnote w:type="continuationSeparator" w:id="0">
    <w:p w14:paraId="1D8C7B30" w14:textId="77777777" w:rsidR="00FB520E" w:rsidRDefault="00FB5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10442" w14:textId="77777777" w:rsidR="00EA3F05" w:rsidRDefault="00EA3F05">
    <w:pPr>
      <w:rPr>
        <w:rFonts w:ascii="String not found: ID_DEFAULT_FO" w:eastAsia="String not found: ID_DEFAULT_FO" w:hAnsi="String not found: ID_DEFAULT_FO" w:cs="String not found: ID_DEFAULT_FO"/>
        <w:b/>
        <w:color w:val="000000"/>
        <w:sz w:val="28"/>
        <w:lang w:val="es-ES_tradnl"/>
      </w:rPr>
    </w:pPr>
    <w:r>
      <w:rPr>
        <w:rFonts w:ascii="String not found: ID_DEFAULT_FO" w:eastAsia="String not found: ID_DEFAULT_FO" w:hAnsi="String not found: ID_DEFAULT_FO" w:cs="String not found: ID_DEFAULT_FO"/>
        <w:b/>
        <w:color w:val="000000"/>
        <w:sz w:val="28"/>
        <w:lang w:val="es-ES_tradnl"/>
      </w:rPr>
      <w:t>TELEFÓNICA ESPAÑA</w:t>
    </w:r>
  </w:p>
  <w:p w14:paraId="5E9D0BAD" w14:textId="77777777" w:rsidR="00EA3F05" w:rsidRDefault="00EA3F05">
    <w:pPr>
      <w:ind w:left="454"/>
      <w:rPr>
        <w:rFonts w:ascii="String not found: ID_DEFAULT_FO" w:eastAsia="String not found: ID_DEFAULT_FO" w:hAnsi="String not found: ID_DEFAULT_FO" w:cs="String not found: ID_DEFAULT_FO"/>
        <w:b/>
        <w:color w:val="000000"/>
        <w:sz w:val="28"/>
        <w:lang w:val="es-ES_tradnl"/>
      </w:rPr>
    </w:pPr>
    <w:r>
      <w:rPr>
        <w:rFonts w:ascii="String not found: ID_DEFAULT_FO" w:eastAsia="String not found: ID_DEFAULT_FO" w:hAnsi="String not found: ID_DEFAULT_FO" w:cs="String not found: ID_DEFAULT_FO"/>
        <w:b/>
        <w:color w:val="000000"/>
        <w:sz w:val="28"/>
        <w:lang w:val="es-ES_tradnl"/>
      </w:rPr>
      <w:t>TELCO 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7"/>
      <w:gridCol w:w="2928"/>
      <w:gridCol w:w="1952"/>
      <w:gridCol w:w="1952"/>
    </w:tblGrid>
    <w:tr w:rsidR="00EA3F05" w14:paraId="6EBE87A3" w14:textId="77777777">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F9A709" w14:textId="77777777" w:rsidR="00EA3F05" w:rsidRDefault="00EA3F05">
          <w:pPr>
            <w:spacing w:before="45" w:after="45"/>
            <w:jc w:val="center"/>
          </w:pPr>
          <w:r>
            <w:rPr>
              <w:rFonts w:ascii="String not found: ID_DEFAULT_FO" w:eastAsia="String not found: ID_DEFAULT_FO" w:hAnsi="String not found: ID_DEFAULT_FO" w:cs="String not found: ID_DEFAULT_FO"/>
              <w:b/>
              <w:color w:val="000000"/>
              <w:sz w:val="16"/>
              <w:lang w:val="es-ES_tradnl"/>
            </w:rPr>
            <w:t>TELEFÓNICA ESPAÑA: TELCO 3.0</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7"/>
          </w:tblGrid>
          <w:tr w:rsidR="00EA3F05" w14:paraId="40E389C5"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289F0B1" w14:textId="77777777" w:rsidR="00EA3F05" w:rsidRDefault="00EA3F05">
                <w:pPr>
                  <w:spacing w:before="45" w:after="45"/>
                  <w:jc w:val="center"/>
                </w:pPr>
                <w:r>
                  <w:rPr>
                    <w:rFonts w:ascii="String not found: ID_DEFAULT_FO" w:eastAsia="String not found: ID_DEFAULT_FO" w:hAnsi="String not found: ID_DEFAULT_FO" w:cs="String not found: ID_DEFAULT_FO"/>
                    <w:b/>
                    <w:color w:val="000000"/>
                    <w:sz w:val="16"/>
                    <w:lang w:val="es-ES_tradnl"/>
                  </w:rPr>
                  <w:t>DISEÑO TÉCNICO DE ACTIVOS</w:t>
                </w:r>
              </w:p>
            </w:tc>
          </w:tr>
          <w:tr w:rsidR="00EA3F05" w14:paraId="6B66246E"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42931BD" w14:textId="4412CF97" w:rsidR="00EA3F05" w:rsidRDefault="00EA3F05">
                <w:pPr>
                  <w:spacing w:before="45" w:after="45"/>
                  <w:jc w:val="center"/>
                </w:pPr>
                <w:r w:rsidRPr="00ED6400">
                  <w:rPr>
                    <w:rFonts w:ascii="String not found: ID_DEFAULT_FO" w:eastAsia="String not found: ID_DEFAULT_FO" w:hAnsi="String not found: ID_DEFAULT_FO" w:cs="String not found: ID_DEFAULT_FO"/>
                    <w:color w:val="000000"/>
                    <w:sz w:val="16"/>
                  </w:rPr>
                  <w:t>T3O_PP_PLT_07_DFIS_ARQV4_DTD_FUTR_SRV-NUC-JEE_</w:t>
                </w:r>
                <w:r w:rsidR="00652EDC">
                  <w:rPr>
                    <w:rFonts w:ascii="String not found: ID_DEFAULT_FO" w:eastAsia="String not found: ID_DEFAULT_FO" w:hAnsi="String not found: ID_DEFAULT_FO" w:cs="String not found: ID_DEFAULT_FO"/>
                    <w:color w:val="000000"/>
                    <w:sz w:val="16"/>
                  </w:rPr>
                  <w:t>Test</w:t>
                </w:r>
                <w:r w:rsidRPr="00ED6400">
                  <w:rPr>
                    <w:rFonts w:ascii="String not found: ID_DEFAULT_FO" w:eastAsia="String not found: ID_DEFAULT_FO" w:hAnsi="String not found: ID_DEFAULT_FO" w:cs="String not found: ID_DEFAULT_FO"/>
                    <w:color w:val="000000"/>
                    <w:sz w:val="16"/>
                  </w:rPr>
                  <w:t>Local</w:t>
                </w:r>
              </w:p>
            </w:tc>
          </w:tr>
        </w:tbl>
        <w:p w14:paraId="48908B11" w14:textId="77777777" w:rsidR="00EA3F05" w:rsidRPr="00ED6400" w:rsidRDefault="00EA3F05">
          <w:pPr>
            <w:rPr>
              <w:rFonts w:ascii="String not found: ID_DEFAULT_FO" w:eastAsia="String not found: ID_DEFAULT_FO" w:hAnsi="String not found: ID_DEFAULT_FO" w:cs="String not found: ID_DEFAULT_FO"/>
              <w:color w:val="000000"/>
              <w:sz w:val="20"/>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tblGrid>
          <w:tr w:rsidR="00EA3F05" w14:paraId="20697F29"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C33F5CC" w14:textId="77777777" w:rsidR="00EA3F05" w:rsidRDefault="00EA3F05">
                <w:pPr>
                  <w:spacing w:before="57" w:after="57"/>
                  <w:jc w:val="center"/>
                </w:pPr>
                <w:r>
                  <w:rPr>
                    <w:rFonts w:ascii="String not found: ID_DEFAULT_FO" w:eastAsia="String not found: ID_DEFAULT_FO" w:hAnsi="String not found: ID_DEFAULT_FO" w:cs="String not found: ID_DEFAULT_FO"/>
                    <w:color w:val="000000"/>
                    <w:sz w:val="16"/>
                    <w:lang w:val="es-ES_tradnl"/>
                  </w:rPr>
                  <w:t>PLANTILLA</w:t>
                </w:r>
              </w:p>
            </w:tc>
          </w:tr>
          <w:tr w:rsidR="00EA3F05" w14:paraId="5333C1D7"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A3FF8AD" w14:textId="24069074" w:rsidR="00EA3F05" w:rsidRDefault="00EA3F05">
                <w:pPr>
                  <w:spacing w:before="45" w:after="45"/>
                  <w:jc w:val="center"/>
                </w:pPr>
                <w:r w:rsidRPr="00ED6400">
                  <w:rPr>
                    <w:rFonts w:ascii="String not found: ID_DEFAULT_FO" w:eastAsia="String not found: ID_DEFAULT_FO" w:hAnsi="String not found: ID_DEFAULT_FO" w:cs="String not found: ID_DEFAULT_FO"/>
                    <w:color w:val="000000"/>
                    <w:sz w:val="16"/>
                  </w:rPr>
                  <w:t>T3O_PP_PLT_07_DFIS_ARQV4_DTD_FUTR_SRV-NUC-JEE_</w:t>
                </w:r>
                <w:r w:rsidR="00652EDC">
                  <w:rPr>
                    <w:rFonts w:ascii="String not found: ID_DEFAULT_FO" w:eastAsia="String not found: ID_DEFAULT_FO" w:hAnsi="String not found: ID_DEFAULT_FO" w:cs="String not found: ID_DEFAULT_FO"/>
                    <w:color w:val="000000"/>
                    <w:sz w:val="16"/>
                  </w:rPr>
                  <w:t>Test</w:t>
                </w:r>
                <w:r w:rsidRPr="00ED6400">
                  <w:rPr>
                    <w:rFonts w:ascii="String not found: ID_DEFAULT_FO" w:eastAsia="String not found: ID_DEFAULT_FO" w:hAnsi="String not found: ID_DEFAULT_FO" w:cs="String not found: ID_DEFAULT_FO"/>
                    <w:color w:val="000000"/>
                    <w:sz w:val="16"/>
                  </w:rPr>
                  <w:t>Local</w:t>
                </w:r>
              </w:p>
            </w:tc>
          </w:tr>
          <w:tr w:rsidR="00EA3F05" w14:paraId="32611528"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3A02967" w14:textId="77777777" w:rsidR="00EA3F05" w:rsidRDefault="00EA3F05">
                <w:pPr>
                  <w:spacing w:before="45" w:after="45"/>
                  <w:jc w:val="both"/>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Página </w:t>
                </w:r>
                <w:r>
                  <w:rPr>
                    <w:rFonts w:ascii="String not found: ID_DEFAULT_FO" w:eastAsia="String not found: ID_DEFAULT_FO" w:hAnsi="String not found: ID_DEFAULT_FO" w:cs="String not found: ID_DEFAULT_FO"/>
                    <w:color w:val="000000"/>
                    <w:sz w:val="16"/>
                    <w:lang w:val="es-ES_tradnl"/>
                  </w:rPr>
                  <w:fldChar w:fldCharType="begin"/>
                </w:r>
                <w:r>
                  <w:rPr>
                    <w:rFonts w:ascii="String not found: ID_DEFAULT_FO" w:eastAsia="String not found: ID_DEFAULT_FO" w:hAnsi="String not found: ID_DEFAULT_FO" w:cs="String not found: ID_DEFAULT_FO"/>
                    <w:color w:val="000000"/>
                    <w:sz w:val="16"/>
                    <w:lang w:val="es-ES_tradnl"/>
                  </w:rPr>
                  <w:instrText>PAGE</w:instrText>
                </w:r>
                <w:r>
                  <w:rPr>
                    <w:rFonts w:ascii="String not found: ID_DEFAULT_FO" w:eastAsia="String not found: ID_DEFAULT_FO" w:hAnsi="String not found: ID_DEFAULT_FO" w:cs="String not found: ID_DEFAULT_FO"/>
                    <w:color w:val="000000"/>
                    <w:sz w:val="16"/>
                    <w:lang w:val="es-ES_tradnl"/>
                  </w:rPr>
                  <w:fldChar w:fldCharType="separate"/>
                </w:r>
                <w:r w:rsidR="007E3930">
                  <w:rPr>
                    <w:rFonts w:ascii="String not found: ID_DEFAULT_FO" w:eastAsia="String not found: ID_DEFAULT_FO" w:hAnsi="String not found: ID_DEFAULT_FO" w:cs="String not found: ID_DEFAULT_FO"/>
                    <w:noProof/>
                    <w:color w:val="000000"/>
                    <w:sz w:val="16"/>
                    <w:lang w:val="es-ES_tradnl"/>
                  </w:rPr>
                  <w:t>138</w:t>
                </w:r>
                <w:r>
                  <w:rPr>
                    <w:rFonts w:ascii="String not found: ID_DEFAULT_FO" w:eastAsia="String not found: ID_DEFAULT_FO" w:hAnsi="String not found: ID_DEFAULT_FO" w:cs="String not found: ID_DEFAULT_FO"/>
                    <w:color w:val="000000"/>
                    <w:sz w:val="16"/>
                    <w:lang w:val="es-ES_tradnl"/>
                  </w:rPr>
                  <w:fldChar w:fldCharType="end"/>
                </w:r>
                <w:r>
                  <w:rPr>
                    <w:rFonts w:ascii="String not found: ID_DEFAULT_FO" w:eastAsia="String not found: ID_DEFAULT_FO" w:hAnsi="String not found: ID_DEFAULT_FO" w:cs="String not found: ID_DEFAULT_FO"/>
                    <w:color w:val="000000"/>
                    <w:sz w:val="16"/>
                    <w:lang w:val="es-ES_tradnl"/>
                  </w:rPr>
                  <w:t xml:space="preserve"> de </w:t>
                </w:r>
                <w:r>
                  <w:rPr>
                    <w:rFonts w:ascii="String not found: ID_DEFAULT_FO" w:eastAsia="String not found: ID_DEFAULT_FO" w:hAnsi="String not found: ID_DEFAULT_FO" w:cs="String not found: ID_DEFAULT_FO"/>
                    <w:color w:val="000000"/>
                    <w:sz w:val="16"/>
                    <w:lang w:val="es-ES_tradnl"/>
                  </w:rPr>
                  <w:fldChar w:fldCharType="begin"/>
                </w:r>
                <w:r>
                  <w:rPr>
                    <w:rFonts w:ascii="String not found: ID_DEFAULT_FO" w:eastAsia="String not found: ID_DEFAULT_FO" w:hAnsi="String not found: ID_DEFAULT_FO" w:cs="String not found: ID_DEFAULT_FO"/>
                    <w:color w:val="000000"/>
                    <w:sz w:val="16"/>
                    <w:lang w:val="es-ES_tradnl"/>
                  </w:rPr>
                  <w:instrText>NUMPAGES</w:instrText>
                </w:r>
                <w:r>
                  <w:rPr>
                    <w:rFonts w:ascii="String not found: ID_DEFAULT_FO" w:eastAsia="String not found: ID_DEFAULT_FO" w:hAnsi="String not found: ID_DEFAULT_FO" w:cs="String not found: ID_DEFAULT_FO"/>
                    <w:color w:val="000000"/>
                    <w:sz w:val="16"/>
                    <w:lang w:val="es-ES_tradnl"/>
                  </w:rPr>
                  <w:fldChar w:fldCharType="separate"/>
                </w:r>
                <w:r w:rsidR="007E3930">
                  <w:rPr>
                    <w:rFonts w:ascii="String not found: ID_DEFAULT_FO" w:eastAsia="String not found: ID_DEFAULT_FO" w:hAnsi="String not found: ID_DEFAULT_FO" w:cs="String not found: ID_DEFAULT_FO"/>
                    <w:noProof/>
                    <w:color w:val="000000"/>
                    <w:sz w:val="16"/>
                    <w:lang w:val="es-ES_tradnl"/>
                  </w:rPr>
                  <w:t>177</w:t>
                </w:r>
                <w:r>
                  <w:rPr>
                    <w:rFonts w:ascii="String not found: ID_DEFAULT_FO" w:eastAsia="String not found: ID_DEFAULT_FO" w:hAnsi="String not found: ID_DEFAULT_FO" w:cs="String not found: ID_DEFAULT_FO"/>
                    <w:color w:val="000000"/>
                    <w:sz w:val="16"/>
                    <w:lang w:val="es-ES_tradnl"/>
                  </w:rPr>
                  <w:fldChar w:fldCharType="end"/>
                </w:r>
              </w:p>
            </w:tc>
          </w:tr>
        </w:tbl>
        <w:p w14:paraId="517576F9" w14:textId="77777777" w:rsidR="00EA3F05" w:rsidRDefault="00EA3F05">
          <w:pPr>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tblGrid>
          <w:tr w:rsidR="00EA3F05" w14:paraId="25BFBEF7"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2620753" w14:textId="77777777" w:rsidR="00EA3F05" w:rsidRDefault="00EA3F05">
                <w:pPr>
                  <w:spacing w:before="57" w:after="57"/>
                  <w:jc w:val="center"/>
                </w:pPr>
                <w:r>
                  <w:rPr>
                    <w:rFonts w:ascii="String not found: ID_DEFAULT_FO" w:eastAsia="String not found: ID_DEFAULT_FO" w:hAnsi="String not found: ID_DEFAULT_FO" w:cs="String not found: ID_DEFAULT_FO"/>
                    <w:color w:val="000000"/>
                    <w:sz w:val="16"/>
                    <w:lang w:val="es-ES_tradnl"/>
                  </w:rPr>
                  <w:t>EDICIÓN: 1.0</w:t>
                </w:r>
              </w:p>
            </w:tc>
          </w:tr>
          <w:tr w:rsidR="00EA3F05" w14:paraId="5456B273"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80DCBF8" w14:textId="77777777" w:rsidR="00EA3F05" w:rsidRDefault="00EA3F05">
                <w:pPr>
                  <w:spacing w:before="45" w:after="45"/>
                  <w:jc w:val="center"/>
                </w:pPr>
                <w:r>
                  <w:rPr>
                    <w:rFonts w:ascii="String not found: ID_DEFAULT_FO" w:eastAsia="String not found: ID_DEFAULT_FO" w:hAnsi="String not found: ID_DEFAULT_FO" w:cs="String not found: ID_DEFAULT_FO"/>
                    <w:color w:val="000000"/>
                    <w:sz w:val="16"/>
                    <w:lang w:val="es-ES_tradnl"/>
                  </w:rPr>
                  <w:t>18/1/2022</w:t>
                </w:r>
              </w:p>
            </w:tc>
          </w:tr>
          <w:tr w:rsidR="00EA3F05" w14:paraId="72AC0D94"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D08B8F3" w14:textId="77777777" w:rsidR="00EA3F05" w:rsidRDefault="00EA3F05">
                <w:pPr>
                  <w:spacing w:before="45" w:after="45"/>
                  <w:jc w:val="center"/>
                </w:pPr>
                <w:r>
                  <w:rPr>
                    <w:rFonts w:ascii="String not found: ID_DEFAULT_FO" w:eastAsia="String not found: ID_DEFAULT_FO" w:hAnsi="String not found: ID_DEFAULT_FO" w:cs="String not found: ID_DEFAULT_FO"/>
                    <w:color w:val="000000"/>
                    <w:sz w:val="16"/>
                    <w:lang w:val="es-ES_tradnl"/>
                  </w:rPr>
                  <w:t>USO INTERNO</w:t>
                </w:r>
              </w:p>
            </w:tc>
          </w:tr>
        </w:tbl>
        <w:p w14:paraId="4D91D5A9" w14:textId="77777777" w:rsidR="00EA3F05" w:rsidRDefault="00EA3F05">
          <w:pPr>
            <w:rPr>
              <w:rFonts w:ascii="String not found: ID_DEFAULT_FO" w:eastAsia="String not found: ID_DEFAULT_FO" w:hAnsi="String not found: ID_DEFAULT_FO" w:cs="String not found: ID_DEFAULT_FO"/>
              <w:color w:val="000000"/>
              <w:sz w:val="20"/>
              <w:lang w:val="es-ES_tradnl"/>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Heading1"/>
      <w:suff w:val="space"/>
      <w:lvlText w:val="%1."/>
      <w:lvlJc w:val="left"/>
      <w:pPr>
        <w:tabs>
          <w:tab w:val="num" w:pos="360"/>
        </w:tabs>
        <w:ind w:left="360" w:hanging="360"/>
      </w:pPr>
      <w:rPr>
        <w:rFonts w:ascii="String not found: ID_DEFAULT_FO" w:eastAsia="String not found: ID_DEFAULT_FO" w:hAnsi="String not found: ID_DEFAULT_FO" w:cs="String not found: ID_DEFAULT_FO"/>
        <w:b/>
        <w:i w:val="0"/>
        <w:strike w:val="0"/>
        <w:color w:val="000000"/>
        <w:sz w:val="28"/>
        <w:u w:val="none"/>
        <w:shd w:val="clear" w:color="auto" w:fill="auto"/>
        <w:lang w:val="es-ES_tradnl"/>
      </w:rPr>
    </w:lvl>
    <w:lvl w:ilvl="1">
      <w:start w:val="1"/>
      <w:numFmt w:val="decimal"/>
      <w:pStyle w:val="Heading2"/>
      <w:suff w:val="space"/>
      <w:lvlText w:val="%1.%2."/>
      <w:lvlJc w:val="left"/>
      <w:pPr>
        <w:tabs>
          <w:tab w:val="num" w:pos="792"/>
        </w:tabs>
        <w:ind w:left="792" w:hanging="432"/>
      </w:pPr>
      <w:rPr>
        <w:rFonts w:ascii="String not found: ID_DEFAULT_FO" w:eastAsia="String not found: ID_DEFAULT_FO" w:hAnsi="String not found: ID_DEFAULT_FO" w:cs="String not found: ID_DEFAULT_FO"/>
        <w:b/>
        <w:i w:val="0"/>
        <w:strike w:val="0"/>
        <w:color w:val="000000"/>
        <w:sz w:val="24"/>
        <w:u w:val="none"/>
        <w:shd w:val="clear" w:color="auto" w:fill="auto"/>
        <w:lang w:val="es-ES_tradnl"/>
      </w:rPr>
    </w:lvl>
    <w:lvl w:ilvl="2">
      <w:start w:val="1"/>
      <w:numFmt w:val="decimal"/>
      <w:pStyle w:val="Heading3"/>
      <w:suff w:val="space"/>
      <w:lvlText w:val="%1.%2.%3."/>
      <w:lvlJc w:val="left"/>
      <w:pPr>
        <w:tabs>
          <w:tab w:val="num" w:pos="1440"/>
        </w:tabs>
        <w:ind w:left="1224" w:hanging="504"/>
      </w:pPr>
      <w:rPr>
        <w:rFonts w:ascii="String not found: ID_DEFAULT_FO" w:eastAsia="String not found: ID_DEFAULT_FO" w:hAnsi="String not found: ID_DEFAULT_FO" w:cs="String not found: ID_DEFAULT_FO"/>
        <w:b/>
        <w:i/>
        <w:strike w:val="0"/>
        <w:color w:val="000000"/>
        <w:sz w:val="24"/>
        <w:u w:val="none"/>
        <w:shd w:val="clear" w:color="auto" w:fill="auto"/>
        <w:lang w:val="es-ES_tradnl"/>
      </w:rPr>
    </w:lvl>
    <w:lvl w:ilvl="3">
      <w:start w:val="1"/>
      <w:numFmt w:val="decimal"/>
      <w:pStyle w:val="Heading4"/>
      <w:suff w:val="space"/>
      <w:lvlText w:val="%1.%2.%3.%4."/>
      <w:lvlJc w:val="left"/>
      <w:pPr>
        <w:tabs>
          <w:tab w:val="num" w:pos="1800"/>
        </w:tabs>
        <w:ind w:left="1728" w:hanging="648"/>
      </w:pPr>
      <w:rPr>
        <w:rFonts w:ascii="String not found: ID_DEFAULT_FO" w:eastAsia="String not found: ID_DEFAULT_FO" w:hAnsi="String not found: ID_DEFAULT_FO" w:cs="String not found: ID_DEFAULT_FO"/>
        <w:b/>
        <w:i/>
        <w:strike w:val="0"/>
        <w:color w:val="000000"/>
        <w:sz w:val="24"/>
        <w:u w:val="none"/>
        <w:shd w:val="clear" w:color="auto" w:fill="auto"/>
        <w:lang w:val="es-ES_tradnl"/>
      </w:rPr>
    </w:lvl>
    <w:lvl w:ilvl="4">
      <w:start w:val="1"/>
      <w:numFmt w:val="decimal"/>
      <w:pStyle w:val="Heading5"/>
      <w:lvlText w:val="%1.%2.%3.%4.%5."/>
      <w:lvlJc w:val="left"/>
      <w:pPr>
        <w:tabs>
          <w:tab w:val="num" w:pos="2520"/>
        </w:tabs>
        <w:ind w:left="2232" w:hanging="792"/>
      </w:pPr>
    </w:lvl>
    <w:lvl w:ilvl="5">
      <w:start w:val="1"/>
      <w:numFmt w:val="decimal"/>
      <w:pStyle w:val="Heading6"/>
      <w:lvlText w:val="%1.%2.%3.%4.%5.%6."/>
      <w:lvlJc w:val="left"/>
      <w:pPr>
        <w:tabs>
          <w:tab w:val="num" w:pos="2880"/>
        </w:tabs>
        <w:ind w:left="2736" w:hanging="936"/>
      </w:pPr>
    </w:lvl>
    <w:lvl w:ilvl="6">
      <w:start w:val="1"/>
      <w:numFmt w:val="decimal"/>
      <w:pStyle w:val="Heading7"/>
      <w:lvlText w:val="%1.%2.%3.%4.%5.%6.%7."/>
      <w:lvlJc w:val="left"/>
      <w:pPr>
        <w:tabs>
          <w:tab w:val="num" w:pos="3600"/>
        </w:tabs>
        <w:ind w:left="3240" w:hanging="1080"/>
      </w:pPr>
    </w:lvl>
    <w:lvl w:ilvl="7">
      <w:start w:val="1"/>
      <w:numFmt w:val="decimal"/>
      <w:pStyle w:val="Heading8"/>
      <w:lvlText w:val="%1.%2.%3.%4.%5.%6.%7.%8."/>
      <w:lvlJc w:val="left"/>
      <w:pPr>
        <w:tabs>
          <w:tab w:val="num" w:pos="3960"/>
        </w:tabs>
        <w:ind w:left="3744" w:hanging="1224"/>
      </w:pPr>
    </w:lvl>
    <w:lvl w:ilvl="8">
      <w:start w:val="1"/>
      <w:numFmt w:val="decimal"/>
      <w:pStyle w:val="Heading9"/>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4F54DCD"/>
    <w:multiLevelType w:val="hybridMultilevel"/>
    <w:tmpl w:val="6F2A25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C553CB5"/>
    <w:multiLevelType w:val="hybridMultilevel"/>
    <w:tmpl w:val="47E46B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D048FB"/>
    <w:multiLevelType w:val="multilevel"/>
    <w:tmpl w:val="3D32305A"/>
    <w:lvl w:ilvl="0">
      <w:start w:val="1"/>
      <w:numFmt w:val="decimal"/>
      <w:lvlText w:val="%1."/>
      <w:lvlJc w:val="left"/>
      <w:pPr>
        <w:ind w:left="720" w:hanging="360"/>
      </w:pPr>
      <w:rPr>
        <w:rFonts w:hint="default"/>
      </w:rPr>
    </w:lvl>
    <w:lvl w:ilvl="1">
      <w:start w:val="1"/>
      <w:numFmt w:val="decimal"/>
      <w:isLgl/>
      <w:lvlText w:val="%1.%2."/>
      <w:lvlJc w:val="left"/>
      <w:pPr>
        <w:ind w:left="1980" w:hanging="420"/>
      </w:pPr>
      <w:rPr>
        <w:rFonts w:hint="default"/>
      </w:rPr>
    </w:lvl>
    <w:lvl w:ilvl="2">
      <w:start w:val="1"/>
      <w:numFmt w:val="decimal"/>
      <w:isLgl/>
      <w:lvlText w:val="%1.%2.%3."/>
      <w:lvlJc w:val="left"/>
      <w:pPr>
        <w:ind w:left="3414" w:hanging="720"/>
      </w:pPr>
      <w:rPr>
        <w:rFonts w:hint="default"/>
        <w:sz w:val="22"/>
      </w:rPr>
    </w:lvl>
    <w:lvl w:ilvl="3">
      <w:start w:val="1"/>
      <w:numFmt w:val="decimal"/>
      <w:isLgl/>
      <w:lvlText w:val="%1.%2.%3.%4."/>
      <w:lvlJc w:val="left"/>
      <w:pPr>
        <w:ind w:left="4323" w:hanging="720"/>
      </w:pPr>
      <w:rPr>
        <w:rFonts w:hint="default"/>
      </w:rPr>
    </w:lvl>
    <w:lvl w:ilvl="4">
      <w:start w:val="1"/>
      <w:numFmt w:val="decimal"/>
      <w:isLgl/>
      <w:lvlText w:val="%1.%2.%3.%4.%5."/>
      <w:lvlJc w:val="left"/>
      <w:pPr>
        <w:ind w:left="5764" w:hanging="1080"/>
      </w:pPr>
      <w:rPr>
        <w:rFonts w:hint="default"/>
      </w:rPr>
    </w:lvl>
    <w:lvl w:ilvl="5">
      <w:start w:val="1"/>
      <w:numFmt w:val="decimal"/>
      <w:isLgl/>
      <w:lvlText w:val="%1.%2.%3.%4.%5.%6."/>
      <w:lvlJc w:val="left"/>
      <w:pPr>
        <w:ind w:left="6845" w:hanging="1080"/>
      </w:pPr>
      <w:rPr>
        <w:rFonts w:hint="default"/>
      </w:rPr>
    </w:lvl>
    <w:lvl w:ilvl="6">
      <w:start w:val="1"/>
      <w:numFmt w:val="decimal"/>
      <w:isLgl/>
      <w:lvlText w:val="%1.%2.%3.%4.%5.%6.%7."/>
      <w:lvlJc w:val="left"/>
      <w:pPr>
        <w:ind w:left="8286" w:hanging="1440"/>
      </w:pPr>
      <w:rPr>
        <w:rFonts w:hint="default"/>
      </w:rPr>
    </w:lvl>
    <w:lvl w:ilvl="7">
      <w:start w:val="1"/>
      <w:numFmt w:val="decimal"/>
      <w:isLgl/>
      <w:lvlText w:val="%1.%2.%3.%4.%5.%6.%7.%8."/>
      <w:lvlJc w:val="left"/>
      <w:pPr>
        <w:ind w:left="9367" w:hanging="1440"/>
      </w:pPr>
      <w:rPr>
        <w:rFonts w:hint="default"/>
      </w:rPr>
    </w:lvl>
    <w:lvl w:ilvl="8">
      <w:start w:val="1"/>
      <w:numFmt w:val="decimal"/>
      <w:isLgl/>
      <w:lvlText w:val="%1.%2.%3.%4.%5.%6.%7.%8.%9."/>
      <w:lvlJc w:val="left"/>
      <w:pPr>
        <w:ind w:left="10808" w:hanging="1800"/>
      </w:pPr>
      <w:rPr>
        <w:rFonts w:hint="default"/>
      </w:rPr>
    </w:lvl>
  </w:abstractNum>
  <w:abstractNum w:abstractNumId="6" w15:restartNumberingAfterBreak="0">
    <w:nsid w:val="0F0204F4"/>
    <w:multiLevelType w:val="hybridMultilevel"/>
    <w:tmpl w:val="55BA1A60"/>
    <w:lvl w:ilvl="0" w:tplc="1AD499D0">
      <w:start w:val="1"/>
      <w:numFmt w:val="decimal"/>
      <w:lvlText w:val="%1."/>
      <w:lvlJc w:val="left"/>
      <w:pPr>
        <w:ind w:left="1080" w:hanging="360"/>
      </w:pPr>
      <w:rPr>
        <w:rFonts w:hint="default"/>
        <w:color w:val="000000" w:themeColor="text1"/>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0FBB2F85"/>
    <w:multiLevelType w:val="hybridMultilevel"/>
    <w:tmpl w:val="5B289E2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104440ED"/>
    <w:multiLevelType w:val="hybridMultilevel"/>
    <w:tmpl w:val="23C4A348"/>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199A5EBC"/>
    <w:multiLevelType w:val="hybridMultilevel"/>
    <w:tmpl w:val="640A692C"/>
    <w:lvl w:ilvl="0" w:tplc="BC4893C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1B9720DD"/>
    <w:multiLevelType w:val="hybridMultilevel"/>
    <w:tmpl w:val="C9CC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E709AB"/>
    <w:multiLevelType w:val="hybridMultilevel"/>
    <w:tmpl w:val="3586D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3A743E"/>
    <w:multiLevelType w:val="hybridMultilevel"/>
    <w:tmpl w:val="CF50CF98"/>
    <w:lvl w:ilvl="0" w:tplc="68C01DD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2EE708A7"/>
    <w:multiLevelType w:val="hybridMultilevel"/>
    <w:tmpl w:val="5B9256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55A7D47"/>
    <w:multiLevelType w:val="multilevel"/>
    <w:tmpl w:val="0E1A76DC"/>
    <w:lvl w:ilvl="0">
      <w:start w:val="4"/>
      <w:numFmt w:val="decimal"/>
      <w:lvlText w:val="%1."/>
      <w:lvlJc w:val="left"/>
      <w:pPr>
        <w:ind w:left="360" w:hanging="360"/>
      </w:pPr>
      <w:rPr>
        <w:rFonts w:hint="default"/>
      </w:rPr>
    </w:lvl>
    <w:lvl w:ilvl="1">
      <w:start w:val="5"/>
      <w:numFmt w:val="decimal"/>
      <w:lvlText w:val="%1.%2."/>
      <w:lvlJc w:val="left"/>
      <w:pPr>
        <w:ind w:left="1801" w:hanging="360"/>
      </w:pPr>
      <w:rPr>
        <w:rFonts w:hint="default"/>
      </w:rPr>
    </w:lvl>
    <w:lvl w:ilvl="2">
      <w:start w:val="1"/>
      <w:numFmt w:val="decimal"/>
      <w:lvlText w:val="%1.%2.%3."/>
      <w:lvlJc w:val="left"/>
      <w:pPr>
        <w:ind w:left="3602" w:hanging="720"/>
      </w:pPr>
      <w:rPr>
        <w:rFonts w:hint="default"/>
      </w:rPr>
    </w:lvl>
    <w:lvl w:ilvl="3">
      <w:start w:val="1"/>
      <w:numFmt w:val="decimal"/>
      <w:lvlText w:val="%1.%2.%3.%4."/>
      <w:lvlJc w:val="left"/>
      <w:pPr>
        <w:ind w:left="5043" w:hanging="720"/>
      </w:pPr>
      <w:rPr>
        <w:rFonts w:hint="default"/>
      </w:rPr>
    </w:lvl>
    <w:lvl w:ilvl="4">
      <w:start w:val="1"/>
      <w:numFmt w:val="decimal"/>
      <w:lvlText w:val="%1.%2.%3.%4.%5."/>
      <w:lvlJc w:val="left"/>
      <w:pPr>
        <w:ind w:left="6844" w:hanging="1080"/>
      </w:pPr>
      <w:rPr>
        <w:rFonts w:hint="default"/>
      </w:rPr>
    </w:lvl>
    <w:lvl w:ilvl="5">
      <w:start w:val="1"/>
      <w:numFmt w:val="decimal"/>
      <w:lvlText w:val="%1.%2.%3.%4.%5.%6."/>
      <w:lvlJc w:val="left"/>
      <w:pPr>
        <w:ind w:left="8285" w:hanging="1080"/>
      </w:pPr>
      <w:rPr>
        <w:rFonts w:hint="default"/>
      </w:rPr>
    </w:lvl>
    <w:lvl w:ilvl="6">
      <w:start w:val="1"/>
      <w:numFmt w:val="decimal"/>
      <w:lvlText w:val="%1.%2.%3.%4.%5.%6.%7."/>
      <w:lvlJc w:val="left"/>
      <w:pPr>
        <w:ind w:left="10086" w:hanging="1440"/>
      </w:pPr>
      <w:rPr>
        <w:rFonts w:hint="default"/>
      </w:rPr>
    </w:lvl>
    <w:lvl w:ilvl="7">
      <w:start w:val="1"/>
      <w:numFmt w:val="decimal"/>
      <w:lvlText w:val="%1.%2.%3.%4.%5.%6.%7.%8."/>
      <w:lvlJc w:val="left"/>
      <w:pPr>
        <w:ind w:left="11527" w:hanging="1440"/>
      </w:pPr>
      <w:rPr>
        <w:rFonts w:hint="default"/>
      </w:rPr>
    </w:lvl>
    <w:lvl w:ilvl="8">
      <w:start w:val="1"/>
      <w:numFmt w:val="decimal"/>
      <w:lvlText w:val="%1.%2.%3.%4.%5.%6.%7.%8.%9."/>
      <w:lvlJc w:val="left"/>
      <w:pPr>
        <w:ind w:left="13328" w:hanging="1800"/>
      </w:pPr>
      <w:rPr>
        <w:rFonts w:hint="default"/>
      </w:rPr>
    </w:lvl>
  </w:abstractNum>
  <w:abstractNum w:abstractNumId="15" w15:restartNumberingAfterBreak="0">
    <w:nsid w:val="357F1975"/>
    <w:multiLevelType w:val="hybridMultilevel"/>
    <w:tmpl w:val="52D04F6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6" w15:restartNumberingAfterBreak="0">
    <w:nsid w:val="360E7A9A"/>
    <w:multiLevelType w:val="multilevel"/>
    <w:tmpl w:val="3D32305A"/>
    <w:lvl w:ilvl="0">
      <w:start w:val="1"/>
      <w:numFmt w:val="decimal"/>
      <w:lvlText w:val="%1."/>
      <w:lvlJc w:val="left"/>
      <w:pPr>
        <w:ind w:left="720" w:hanging="360"/>
      </w:pPr>
      <w:rPr>
        <w:rFonts w:hint="default"/>
      </w:rPr>
    </w:lvl>
    <w:lvl w:ilvl="1">
      <w:start w:val="1"/>
      <w:numFmt w:val="decimal"/>
      <w:isLgl/>
      <w:lvlText w:val="%1.%2."/>
      <w:lvlJc w:val="left"/>
      <w:pPr>
        <w:ind w:left="1980" w:hanging="420"/>
      </w:pPr>
      <w:rPr>
        <w:rFonts w:hint="default"/>
      </w:rPr>
    </w:lvl>
    <w:lvl w:ilvl="2">
      <w:start w:val="1"/>
      <w:numFmt w:val="decimal"/>
      <w:isLgl/>
      <w:lvlText w:val="%1.%2.%3."/>
      <w:lvlJc w:val="left"/>
      <w:pPr>
        <w:ind w:left="3414" w:hanging="720"/>
      </w:pPr>
      <w:rPr>
        <w:rFonts w:hint="default"/>
        <w:sz w:val="22"/>
      </w:rPr>
    </w:lvl>
    <w:lvl w:ilvl="3">
      <w:start w:val="1"/>
      <w:numFmt w:val="decimal"/>
      <w:isLgl/>
      <w:lvlText w:val="%1.%2.%3.%4."/>
      <w:lvlJc w:val="left"/>
      <w:pPr>
        <w:ind w:left="4323" w:hanging="720"/>
      </w:pPr>
      <w:rPr>
        <w:rFonts w:hint="default"/>
      </w:rPr>
    </w:lvl>
    <w:lvl w:ilvl="4">
      <w:start w:val="1"/>
      <w:numFmt w:val="decimal"/>
      <w:isLgl/>
      <w:lvlText w:val="%1.%2.%3.%4.%5."/>
      <w:lvlJc w:val="left"/>
      <w:pPr>
        <w:ind w:left="5764" w:hanging="1080"/>
      </w:pPr>
      <w:rPr>
        <w:rFonts w:hint="default"/>
      </w:rPr>
    </w:lvl>
    <w:lvl w:ilvl="5">
      <w:start w:val="1"/>
      <w:numFmt w:val="decimal"/>
      <w:isLgl/>
      <w:lvlText w:val="%1.%2.%3.%4.%5.%6."/>
      <w:lvlJc w:val="left"/>
      <w:pPr>
        <w:ind w:left="6845" w:hanging="1080"/>
      </w:pPr>
      <w:rPr>
        <w:rFonts w:hint="default"/>
      </w:rPr>
    </w:lvl>
    <w:lvl w:ilvl="6">
      <w:start w:val="1"/>
      <w:numFmt w:val="decimal"/>
      <w:isLgl/>
      <w:lvlText w:val="%1.%2.%3.%4.%5.%6.%7."/>
      <w:lvlJc w:val="left"/>
      <w:pPr>
        <w:ind w:left="8286" w:hanging="1440"/>
      </w:pPr>
      <w:rPr>
        <w:rFonts w:hint="default"/>
      </w:rPr>
    </w:lvl>
    <w:lvl w:ilvl="7">
      <w:start w:val="1"/>
      <w:numFmt w:val="decimal"/>
      <w:isLgl/>
      <w:lvlText w:val="%1.%2.%3.%4.%5.%6.%7.%8."/>
      <w:lvlJc w:val="left"/>
      <w:pPr>
        <w:ind w:left="9367" w:hanging="1440"/>
      </w:pPr>
      <w:rPr>
        <w:rFonts w:hint="default"/>
      </w:rPr>
    </w:lvl>
    <w:lvl w:ilvl="8">
      <w:start w:val="1"/>
      <w:numFmt w:val="decimal"/>
      <w:isLgl/>
      <w:lvlText w:val="%1.%2.%3.%4.%5.%6.%7.%8.%9."/>
      <w:lvlJc w:val="left"/>
      <w:pPr>
        <w:ind w:left="10808" w:hanging="1800"/>
      </w:pPr>
      <w:rPr>
        <w:rFonts w:hint="default"/>
      </w:rPr>
    </w:lvl>
  </w:abstractNum>
  <w:abstractNum w:abstractNumId="17" w15:restartNumberingAfterBreak="0">
    <w:nsid w:val="3B346C66"/>
    <w:multiLevelType w:val="hybridMultilevel"/>
    <w:tmpl w:val="ECB680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F723B0C"/>
    <w:multiLevelType w:val="hybridMultilevel"/>
    <w:tmpl w:val="D618F07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40A5354F"/>
    <w:multiLevelType w:val="hybridMultilevel"/>
    <w:tmpl w:val="9896488E"/>
    <w:lvl w:ilvl="0" w:tplc="906282C0">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0" w15:restartNumberingAfterBreak="0">
    <w:nsid w:val="43542E82"/>
    <w:multiLevelType w:val="hybridMultilevel"/>
    <w:tmpl w:val="F6C6B8DE"/>
    <w:lvl w:ilvl="0" w:tplc="01509B72">
      <w:numFmt w:val="bullet"/>
      <w:lvlText w:val="-"/>
      <w:lvlJc w:val="left"/>
      <w:pPr>
        <w:ind w:left="720" w:hanging="360"/>
      </w:pPr>
      <w:rPr>
        <w:rFonts w:ascii="String not found: ID_DEFAULT_FO" w:eastAsia="String not found: ID_DEFAULT_FO" w:hAnsi="String not found: ID_DEFAULT_FO" w:cs="String not found: ID_DEFAULT_FO"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EA3088"/>
    <w:multiLevelType w:val="hybridMultilevel"/>
    <w:tmpl w:val="FB382B9C"/>
    <w:lvl w:ilvl="0" w:tplc="C46A8E60">
      <w:start w:val="1"/>
      <w:numFmt w:val="decimal"/>
      <w:lvlText w:val="%1."/>
      <w:lvlJc w:val="left"/>
      <w:pPr>
        <w:ind w:left="108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6851276"/>
    <w:multiLevelType w:val="multilevel"/>
    <w:tmpl w:val="A976C7E8"/>
    <w:lvl w:ilvl="0">
      <w:start w:val="2"/>
      <w:numFmt w:val="decimal"/>
      <w:lvlText w:val="%1."/>
      <w:lvlJc w:val="left"/>
      <w:pPr>
        <w:ind w:left="720" w:hanging="360"/>
      </w:pPr>
      <w:rPr>
        <w:rFonts w:hint="default"/>
      </w:rPr>
    </w:lvl>
    <w:lvl w:ilvl="1">
      <w:start w:val="1"/>
      <w:numFmt w:val="decimal"/>
      <w:isLgl/>
      <w:lvlText w:val="%1.%2."/>
      <w:lvlJc w:val="left"/>
      <w:pPr>
        <w:ind w:left="1861" w:hanging="420"/>
      </w:pPr>
      <w:rPr>
        <w:rFonts w:hint="default"/>
      </w:rPr>
    </w:lvl>
    <w:lvl w:ilvl="2">
      <w:start w:val="1"/>
      <w:numFmt w:val="decimal"/>
      <w:isLgl/>
      <w:lvlText w:val="%1.%2.%3."/>
      <w:lvlJc w:val="left"/>
      <w:pPr>
        <w:ind w:left="3556" w:hanging="720"/>
      </w:pPr>
      <w:rPr>
        <w:rFonts w:hint="default"/>
        <w:sz w:val="22"/>
      </w:rPr>
    </w:lvl>
    <w:lvl w:ilvl="3">
      <w:start w:val="1"/>
      <w:numFmt w:val="decimal"/>
      <w:isLgl/>
      <w:lvlText w:val="%1.%2.%3.%4."/>
      <w:lvlJc w:val="left"/>
      <w:pPr>
        <w:ind w:left="4323" w:hanging="720"/>
      </w:pPr>
      <w:rPr>
        <w:rFonts w:hint="default"/>
      </w:rPr>
    </w:lvl>
    <w:lvl w:ilvl="4">
      <w:start w:val="1"/>
      <w:numFmt w:val="decimal"/>
      <w:isLgl/>
      <w:lvlText w:val="%1.%2.%3.%4.%5."/>
      <w:lvlJc w:val="left"/>
      <w:pPr>
        <w:ind w:left="5764" w:hanging="1080"/>
      </w:pPr>
      <w:rPr>
        <w:rFonts w:hint="default"/>
      </w:rPr>
    </w:lvl>
    <w:lvl w:ilvl="5">
      <w:start w:val="1"/>
      <w:numFmt w:val="decimal"/>
      <w:isLgl/>
      <w:lvlText w:val="%1.%2.%3.%4.%5.%6."/>
      <w:lvlJc w:val="left"/>
      <w:pPr>
        <w:ind w:left="6845" w:hanging="1080"/>
      </w:pPr>
      <w:rPr>
        <w:rFonts w:hint="default"/>
      </w:rPr>
    </w:lvl>
    <w:lvl w:ilvl="6">
      <w:start w:val="1"/>
      <w:numFmt w:val="decimal"/>
      <w:isLgl/>
      <w:lvlText w:val="%1.%2.%3.%4.%5.%6.%7."/>
      <w:lvlJc w:val="left"/>
      <w:pPr>
        <w:ind w:left="8286" w:hanging="1440"/>
      </w:pPr>
      <w:rPr>
        <w:rFonts w:hint="default"/>
      </w:rPr>
    </w:lvl>
    <w:lvl w:ilvl="7">
      <w:start w:val="1"/>
      <w:numFmt w:val="decimal"/>
      <w:isLgl/>
      <w:lvlText w:val="%1.%2.%3.%4.%5.%6.%7.%8."/>
      <w:lvlJc w:val="left"/>
      <w:pPr>
        <w:ind w:left="9367" w:hanging="1440"/>
      </w:pPr>
      <w:rPr>
        <w:rFonts w:hint="default"/>
      </w:rPr>
    </w:lvl>
    <w:lvl w:ilvl="8">
      <w:start w:val="1"/>
      <w:numFmt w:val="decimal"/>
      <w:isLgl/>
      <w:lvlText w:val="%1.%2.%3.%4.%5.%6.%7.%8.%9."/>
      <w:lvlJc w:val="left"/>
      <w:pPr>
        <w:ind w:left="10808" w:hanging="1800"/>
      </w:pPr>
      <w:rPr>
        <w:rFonts w:hint="default"/>
      </w:rPr>
    </w:lvl>
  </w:abstractNum>
  <w:abstractNum w:abstractNumId="23" w15:restartNumberingAfterBreak="0">
    <w:nsid w:val="4824439F"/>
    <w:multiLevelType w:val="multilevel"/>
    <w:tmpl w:val="A6AEEB0A"/>
    <w:lvl w:ilvl="0">
      <w:start w:val="3"/>
      <w:numFmt w:val="decimal"/>
      <w:lvlText w:val="%1."/>
      <w:lvlJc w:val="left"/>
      <w:pPr>
        <w:ind w:left="720" w:hanging="360"/>
      </w:pPr>
      <w:rPr>
        <w:rFonts w:hint="default"/>
      </w:rPr>
    </w:lvl>
    <w:lvl w:ilvl="1">
      <w:start w:val="1"/>
      <w:numFmt w:val="decimal"/>
      <w:isLgl/>
      <w:lvlText w:val="%1.%2."/>
      <w:lvlJc w:val="left"/>
      <w:pPr>
        <w:ind w:left="1861" w:hanging="420"/>
      </w:pPr>
      <w:rPr>
        <w:rFonts w:hint="default"/>
      </w:rPr>
    </w:lvl>
    <w:lvl w:ilvl="2">
      <w:start w:val="1"/>
      <w:numFmt w:val="decimal"/>
      <w:isLgl/>
      <w:lvlText w:val="%1.%2.%3."/>
      <w:lvlJc w:val="left"/>
      <w:pPr>
        <w:ind w:left="3556" w:hanging="720"/>
      </w:pPr>
      <w:rPr>
        <w:rFonts w:hint="default"/>
        <w:sz w:val="22"/>
      </w:rPr>
    </w:lvl>
    <w:lvl w:ilvl="3">
      <w:start w:val="1"/>
      <w:numFmt w:val="decimal"/>
      <w:isLgl/>
      <w:lvlText w:val="%1.%2.%3.%4."/>
      <w:lvlJc w:val="left"/>
      <w:pPr>
        <w:ind w:left="4323" w:hanging="720"/>
      </w:pPr>
      <w:rPr>
        <w:rFonts w:hint="default"/>
      </w:rPr>
    </w:lvl>
    <w:lvl w:ilvl="4">
      <w:start w:val="1"/>
      <w:numFmt w:val="decimal"/>
      <w:isLgl/>
      <w:lvlText w:val="%1.%2.%3.%4.%5."/>
      <w:lvlJc w:val="left"/>
      <w:pPr>
        <w:ind w:left="5764" w:hanging="1080"/>
      </w:pPr>
      <w:rPr>
        <w:rFonts w:hint="default"/>
      </w:rPr>
    </w:lvl>
    <w:lvl w:ilvl="5">
      <w:start w:val="1"/>
      <w:numFmt w:val="decimal"/>
      <w:isLgl/>
      <w:lvlText w:val="%1.%2.%3.%4.%5.%6."/>
      <w:lvlJc w:val="left"/>
      <w:pPr>
        <w:ind w:left="6845" w:hanging="1080"/>
      </w:pPr>
      <w:rPr>
        <w:rFonts w:hint="default"/>
      </w:rPr>
    </w:lvl>
    <w:lvl w:ilvl="6">
      <w:start w:val="1"/>
      <w:numFmt w:val="decimal"/>
      <w:isLgl/>
      <w:lvlText w:val="%1.%2.%3.%4.%5.%6.%7."/>
      <w:lvlJc w:val="left"/>
      <w:pPr>
        <w:ind w:left="8286" w:hanging="1440"/>
      </w:pPr>
      <w:rPr>
        <w:rFonts w:hint="default"/>
      </w:rPr>
    </w:lvl>
    <w:lvl w:ilvl="7">
      <w:start w:val="1"/>
      <w:numFmt w:val="decimal"/>
      <w:isLgl/>
      <w:lvlText w:val="%1.%2.%3.%4.%5.%6.%7.%8."/>
      <w:lvlJc w:val="left"/>
      <w:pPr>
        <w:ind w:left="9367" w:hanging="1440"/>
      </w:pPr>
      <w:rPr>
        <w:rFonts w:hint="default"/>
      </w:rPr>
    </w:lvl>
    <w:lvl w:ilvl="8">
      <w:start w:val="1"/>
      <w:numFmt w:val="decimal"/>
      <w:isLgl/>
      <w:lvlText w:val="%1.%2.%3.%4.%5.%6.%7.%8.%9."/>
      <w:lvlJc w:val="left"/>
      <w:pPr>
        <w:ind w:left="10808" w:hanging="1800"/>
      </w:pPr>
      <w:rPr>
        <w:rFonts w:hint="default"/>
      </w:rPr>
    </w:lvl>
  </w:abstractNum>
  <w:abstractNum w:abstractNumId="24" w15:restartNumberingAfterBreak="0">
    <w:nsid w:val="49394CC7"/>
    <w:multiLevelType w:val="hybridMultilevel"/>
    <w:tmpl w:val="5D421602"/>
    <w:lvl w:ilvl="0" w:tplc="629217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B30242D"/>
    <w:multiLevelType w:val="hybridMultilevel"/>
    <w:tmpl w:val="E5F23ACA"/>
    <w:lvl w:ilvl="0" w:tplc="F48EB7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BCF0732"/>
    <w:multiLevelType w:val="multilevel"/>
    <w:tmpl w:val="8F1A813A"/>
    <w:lvl w:ilvl="0">
      <w:start w:val="3"/>
      <w:numFmt w:val="decimal"/>
      <w:lvlText w:val="%1."/>
      <w:lvlJc w:val="left"/>
      <w:pPr>
        <w:ind w:left="360" w:hanging="360"/>
      </w:pPr>
      <w:rPr>
        <w:rFonts w:hint="default"/>
      </w:rPr>
    </w:lvl>
    <w:lvl w:ilvl="1">
      <w:start w:val="3"/>
      <w:numFmt w:val="decimal"/>
      <w:lvlText w:val="%1.%2."/>
      <w:lvlJc w:val="left"/>
      <w:pPr>
        <w:ind w:left="2221" w:hanging="360"/>
      </w:pPr>
      <w:rPr>
        <w:rFonts w:hint="default"/>
      </w:rPr>
    </w:lvl>
    <w:lvl w:ilvl="2">
      <w:start w:val="1"/>
      <w:numFmt w:val="decimal"/>
      <w:lvlText w:val="%1.%2.%3."/>
      <w:lvlJc w:val="left"/>
      <w:pPr>
        <w:ind w:left="4442" w:hanging="720"/>
      </w:pPr>
      <w:rPr>
        <w:rFonts w:hint="default"/>
      </w:rPr>
    </w:lvl>
    <w:lvl w:ilvl="3">
      <w:start w:val="1"/>
      <w:numFmt w:val="decimal"/>
      <w:lvlText w:val="%1.%2.%3.%4."/>
      <w:lvlJc w:val="left"/>
      <w:pPr>
        <w:ind w:left="6303" w:hanging="720"/>
      </w:pPr>
      <w:rPr>
        <w:rFonts w:hint="default"/>
      </w:rPr>
    </w:lvl>
    <w:lvl w:ilvl="4">
      <w:start w:val="1"/>
      <w:numFmt w:val="decimal"/>
      <w:lvlText w:val="%1.%2.%3.%4.%5."/>
      <w:lvlJc w:val="left"/>
      <w:pPr>
        <w:ind w:left="8524" w:hanging="1080"/>
      </w:pPr>
      <w:rPr>
        <w:rFonts w:hint="default"/>
      </w:rPr>
    </w:lvl>
    <w:lvl w:ilvl="5">
      <w:start w:val="1"/>
      <w:numFmt w:val="decimal"/>
      <w:lvlText w:val="%1.%2.%3.%4.%5.%6."/>
      <w:lvlJc w:val="left"/>
      <w:pPr>
        <w:ind w:left="10385" w:hanging="1080"/>
      </w:pPr>
      <w:rPr>
        <w:rFonts w:hint="default"/>
      </w:rPr>
    </w:lvl>
    <w:lvl w:ilvl="6">
      <w:start w:val="1"/>
      <w:numFmt w:val="decimal"/>
      <w:lvlText w:val="%1.%2.%3.%4.%5.%6.%7."/>
      <w:lvlJc w:val="left"/>
      <w:pPr>
        <w:ind w:left="12606" w:hanging="1440"/>
      </w:pPr>
      <w:rPr>
        <w:rFonts w:hint="default"/>
      </w:rPr>
    </w:lvl>
    <w:lvl w:ilvl="7">
      <w:start w:val="1"/>
      <w:numFmt w:val="decimal"/>
      <w:lvlText w:val="%1.%2.%3.%4.%5.%6.%7.%8."/>
      <w:lvlJc w:val="left"/>
      <w:pPr>
        <w:ind w:left="14467" w:hanging="1440"/>
      </w:pPr>
      <w:rPr>
        <w:rFonts w:hint="default"/>
      </w:rPr>
    </w:lvl>
    <w:lvl w:ilvl="8">
      <w:start w:val="1"/>
      <w:numFmt w:val="decimal"/>
      <w:lvlText w:val="%1.%2.%3.%4.%5.%6.%7.%8.%9."/>
      <w:lvlJc w:val="left"/>
      <w:pPr>
        <w:ind w:left="16688" w:hanging="1800"/>
      </w:pPr>
      <w:rPr>
        <w:rFonts w:hint="default"/>
      </w:rPr>
    </w:lvl>
  </w:abstractNum>
  <w:abstractNum w:abstractNumId="27" w15:restartNumberingAfterBreak="0">
    <w:nsid w:val="4D870C51"/>
    <w:multiLevelType w:val="hybridMultilevel"/>
    <w:tmpl w:val="0C8A4A1E"/>
    <w:lvl w:ilvl="0" w:tplc="BA12FDCA">
      <w:start w:val="2"/>
      <w:numFmt w:val="bullet"/>
      <w:lvlText w:val="-"/>
      <w:lvlJc w:val="left"/>
      <w:pPr>
        <w:ind w:left="1080" w:hanging="360"/>
      </w:pPr>
      <w:rPr>
        <w:rFonts w:ascii="Times New Roman" w:eastAsia="Times New Roman" w:hAnsi="Times New Roman" w:cs="Times New Roman"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5B9F2B88"/>
    <w:multiLevelType w:val="hybridMultilevel"/>
    <w:tmpl w:val="2346B9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BA227B3"/>
    <w:multiLevelType w:val="multilevel"/>
    <w:tmpl w:val="0A56C3C4"/>
    <w:lvl w:ilvl="0">
      <w:start w:val="3"/>
      <w:numFmt w:val="decimal"/>
      <w:lvlText w:val="%1."/>
      <w:lvlJc w:val="left"/>
      <w:pPr>
        <w:ind w:left="720" w:hanging="360"/>
      </w:pPr>
      <w:rPr>
        <w:rFonts w:hint="default"/>
      </w:rPr>
    </w:lvl>
    <w:lvl w:ilvl="1">
      <w:start w:val="1"/>
      <w:numFmt w:val="decimal"/>
      <w:isLgl/>
      <w:lvlText w:val="%1.%2."/>
      <w:lvlJc w:val="left"/>
      <w:pPr>
        <w:ind w:left="1861" w:hanging="420"/>
      </w:pPr>
      <w:rPr>
        <w:rFonts w:hint="default"/>
      </w:rPr>
    </w:lvl>
    <w:lvl w:ilvl="2">
      <w:start w:val="1"/>
      <w:numFmt w:val="decimal"/>
      <w:isLgl/>
      <w:lvlText w:val="%1.%2.%3."/>
      <w:lvlJc w:val="left"/>
      <w:pPr>
        <w:ind w:left="3242" w:hanging="720"/>
      </w:pPr>
      <w:rPr>
        <w:rFonts w:hint="default"/>
      </w:rPr>
    </w:lvl>
    <w:lvl w:ilvl="3">
      <w:start w:val="1"/>
      <w:numFmt w:val="decimal"/>
      <w:isLgl/>
      <w:lvlText w:val="%1.%2.%3.%4."/>
      <w:lvlJc w:val="left"/>
      <w:pPr>
        <w:ind w:left="4323" w:hanging="720"/>
      </w:pPr>
      <w:rPr>
        <w:rFonts w:hint="default"/>
      </w:rPr>
    </w:lvl>
    <w:lvl w:ilvl="4">
      <w:start w:val="1"/>
      <w:numFmt w:val="decimal"/>
      <w:isLgl/>
      <w:lvlText w:val="%1.%2.%3.%4.%5."/>
      <w:lvlJc w:val="left"/>
      <w:pPr>
        <w:ind w:left="5764" w:hanging="1080"/>
      </w:pPr>
      <w:rPr>
        <w:rFonts w:hint="default"/>
      </w:rPr>
    </w:lvl>
    <w:lvl w:ilvl="5">
      <w:start w:val="1"/>
      <w:numFmt w:val="decimal"/>
      <w:isLgl/>
      <w:lvlText w:val="%1.%2.%3.%4.%5.%6."/>
      <w:lvlJc w:val="left"/>
      <w:pPr>
        <w:ind w:left="6845" w:hanging="1080"/>
      </w:pPr>
      <w:rPr>
        <w:rFonts w:hint="default"/>
      </w:rPr>
    </w:lvl>
    <w:lvl w:ilvl="6">
      <w:start w:val="1"/>
      <w:numFmt w:val="decimal"/>
      <w:isLgl/>
      <w:lvlText w:val="%1.%2.%3.%4.%5.%6.%7."/>
      <w:lvlJc w:val="left"/>
      <w:pPr>
        <w:ind w:left="8286" w:hanging="1440"/>
      </w:pPr>
      <w:rPr>
        <w:rFonts w:hint="default"/>
      </w:rPr>
    </w:lvl>
    <w:lvl w:ilvl="7">
      <w:start w:val="1"/>
      <w:numFmt w:val="decimal"/>
      <w:isLgl/>
      <w:lvlText w:val="%1.%2.%3.%4.%5.%6.%7.%8."/>
      <w:lvlJc w:val="left"/>
      <w:pPr>
        <w:ind w:left="9367" w:hanging="1440"/>
      </w:pPr>
      <w:rPr>
        <w:rFonts w:hint="default"/>
      </w:rPr>
    </w:lvl>
    <w:lvl w:ilvl="8">
      <w:start w:val="1"/>
      <w:numFmt w:val="decimal"/>
      <w:isLgl/>
      <w:lvlText w:val="%1.%2.%3.%4.%5.%6.%7.%8.%9."/>
      <w:lvlJc w:val="left"/>
      <w:pPr>
        <w:ind w:left="10808" w:hanging="1800"/>
      </w:pPr>
      <w:rPr>
        <w:rFonts w:hint="default"/>
      </w:rPr>
    </w:lvl>
  </w:abstractNum>
  <w:abstractNum w:abstractNumId="30" w15:restartNumberingAfterBreak="0">
    <w:nsid w:val="60057AFC"/>
    <w:multiLevelType w:val="multilevel"/>
    <w:tmpl w:val="3D32305A"/>
    <w:lvl w:ilvl="0">
      <w:start w:val="1"/>
      <w:numFmt w:val="decimal"/>
      <w:lvlText w:val="%1."/>
      <w:lvlJc w:val="left"/>
      <w:pPr>
        <w:ind w:left="720" w:hanging="360"/>
      </w:pPr>
      <w:rPr>
        <w:rFonts w:hint="default"/>
      </w:rPr>
    </w:lvl>
    <w:lvl w:ilvl="1">
      <w:start w:val="1"/>
      <w:numFmt w:val="decimal"/>
      <w:isLgl/>
      <w:lvlText w:val="%1.%2."/>
      <w:lvlJc w:val="left"/>
      <w:pPr>
        <w:ind w:left="1980" w:hanging="420"/>
      </w:pPr>
      <w:rPr>
        <w:rFonts w:hint="default"/>
      </w:rPr>
    </w:lvl>
    <w:lvl w:ilvl="2">
      <w:start w:val="1"/>
      <w:numFmt w:val="decimal"/>
      <w:isLgl/>
      <w:lvlText w:val="%1.%2.%3."/>
      <w:lvlJc w:val="left"/>
      <w:pPr>
        <w:ind w:left="3414" w:hanging="720"/>
      </w:pPr>
      <w:rPr>
        <w:rFonts w:hint="default"/>
        <w:sz w:val="22"/>
      </w:rPr>
    </w:lvl>
    <w:lvl w:ilvl="3">
      <w:start w:val="1"/>
      <w:numFmt w:val="decimal"/>
      <w:isLgl/>
      <w:lvlText w:val="%1.%2.%3.%4."/>
      <w:lvlJc w:val="left"/>
      <w:pPr>
        <w:ind w:left="4323" w:hanging="720"/>
      </w:pPr>
      <w:rPr>
        <w:rFonts w:hint="default"/>
      </w:rPr>
    </w:lvl>
    <w:lvl w:ilvl="4">
      <w:start w:val="1"/>
      <w:numFmt w:val="decimal"/>
      <w:isLgl/>
      <w:lvlText w:val="%1.%2.%3.%4.%5."/>
      <w:lvlJc w:val="left"/>
      <w:pPr>
        <w:ind w:left="5764" w:hanging="1080"/>
      </w:pPr>
      <w:rPr>
        <w:rFonts w:hint="default"/>
      </w:rPr>
    </w:lvl>
    <w:lvl w:ilvl="5">
      <w:start w:val="1"/>
      <w:numFmt w:val="decimal"/>
      <w:isLgl/>
      <w:lvlText w:val="%1.%2.%3.%4.%5.%6."/>
      <w:lvlJc w:val="left"/>
      <w:pPr>
        <w:ind w:left="6845" w:hanging="1080"/>
      </w:pPr>
      <w:rPr>
        <w:rFonts w:hint="default"/>
      </w:rPr>
    </w:lvl>
    <w:lvl w:ilvl="6">
      <w:start w:val="1"/>
      <w:numFmt w:val="decimal"/>
      <w:isLgl/>
      <w:lvlText w:val="%1.%2.%3.%4.%5.%6.%7."/>
      <w:lvlJc w:val="left"/>
      <w:pPr>
        <w:ind w:left="8286" w:hanging="1440"/>
      </w:pPr>
      <w:rPr>
        <w:rFonts w:hint="default"/>
      </w:rPr>
    </w:lvl>
    <w:lvl w:ilvl="7">
      <w:start w:val="1"/>
      <w:numFmt w:val="decimal"/>
      <w:isLgl/>
      <w:lvlText w:val="%1.%2.%3.%4.%5.%6.%7.%8."/>
      <w:lvlJc w:val="left"/>
      <w:pPr>
        <w:ind w:left="9367" w:hanging="1440"/>
      </w:pPr>
      <w:rPr>
        <w:rFonts w:hint="default"/>
      </w:rPr>
    </w:lvl>
    <w:lvl w:ilvl="8">
      <w:start w:val="1"/>
      <w:numFmt w:val="decimal"/>
      <w:isLgl/>
      <w:lvlText w:val="%1.%2.%3.%4.%5.%6.%7.%8.%9."/>
      <w:lvlJc w:val="left"/>
      <w:pPr>
        <w:ind w:left="10808" w:hanging="1800"/>
      </w:pPr>
      <w:rPr>
        <w:rFonts w:hint="default"/>
      </w:rPr>
    </w:lvl>
  </w:abstractNum>
  <w:abstractNum w:abstractNumId="31" w15:restartNumberingAfterBreak="0">
    <w:nsid w:val="631D0B86"/>
    <w:multiLevelType w:val="hybridMultilevel"/>
    <w:tmpl w:val="70C80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C3179A"/>
    <w:multiLevelType w:val="hybridMultilevel"/>
    <w:tmpl w:val="1FEE7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080488"/>
    <w:multiLevelType w:val="hybridMultilevel"/>
    <w:tmpl w:val="5506568E"/>
    <w:lvl w:ilvl="0" w:tplc="3E0E10C2">
      <w:start w:val="3"/>
      <w:numFmt w:val="bullet"/>
      <w:lvlText w:val="-"/>
      <w:lvlJc w:val="left"/>
      <w:pPr>
        <w:ind w:left="720" w:hanging="360"/>
      </w:pPr>
      <w:rPr>
        <w:rFonts w:ascii="String not found: ID_DEFAULT_FO" w:eastAsia="String not found: ID_DEFAULT_FO" w:hAnsi="String not found: ID_DEFAULT_FO" w:cs="String not found: ID_DEFAULT_FO"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05E1EFE"/>
    <w:multiLevelType w:val="hybridMultilevel"/>
    <w:tmpl w:val="7DC44E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3096259"/>
    <w:multiLevelType w:val="hybridMultilevel"/>
    <w:tmpl w:val="7A78E4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95A54C6"/>
    <w:multiLevelType w:val="hybridMultilevel"/>
    <w:tmpl w:val="E5D4875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16cid:durableId="1365250826">
    <w:abstractNumId w:val="0"/>
  </w:num>
  <w:num w:numId="2" w16cid:durableId="1393961391">
    <w:abstractNumId w:val="1"/>
  </w:num>
  <w:num w:numId="3" w16cid:durableId="1911499232">
    <w:abstractNumId w:val="2"/>
  </w:num>
  <w:num w:numId="4" w16cid:durableId="1607889597">
    <w:abstractNumId w:val="8"/>
  </w:num>
  <w:num w:numId="5" w16cid:durableId="619413463">
    <w:abstractNumId w:val="31"/>
  </w:num>
  <w:num w:numId="6" w16cid:durableId="1731004690">
    <w:abstractNumId w:val="32"/>
  </w:num>
  <w:num w:numId="7" w16cid:durableId="1247231347">
    <w:abstractNumId w:val="7"/>
  </w:num>
  <w:num w:numId="8" w16cid:durableId="1023749846">
    <w:abstractNumId w:val="25"/>
  </w:num>
  <w:num w:numId="9" w16cid:durableId="281574535">
    <w:abstractNumId w:val="6"/>
  </w:num>
  <w:num w:numId="10" w16cid:durableId="1597325663">
    <w:abstractNumId w:val="11"/>
  </w:num>
  <w:num w:numId="11" w16cid:durableId="642083602">
    <w:abstractNumId w:val="34"/>
  </w:num>
  <w:num w:numId="12" w16cid:durableId="1936473051">
    <w:abstractNumId w:val="20"/>
  </w:num>
  <w:num w:numId="13" w16cid:durableId="477917818">
    <w:abstractNumId w:val="10"/>
  </w:num>
  <w:num w:numId="14" w16cid:durableId="213080222">
    <w:abstractNumId w:val="35"/>
  </w:num>
  <w:num w:numId="15" w16cid:durableId="1805583283">
    <w:abstractNumId w:val="4"/>
  </w:num>
  <w:num w:numId="16" w16cid:durableId="707098932">
    <w:abstractNumId w:val="16"/>
  </w:num>
  <w:num w:numId="17" w16cid:durableId="1936523303">
    <w:abstractNumId w:val="23"/>
  </w:num>
  <w:num w:numId="18" w16cid:durableId="668099784">
    <w:abstractNumId w:val="29"/>
  </w:num>
  <w:num w:numId="19" w16cid:durableId="1783840774">
    <w:abstractNumId w:val="28"/>
  </w:num>
  <w:num w:numId="20" w16cid:durableId="1559196798">
    <w:abstractNumId w:val="3"/>
  </w:num>
  <w:num w:numId="21" w16cid:durableId="1220091222">
    <w:abstractNumId w:val="15"/>
  </w:num>
  <w:num w:numId="22" w16cid:durableId="757167926">
    <w:abstractNumId w:val="36"/>
  </w:num>
  <w:num w:numId="23" w16cid:durableId="1898321156">
    <w:abstractNumId w:val="17"/>
  </w:num>
  <w:num w:numId="24" w16cid:durableId="301230658">
    <w:abstractNumId w:val="27"/>
  </w:num>
  <w:num w:numId="25" w16cid:durableId="1210607580">
    <w:abstractNumId w:val="24"/>
  </w:num>
  <w:num w:numId="26" w16cid:durableId="73208295">
    <w:abstractNumId w:val="19"/>
  </w:num>
  <w:num w:numId="27" w16cid:durableId="1787505341">
    <w:abstractNumId w:val="9"/>
  </w:num>
  <w:num w:numId="28" w16cid:durableId="1034038463">
    <w:abstractNumId w:val="12"/>
  </w:num>
  <w:num w:numId="29" w16cid:durableId="1147160617">
    <w:abstractNumId w:val="21"/>
  </w:num>
  <w:num w:numId="30" w16cid:durableId="1133407939">
    <w:abstractNumId w:val="33"/>
  </w:num>
  <w:num w:numId="31" w16cid:durableId="157230034">
    <w:abstractNumId w:val="30"/>
  </w:num>
  <w:num w:numId="32" w16cid:durableId="1963998289">
    <w:abstractNumId w:val="5"/>
  </w:num>
  <w:num w:numId="33" w16cid:durableId="206992503">
    <w:abstractNumId w:val="22"/>
  </w:num>
  <w:num w:numId="34" w16cid:durableId="938754124">
    <w:abstractNumId w:val="26"/>
  </w:num>
  <w:num w:numId="35" w16cid:durableId="396247108">
    <w:abstractNumId w:val="14"/>
  </w:num>
  <w:num w:numId="36" w16cid:durableId="1227180558">
    <w:abstractNumId w:val="13"/>
  </w:num>
  <w:num w:numId="37" w16cid:durableId="3861520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43E05"/>
    <w:rsid w:val="000856BB"/>
    <w:rsid w:val="000A5FA0"/>
    <w:rsid w:val="000A7ADD"/>
    <w:rsid w:val="000D01D7"/>
    <w:rsid w:val="000D22A9"/>
    <w:rsid w:val="0013202B"/>
    <w:rsid w:val="001B01DA"/>
    <w:rsid w:val="001C53A8"/>
    <w:rsid w:val="001E7122"/>
    <w:rsid w:val="001F57FB"/>
    <w:rsid w:val="00205FEC"/>
    <w:rsid w:val="00213078"/>
    <w:rsid w:val="002326B3"/>
    <w:rsid w:val="0025746D"/>
    <w:rsid w:val="00275976"/>
    <w:rsid w:val="002B20A3"/>
    <w:rsid w:val="0033562D"/>
    <w:rsid w:val="00363556"/>
    <w:rsid w:val="00392D8B"/>
    <w:rsid w:val="003E5CF9"/>
    <w:rsid w:val="003F4398"/>
    <w:rsid w:val="00487034"/>
    <w:rsid w:val="00487DBE"/>
    <w:rsid w:val="004A3998"/>
    <w:rsid w:val="004A490E"/>
    <w:rsid w:val="004B7919"/>
    <w:rsid w:val="004D0904"/>
    <w:rsid w:val="004F5987"/>
    <w:rsid w:val="00525FEE"/>
    <w:rsid w:val="005772DE"/>
    <w:rsid w:val="005E7432"/>
    <w:rsid w:val="00652EDC"/>
    <w:rsid w:val="00675765"/>
    <w:rsid w:val="00684844"/>
    <w:rsid w:val="006B2484"/>
    <w:rsid w:val="00721453"/>
    <w:rsid w:val="007656D2"/>
    <w:rsid w:val="00790A18"/>
    <w:rsid w:val="007C1019"/>
    <w:rsid w:val="007E165D"/>
    <w:rsid w:val="007E3930"/>
    <w:rsid w:val="007F7B76"/>
    <w:rsid w:val="008539A2"/>
    <w:rsid w:val="0085586D"/>
    <w:rsid w:val="008760C9"/>
    <w:rsid w:val="008776C2"/>
    <w:rsid w:val="008B0F8B"/>
    <w:rsid w:val="008C47E0"/>
    <w:rsid w:val="00912BBD"/>
    <w:rsid w:val="0094771F"/>
    <w:rsid w:val="00947CFE"/>
    <w:rsid w:val="00955B72"/>
    <w:rsid w:val="00A22458"/>
    <w:rsid w:val="00A35C45"/>
    <w:rsid w:val="00A74B97"/>
    <w:rsid w:val="00A77B3E"/>
    <w:rsid w:val="00AF1B31"/>
    <w:rsid w:val="00B5055E"/>
    <w:rsid w:val="00B54D92"/>
    <w:rsid w:val="00BB7989"/>
    <w:rsid w:val="00BD19CE"/>
    <w:rsid w:val="00BF735D"/>
    <w:rsid w:val="00C15A02"/>
    <w:rsid w:val="00CA2A55"/>
    <w:rsid w:val="00CB1585"/>
    <w:rsid w:val="00CB447D"/>
    <w:rsid w:val="00CC1D7D"/>
    <w:rsid w:val="00CC291C"/>
    <w:rsid w:val="00CD3372"/>
    <w:rsid w:val="00CE0924"/>
    <w:rsid w:val="00CF409A"/>
    <w:rsid w:val="00D5184A"/>
    <w:rsid w:val="00D54A2C"/>
    <w:rsid w:val="00DC1109"/>
    <w:rsid w:val="00DC5B27"/>
    <w:rsid w:val="00E9701F"/>
    <w:rsid w:val="00EA3F05"/>
    <w:rsid w:val="00EB5D00"/>
    <w:rsid w:val="00EC5F6F"/>
    <w:rsid w:val="00ED6400"/>
    <w:rsid w:val="00EF4B7D"/>
    <w:rsid w:val="00F01E9A"/>
    <w:rsid w:val="00F05D82"/>
    <w:rsid w:val="00F36FA9"/>
    <w:rsid w:val="00FB5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81C880"/>
  <w15:docId w15:val="{94187F10-4B92-4C07-B918-4A332274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numPr>
        <w:numId w:val="1"/>
      </w:numPr>
      <w:spacing w:line="480" w:lineRule="auto"/>
      <w:ind w:left="0" w:firstLine="0"/>
      <w:outlineLvl w:val="0"/>
    </w:pPr>
    <w:rPr>
      <w:rFonts w:ascii="String not found: ID_DEFAULT_FO" w:eastAsia="String not found: ID_DEFAULT_FO" w:hAnsi="String not found: ID_DEFAULT_FO" w:cs="String not found: ID_DEFAULT_FO"/>
      <w:b/>
      <w:bCs/>
      <w:color w:val="000000"/>
      <w:kern w:val="32"/>
      <w:sz w:val="28"/>
      <w:szCs w:val="32"/>
      <w:lang w:val="es-ES_tradnl"/>
    </w:rPr>
  </w:style>
  <w:style w:type="paragraph" w:styleId="Heading2">
    <w:name w:val="heading 2"/>
    <w:basedOn w:val="Normal"/>
    <w:next w:val="Normal"/>
    <w:qFormat/>
    <w:rsid w:val="00EF7B96"/>
    <w:pPr>
      <w:keepNext/>
      <w:numPr>
        <w:ilvl w:val="1"/>
        <w:numId w:val="1"/>
      </w:numPr>
      <w:spacing w:line="480" w:lineRule="auto"/>
      <w:ind w:left="0" w:firstLine="0"/>
      <w:outlineLvl w:val="1"/>
    </w:pPr>
    <w:rPr>
      <w:rFonts w:ascii="String not found: ID_DEFAULT_FO" w:eastAsia="String not found: ID_DEFAULT_FO" w:hAnsi="String not found: ID_DEFAULT_FO" w:cs="String not found: ID_DEFAULT_FO"/>
      <w:b/>
      <w:bCs/>
      <w:iCs/>
      <w:color w:val="000000"/>
      <w:szCs w:val="28"/>
      <w:lang w:val="es-ES_tradnl"/>
    </w:rPr>
  </w:style>
  <w:style w:type="paragraph" w:styleId="Heading3">
    <w:name w:val="heading 3"/>
    <w:basedOn w:val="Normal"/>
    <w:next w:val="Normal"/>
    <w:qFormat/>
    <w:rsid w:val="00EF7B96"/>
    <w:pPr>
      <w:keepNext/>
      <w:numPr>
        <w:ilvl w:val="2"/>
        <w:numId w:val="1"/>
      </w:numPr>
      <w:spacing w:before="57" w:after="57"/>
      <w:ind w:left="0" w:firstLine="0"/>
      <w:outlineLvl w:val="2"/>
    </w:pPr>
    <w:rPr>
      <w:rFonts w:ascii="String not found: ID_DEFAULT_FO" w:eastAsia="String not found: ID_DEFAULT_FO" w:hAnsi="String not found: ID_DEFAULT_FO" w:cs="String not found: ID_DEFAULT_FO"/>
      <w:b/>
      <w:bCs/>
      <w:i/>
      <w:color w:val="000000"/>
      <w:szCs w:val="26"/>
      <w:lang w:val="es-ES_tradnl"/>
    </w:rPr>
  </w:style>
  <w:style w:type="paragraph" w:styleId="Heading4">
    <w:name w:val="heading 4"/>
    <w:basedOn w:val="Normal"/>
    <w:next w:val="Normal"/>
    <w:qFormat/>
    <w:rsid w:val="00EF7B96"/>
    <w:pPr>
      <w:keepNext/>
      <w:numPr>
        <w:ilvl w:val="3"/>
        <w:numId w:val="1"/>
      </w:numPr>
      <w:ind w:left="0" w:firstLine="0"/>
      <w:outlineLvl w:val="3"/>
    </w:pPr>
    <w:rPr>
      <w:rFonts w:ascii="String not found: ID_DEFAULT_FO" w:eastAsia="String not found: ID_DEFAULT_FO" w:hAnsi="String not found: ID_DEFAULT_FO" w:cs="String not found: ID_DEFAULT_FO"/>
      <w:b/>
      <w:bCs/>
      <w:i/>
      <w:color w:val="000000"/>
      <w:szCs w:val="28"/>
      <w:lang w:val="es-ES_tradnl"/>
    </w:rPr>
  </w:style>
  <w:style w:type="paragraph" w:styleId="Heading5">
    <w:name w:val="heading 5"/>
    <w:basedOn w:val="Normal"/>
    <w:next w:val="Normal"/>
    <w:qFormat/>
    <w:rsid w:val="00EF7B96"/>
    <w:pPr>
      <w:numPr>
        <w:ilvl w:val="4"/>
        <w:numId w:val="1"/>
      </w:numPr>
      <w:spacing w:before="240" w:after="60"/>
      <w:outlineLvl w:val="4"/>
    </w:pPr>
    <w:rPr>
      <w:b/>
      <w:bCs/>
      <w:i/>
      <w:iCs/>
      <w:sz w:val="26"/>
      <w:szCs w:val="26"/>
    </w:rPr>
  </w:style>
  <w:style w:type="paragraph" w:styleId="Heading6">
    <w:name w:val="heading 6"/>
    <w:basedOn w:val="Normal"/>
    <w:next w:val="Normal"/>
    <w:qFormat/>
    <w:rsid w:val="00EF7B96"/>
    <w:pPr>
      <w:numPr>
        <w:ilvl w:val="5"/>
        <w:numId w:val="1"/>
      </w:numPr>
      <w:spacing w:before="240" w:after="60"/>
      <w:outlineLvl w:val="5"/>
    </w:pPr>
    <w:rPr>
      <w:b/>
      <w:bCs/>
      <w:sz w:val="22"/>
      <w:szCs w:val="22"/>
    </w:rPr>
  </w:style>
  <w:style w:type="paragraph" w:styleId="Heading7">
    <w:name w:val="heading 7"/>
    <w:basedOn w:val="Normal"/>
    <w:next w:val="Normal"/>
    <w:qFormat/>
    <w:rsid w:val="00EF7B96"/>
    <w:pPr>
      <w:numPr>
        <w:ilvl w:val="6"/>
        <w:numId w:val="1"/>
      </w:numPr>
      <w:spacing w:before="240" w:after="60"/>
      <w:outlineLvl w:val="6"/>
    </w:pPr>
  </w:style>
  <w:style w:type="paragraph" w:styleId="Heading8">
    <w:name w:val="heading 8"/>
    <w:basedOn w:val="Normal"/>
    <w:next w:val="Normal"/>
    <w:qFormat/>
    <w:rsid w:val="00EF7B96"/>
    <w:pPr>
      <w:numPr>
        <w:ilvl w:val="7"/>
        <w:numId w:val="1"/>
      </w:numPr>
      <w:spacing w:before="240" w:after="60"/>
      <w:outlineLvl w:val="7"/>
    </w:pPr>
    <w:rPr>
      <w:i/>
      <w:iCs/>
    </w:rPr>
  </w:style>
  <w:style w:type="paragraph" w:styleId="Heading9">
    <w:name w:val="heading 9"/>
    <w:basedOn w:val="Normal"/>
    <w:next w:val="Normal"/>
    <w:qFormat/>
    <w:rsid w:val="00EF7B9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ingnotfoundIDSTYLERDTITLE">
    <w:name w:val="String not found: ID_STYLE_RD_TITLE"/>
    <w:pPr>
      <w:spacing w:before="57" w:after="454"/>
      <w:jc w:val="center"/>
    </w:pPr>
    <w:rPr>
      <w:rFonts w:ascii="String not found: ID_DEFAULT_FO" w:eastAsia="String not found: ID_DEFAULT_FO" w:hAnsi="String not found: ID_DEFAULT_FO" w:cs="String not found: ID_DEFAULT_FO"/>
      <w:b/>
      <w:color w:val="000000"/>
      <w:sz w:val="42"/>
      <w:lang w:val="es-ES_tradnl"/>
    </w:rPr>
  </w:style>
  <w:style w:type="paragraph" w:customStyle="1" w:styleId="StringnotfoundIDSTYLERDDEFAULT">
    <w:name w:val="String not found: ID_STYLE_RD_DEFAULT"/>
    <w:rPr>
      <w:rFonts w:ascii="String not found: ID_DEFAULT_FO" w:eastAsia="String not found: ID_DEFAULT_FO" w:hAnsi="String not found: ID_DEFAULT_FO" w:cs="String not found: ID_DEFAULT_FO"/>
      <w:color w:val="000000"/>
      <w:sz w:val="22"/>
      <w:lang w:val="es-ES_tradnl"/>
    </w:rPr>
  </w:style>
  <w:style w:type="paragraph" w:customStyle="1" w:styleId="StringnotfoundIDSTYLERDDEFAULT2">
    <w:name w:val="String not found: ID_STYLE_RD_DEFAULT2"/>
    <w:pPr>
      <w:spacing w:line="360" w:lineRule="auto"/>
      <w:ind w:firstLine="57"/>
    </w:pPr>
    <w:rPr>
      <w:rFonts w:ascii="String not found: ID_DEFAULT_FO" w:eastAsia="String not found: ID_DEFAULT_FO" w:hAnsi="String not found: ID_DEFAULT_FO" w:cs="String not found: ID_DEFAULT_FO"/>
      <w:color w:val="000000"/>
      <w:sz w:val="22"/>
      <w:lang w:val="es-ES_tradnl"/>
    </w:rPr>
  </w:style>
  <w:style w:type="paragraph" w:customStyle="1" w:styleId="StringnotfoundIDSTYLERDDEFAULT5">
    <w:name w:val="String not found: ID_STYLE_RD_DEFAULT5"/>
    <w:rPr>
      <w:rFonts w:ascii="String not found: ID_DEFAULT_FO" w:eastAsia="String not found: ID_DEFAULT_FO" w:hAnsi="String not found: ID_DEFAULT_FO" w:cs="String not found: ID_DEFAULT_FO"/>
      <w:i/>
      <w:color w:val="000000"/>
      <w:sz w:val="22"/>
      <w:lang w:val="es-ES_tradnl"/>
    </w:rPr>
  </w:style>
  <w:style w:type="paragraph" w:customStyle="1" w:styleId="StringnotfoundIDSTYLERDDEFAULT4">
    <w:name w:val="String not found: ID_STYLE_RD_DEFAULT4"/>
    <w:rPr>
      <w:rFonts w:ascii="String not found: ID_DEFAULT_FO" w:eastAsia="String not found: ID_DEFAULT_FO" w:hAnsi="String not found: ID_DEFAULT_FO" w:cs="String not found: ID_DEFAULT_FO"/>
      <w:i/>
      <w:color w:val="000000"/>
      <w:lang w:val="es-ES_tradnl"/>
    </w:rPr>
  </w:style>
  <w:style w:type="paragraph" w:customStyle="1" w:styleId="StringnotfoundIDSTYLERDDEFAULT6">
    <w:name w:val="String not found: ID_STYLE_RD_DEFAULT6"/>
    <w:rPr>
      <w:rFonts w:ascii="String not found: ID_DEFAULT_FO" w:eastAsia="String not found: ID_DEFAULT_FO" w:hAnsi="String not found: ID_DEFAULT_FO" w:cs="String not found: ID_DEFAULT_FO"/>
      <w:b/>
      <w:color w:val="000000"/>
      <w:lang w:val="es-ES_tradnl"/>
    </w:rPr>
  </w:style>
  <w:style w:type="paragraph" w:customStyle="1" w:styleId="StringnotfoundIDSTYLERDDEFAULT7">
    <w:name w:val="String not found: ID_STYLE_RD_DEFAULT7"/>
    <w:rPr>
      <w:rFonts w:ascii="String not found: ID_DEFAULT_FO" w:eastAsia="String not found: ID_DEFAULT_FO" w:hAnsi="String not found: ID_DEFAULT_FO" w:cs="String not found: ID_DEFAULT_FO"/>
      <w:color w:val="000000"/>
      <w:sz w:val="22"/>
      <w:lang w:val="es-ES_tradnl"/>
    </w:rPr>
  </w:style>
  <w:style w:type="paragraph" w:customStyle="1" w:styleId="StringnotfoundIDSTYLERDDEFAULT8">
    <w:name w:val="String not found: ID_STYLE_RD_DEFAULT8"/>
    <w:pPr>
      <w:jc w:val="both"/>
    </w:pPr>
    <w:rPr>
      <w:rFonts w:ascii="String not found: ID_DEFAULT_FO" w:eastAsia="String not found: ID_DEFAULT_FO" w:hAnsi="String not found: ID_DEFAULT_FO" w:cs="String not found: ID_DEFAULT_FO"/>
      <w:color w:val="000000"/>
      <w:sz w:val="16"/>
      <w:lang w:val="es-ES_tradnl"/>
    </w:rPr>
  </w:style>
  <w:style w:type="paragraph" w:customStyle="1" w:styleId="StringnotfoundIDSTYLERDDEFAULT9">
    <w:name w:val="String not found: ID_STYLE_RD_DEFAULT9"/>
    <w:rPr>
      <w:rFonts w:ascii="String not found: ID_DEFAULT_FO" w:eastAsia="String not found: ID_DEFAULT_FO" w:hAnsi="String not found: ID_DEFAULT_FO" w:cs="String not found: ID_DEFAULT_FO"/>
      <w:b/>
      <w:color w:val="000000"/>
      <w:sz w:val="22"/>
      <w:lang w:val="es-ES_tradnl"/>
    </w:rPr>
  </w:style>
  <w:style w:type="paragraph" w:customStyle="1" w:styleId="StringnotfoundIDSTYLERDDEFAULT10">
    <w:name w:val="String not found: ID_STYLE_RD_DEFAULT10"/>
    <w:rPr>
      <w:rFonts w:ascii="String not found: ID_DEFAULT_FO" w:eastAsia="String not found: ID_DEFAULT_FO" w:hAnsi="String not found: ID_DEFAULT_FO" w:cs="String not found: ID_DEFAULT_FO"/>
      <w:color w:val="000000"/>
      <w:sz w:val="22"/>
      <w:lang w:val="es-ES_tradnl"/>
    </w:rPr>
  </w:style>
  <w:style w:type="paragraph" w:customStyle="1" w:styleId="StringnotfoundIDSTYLERDINFO">
    <w:name w:val="String not found: ID_STYLE_RD_INFO"/>
    <w:pPr>
      <w:spacing w:before="57" w:after="454"/>
      <w:jc w:val="center"/>
    </w:pPr>
    <w:rPr>
      <w:rFonts w:ascii="String not found: ID_DEFAULT_FO" w:eastAsia="String not found: ID_DEFAULT_FO" w:hAnsi="String not found: ID_DEFAULT_FO" w:cs="String not found: ID_DEFAULT_FO"/>
      <w:b/>
      <w:color w:val="000000"/>
      <w:sz w:val="28"/>
      <w:lang w:val="es-ES_tradnl"/>
    </w:rPr>
  </w:style>
  <w:style w:type="paragraph" w:customStyle="1" w:styleId="StringnotfoundIDSTYLERDHEADERFOOTER">
    <w:name w:val="String not found: ID_STYLE_RD_HEADER_FOOTER"/>
    <w:rPr>
      <w:rFonts w:ascii="String not found: ID_DEFAULT_FO" w:eastAsia="String not found: ID_DEFAULT_FO" w:hAnsi="String not found: ID_DEFAULT_FO" w:cs="String not found: ID_DEFAULT_FO"/>
      <w:color w:val="000000"/>
      <w:lang w:val="es-ES_tradnl"/>
    </w:rPr>
  </w:style>
  <w:style w:type="paragraph" w:customStyle="1" w:styleId="StringnotfoundIDSTYLERDTABLEHEAD">
    <w:name w:val="String not found: ID_STYLE_RD_TABLE_HEAD"/>
    <w:pPr>
      <w:jc w:val="center"/>
    </w:pPr>
    <w:rPr>
      <w:rFonts w:ascii="String not found: ID_DEFAULT_FO" w:eastAsia="String not found: ID_DEFAULT_FO" w:hAnsi="String not found: ID_DEFAULT_FO" w:cs="String not found: ID_DEFAULT_FO"/>
      <w:b/>
      <w:color w:val="000000"/>
      <w:sz w:val="16"/>
      <w:lang w:val="es-ES_tradnl"/>
    </w:rPr>
  </w:style>
  <w:style w:type="paragraph" w:customStyle="1" w:styleId="StringnotfoundIDSTYLERDTABLECONTENT">
    <w:name w:val="String not found: ID_STYLE_RD_TABLE_CONTENT"/>
    <w:rPr>
      <w:rFonts w:ascii="String not found: ID_DEFAULT_FO" w:eastAsia="String not found: ID_DEFAULT_FO" w:hAnsi="String not found: ID_DEFAULT_FO" w:cs="String not found: ID_DEFAULT_FO"/>
      <w:color w:val="000000"/>
      <w:sz w:val="16"/>
      <w:lang w:val="es-ES_tradnl"/>
    </w:rPr>
  </w:style>
  <w:style w:type="paragraph" w:customStyle="1" w:styleId="StringnotfoundIDSTYLERDDEFAULT3">
    <w:name w:val="String not found: ID_STYLE_RD_DEFAULT3"/>
    <w:pPr>
      <w:jc w:val="right"/>
    </w:pPr>
    <w:rPr>
      <w:rFonts w:ascii="String not found: ID_DEFAULT_FO" w:eastAsia="String not found: ID_DEFAULT_FO" w:hAnsi="String not found: ID_DEFAULT_FO" w:cs="String not found: ID_DEFAULT_FO"/>
      <w:color w:val="000000"/>
      <w:sz w:val="22"/>
      <w:lang w:val="es-ES_tradnl"/>
    </w:rPr>
  </w:style>
  <w:style w:type="paragraph" w:styleId="TOC1">
    <w:name w:val="toc 1"/>
    <w:basedOn w:val="Normal"/>
    <w:next w:val="Normal"/>
    <w:autoRedefine/>
    <w:uiPriority w:val="39"/>
    <w:rsid w:val="00805BCE"/>
    <w:pPr>
      <w:spacing w:before="57" w:after="57"/>
    </w:pPr>
    <w:rPr>
      <w:rFonts w:ascii="String not found: ID_DEFAULT_FO" w:eastAsia="String not found: ID_DEFAULT_FO" w:hAnsi="String not found: ID_DEFAULT_FO" w:cs="String not found: ID_DEFAULT_FO"/>
      <w:b/>
      <w:color w:val="000000"/>
      <w:shd w:val="clear" w:color="auto" w:fill="FFFFFF"/>
      <w:lang w:val="es-ES_tradnl"/>
    </w:rPr>
  </w:style>
  <w:style w:type="paragraph" w:styleId="TOC2">
    <w:name w:val="toc 2"/>
    <w:basedOn w:val="Normal"/>
    <w:next w:val="Normal"/>
    <w:autoRedefine/>
    <w:uiPriority w:val="39"/>
    <w:rsid w:val="00805BCE"/>
    <w:pPr>
      <w:spacing w:before="57" w:after="57"/>
      <w:ind w:left="227"/>
    </w:pPr>
    <w:rPr>
      <w:rFonts w:ascii="String not found: ID_DEFAULT_FO" w:eastAsia="String not found: ID_DEFAULT_FO" w:hAnsi="String not found: ID_DEFAULT_FO" w:cs="String not found: ID_DEFAULT_FO"/>
      <w:color w:val="000000"/>
      <w:sz w:val="22"/>
      <w:shd w:val="clear" w:color="auto" w:fill="FFFFFF"/>
      <w:lang w:val="es-ES_tradnl"/>
    </w:rPr>
  </w:style>
  <w:style w:type="character" w:styleId="Hyperlink">
    <w:name w:val="Hyperlink"/>
    <w:basedOn w:val="DefaultParagraphFont"/>
    <w:uiPriority w:val="99"/>
    <w:rsid w:val="00EF7B96"/>
    <w:rPr>
      <w:color w:val="0000FF"/>
      <w:u w:val="single"/>
    </w:rPr>
  </w:style>
  <w:style w:type="paragraph" w:styleId="TOC3">
    <w:name w:val="toc 3"/>
    <w:basedOn w:val="Normal"/>
    <w:next w:val="Normal"/>
    <w:autoRedefine/>
    <w:uiPriority w:val="39"/>
    <w:rsid w:val="00805BCE"/>
    <w:pPr>
      <w:ind w:left="480"/>
    </w:pPr>
  </w:style>
  <w:style w:type="paragraph" w:styleId="TOC4">
    <w:name w:val="toc 4"/>
    <w:basedOn w:val="Normal"/>
    <w:next w:val="Normal"/>
    <w:autoRedefine/>
    <w:uiPriority w:val="39"/>
    <w:rsid w:val="00805BCE"/>
    <w:pPr>
      <w:ind w:left="720"/>
    </w:pPr>
  </w:style>
  <w:style w:type="paragraph" w:styleId="BalloonText">
    <w:name w:val="Balloon Text"/>
    <w:basedOn w:val="Normal"/>
    <w:link w:val="BalloonTextChar"/>
    <w:rsid w:val="001B01DA"/>
    <w:rPr>
      <w:rFonts w:ascii="Segoe UI" w:hAnsi="Segoe UI" w:cs="Segoe UI"/>
      <w:sz w:val="18"/>
      <w:szCs w:val="18"/>
    </w:rPr>
  </w:style>
  <w:style w:type="character" w:customStyle="1" w:styleId="BalloonTextChar">
    <w:name w:val="Balloon Text Char"/>
    <w:basedOn w:val="DefaultParagraphFont"/>
    <w:link w:val="BalloonText"/>
    <w:rsid w:val="001B01DA"/>
    <w:rPr>
      <w:rFonts w:ascii="Segoe UI" w:hAnsi="Segoe UI" w:cs="Segoe UI"/>
      <w:sz w:val="18"/>
      <w:szCs w:val="18"/>
    </w:rPr>
  </w:style>
  <w:style w:type="paragraph" w:styleId="ListParagraph">
    <w:name w:val="List Paragraph"/>
    <w:basedOn w:val="Normal"/>
    <w:uiPriority w:val="34"/>
    <w:qFormat/>
    <w:rsid w:val="001B01DA"/>
    <w:pPr>
      <w:ind w:left="720"/>
      <w:contextualSpacing/>
    </w:pPr>
    <w:rPr>
      <w:lang w:val="es-ES" w:eastAsia="es-ES"/>
    </w:rPr>
  </w:style>
  <w:style w:type="table" w:styleId="TableGrid">
    <w:name w:val="Table Grid"/>
    <w:basedOn w:val="TableNormal"/>
    <w:rsid w:val="001B01DA"/>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B01DA"/>
    <w:pPr>
      <w:tabs>
        <w:tab w:val="center" w:pos="4252"/>
        <w:tab w:val="right" w:pos="8504"/>
      </w:tabs>
    </w:pPr>
  </w:style>
  <w:style w:type="character" w:customStyle="1" w:styleId="HeaderChar">
    <w:name w:val="Header Char"/>
    <w:basedOn w:val="DefaultParagraphFont"/>
    <w:link w:val="Header"/>
    <w:rsid w:val="001B01DA"/>
    <w:rPr>
      <w:sz w:val="24"/>
      <w:szCs w:val="24"/>
    </w:rPr>
  </w:style>
  <w:style w:type="paragraph" w:styleId="Footer">
    <w:name w:val="footer"/>
    <w:basedOn w:val="Normal"/>
    <w:link w:val="FooterChar"/>
    <w:unhideWhenUsed/>
    <w:rsid w:val="001B01DA"/>
    <w:pPr>
      <w:tabs>
        <w:tab w:val="center" w:pos="4252"/>
        <w:tab w:val="right" w:pos="8504"/>
      </w:tabs>
    </w:pPr>
  </w:style>
  <w:style w:type="character" w:customStyle="1" w:styleId="FooterChar">
    <w:name w:val="Footer Char"/>
    <w:basedOn w:val="DefaultParagraphFont"/>
    <w:link w:val="Footer"/>
    <w:rsid w:val="001B01DA"/>
    <w:rPr>
      <w:sz w:val="24"/>
      <w:szCs w:val="24"/>
    </w:rPr>
  </w:style>
  <w:style w:type="paragraph" w:styleId="NormalWeb">
    <w:name w:val="Normal (Web)"/>
    <w:basedOn w:val="Normal"/>
    <w:uiPriority w:val="99"/>
    <w:unhideWhenUsed/>
    <w:rsid w:val="00D54A2C"/>
    <w:pPr>
      <w:spacing w:before="100" w:beforeAutospacing="1" w:after="100" w:afterAutospacing="1"/>
    </w:pPr>
    <w:rPr>
      <w:lang w:val="es-ES" w:eastAsia="es-ES"/>
    </w:rPr>
  </w:style>
  <w:style w:type="paragraph" w:styleId="HTMLPreformatted">
    <w:name w:val="HTML Preformatted"/>
    <w:basedOn w:val="Normal"/>
    <w:link w:val="HTMLPreformattedChar"/>
    <w:uiPriority w:val="99"/>
    <w:semiHidden/>
    <w:unhideWhenUsed/>
    <w:rsid w:val="00CD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CD3372"/>
    <w:rPr>
      <w:rFonts w:ascii="Courier New" w:hAnsi="Courier New" w:cs="Courier New"/>
      <w:lang w:val="es-ES" w:eastAsia="es-ES"/>
    </w:rPr>
  </w:style>
  <w:style w:type="paragraph" w:styleId="Revision">
    <w:name w:val="Revision"/>
    <w:hidden/>
    <w:uiPriority w:val="99"/>
    <w:semiHidden/>
    <w:rsid w:val="0036355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230145">
      <w:bodyDiv w:val="1"/>
      <w:marLeft w:val="0"/>
      <w:marRight w:val="0"/>
      <w:marTop w:val="0"/>
      <w:marBottom w:val="0"/>
      <w:divBdr>
        <w:top w:val="none" w:sz="0" w:space="0" w:color="auto"/>
        <w:left w:val="none" w:sz="0" w:space="0" w:color="auto"/>
        <w:bottom w:val="none" w:sz="0" w:space="0" w:color="auto"/>
        <w:right w:val="none" w:sz="0" w:space="0" w:color="auto"/>
      </w:divBdr>
    </w:div>
    <w:div w:id="899900878">
      <w:bodyDiv w:val="1"/>
      <w:marLeft w:val="0"/>
      <w:marRight w:val="0"/>
      <w:marTop w:val="0"/>
      <w:marBottom w:val="0"/>
      <w:divBdr>
        <w:top w:val="none" w:sz="0" w:space="0" w:color="auto"/>
        <w:left w:val="none" w:sz="0" w:space="0" w:color="auto"/>
        <w:bottom w:val="none" w:sz="0" w:space="0" w:color="auto"/>
        <w:right w:val="none" w:sz="0" w:space="0" w:color="auto"/>
      </w:divBdr>
      <w:divsChild>
        <w:div w:id="1860580904">
          <w:marLeft w:val="0"/>
          <w:marRight w:val="0"/>
          <w:marTop w:val="0"/>
          <w:marBottom w:val="0"/>
          <w:divBdr>
            <w:top w:val="none" w:sz="0" w:space="0" w:color="auto"/>
            <w:left w:val="none" w:sz="0" w:space="0" w:color="auto"/>
            <w:bottom w:val="none" w:sz="0" w:space="0" w:color="auto"/>
            <w:right w:val="none" w:sz="0" w:space="0" w:color="auto"/>
          </w:divBdr>
          <w:divsChild>
            <w:div w:id="16542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561">
      <w:bodyDiv w:val="1"/>
      <w:marLeft w:val="0"/>
      <w:marRight w:val="0"/>
      <w:marTop w:val="0"/>
      <w:marBottom w:val="0"/>
      <w:divBdr>
        <w:top w:val="none" w:sz="0" w:space="0" w:color="auto"/>
        <w:left w:val="none" w:sz="0" w:space="0" w:color="auto"/>
        <w:bottom w:val="none" w:sz="0" w:space="0" w:color="auto"/>
        <w:right w:val="none" w:sz="0" w:space="0" w:color="auto"/>
      </w:divBdr>
    </w:div>
    <w:div w:id="1134370627">
      <w:bodyDiv w:val="1"/>
      <w:marLeft w:val="0"/>
      <w:marRight w:val="0"/>
      <w:marTop w:val="0"/>
      <w:marBottom w:val="0"/>
      <w:divBdr>
        <w:top w:val="none" w:sz="0" w:space="0" w:color="auto"/>
        <w:left w:val="none" w:sz="0" w:space="0" w:color="auto"/>
        <w:bottom w:val="none" w:sz="0" w:space="0" w:color="auto"/>
        <w:right w:val="none" w:sz="0" w:space="0" w:color="auto"/>
      </w:divBdr>
    </w:div>
    <w:div w:id="1236672996">
      <w:bodyDiv w:val="1"/>
      <w:marLeft w:val="0"/>
      <w:marRight w:val="0"/>
      <w:marTop w:val="0"/>
      <w:marBottom w:val="0"/>
      <w:divBdr>
        <w:top w:val="none" w:sz="0" w:space="0" w:color="auto"/>
        <w:left w:val="none" w:sz="0" w:space="0" w:color="auto"/>
        <w:bottom w:val="none" w:sz="0" w:space="0" w:color="auto"/>
        <w:right w:val="none" w:sz="0" w:space="0" w:color="auto"/>
      </w:divBdr>
      <w:divsChild>
        <w:div w:id="412510974">
          <w:marLeft w:val="0"/>
          <w:marRight w:val="0"/>
          <w:marTop w:val="0"/>
          <w:marBottom w:val="0"/>
          <w:divBdr>
            <w:top w:val="none" w:sz="0" w:space="0" w:color="auto"/>
            <w:left w:val="none" w:sz="0" w:space="0" w:color="auto"/>
            <w:bottom w:val="none" w:sz="0" w:space="0" w:color="auto"/>
            <w:right w:val="none" w:sz="0" w:space="0" w:color="auto"/>
          </w:divBdr>
          <w:divsChild>
            <w:div w:id="16382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16</Pages>
  <Words>3632</Words>
  <Characters>19982</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Generacion DTD Servicio Técnico</vt:lpstr>
      <vt:lpstr/>
    </vt:vector>
  </TitlesOfParts>
  <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Generacion DTD Servicio Técnico</dc:title>
  <cp:lastModifiedBy>Lomillos Prieto, Ruben</cp:lastModifiedBy>
  <cp:revision>47</cp:revision>
  <dcterms:created xsi:type="dcterms:W3CDTF">2022-01-18T10:44:00Z</dcterms:created>
  <dcterms:modified xsi:type="dcterms:W3CDTF">2024-08-28T22:11:00Z</dcterms:modified>
</cp:coreProperties>
</file>