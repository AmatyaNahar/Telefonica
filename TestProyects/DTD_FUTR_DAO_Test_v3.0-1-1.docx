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4DF2C" w14:textId="77777777" w:rsidR="00ED2845" w:rsidRDefault="00ED2845" w:rsidP="00BD02A7">
      <w:pPr>
        <w:rPr>
          <w:rFonts w:ascii="Courier New" w:hAnsi="Courier New" w:cs="Courier New"/>
          <w:sz w:val="16"/>
          <w:lang w:val="en-US"/>
        </w:rPr>
      </w:pPr>
    </w:p>
    <w:p w14:paraId="74025B1F" w14:textId="77777777" w:rsidR="00ED2845" w:rsidRPr="003A7795" w:rsidRDefault="00ED2845" w:rsidP="00BD02A7">
      <w:pPr>
        <w:rPr>
          <w:lang w:val="en-US"/>
        </w:rPr>
      </w:pPr>
    </w:p>
    <w:p w14:paraId="196EA0B0" w14:textId="77777777" w:rsidR="003F7855" w:rsidRPr="003A7795" w:rsidRDefault="003F7855" w:rsidP="00662E9E">
      <w:pPr>
        <w:rPr>
          <w:lang w:val="en-US"/>
        </w:rPr>
      </w:pPr>
    </w:p>
    <w:p w14:paraId="44172D1F" w14:textId="77777777" w:rsidR="00260EA9" w:rsidRDefault="00260EA9" w:rsidP="00260EA9">
      <w:pPr>
        <w:rPr>
          <w:noProof/>
          <w:lang w:val="pt-BR"/>
        </w:rPr>
      </w:pPr>
    </w:p>
    <w:p w14:paraId="482AC60B" w14:textId="77777777" w:rsidR="00260EA9" w:rsidRDefault="00260EA9" w:rsidP="00260EA9">
      <w:pPr>
        <w:rPr>
          <w:noProof/>
          <w:lang w:val="pt-BR"/>
        </w:rPr>
      </w:pPr>
    </w:p>
    <w:p w14:paraId="2BFC6E49" w14:textId="77777777" w:rsidR="00260EA9" w:rsidRDefault="00260EA9" w:rsidP="00260EA9">
      <w:pPr>
        <w:rPr>
          <w:lang w:val="pt-BR"/>
        </w:rPr>
      </w:pPr>
    </w:p>
    <w:p w14:paraId="0E1FBBA4" w14:textId="77777777" w:rsidR="00260EA9" w:rsidRDefault="00260EA9" w:rsidP="00260EA9">
      <w:pPr>
        <w:jc w:val="center"/>
        <w:rPr>
          <w:sz w:val="28"/>
          <w:lang w:val="pt-BR"/>
        </w:rPr>
      </w:pPr>
    </w:p>
    <w:p w14:paraId="726E433D" w14:textId="77777777" w:rsidR="00260EA9" w:rsidRDefault="00260EA9" w:rsidP="00260EA9">
      <w:pPr>
        <w:jc w:val="center"/>
        <w:rPr>
          <w:sz w:val="28"/>
          <w:lang w:val="pt-BR"/>
        </w:rPr>
      </w:pPr>
    </w:p>
    <w:p w14:paraId="0B167200" w14:textId="77777777" w:rsidR="00260EA9" w:rsidRPr="009C18C9" w:rsidRDefault="00260EA9" w:rsidP="00260EA9">
      <w:pPr>
        <w:rPr>
          <w:sz w:val="28"/>
        </w:rPr>
      </w:pPr>
      <w:r w:rsidRPr="009C18C9">
        <w:rPr>
          <w:sz w:val="28"/>
        </w:rPr>
        <w:t xml:space="preserve"> </w:t>
      </w:r>
    </w:p>
    <w:p w14:paraId="772020C5" w14:textId="77777777" w:rsidR="00260EA9" w:rsidRDefault="00260EA9" w:rsidP="00260EA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DISEÑO TÉCNICO DETALLADO</w:t>
      </w:r>
    </w:p>
    <w:p w14:paraId="26961D4E" w14:textId="77777777" w:rsidR="00260EA9" w:rsidRDefault="00260EA9" w:rsidP="00260EA9">
      <w:pPr>
        <w:jc w:val="center"/>
        <w:rPr>
          <w:sz w:val="28"/>
        </w:rPr>
      </w:pPr>
    </w:p>
    <w:p w14:paraId="67EEF700" w14:textId="4FD4FBF4" w:rsidR="00260EA9" w:rsidRPr="00810979" w:rsidRDefault="00305382" w:rsidP="00260EA9">
      <w:pPr>
        <w:jc w:val="center"/>
        <w:rPr>
          <w:b/>
          <w:bCs/>
          <w:sz w:val="28"/>
          <w:lang w:val="en-US"/>
        </w:rPr>
      </w:pPr>
      <w:r w:rsidRPr="00810979">
        <w:rPr>
          <w:noProof/>
          <w:sz w:val="22"/>
          <w:lang w:val="en-US"/>
        </w:rPr>
        <w:t>DTD_FUTR_DAO_</w:t>
      </w:r>
      <w:r w:rsidR="00810979" w:rsidRPr="00810979">
        <w:rPr>
          <w:noProof/>
          <w:sz w:val="22"/>
          <w:lang w:val="en-US"/>
        </w:rPr>
        <w:t>Test</w:t>
      </w:r>
      <w:r w:rsidRPr="00810979">
        <w:rPr>
          <w:noProof/>
          <w:sz w:val="22"/>
          <w:lang w:val="en-US"/>
        </w:rPr>
        <w:t>_v3.</w:t>
      </w:r>
      <w:r w:rsidR="00810979">
        <w:rPr>
          <w:noProof/>
          <w:sz w:val="22"/>
          <w:lang w:val="en-US"/>
        </w:rPr>
        <w:t>0</w:t>
      </w:r>
      <w:r w:rsidRPr="00810979">
        <w:rPr>
          <w:noProof/>
          <w:sz w:val="22"/>
          <w:lang w:val="en-US"/>
        </w:rPr>
        <w:t>-1-1</w:t>
      </w:r>
    </w:p>
    <w:p w14:paraId="5586A7A5" w14:textId="77777777" w:rsidR="00260EA9" w:rsidRPr="00810979" w:rsidRDefault="00260EA9" w:rsidP="00260EA9">
      <w:pPr>
        <w:rPr>
          <w:sz w:val="28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7525507" wp14:editId="2C94EC19">
            <wp:simplePos x="0" y="0"/>
            <wp:positionH relativeFrom="column">
              <wp:posOffset>914400</wp:posOffset>
            </wp:positionH>
            <wp:positionV relativeFrom="paragraph">
              <wp:posOffset>103505</wp:posOffset>
            </wp:positionV>
            <wp:extent cx="4206240" cy="1153795"/>
            <wp:effectExtent l="0" t="0" r="3810" b="825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DA4D51" w14:textId="77777777" w:rsidR="00260EA9" w:rsidRPr="00810979" w:rsidRDefault="00260EA9" w:rsidP="00260EA9">
      <w:pPr>
        <w:rPr>
          <w:lang w:val="en-US"/>
        </w:rPr>
      </w:pPr>
    </w:p>
    <w:p w14:paraId="36D4F73D" w14:textId="77777777" w:rsidR="00260EA9" w:rsidRPr="00810979" w:rsidRDefault="00260EA9" w:rsidP="00260EA9">
      <w:pPr>
        <w:rPr>
          <w:lang w:val="en-US"/>
        </w:rPr>
      </w:pPr>
    </w:p>
    <w:p w14:paraId="231DBEB2" w14:textId="77777777" w:rsidR="00260EA9" w:rsidRDefault="00260EA9" w:rsidP="00235E50">
      <w:pPr>
        <w:jc w:val="center"/>
        <w:rPr>
          <w:b/>
          <w:bCs/>
          <w:noProof/>
          <w:sz w:val="22"/>
        </w:rPr>
      </w:pPr>
      <w:r>
        <w:rPr>
          <w:b/>
          <w:bCs/>
          <w:noProof/>
          <w:sz w:val="22"/>
        </w:rPr>
        <w:t>&lt;EQUIPO DE PROCESO&gt;</w:t>
      </w:r>
    </w:p>
    <w:p w14:paraId="47297CD8" w14:textId="77777777" w:rsidR="00235E50" w:rsidRDefault="00235E50" w:rsidP="00235E50">
      <w:pPr>
        <w:jc w:val="center"/>
      </w:pPr>
    </w:p>
    <w:p w14:paraId="1DA73D91" w14:textId="77777777" w:rsidR="00235E50" w:rsidRDefault="00235E50" w:rsidP="00235E50"/>
    <w:p w14:paraId="33F1A803" w14:textId="77777777" w:rsidR="00235E50" w:rsidRDefault="00235E50" w:rsidP="00235E50">
      <w:pPr>
        <w:rPr>
          <w:noProof/>
          <w:lang w:eastAsia="es-ES"/>
        </w:rPr>
      </w:pPr>
    </w:p>
    <w:p w14:paraId="58C747BE" w14:textId="77777777" w:rsidR="00235E50" w:rsidRDefault="00235E50" w:rsidP="00235E50">
      <w:pPr>
        <w:rPr>
          <w:noProof/>
          <w:lang w:eastAsia="es-ES"/>
        </w:rPr>
      </w:pPr>
    </w:p>
    <w:p w14:paraId="701816E4" w14:textId="77777777" w:rsidR="00235E50" w:rsidRDefault="00235E50" w:rsidP="00235E50">
      <w:r>
        <w:rPr>
          <w:noProof/>
          <w:lang w:eastAsia="es-ES"/>
        </w:rPr>
        <w:drawing>
          <wp:inline distT="0" distB="0" distL="0" distR="0" wp14:anchorId="68324CFA" wp14:editId="6CC0011D">
            <wp:extent cx="5759450" cy="1139190"/>
            <wp:effectExtent l="0" t="0" r="0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so legal 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24FB" w14:textId="77777777" w:rsidR="00235E50" w:rsidRDefault="00235E50" w:rsidP="00235E50"/>
    <w:p w14:paraId="301EB0A3" w14:textId="77777777" w:rsidR="00235E50" w:rsidRDefault="00235E50" w:rsidP="007E109F">
      <w:pPr>
        <w:pStyle w:val="Portada4"/>
        <w:widowControl/>
        <w:tabs>
          <w:tab w:val="clear" w:pos="709"/>
          <w:tab w:val="clear" w:pos="1418"/>
          <w:tab w:val="clear" w:pos="2126"/>
          <w:tab w:val="clear" w:pos="2835"/>
          <w:tab w:val="clear" w:pos="3544"/>
        </w:tabs>
        <w:spacing w:after="0"/>
        <w:jc w:val="left"/>
        <w:rPr>
          <w:bCs/>
          <w:caps w:val="0"/>
          <w:sz w:val="28"/>
          <w:szCs w:val="24"/>
        </w:rPr>
      </w:pPr>
      <w:r w:rsidRPr="004934A3">
        <w:rPr>
          <w:caps w:val="0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1CF79DC3" wp14:editId="626C0ECA">
            <wp:simplePos x="3114675" y="8029575"/>
            <wp:positionH relativeFrom="column">
              <wp:posOffset>3110230</wp:posOffset>
            </wp:positionH>
            <wp:positionV relativeFrom="paragraph">
              <wp:align>top</wp:align>
            </wp:positionV>
            <wp:extent cx="1323975" cy="1343025"/>
            <wp:effectExtent l="0" t="0" r="9525" b="9525"/>
            <wp:wrapSquare wrapText="bothSides"/>
            <wp:docPr id="3" name="Imagen 3" descr="Descripción: Por favor no me impri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Por favor no me imprima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109F">
        <w:rPr>
          <w:bCs/>
          <w:caps w:val="0"/>
          <w:sz w:val="28"/>
          <w:szCs w:val="24"/>
        </w:rPr>
        <w:br w:type="textWrapping" w:clear="all"/>
      </w:r>
    </w:p>
    <w:p w14:paraId="246B35EF" w14:textId="77777777" w:rsidR="00235E50" w:rsidRDefault="00235E50" w:rsidP="00235E50">
      <w:pPr>
        <w:jc w:val="right"/>
        <w:rPr>
          <w:b/>
          <w:bCs/>
          <w:sz w:val="28"/>
        </w:rPr>
      </w:pPr>
      <w:r>
        <w:rPr>
          <w:b/>
          <w:bCs/>
          <w:sz w:val="22"/>
        </w:rPr>
        <w:t>Edición</w:t>
      </w:r>
      <w:r>
        <w:rPr>
          <w:sz w:val="22"/>
        </w:rPr>
        <w:t xml:space="preserve"> 2.01 - 09/12/15</w:t>
      </w:r>
    </w:p>
    <w:p w14:paraId="4000C7B3" w14:textId="77777777" w:rsidR="004A0C1A" w:rsidRDefault="004A0C1A" w:rsidP="004A0C1A">
      <w:pPr>
        <w:tabs>
          <w:tab w:val="left" w:pos="6420"/>
        </w:tabs>
        <w:rPr>
          <w:b/>
          <w:bCs/>
          <w:sz w:val="22"/>
        </w:rPr>
      </w:pPr>
      <w:r>
        <w:rPr>
          <w:b/>
          <w:bCs/>
          <w:sz w:val="22"/>
        </w:rPr>
        <w:tab/>
      </w:r>
    </w:p>
    <w:p w14:paraId="78F9E881" w14:textId="77777777" w:rsidR="00D80237" w:rsidRPr="00D50D0F" w:rsidRDefault="004A0C1A" w:rsidP="0064263D">
      <w:pPr>
        <w:jc w:val="left"/>
        <w:rPr>
          <w:rFonts w:cs="Arial"/>
          <w:sz w:val="24"/>
          <w:szCs w:val="24"/>
          <w:u w:val="single"/>
        </w:rPr>
      </w:pPr>
      <w:r>
        <w:rPr>
          <w:b/>
          <w:bCs/>
          <w:sz w:val="22"/>
        </w:rPr>
        <w:br w:type="page"/>
      </w:r>
      <w:r w:rsidR="00260EA9" w:rsidRPr="00D50D0F">
        <w:rPr>
          <w:rFonts w:cs="Arial"/>
          <w:sz w:val="24"/>
          <w:szCs w:val="24"/>
          <w:u w:val="single"/>
        </w:rPr>
        <w:lastRenderedPageBreak/>
        <w:t>INDICE</w:t>
      </w:r>
    </w:p>
    <w:p w14:paraId="4A986F13" w14:textId="69B738A8" w:rsidR="00F66A9C" w:rsidRDefault="000C71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s-ES" w:eastAsia="es-ES"/>
        </w:rPr>
      </w:pPr>
      <w:r w:rsidRPr="00D50D0F">
        <w:rPr>
          <w:sz w:val="24"/>
          <w:szCs w:val="24"/>
        </w:rPr>
        <w:fldChar w:fldCharType="begin"/>
      </w:r>
      <w:r w:rsidR="00F0636B" w:rsidRPr="00D50D0F">
        <w:rPr>
          <w:sz w:val="24"/>
          <w:szCs w:val="24"/>
        </w:rPr>
        <w:instrText xml:space="preserve"> TOC \o "1-3" \f \h \z \u </w:instrText>
      </w:r>
      <w:r w:rsidRPr="00D50D0F">
        <w:rPr>
          <w:sz w:val="24"/>
          <w:szCs w:val="24"/>
        </w:rPr>
        <w:fldChar w:fldCharType="separate"/>
      </w:r>
      <w:hyperlink w:anchor="_Toc108095899" w:history="1">
        <w:r w:rsidR="00F66A9C" w:rsidRPr="00C20A15">
          <w:rPr>
            <w:rStyle w:val="Hyperlink"/>
          </w:rPr>
          <w:t>1</w:t>
        </w:r>
        <w:r w:rsidR="00F66A9C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val="es-ES" w:eastAsia="es-ES"/>
          </w:rPr>
          <w:tab/>
        </w:r>
        <w:r w:rsidR="00F66A9C" w:rsidRPr="00C20A15">
          <w:rPr>
            <w:rStyle w:val="Hyperlink"/>
          </w:rPr>
          <w:t>Ediciones y revisiones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_Toc108095899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5</w:t>
        </w:r>
        <w:r w:rsidR="00F66A9C">
          <w:rPr>
            <w:webHidden/>
          </w:rPr>
          <w:fldChar w:fldCharType="end"/>
        </w:r>
      </w:hyperlink>
    </w:p>
    <w:p w14:paraId="54EA1985" w14:textId="7D0C6450" w:rsidR="00F66A9C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s-ES" w:eastAsia="es-ES"/>
        </w:rPr>
      </w:pPr>
      <w:hyperlink w:anchor="_Toc108095900" w:history="1">
        <w:r w:rsidR="00F66A9C" w:rsidRPr="00C20A15">
          <w:rPr>
            <w:rStyle w:val="Hyperlink"/>
          </w:rPr>
          <w:t>2</w:t>
        </w:r>
        <w:r w:rsidR="00F66A9C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val="es-ES" w:eastAsia="es-ES"/>
          </w:rPr>
          <w:tab/>
        </w:r>
        <w:r w:rsidR="00F66A9C" w:rsidRPr="00C20A15">
          <w:rPr>
            <w:rStyle w:val="Hyperlink"/>
          </w:rPr>
          <w:t>Tabla de revisiones y aprobaciones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_Toc108095900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6</w:t>
        </w:r>
        <w:r w:rsidR="00F66A9C">
          <w:rPr>
            <w:webHidden/>
          </w:rPr>
          <w:fldChar w:fldCharType="end"/>
        </w:r>
      </w:hyperlink>
    </w:p>
    <w:p w14:paraId="33E1F98E" w14:textId="488F6211" w:rsidR="00F66A9C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s-ES" w:eastAsia="es-ES"/>
        </w:rPr>
      </w:pPr>
      <w:hyperlink w:anchor="_Toc108095901" w:history="1">
        <w:r w:rsidR="00F66A9C" w:rsidRPr="00C20A15">
          <w:rPr>
            <w:rStyle w:val="Hyperlink"/>
          </w:rPr>
          <w:t>3</w:t>
        </w:r>
        <w:r w:rsidR="00F66A9C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val="es-ES" w:eastAsia="es-ES"/>
          </w:rPr>
          <w:tab/>
        </w:r>
        <w:r w:rsidR="00F66A9C" w:rsidRPr="00C20A15">
          <w:rPr>
            <w:rStyle w:val="Hyperlink"/>
          </w:rPr>
          <w:t>Introducción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_Toc108095901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7</w:t>
        </w:r>
        <w:r w:rsidR="00F66A9C">
          <w:rPr>
            <w:webHidden/>
          </w:rPr>
          <w:fldChar w:fldCharType="end"/>
        </w:r>
      </w:hyperlink>
    </w:p>
    <w:p w14:paraId="7F2F882F" w14:textId="25B8C158" w:rsidR="00F66A9C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s-ES" w:eastAsia="es-ES"/>
        </w:rPr>
      </w:pPr>
      <w:hyperlink w:anchor="_Toc108095902" w:history="1">
        <w:r w:rsidR="00F66A9C" w:rsidRPr="00C20A15">
          <w:rPr>
            <w:rStyle w:val="Hyperlink"/>
          </w:rPr>
          <w:t>4</w:t>
        </w:r>
        <w:r w:rsidR="00F66A9C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val="es-ES" w:eastAsia="es-ES"/>
          </w:rPr>
          <w:tab/>
        </w:r>
        <w:r w:rsidR="00F66A9C" w:rsidRPr="00C20A15">
          <w:rPr>
            <w:rStyle w:val="Hyperlink"/>
          </w:rPr>
          <w:t>Diseño de Repositorios Compartido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_Toc108095902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7</w:t>
        </w:r>
        <w:r w:rsidR="00F66A9C">
          <w:rPr>
            <w:webHidden/>
          </w:rPr>
          <w:fldChar w:fldCharType="end"/>
        </w:r>
      </w:hyperlink>
    </w:p>
    <w:p w14:paraId="5D887DD7" w14:textId="2C62B023" w:rsidR="00F66A9C" w:rsidRDefault="00000000">
      <w:pPr>
        <w:pStyle w:val="TOC2"/>
        <w:rPr>
          <w:rFonts w:asciiTheme="minorHAnsi" w:eastAsiaTheme="minorEastAsia" w:hAnsiTheme="minorHAnsi" w:cstheme="minorBidi"/>
          <w:smallCaps w:val="0"/>
          <w:sz w:val="22"/>
          <w:lang w:eastAsia="es-ES"/>
        </w:rPr>
      </w:pPr>
      <w:hyperlink w:anchor="_Toc108095903" w:history="1">
        <w:r w:rsidR="00F66A9C" w:rsidRPr="00C20A15">
          <w:rPr>
            <w:rStyle w:val="Hyperlink"/>
          </w:rPr>
          <w:t>4.1</w:t>
        </w:r>
        <w:r w:rsidR="00F66A9C">
          <w:rPr>
            <w:rFonts w:asciiTheme="minorHAnsi" w:eastAsiaTheme="minorEastAsia" w:hAnsiTheme="minorHAnsi" w:cstheme="minorBidi"/>
            <w:smallCap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WorkpWorkRepository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_Toc108095903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7</w:t>
        </w:r>
        <w:r w:rsidR="00F66A9C">
          <w:rPr>
            <w:webHidden/>
          </w:rPr>
          <w:fldChar w:fldCharType="end"/>
        </w:r>
      </w:hyperlink>
    </w:p>
    <w:p w14:paraId="58508A3B" w14:textId="4145DA8E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04" w:history="1">
        <w:r w:rsidR="00F66A9C" w:rsidRPr="00C20A15">
          <w:rPr>
            <w:rStyle w:val="Hyperlink"/>
          </w:rPr>
          <w:t>4.1.1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Datos del repositorio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_Toc108095904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7</w:t>
        </w:r>
        <w:r w:rsidR="00F66A9C">
          <w:rPr>
            <w:webHidden/>
          </w:rPr>
          <w:fldChar w:fldCharType="end"/>
        </w:r>
      </w:hyperlink>
    </w:p>
    <w:p w14:paraId="24D3CD35" w14:textId="2D0FB36D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05" w:history="1">
        <w:r w:rsidR="00F66A9C" w:rsidRPr="00C20A15">
          <w:rPr>
            <w:rStyle w:val="Hyperlink"/>
            <w:lang w:val="en-US"/>
          </w:rPr>
          <w:t>4.1.2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  <w:lang w:val="en-US"/>
          </w:rPr>
          <w:t>Método de consulta findWorksByWorkState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_Toc108095905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7</w:t>
        </w:r>
        <w:r w:rsidR="00F66A9C">
          <w:rPr>
            <w:webHidden/>
          </w:rPr>
          <w:fldChar w:fldCharType="end"/>
        </w:r>
      </w:hyperlink>
    </w:p>
    <w:p w14:paraId="6C742093" w14:textId="4D819B0B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06" w:history="1">
        <w:r w:rsidR="00F66A9C" w:rsidRPr="00C20A15">
          <w:rPr>
            <w:rStyle w:val="Hyperlink"/>
            <w:lang w:val="en-US"/>
          </w:rPr>
          <w:t>4.1.3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  <w:lang w:val="en-US"/>
          </w:rPr>
          <w:t>Método de consulta findWorksPendingAndRetainedByWorkOrder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_Toc108095906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8</w:t>
        </w:r>
        <w:r w:rsidR="00F66A9C">
          <w:rPr>
            <w:webHidden/>
          </w:rPr>
          <w:fldChar w:fldCharType="end"/>
        </w:r>
      </w:hyperlink>
    </w:p>
    <w:p w14:paraId="3E129BB1" w14:textId="73780034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07" w:history="1">
        <w:r w:rsidR="00F66A9C" w:rsidRPr="00C20A15">
          <w:rPr>
            <w:rStyle w:val="Hyperlink"/>
            <w:lang w:val="en-US"/>
          </w:rPr>
          <w:t>4.1.4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  <w:lang w:val="en-US"/>
          </w:rPr>
          <w:t>Método de consulta findWorkByWOCode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_Toc108095907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9</w:t>
        </w:r>
        <w:r w:rsidR="00F66A9C">
          <w:rPr>
            <w:webHidden/>
          </w:rPr>
          <w:fldChar w:fldCharType="end"/>
        </w:r>
      </w:hyperlink>
    </w:p>
    <w:p w14:paraId="6AEBAB8A" w14:textId="5D76CB39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08" w:history="1">
        <w:r w:rsidR="00F66A9C" w:rsidRPr="00C20A15">
          <w:rPr>
            <w:rStyle w:val="Hyperlink"/>
            <w:lang w:val="en-US"/>
          </w:rPr>
          <w:t>4.1.5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  <w:lang w:val="en-US"/>
          </w:rPr>
          <w:t>Método de consulta findWorkByCode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_Toc108095908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10</w:t>
        </w:r>
        <w:r w:rsidR="00F66A9C">
          <w:rPr>
            <w:webHidden/>
          </w:rPr>
          <w:fldChar w:fldCharType="end"/>
        </w:r>
      </w:hyperlink>
    </w:p>
    <w:p w14:paraId="6E20CFF5" w14:textId="29329C47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09" w:history="1">
        <w:r w:rsidR="00F66A9C" w:rsidRPr="00C20A15">
          <w:rPr>
            <w:rStyle w:val="Hyperlink"/>
            <w:lang w:val="en-US"/>
          </w:rPr>
          <w:t>4.1.6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  <w:lang w:val="en-US"/>
          </w:rPr>
          <w:t>Método de consulta findWorksByCriteria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_Toc108095909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10</w:t>
        </w:r>
        <w:r w:rsidR="00F66A9C">
          <w:rPr>
            <w:webHidden/>
          </w:rPr>
          <w:fldChar w:fldCharType="end"/>
        </w:r>
      </w:hyperlink>
    </w:p>
    <w:p w14:paraId="7BD6C989" w14:textId="71B9A915" w:rsidR="00F66A9C" w:rsidRDefault="00000000">
      <w:pPr>
        <w:pStyle w:val="TOC2"/>
        <w:rPr>
          <w:rFonts w:asciiTheme="minorHAnsi" w:eastAsiaTheme="minorEastAsia" w:hAnsiTheme="minorHAnsi" w:cstheme="minorBidi"/>
          <w:smallCaps w:val="0"/>
          <w:sz w:val="22"/>
          <w:lang w:eastAsia="es-ES"/>
        </w:rPr>
      </w:pPr>
      <w:hyperlink w:anchor="_Toc108095910" w:history="1">
        <w:r w:rsidR="00F66A9C" w:rsidRPr="00C20A15">
          <w:rPr>
            <w:rStyle w:val="Hyperlink"/>
          </w:rPr>
          <w:t>4.2</w:t>
        </w:r>
        <w:r w:rsidR="00F66A9C">
          <w:rPr>
            <w:rFonts w:asciiTheme="minorHAnsi" w:eastAsiaTheme="minorEastAsia" w:hAnsiTheme="minorHAnsi" w:cstheme="minorBidi"/>
            <w:smallCap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WfcodWfParameterSpecRepository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_Toc108095910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14</w:t>
        </w:r>
        <w:r w:rsidR="00F66A9C">
          <w:rPr>
            <w:webHidden/>
          </w:rPr>
          <w:fldChar w:fldCharType="end"/>
        </w:r>
      </w:hyperlink>
    </w:p>
    <w:p w14:paraId="79FE7D62" w14:textId="32472F5D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11" w:history="1">
        <w:r w:rsidR="00F66A9C" w:rsidRPr="00C20A15">
          <w:rPr>
            <w:rStyle w:val="Hyperlink"/>
          </w:rPr>
          <w:t>4.2.1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Datos del repositorio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_Toc108095911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14</w:t>
        </w:r>
        <w:r w:rsidR="00F66A9C">
          <w:rPr>
            <w:webHidden/>
          </w:rPr>
          <w:fldChar w:fldCharType="end"/>
        </w:r>
      </w:hyperlink>
    </w:p>
    <w:p w14:paraId="331D191B" w14:textId="7E5A061B" w:rsidR="00F66A9C" w:rsidRDefault="00000000">
      <w:pPr>
        <w:pStyle w:val="TOC2"/>
        <w:rPr>
          <w:rFonts w:asciiTheme="minorHAnsi" w:eastAsiaTheme="minorEastAsia" w:hAnsiTheme="minorHAnsi" w:cstheme="minorBidi"/>
          <w:smallCaps w:val="0"/>
          <w:sz w:val="22"/>
          <w:lang w:eastAsia="es-ES"/>
        </w:rPr>
      </w:pPr>
      <w:hyperlink w:anchor="_Toc108095912" w:history="1">
        <w:r w:rsidR="00F66A9C" w:rsidRPr="00C20A15">
          <w:rPr>
            <w:rStyle w:val="Hyperlink"/>
          </w:rPr>
          <w:t>4.3</w:t>
        </w:r>
        <w:r w:rsidR="00F66A9C">
          <w:rPr>
            <w:rFonts w:asciiTheme="minorHAnsi" w:eastAsiaTheme="minorEastAsia" w:hAnsiTheme="minorHAnsi" w:cstheme="minorBidi"/>
            <w:smallCap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WorkrWorkRelationshipRepository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_Toc108095912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14</w:t>
        </w:r>
        <w:r w:rsidR="00F66A9C">
          <w:rPr>
            <w:webHidden/>
          </w:rPr>
          <w:fldChar w:fldCharType="end"/>
        </w:r>
      </w:hyperlink>
    </w:p>
    <w:p w14:paraId="7E58E810" w14:textId="11E365F0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13" w:history="1">
        <w:r w:rsidR="00F66A9C" w:rsidRPr="00C20A15">
          <w:rPr>
            <w:rStyle w:val="Hyperlink"/>
          </w:rPr>
          <w:t>4.3.1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Datos del repositorio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_Toc108095913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14</w:t>
        </w:r>
        <w:r w:rsidR="00F66A9C">
          <w:rPr>
            <w:webHidden/>
          </w:rPr>
          <w:fldChar w:fldCharType="end"/>
        </w:r>
      </w:hyperlink>
    </w:p>
    <w:p w14:paraId="33CBA40D" w14:textId="47A10D20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14" w:history="1">
        <w:r w:rsidR="00F66A9C" w:rsidRPr="00C20A15">
          <w:rPr>
            <w:rStyle w:val="Hyperlink"/>
            <w:lang w:val="en-US"/>
          </w:rPr>
          <w:t>4.3.2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  <w:lang w:val="en-US"/>
          </w:rPr>
          <w:t>Método de consulta findRelationshipByWork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_Toc108095914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14</w:t>
        </w:r>
        <w:r w:rsidR="00F66A9C">
          <w:rPr>
            <w:webHidden/>
          </w:rPr>
          <w:fldChar w:fldCharType="end"/>
        </w:r>
      </w:hyperlink>
    </w:p>
    <w:p w14:paraId="2661527A" w14:textId="30EC9D4F" w:rsidR="00F66A9C" w:rsidRDefault="00000000">
      <w:pPr>
        <w:pStyle w:val="TOC2"/>
        <w:rPr>
          <w:rFonts w:asciiTheme="minorHAnsi" w:eastAsiaTheme="minorEastAsia" w:hAnsiTheme="minorHAnsi" w:cstheme="minorBidi"/>
          <w:smallCaps w:val="0"/>
          <w:sz w:val="22"/>
          <w:lang w:eastAsia="es-ES"/>
        </w:rPr>
      </w:pPr>
      <w:hyperlink w:anchor="_Toc108095915" w:history="1">
        <w:r w:rsidR="00F66A9C" w:rsidRPr="00C20A15">
          <w:rPr>
            <w:rStyle w:val="Hyperlink"/>
          </w:rPr>
          <w:t>4.4</w:t>
        </w:r>
        <w:r w:rsidR="00F66A9C">
          <w:rPr>
            <w:rFonts w:asciiTheme="minorHAnsi" w:eastAsiaTheme="minorEastAsia" w:hAnsiTheme="minorHAnsi" w:cstheme="minorBidi"/>
            <w:smallCap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WorkrWorkPreqResultTypeRepository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_Toc108095915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15</w:t>
        </w:r>
        <w:r w:rsidR="00F66A9C">
          <w:rPr>
            <w:webHidden/>
          </w:rPr>
          <w:fldChar w:fldCharType="end"/>
        </w:r>
      </w:hyperlink>
    </w:p>
    <w:p w14:paraId="7EA5DE4B" w14:textId="6F6A59AD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16" w:history="1">
        <w:r w:rsidR="00F66A9C" w:rsidRPr="00C20A15">
          <w:rPr>
            <w:rStyle w:val="Hyperlink"/>
          </w:rPr>
          <w:t>4.4.1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Datos del repositorio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_Toc108095916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15</w:t>
        </w:r>
        <w:r w:rsidR="00F66A9C">
          <w:rPr>
            <w:webHidden/>
          </w:rPr>
          <w:fldChar w:fldCharType="end"/>
        </w:r>
      </w:hyperlink>
    </w:p>
    <w:p w14:paraId="3C4DEA7E" w14:textId="563DF698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17" w:history="1">
        <w:r w:rsidR="00F66A9C" w:rsidRPr="00C20A15">
          <w:rPr>
            <w:rStyle w:val="Hyperlink"/>
            <w:lang w:val="en-US"/>
          </w:rPr>
          <w:t>4.4.2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  <w:lang w:val="en-US"/>
          </w:rPr>
          <w:t>Método de consulta findPREQByWork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_Toc108095917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16</w:t>
        </w:r>
        <w:r w:rsidR="00F66A9C">
          <w:rPr>
            <w:webHidden/>
          </w:rPr>
          <w:fldChar w:fldCharType="end"/>
        </w:r>
      </w:hyperlink>
    </w:p>
    <w:p w14:paraId="1429B85F" w14:textId="1A9C531F" w:rsidR="00F66A9C" w:rsidRDefault="00000000">
      <w:pPr>
        <w:pStyle w:val="TOC2"/>
        <w:rPr>
          <w:rFonts w:asciiTheme="minorHAnsi" w:eastAsiaTheme="minorEastAsia" w:hAnsiTheme="minorHAnsi" w:cstheme="minorBidi"/>
          <w:smallCaps w:val="0"/>
          <w:sz w:val="22"/>
          <w:lang w:eastAsia="es-ES"/>
        </w:rPr>
      </w:pPr>
      <w:hyperlink w:anchor="_Toc108095918" w:history="1">
        <w:r w:rsidR="00F66A9C" w:rsidRPr="00C20A15">
          <w:rPr>
            <w:rStyle w:val="Hyperlink"/>
          </w:rPr>
          <w:t>4.5</w:t>
        </w:r>
        <w:r w:rsidR="00F66A9C">
          <w:rPr>
            <w:rFonts w:asciiTheme="minorHAnsi" w:eastAsiaTheme="minorEastAsia" w:hAnsiTheme="minorHAnsi" w:cstheme="minorBidi"/>
            <w:smallCap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WoorpWfWorkOrderRepository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_Toc108095918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16</w:t>
        </w:r>
        <w:r w:rsidR="00F66A9C">
          <w:rPr>
            <w:webHidden/>
          </w:rPr>
          <w:fldChar w:fldCharType="end"/>
        </w:r>
      </w:hyperlink>
    </w:p>
    <w:p w14:paraId="1F92CAC3" w14:textId="673F016A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19" w:history="1">
        <w:r w:rsidR="00F66A9C" w:rsidRPr="00C20A15">
          <w:rPr>
            <w:rStyle w:val="Hyperlink"/>
          </w:rPr>
          <w:t>4.5.1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Datos del repositorio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_Toc108095919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16</w:t>
        </w:r>
        <w:r w:rsidR="00F66A9C">
          <w:rPr>
            <w:webHidden/>
          </w:rPr>
          <w:fldChar w:fldCharType="end"/>
        </w:r>
      </w:hyperlink>
    </w:p>
    <w:p w14:paraId="5D7961CC" w14:textId="15822DC7" w:rsidR="00F66A9C" w:rsidRDefault="00000000">
      <w:pPr>
        <w:pStyle w:val="TOC2"/>
        <w:rPr>
          <w:rFonts w:asciiTheme="minorHAnsi" w:eastAsiaTheme="minorEastAsia" w:hAnsiTheme="minorHAnsi" w:cstheme="minorBidi"/>
          <w:smallCaps w:val="0"/>
          <w:sz w:val="22"/>
          <w:lang w:eastAsia="es-ES"/>
        </w:rPr>
      </w:pPr>
      <w:hyperlink w:anchor="_Toc108095920" w:history="1">
        <w:r w:rsidR="00F66A9C" w:rsidRPr="00C20A15">
          <w:rPr>
            <w:rStyle w:val="Hyperlink"/>
          </w:rPr>
          <w:t>4.6</w:t>
        </w:r>
        <w:r w:rsidR="00F66A9C">
          <w:rPr>
            <w:rFonts w:asciiTheme="minorHAnsi" w:eastAsiaTheme="minorEastAsia" w:hAnsiTheme="minorHAnsi" w:cstheme="minorBidi"/>
            <w:smallCap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WoorpWfWorkOrderItemRepository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_Toc108095920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16</w:t>
        </w:r>
        <w:r w:rsidR="00F66A9C">
          <w:rPr>
            <w:webHidden/>
          </w:rPr>
          <w:fldChar w:fldCharType="end"/>
        </w:r>
      </w:hyperlink>
    </w:p>
    <w:p w14:paraId="14A9A97A" w14:textId="5287650E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21" w:history="1">
        <w:r w:rsidR="00F66A9C" w:rsidRPr="00C20A15">
          <w:rPr>
            <w:rStyle w:val="Hyperlink"/>
          </w:rPr>
          <w:t>4.6.1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Datos del repositorio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_Toc108095921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16</w:t>
        </w:r>
        <w:r w:rsidR="00F66A9C">
          <w:rPr>
            <w:webHidden/>
          </w:rPr>
          <w:fldChar w:fldCharType="end"/>
        </w:r>
      </w:hyperlink>
    </w:p>
    <w:p w14:paraId="4BD7630B" w14:textId="6C01EC9A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22" w:history="1">
        <w:r w:rsidR="00F66A9C" w:rsidRPr="00C20A15">
          <w:rPr>
            <w:rStyle w:val="Hyperlink"/>
            <w:lang w:val="en-US"/>
          </w:rPr>
          <w:t>4.6.2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  <w:lang w:val="en-US"/>
          </w:rPr>
          <w:t>Método de consulta findPICKUPWOI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_Toc108095922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16</w:t>
        </w:r>
        <w:r w:rsidR="00F66A9C">
          <w:rPr>
            <w:webHidden/>
          </w:rPr>
          <w:fldChar w:fldCharType="end"/>
        </w:r>
      </w:hyperlink>
    </w:p>
    <w:p w14:paraId="20FF7FE7" w14:textId="3F227D61" w:rsidR="00F66A9C" w:rsidRDefault="00000000">
      <w:pPr>
        <w:pStyle w:val="TOC2"/>
        <w:rPr>
          <w:rFonts w:asciiTheme="minorHAnsi" w:eastAsiaTheme="minorEastAsia" w:hAnsiTheme="minorHAnsi" w:cstheme="minorBidi"/>
          <w:smallCaps w:val="0"/>
          <w:sz w:val="22"/>
          <w:lang w:eastAsia="es-ES"/>
        </w:rPr>
      </w:pPr>
      <w:hyperlink w:anchor="_Toc108095923" w:history="1">
        <w:r w:rsidR="00F66A9C" w:rsidRPr="00C20A15">
          <w:rPr>
            <w:rStyle w:val="Hyperlink"/>
          </w:rPr>
          <w:t>4.7</w:t>
        </w:r>
        <w:r w:rsidR="00F66A9C">
          <w:rPr>
            <w:rFonts w:asciiTheme="minorHAnsi" w:eastAsiaTheme="minorEastAsia" w:hAnsiTheme="minorHAnsi" w:cstheme="minorBidi"/>
            <w:smallCap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WorkaWorkAddressRepository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_Toc108095923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17</w:t>
        </w:r>
        <w:r w:rsidR="00F66A9C">
          <w:rPr>
            <w:webHidden/>
          </w:rPr>
          <w:fldChar w:fldCharType="end"/>
        </w:r>
      </w:hyperlink>
    </w:p>
    <w:p w14:paraId="04DA91C5" w14:textId="4A548CD8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24" w:history="1">
        <w:r w:rsidR="00F66A9C" w:rsidRPr="00C20A15">
          <w:rPr>
            <w:rStyle w:val="Hyperlink"/>
          </w:rPr>
          <w:t>4.7.1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Datos del repositorio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_Toc108095924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17</w:t>
        </w:r>
        <w:r w:rsidR="00F66A9C">
          <w:rPr>
            <w:webHidden/>
          </w:rPr>
          <w:fldChar w:fldCharType="end"/>
        </w:r>
      </w:hyperlink>
    </w:p>
    <w:p w14:paraId="5016E5AB" w14:textId="7F3539C8" w:rsidR="00F66A9C" w:rsidRDefault="00000000">
      <w:pPr>
        <w:pStyle w:val="TOC2"/>
        <w:rPr>
          <w:rFonts w:asciiTheme="minorHAnsi" w:eastAsiaTheme="minorEastAsia" w:hAnsiTheme="minorHAnsi" w:cstheme="minorBidi"/>
          <w:smallCaps w:val="0"/>
          <w:sz w:val="22"/>
          <w:lang w:eastAsia="es-ES"/>
        </w:rPr>
      </w:pPr>
      <w:hyperlink w:anchor="_Toc108095925" w:history="1">
        <w:r w:rsidR="00F66A9C" w:rsidRPr="00C20A15">
          <w:rPr>
            <w:rStyle w:val="Hyperlink"/>
          </w:rPr>
          <w:t>4.8</w:t>
        </w:r>
        <w:r w:rsidR="00F66A9C">
          <w:rPr>
            <w:rFonts w:asciiTheme="minorHAnsi" w:eastAsiaTheme="minorEastAsia" w:hAnsiTheme="minorHAnsi" w:cstheme="minorBidi"/>
            <w:smallCap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WfscrAtomicWorkHasAddMatRepository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_Toc108095925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18</w:t>
        </w:r>
        <w:r w:rsidR="00F66A9C">
          <w:rPr>
            <w:webHidden/>
          </w:rPr>
          <w:fldChar w:fldCharType="end"/>
        </w:r>
      </w:hyperlink>
    </w:p>
    <w:p w14:paraId="1975A651" w14:textId="6B2A8DA6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26" w:history="1">
        <w:r w:rsidR="00F66A9C" w:rsidRPr="00C20A15">
          <w:rPr>
            <w:rStyle w:val="Hyperlink"/>
          </w:rPr>
          <w:t>4.8.1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Documentación para Repository WfscrAtomicWorkHasAddMatRepository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_Toc108095926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18</w:t>
        </w:r>
        <w:r w:rsidR="00F66A9C">
          <w:rPr>
            <w:webHidden/>
          </w:rPr>
          <w:fldChar w:fldCharType="end"/>
        </w:r>
      </w:hyperlink>
    </w:p>
    <w:p w14:paraId="517A390E" w14:textId="556CFB9F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27" w:history="1">
        <w:r w:rsidR="00F66A9C" w:rsidRPr="00C20A15">
          <w:rPr>
            <w:rStyle w:val="Hyperlink"/>
          </w:rPr>
          <w:t>4.8.2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Datos del repositorio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_Toc108095927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18</w:t>
        </w:r>
        <w:r w:rsidR="00F66A9C">
          <w:rPr>
            <w:webHidden/>
          </w:rPr>
          <w:fldChar w:fldCharType="end"/>
        </w:r>
      </w:hyperlink>
    </w:p>
    <w:p w14:paraId="58EBC0CD" w14:textId="4FDDE982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28" w:history="1">
        <w:r w:rsidR="00F66A9C" w:rsidRPr="00C20A15">
          <w:rPr>
            <w:rStyle w:val="Hyperlink"/>
          </w:rPr>
          <w:t>4.8.3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Método de consulta findMaterialByWork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_Toc108095928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18</w:t>
        </w:r>
        <w:r w:rsidR="00F66A9C">
          <w:rPr>
            <w:webHidden/>
          </w:rPr>
          <w:fldChar w:fldCharType="end"/>
        </w:r>
      </w:hyperlink>
    </w:p>
    <w:p w14:paraId="675055D5" w14:textId="3BCCFC25" w:rsidR="00F66A9C" w:rsidRDefault="00000000">
      <w:pPr>
        <w:pStyle w:val="TOC2"/>
        <w:rPr>
          <w:rFonts w:asciiTheme="minorHAnsi" w:eastAsiaTheme="minorEastAsia" w:hAnsiTheme="minorHAnsi" w:cstheme="minorBidi"/>
          <w:smallCaps w:val="0"/>
          <w:sz w:val="22"/>
          <w:lang w:eastAsia="es-ES"/>
        </w:rPr>
      </w:pPr>
      <w:hyperlink w:anchor="_Toc108095929" w:history="1">
        <w:r w:rsidR="00F66A9C" w:rsidRPr="00C20A15">
          <w:rPr>
            <w:rStyle w:val="Hyperlink"/>
          </w:rPr>
          <w:t>4.9</w:t>
        </w:r>
        <w:r w:rsidR="00F66A9C">
          <w:rPr>
            <w:rFonts w:asciiTheme="minorHAnsi" w:eastAsiaTheme="minorEastAsia" w:hAnsiTheme="minorHAnsi" w:cstheme="minorBidi"/>
            <w:smallCap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WorkrVisualIndicaAssocRepository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_Toc108095929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19</w:t>
        </w:r>
        <w:r w:rsidR="00F66A9C">
          <w:rPr>
            <w:webHidden/>
          </w:rPr>
          <w:fldChar w:fldCharType="end"/>
        </w:r>
      </w:hyperlink>
    </w:p>
    <w:p w14:paraId="0FF9B2A9" w14:textId="581B10E2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30" w:history="1">
        <w:r w:rsidR="00F66A9C" w:rsidRPr="00C20A15">
          <w:rPr>
            <w:rStyle w:val="Hyperlink"/>
          </w:rPr>
          <w:t>4.9.1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Datos del repositorio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_Toc108095930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19</w:t>
        </w:r>
        <w:r w:rsidR="00F66A9C">
          <w:rPr>
            <w:webHidden/>
          </w:rPr>
          <w:fldChar w:fldCharType="end"/>
        </w:r>
      </w:hyperlink>
    </w:p>
    <w:p w14:paraId="7947AE8B" w14:textId="0EBADA93" w:rsidR="00F66A9C" w:rsidRDefault="00000000">
      <w:pPr>
        <w:pStyle w:val="TOC2"/>
        <w:rPr>
          <w:rFonts w:asciiTheme="minorHAnsi" w:eastAsiaTheme="minorEastAsia" w:hAnsiTheme="minorHAnsi" w:cstheme="minorBidi"/>
          <w:smallCaps w:val="0"/>
          <w:sz w:val="22"/>
          <w:lang w:eastAsia="es-ES"/>
        </w:rPr>
      </w:pPr>
      <w:hyperlink w:anchor="_Toc108095931" w:history="1">
        <w:r w:rsidR="00F66A9C" w:rsidRPr="00C20A15">
          <w:rPr>
            <w:rStyle w:val="Hyperlink"/>
          </w:rPr>
          <w:t>4.10</w:t>
        </w:r>
        <w:r w:rsidR="00F66A9C">
          <w:rPr>
            <w:rFonts w:asciiTheme="minorHAnsi" w:eastAsiaTheme="minorEastAsia" w:hAnsiTheme="minorHAnsi" w:cstheme="minorBidi"/>
            <w:smallCap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WorkrIsSignaledRepository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_Toc108095931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19</w:t>
        </w:r>
        <w:r w:rsidR="00F66A9C">
          <w:rPr>
            <w:webHidden/>
          </w:rPr>
          <w:fldChar w:fldCharType="end"/>
        </w:r>
      </w:hyperlink>
    </w:p>
    <w:p w14:paraId="4E0010B1" w14:textId="710F9C16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32" w:history="1">
        <w:r w:rsidR="00F66A9C" w:rsidRPr="00C20A15">
          <w:rPr>
            <w:rStyle w:val="Hyperlink"/>
          </w:rPr>
          <w:t>4.10.1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Datos del repositorio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_Toc108095932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19</w:t>
        </w:r>
        <w:r w:rsidR="00F66A9C">
          <w:rPr>
            <w:webHidden/>
          </w:rPr>
          <w:fldChar w:fldCharType="end"/>
        </w:r>
      </w:hyperlink>
    </w:p>
    <w:p w14:paraId="738D3C6D" w14:textId="28783F9C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33" w:history="1">
        <w:r w:rsidR="00F66A9C" w:rsidRPr="00C20A15">
          <w:rPr>
            <w:rStyle w:val="Hyperlink"/>
          </w:rPr>
          <w:t>4.10.2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Método de consulta findWorkSignals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_Toc108095933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19</w:t>
        </w:r>
        <w:r w:rsidR="00F66A9C">
          <w:rPr>
            <w:webHidden/>
          </w:rPr>
          <w:fldChar w:fldCharType="end"/>
        </w:r>
      </w:hyperlink>
    </w:p>
    <w:p w14:paraId="0C54118B" w14:textId="136FF684" w:rsidR="00F66A9C" w:rsidRDefault="00000000">
      <w:pPr>
        <w:pStyle w:val="TOC2"/>
        <w:rPr>
          <w:rFonts w:asciiTheme="minorHAnsi" w:eastAsiaTheme="minorEastAsia" w:hAnsiTheme="minorHAnsi" w:cstheme="minorBidi"/>
          <w:smallCaps w:val="0"/>
          <w:sz w:val="22"/>
          <w:lang w:eastAsia="es-ES"/>
        </w:rPr>
      </w:pPr>
      <w:hyperlink w:anchor="_Toc108095934" w:history="1">
        <w:r w:rsidR="00F66A9C" w:rsidRPr="00C20A15">
          <w:rPr>
            <w:rStyle w:val="Hyperlink"/>
          </w:rPr>
          <w:t>4.11</w:t>
        </w:r>
        <w:r w:rsidR="00F66A9C">
          <w:rPr>
            <w:rFonts w:asciiTheme="minorHAnsi" w:eastAsiaTheme="minorEastAsia" w:hAnsiTheme="minorHAnsi" w:cstheme="minorBidi"/>
            <w:smallCap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WoorrWoIsSignaledRepository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_Toc108095934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20</w:t>
        </w:r>
        <w:r w:rsidR="00F66A9C">
          <w:rPr>
            <w:webHidden/>
          </w:rPr>
          <w:fldChar w:fldCharType="end"/>
        </w:r>
      </w:hyperlink>
    </w:p>
    <w:p w14:paraId="1031C35C" w14:textId="028A588E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35" w:history="1">
        <w:r w:rsidR="00F66A9C" w:rsidRPr="00C20A15">
          <w:rPr>
            <w:rStyle w:val="Hyperlink"/>
          </w:rPr>
          <w:t>4.11.1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Datos del repositorio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_Toc108095935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20</w:t>
        </w:r>
        <w:r w:rsidR="00F66A9C">
          <w:rPr>
            <w:webHidden/>
          </w:rPr>
          <w:fldChar w:fldCharType="end"/>
        </w:r>
      </w:hyperlink>
    </w:p>
    <w:p w14:paraId="60206D4C" w14:textId="037E6805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36" w:history="1">
        <w:r w:rsidR="00F66A9C" w:rsidRPr="00C20A15">
          <w:rPr>
            <w:rStyle w:val="Hyperlink"/>
          </w:rPr>
          <w:t>4.11.2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Método de consulta findWorkOrderSignals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_Toc108095936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20</w:t>
        </w:r>
        <w:r w:rsidR="00F66A9C">
          <w:rPr>
            <w:webHidden/>
          </w:rPr>
          <w:fldChar w:fldCharType="end"/>
        </w:r>
      </w:hyperlink>
    </w:p>
    <w:p w14:paraId="570DE462" w14:textId="47D55E90" w:rsidR="00F66A9C" w:rsidRDefault="00000000">
      <w:pPr>
        <w:pStyle w:val="TOC2"/>
        <w:rPr>
          <w:rFonts w:asciiTheme="minorHAnsi" w:eastAsiaTheme="minorEastAsia" w:hAnsiTheme="minorHAnsi" w:cstheme="minorBidi"/>
          <w:smallCaps w:val="0"/>
          <w:sz w:val="22"/>
          <w:lang w:eastAsia="es-ES"/>
        </w:rPr>
      </w:pPr>
      <w:hyperlink w:anchor="_Toc108095937" w:history="1">
        <w:r w:rsidR="00F66A9C" w:rsidRPr="00C20A15">
          <w:rPr>
            <w:rStyle w:val="Hyperlink"/>
          </w:rPr>
          <w:t>4.12</w:t>
        </w:r>
        <w:r w:rsidR="00F66A9C">
          <w:rPr>
            <w:rFonts w:asciiTheme="minorHAnsi" w:eastAsiaTheme="minorEastAsia" w:hAnsiTheme="minorHAnsi" w:cstheme="minorBidi"/>
            <w:smallCap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WfscrAtomicMaterialRepository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_Toc108095937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20</w:t>
        </w:r>
        <w:r w:rsidR="00F66A9C">
          <w:rPr>
            <w:webHidden/>
          </w:rPr>
          <w:fldChar w:fldCharType="end"/>
        </w:r>
      </w:hyperlink>
    </w:p>
    <w:p w14:paraId="4AFF7365" w14:textId="38E060CD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38" w:history="1">
        <w:r w:rsidR="00F66A9C" w:rsidRPr="00C20A15">
          <w:rPr>
            <w:rStyle w:val="Hyperlink"/>
          </w:rPr>
          <w:t>4.12.1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Documentación para Repository WfscrAtomicMaterialRepository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_Toc108095938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20</w:t>
        </w:r>
        <w:r w:rsidR="00F66A9C">
          <w:rPr>
            <w:webHidden/>
          </w:rPr>
          <w:fldChar w:fldCharType="end"/>
        </w:r>
      </w:hyperlink>
    </w:p>
    <w:p w14:paraId="44FAC3D5" w14:textId="157D4273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39" w:history="1">
        <w:r w:rsidR="00F66A9C" w:rsidRPr="00C20A15">
          <w:rPr>
            <w:rStyle w:val="Hyperlink"/>
          </w:rPr>
          <w:t>4.12.2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Datos del repositorio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_Toc108095939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20</w:t>
        </w:r>
        <w:r w:rsidR="00F66A9C">
          <w:rPr>
            <w:webHidden/>
          </w:rPr>
          <w:fldChar w:fldCharType="end"/>
        </w:r>
      </w:hyperlink>
    </w:p>
    <w:p w14:paraId="6337898F" w14:textId="6C1A3AA0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40" w:history="1">
        <w:r w:rsidR="00F66A9C" w:rsidRPr="00C20A15">
          <w:rPr>
            <w:rStyle w:val="Hyperlink"/>
          </w:rPr>
          <w:t>4.12.3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Método de consulta findCurrentMaterial(ProcessSpecId)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_Toc108095940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21</w:t>
        </w:r>
        <w:r w:rsidR="00F66A9C">
          <w:rPr>
            <w:webHidden/>
          </w:rPr>
          <w:fldChar w:fldCharType="end"/>
        </w:r>
      </w:hyperlink>
    </w:p>
    <w:p w14:paraId="64A52237" w14:textId="4BD6293B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41" w:history="1">
        <w:r w:rsidR="00F66A9C" w:rsidRPr="00C20A15">
          <w:rPr>
            <w:rStyle w:val="Hyperlink"/>
          </w:rPr>
          <w:t>4.12.4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Método de consulta findCurrentMaterial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_Toc108095941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21</w:t>
        </w:r>
        <w:r w:rsidR="00F66A9C">
          <w:rPr>
            <w:webHidden/>
          </w:rPr>
          <w:fldChar w:fldCharType="end"/>
        </w:r>
      </w:hyperlink>
    </w:p>
    <w:p w14:paraId="2E1E8E12" w14:textId="57F170A3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42" w:history="1">
        <w:r w:rsidR="00F66A9C" w:rsidRPr="00C20A15">
          <w:rPr>
            <w:rStyle w:val="Hyperlink"/>
          </w:rPr>
          <w:t>4.12.5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Método de consulta findListMaterial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_Toc108095942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22</w:t>
        </w:r>
        <w:r w:rsidR="00F66A9C">
          <w:rPr>
            <w:webHidden/>
          </w:rPr>
          <w:fldChar w:fldCharType="end"/>
        </w:r>
      </w:hyperlink>
    </w:p>
    <w:p w14:paraId="653D0634" w14:textId="11F56212" w:rsidR="00F66A9C" w:rsidRDefault="00000000">
      <w:pPr>
        <w:pStyle w:val="TOC2"/>
        <w:rPr>
          <w:rFonts w:asciiTheme="minorHAnsi" w:eastAsiaTheme="minorEastAsia" w:hAnsiTheme="minorHAnsi" w:cstheme="minorBidi"/>
          <w:smallCaps w:val="0"/>
          <w:sz w:val="22"/>
          <w:lang w:eastAsia="es-ES"/>
        </w:rPr>
      </w:pPr>
      <w:hyperlink w:anchor="_Toc108095943" w:history="1">
        <w:r w:rsidR="00F66A9C" w:rsidRPr="00C20A15">
          <w:rPr>
            <w:rStyle w:val="Hyperlink"/>
          </w:rPr>
          <w:t>4.13</w:t>
        </w:r>
        <w:r w:rsidR="00F66A9C">
          <w:rPr>
            <w:rFonts w:asciiTheme="minorHAnsi" w:eastAsiaTheme="minorEastAsia" w:hAnsiTheme="minorHAnsi" w:cstheme="minorBidi"/>
            <w:smallCap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WosprWoSpecItInvAtMatRepository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_Toc108095943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23</w:t>
        </w:r>
        <w:r w:rsidR="00F66A9C">
          <w:rPr>
            <w:webHidden/>
          </w:rPr>
          <w:fldChar w:fldCharType="end"/>
        </w:r>
      </w:hyperlink>
    </w:p>
    <w:p w14:paraId="7123E589" w14:textId="3105AB88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44" w:history="1">
        <w:r w:rsidR="00F66A9C" w:rsidRPr="00C20A15">
          <w:rPr>
            <w:rStyle w:val="Hyperlink"/>
          </w:rPr>
          <w:t>4.13.1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Documentación para Repository WosprWoSpecItInvAtMatRepository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_Toc108095944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23</w:t>
        </w:r>
        <w:r w:rsidR="00F66A9C">
          <w:rPr>
            <w:webHidden/>
          </w:rPr>
          <w:fldChar w:fldCharType="end"/>
        </w:r>
      </w:hyperlink>
    </w:p>
    <w:p w14:paraId="0929A126" w14:textId="3BDBEFAE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45" w:history="1">
        <w:r w:rsidR="00F66A9C" w:rsidRPr="00C20A15">
          <w:rPr>
            <w:rStyle w:val="Hyperlink"/>
          </w:rPr>
          <w:t>4.13.2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Datos del repositorio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_Toc108095945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23</w:t>
        </w:r>
        <w:r w:rsidR="00F66A9C">
          <w:rPr>
            <w:webHidden/>
          </w:rPr>
          <w:fldChar w:fldCharType="end"/>
        </w:r>
      </w:hyperlink>
    </w:p>
    <w:p w14:paraId="1D17E355" w14:textId="60993F5C" w:rsidR="00F66A9C" w:rsidRDefault="00000000">
      <w:pPr>
        <w:pStyle w:val="TOC3"/>
        <w:tabs>
          <w:tab w:val="left" w:pos="1985"/>
        </w:tabs>
        <w:rPr>
          <w:rFonts w:asciiTheme="minorHAnsi" w:eastAsiaTheme="minorEastAsia" w:hAnsiTheme="minorHAnsi" w:cstheme="minorBidi"/>
          <w:i w:val="0"/>
          <w:iCs w:val="0"/>
          <w:sz w:val="22"/>
          <w:lang w:eastAsia="es-ES"/>
        </w:rPr>
      </w:pPr>
      <w:hyperlink w:anchor="_Toc108095946" w:history="1">
        <w:r w:rsidR="00F66A9C" w:rsidRPr="00C20A15">
          <w:rPr>
            <w:rStyle w:val="Hyperlink"/>
          </w:rPr>
          <w:t>4.13.3</w:t>
        </w:r>
        <w:r w:rsidR="00F66A9C">
          <w:rPr>
            <w:rFonts w:asciiTheme="minorHAnsi" w:eastAsiaTheme="minorEastAsia" w:hAnsiTheme="minorHAnsi" w:cstheme="minorBidi"/>
            <w:i w:val="0"/>
            <w:iC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Método de consulta findAdditionalMaterialByWork(WorkId)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_Toc108095946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23</w:t>
        </w:r>
        <w:r w:rsidR="00F66A9C">
          <w:rPr>
            <w:webHidden/>
          </w:rPr>
          <w:fldChar w:fldCharType="end"/>
        </w:r>
      </w:hyperlink>
    </w:p>
    <w:p w14:paraId="3878F405" w14:textId="3B817472" w:rsidR="00F66A9C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s-ES" w:eastAsia="es-ES"/>
        </w:rPr>
      </w:pPr>
      <w:hyperlink w:anchor="_Toc108095947" w:history="1">
        <w:r w:rsidR="00F66A9C" w:rsidRPr="00C20A15">
          <w:rPr>
            <w:rStyle w:val="Hyperlink"/>
          </w:rPr>
          <w:t>5</w:t>
        </w:r>
        <w:r w:rsidR="00F66A9C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val="es-ES" w:eastAsia="es-ES"/>
          </w:rPr>
          <w:tab/>
        </w:r>
        <w:r w:rsidR="00F66A9C" w:rsidRPr="00C20A15">
          <w:rPr>
            <w:rStyle w:val="Hyperlink"/>
          </w:rPr>
          <w:t>Diseño de DTO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_Toc108095947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24</w:t>
        </w:r>
        <w:r w:rsidR="00F66A9C">
          <w:rPr>
            <w:webHidden/>
          </w:rPr>
          <w:fldChar w:fldCharType="end"/>
        </w:r>
      </w:hyperlink>
    </w:p>
    <w:p w14:paraId="133629E1" w14:textId="107C8338" w:rsidR="00F66A9C" w:rsidRDefault="00000000">
      <w:pPr>
        <w:pStyle w:val="TOC2"/>
        <w:rPr>
          <w:rFonts w:asciiTheme="minorHAnsi" w:eastAsiaTheme="minorEastAsia" w:hAnsiTheme="minorHAnsi" w:cstheme="minorBidi"/>
          <w:smallCaps w:val="0"/>
          <w:sz w:val="22"/>
          <w:lang w:eastAsia="es-ES"/>
        </w:rPr>
      </w:pPr>
      <w:hyperlink w:anchor="_Toc108095948" w:history="1">
        <w:r w:rsidR="00F66A9C" w:rsidRPr="00C20A15">
          <w:rPr>
            <w:rStyle w:val="Hyperlink"/>
          </w:rPr>
          <w:t>5.1</w:t>
        </w:r>
        <w:r w:rsidR="00F66A9C">
          <w:rPr>
            <w:rFonts w:asciiTheme="minorHAnsi" w:eastAsiaTheme="minorEastAsia" w:hAnsiTheme="minorHAnsi" w:cstheme="minorBidi"/>
            <w:smallCap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IdWorkIdWorkStateIsHalt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_Toc108095948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24</w:t>
        </w:r>
        <w:r w:rsidR="00F66A9C">
          <w:rPr>
            <w:webHidden/>
          </w:rPr>
          <w:fldChar w:fldCharType="end"/>
        </w:r>
      </w:hyperlink>
    </w:p>
    <w:p w14:paraId="1FF149D9" w14:textId="7FFC3D99" w:rsidR="00F66A9C" w:rsidRDefault="00000000">
      <w:pPr>
        <w:pStyle w:val="TOC2"/>
        <w:rPr>
          <w:rFonts w:asciiTheme="minorHAnsi" w:eastAsiaTheme="minorEastAsia" w:hAnsiTheme="minorHAnsi" w:cstheme="minorBidi"/>
          <w:smallCaps w:val="0"/>
          <w:sz w:val="22"/>
          <w:lang w:eastAsia="es-ES"/>
        </w:rPr>
      </w:pPr>
      <w:hyperlink w:anchor="_Toc108095949" w:history="1">
        <w:r w:rsidR="00F66A9C" w:rsidRPr="00C20A15">
          <w:rPr>
            <w:rStyle w:val="Hyperlink"/>
          </w:rPr>
          <w:t>5.2</w:t>
        </w:r>
        <w:r w:rsidR="00F66A9C">
          <w:rPr>
            <w:rFonts w:asciiTheme="minorHAnsi" w:eastAsiaTheme="minorEastAsia" w:hAnsiTheme="minorHAnsi" w:cstheme="minorBidi"/>
            <w:smallCap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Nombre del DTO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_Toc108095949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24</w:t>
        </w:r>
        <w:r w:rsidR="00F66A9C">
          <w:rPr>
            <w:webHidden/>
          </w:rPr>
          <w:fldChar w:fldCharType="end"/>
        </w:r>
      </w:hyperlink>
    </w:p>
    <w:p w14:paraId="06AACAA6" w14:textId="4029FD29" w:rsidR="00F66A9C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s-ES" w:eastAsia="es-ES"/>
        </w:rPr>
      </w:pPr>
      <w:hyperlink w:anchor="_Toc108095950" w:history="1">
        <w:r w:rsidR="00F66A9C" w:rsidRPr="00C20A15">
          <w:rPr>
            <w:rStyle w:val="Hyperlink"/>
          </w:rPr>
          <w:t>6</w:t>
        </w:r>
        <w:r w:rsidR="00F66A9C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val="es-ES" w:eastAsia="es-ES"/>
          </w:rPr>
          <w:tab/>
        </w:r>
        <w:r w:rsidR="00F66A9C" w:rsidRPr="00C20A15">
          <w:rPr>
            <w:rStyle w:val="Hyperlink"/>
          </w:rPr>
          <w:t>Mapeo de atributos de los DTO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_Toc108095950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24</w:t>
        </w:r>
        <w:r w:rsidR="00F66A9C">
          <w:rPr>
            <w:webHidden/>
          </w:rPr>
          <w:fldChar w:fldCharType="end"/>
        </w:r>
      </w:hyperlink>
    </w:p>
    <w:p w14:paraId="612CFA59" w14:textId="799E7BAE" w:rsidR="00F66A9C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s-ES" w:eastAsia="es-ES"/>
        </w:rPr>
      </w:pPr>
      <w:hyperlink w:anchor="_Toc108095951" w:history="1">
        <w:r w:rsidR="00F66A9C" w:rsidRPr="00C20A15">
          <w:rPr>
            <w:rStyle w:val="Hyperlink"/>
          </w:rPr>
          <w:t>7</w:t>
        </w:r>
        <w:r w:rsidR="00F66A9C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val="es-ES" w:eastAsia="es-ES"/>
          </w:rPr>
          <w:tab/>
        </w:r>
        <w:r w:rsidR="00F66A9C" w:rsidRPr="00C20A15">
          <w:rPr>
            <w:rStyle w:val="Hyperlink"/>
          </w:rPr>
          <w:t>ANEXOS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_Toc108095951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25</w:t>
        </w:r>
        <w:r w:rsidR="00F66A9C">
          <w:rPr>
            <w:webHidden/>
          </w:rPr>
          <w:fldChar w:fldCharType="end"/>
        </w:r>
      </w:hyperlink>
    </w:p>
    <w:p w14:paraId="158D2371" w14:textId="6A08318B" w:rsidR="00F66A9C" w:rsidRDefault="00000000">
      <w:pPr>
        <w:pStyle w:val="TOC2"/>
        <w:rPr>
          <w:rFonts w:asciiTheme="minorHAnsi" w:eastAsiaTheme="minorEastAsia" w:hAnsiTheme="minorHAnsi" w:cstheme="minorBidi"/>
          <w:smallCaps w:val="0"/>
          <w:sz w:val="22"/>
          <w:lang w:eastAsia="es-ES"/>
        </w:rPr>
      </w:pPr>
      <w:hyperlink w:anchor="_Toc108095952" w:history="1">
        <w:r w:rsidR="00F66A9C" w:rsidRPr="00C20A15">
          <w:rPr>
            <w:rStyle w:val="Hyperlink"/>
          </w:rPr>
          <w:t>7.1</w:t>
        </w:r>
        <w:r w:rsidR="00F66A9C">
          <w:rPr>
            <w:rFonts w:asciiTheme="minorHAnsi" w:eastAsiaTheme="minorEastAsia" w:hAnsiTheme="minorHAnsi" w:cstheme="minorBidi"/>
            <w:smallCap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Equipo de Trabajo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_Toc108095952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25</w:t>
        </w:r>
        <w:r w:rsidR="00F66A9C">
          <w:rPr>
            <w:webHidden/>
          </w:rPr>
          <w:fldChar w:fldCharType="end"/>
        </w:r>
      </w:hyperlink>
    </w:p>
    <w:p w14:paraId="62956A3C" w14:textId="4DEB20C1" w:rsidR="00F66A9C" w:rsidRDefault="00000000">
      <w:pPr>
        <w:pStyle w:val="TOC2"/>
        <w:rPr>
          <w:rFonts w:asciiTheme="minorHAnsi" w:eastAsiaTheme="minorEastAsia" w:hAnsiTheme="minorHAnsi" w:cstheme="minorBidi"/>
          <w:smallCaps w:val="0"/>
          <w:sz w:val="22"/>
          <w:lang w:eastAsia="es-ES"/>
        </w:rPr>
      </w:pPr>
      <w:hyperlink w:anchor="_Toc108095953" w:history="1">
        <w:r w:rsidR="00F66A9C" w:rsidRPr="00C20A15">
          <w:rPr>
            <w:rStyle w:val="Hyperlink"/>
          </w:rPr>
          <w:t>7.2</w:t>
        </w:r>
        <w:r w:rsidR="00F66A9C">
          <w:rPr>
            <w:rFonts w:asciiTheme="minorHAnsi" w:eastAsiaTheme="minorEastAsia" w:hAnsiTheme="minorHAnsi" w:cstheme="minorBidi"/>
            <w:smallCaps w:val="0"/>
            <w:sz w:val="22"/>
            <w:lang w:eastAsia="es-ES"/>
          </w:rPr>
          <w:tab/>
        </w:r>
        <w:r w:rsidR="00F66A9C" w:rsidRPr="00C20A15">
          <w:rPr>
            <w:rStyle w:val="Hyperlink"/>
          </w:rPr>
          <w:t>Definiciones y acrónimos</w:t>
        </w:r>
        <w:r w:rsidR="00F66A9C">
          <w:rPr>
            <w:webHidden/>
          </w:rPr>
          <w:tab/>
        </w:r>
        <w:r w:rsidR="00F66A9C">
          <w:rPr>
            <w:webHidden/>
          </w:rPr>
          <w:fldChar w:fldCharType="begin"/>
        </w:r>
        <w:r w:rsidR="00F66A9C">
          <w:rPr>
            <w:webHidden/>
          </w:rPr>
          <w:instrText xml:space="preserve"> PAGEREF _Toc108095953 \h </w:instrText>
        </w:r>
        <w:r w:rsidR="00F66A9C">
          <w:rPr>
            <w:webHidden/>
          </w:rPr>
        </w:r>
        <w:r w:rsidR="00F66A9C">
          <w:rPr>
            <w:webHidden/>
          </w:rPr>
          <w:fldChar w:fldCharType="separate"/>
        </w:r>
        <w:r w:rsidR="00F66A9C">
          <w:rPr>
            <w:webHidden/>
          </w:rPr>
          <w:t>25</w:t>
        </w:r>
        <w:r w:rsidR="00F66A9C">
          <w:rPr>
            <w:webHidden/>
          </w:rPr>
          <w:fldChar w:fldCharType="end"/>
        </w:r>
      </w:hyperlink>
    </w:p>
    <w:p w14:paraId="4A930CFD" w14:textId="77777777" w:rsidR="000119DA" w:rsidRDefault="000C719E" w:rsidP="000119DA">
      <w:r w:rsidRPr="00D50D0F">
        <w:rPr>
          <w:rFonts w:cs="Arial"/>
          <w:b/>
          <w:bCs/>
          <w:caps/>
          <w:sz w:val="24"/>
          <w:szCs w:val="24"/>
        </w:rPr>
        <w:fldChar w:fldCharType="end"/>
      </w:r>
    </w:p>
    <w:p w14:paraId="06662F43" w14:textId="77777777" w:rsidR="00D80237" w:rsidRDefault="00D80237" w:rsidP="00D80237">
      <w:pPr>
        <w:rPr>
          <w:rFonts w:cs="Arial"/>
        </w:rPr>
      </w:pPr>
    </w:p>
    <w:p w14:paraId="192FDFA7" w14:textId="77777777" w:rsidR="00D80237" w:rsidRDefault="00D80237" w:rsidP="00D80237">
      <w:pPr>
        <w:rPr>
          <w:rFonts w:cs="Arial"/>
        </w:rPr>
      </w:pPr>
    </w:p>
    <w:p w14:paraId="5CA3D9FD" w14:textId="77777777" w:rsidR="00D80237" w:rsidRDefault="00D80237" w:rsidP="006A1A56">
      <w:pPr>
        <w:pStyle w:val="BodyTextIndent"/>
        <w:sectPr w:rsidR="00D80237" w:rsidSect="004A0C1A">
          <w:headerReference w:type="default" r:id="rId14"/>
          <w:footerReference w:type="default" r:id="rId15"/>
          <w:endnotePr>
            <w:numFmt w:val="decimal"/>
          </w:endnotePr>
          <w:pgSz w:w="11906" w:h="16838" w:code="9"/>
          <w:pgMar w:top="1701" w:right="1418" w:bottom="1134" w:left="1418" w:header="567" w:footer="284" w:gutter="0"/>
          <w:pgNumType w:start="2"/>
          <w:cols w:space="708"/>
          <w:titlePg/>
          <w:docGrid w:linePitch="360"/>
        </w:sectPr>
      </w:pPr>
    </w:p>
    <w:p w14:paraId="14EEB453" w14:textId="77777777" w:rsidR="00C87F61" w:rsidRPr="00084ABB" w:rsidRDefault="00C87F61" w:rsidP="00084ABB">
      <w:pPr>
        <w:pStyle w:val="Heading1"/>
      </w:pPr>
      <w:bookmarkStart w:id="0" w:name="_Toc399948838"/>
      <w:bookmarkStart w:id="1" w:name="_Toc108095899"/>
      <w:r w:rsidRPr="00084ABB">
        <w:lastRenderedPageBreak/>
        <w:t>Ediciones y revisiones</w:t>
      </w:r>
      <w:bookmarkEnd w:id="0"/>
      <w:bookmarkEnd w:id="1"/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1080"/>
        <w:gridCol w:w="7740"/>
      </w:tblGrid>
      <w:tr w:rsidR="00BF22A3" w14:paraId="35C9DB3D" w14:textId="77777777" w:rsidTr="00BF22A3">
        <w:tc>
          <w:tcPr>
            <w:tcW w:w="970" w:type="dxa"/>
          </w:tcPr>
          <w:p w14:paraId="24889FD5" w14:textId="77777777" w:rsidR="00BF22A3" w:rsidRDefault="00BF22A3" w:rsidP="00BF22A3">
            <w:pPr>
              <w:spacing w:before="60" w:after="6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Edición</w:t>
            </w:r>
          </w:p>
        </w:tc>
        <w:tc>
          <w:tcPr>
            <w:tcW w:w="1080" w:type="dxa"/>
          </w:tcPr>
          <w:p w14:paraId="28687364" w14:textId="77777777" w:rsidR="00BF22A3" w:rsidRDefault="00BF22A3" w:rsidP="00BF22A3">
            <w:pPr>
              <w:spacing w:before="60" w:after="6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Fecha</w:t>
            </w:r>
          </w:p>
        </w:tc>
        <w:tc>
          <w:tcPr>
            <w:tcW w:w="7740" w:type="dxa"/>
          </w:tcPr>
          <w:p w14:paraId="4A1F81F8" w14:textId="77777777" w:rsidR="00BF22A3" w:rsidRDefault="00BF22A3" w:rsidP="00BF22A3">
            <w:pPr>
              <w:spacing w:before="60" w:after="60"/>
              <w:jc w:val="left"/>
              <w:rPr>
                <w:b/>
                <w:noProof/>
              </w:rPr>
            </w:pPr>
            <w:r>
              <w:rPr>
                <w:b/>
                <w:noProof/>
              </w:rPr>
              <w:t>Observaciones (aquí deberán identificarse de forma sucinta los cambios que conlleva la nueva edición)</w:t>
            </w:r>
          </w:p>
        </w:tc>
      </w:tr>
      <w:tr w:rsidR="00265495" w14:paraId="49452AC6" w14:textId="77777777" w:rsidTr="00265495">
        <w:tc>
          <w:tcPr>
            <w:tcW w:w="970" w:type="dxa"/>
          </w:tcPr>
          <w:p w14:paraId="1BEC8C54" w14:textId="77777777" w:rsidR="00265495" w:rsidRDefault="00265495" w:rsidP="00265495">
            <w:pPr>
              <w:spacing w:before="60" w:after="60"/>
              <w:jc w:val="center"/>
            </w:pPr>
            <w:r>
              <w:t>2.00</w:t>
            </w:r>
          </w:p>
        </w:tc>
        <w:tc>
          <w:tcPr>
            <w:tcW w:w="1080" w:type="dxa"/>
          </w:tcPr>
          <w:p w14:paraId="5CD02BD6" w14:textId="77777777" w:rsidR="00265495" w:rsidRPr="00615C36" w:rsidRDefault="00265495" w:rsidP="00265495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  <w:r w:rsidRPr="00CD4977">
              <w:rPr>
                <w:lang w:eastAsia="es-ES"/>
              </w:rPr>
              <w:t>.</w:t>
            </w:r>
            <w:r>
              <w:rPr>
                <w:lang w:eastAsia="es-ES"/>
              </w:rPr>
              <w:t>10.15</w:t>
            </w:r>
          </w:p>
        </w:tc>
        <w:tc>
          <w:tcPr>
            <w:tcW w:w="7740" w:type="dxa"/>
          </w:tcPr>
          <w:p w14:paraId="392E88DC" w14:textId="77777777" w:rsidR="00265495" w:rsidRDefault="00265495" w:rsidP="00265495">
            <w:pPr>
              <w:spacing w:before="60" w:after="60"/>
              <w:jc w:val="left"/>
            </w:pPr>
            <w:r>
              <w:t>Versión inicial para Ola2</w:t>
            </w:r>
          </w:p>
        </w:tc>
      </w:tr>
      <w:tr w:rsidR="00BF22A3" w14:paraId="005089F9" w14:textId="77777777" w:rsidTr="00BF22A3">
        <w:tc>
          <w:tcPr>
            <w:tcW w:w="970" w:type="dxa"/>
          </w:tcPr>
          <w:p w14:paraId="7D86D960" w14:textId="77777777" w:rsidR="00BF22A3" w:rsidRDefault="00265495" w:rsidP="00BF22A3">
            <w:pPr>
              <w:spacing w:before="60" w:after="60"/>
              <w:jc w:val="center"/>
            </w:pPr>
            <w:r>
              <w:t>2</w:t>
            </w:r>
            <w:r w:rsidR="00BF22A3">
              <w:t>.01</w:t>
            </w:r>
          </w:p>
        </w:tc>
        <w:tc>
          <w:tcPr>
            <w:tcW w:w="1080" w:type="dxa"/>
          </w:tcPr>
          <w:p w14:paraId="394E23D9" w14:textId="77777777" w:rsidR="00BF22A3" w:rsidRPr="00615C36" w:rsidRDefault="00265495" w:rsidP="00BF22A3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>
              <w:rPr>
                <w:lang w:eastAsia="es-ES"/>
              </w:rPr>
              <w:t>09.12</w:t>
            </w:r>
            <w:r w:rsidR="00BF22A3">
              <w:rPr>
                <w:lang w:eastAsia="es-ES"/>
              </w:rPr>
              <w:t>.15</w:t>
            </w:r>
          </w:p>
        </w:tc>
        <w:tc>
          <w:tcPr>
            <w:tcW w:w="7740" w:type="dxa"/>
          </w:tcPr>
          <w:p w14:paraId="05C20BEF" w14:textId="77777777" w:rsidR="00BF22A3" w:rsidRDefault="00265495" w:rsidP="00BF22A3">
            <w:pPr>
              <w:spacing w:before="60" w:after="60"/>
              <w:jc w:val="left"/>
            </w:pPr>
            <w:r>
              <w:t>Modificaciones</w:t>
            </w:r>
            <w:r w:rsidR="0064263D">
              <w:t>. Ampliación de detalles.</w:t>
            </w:r>
          </w:p>
        </w:tc>
      </w:tr>
      <w:tr w:rsidR="0064263D" w14:paraId="5F164292" w14:textId="77777777" w:rsidTr="00BF22A3">
        <w:tc>
          <w:tcPr>
            <w:tcW w:w="970" w:type="dxa"/>
          </w:tcPr>
          <w:p w14:paraId="2CC9C723" w14:textId="77777777" w:rsidR="0064263D" w:rsidRDefault="0064263D" w:rsidP="00BF22A3">
            <w:pPr>
              <w:spacing w:before="60" w:after="60"/>
              <w:jc w:val="center"/>
            </w:pPr>
            <w:r>
              <w:t>2.02</w:t>
            </w:r>
          </w:p>
        </w:tc>
        <w:tc>
          <w:tcPr>
            <w:tcW w:w="1080" w:type="dxa"/>
          </w:tcPr>
          <w:p w14:paraId="53E94D9A" w14:textId="77777777" w:rsidR="0064263D" w:rsidRDefault="0064263D" w:rsidP="00BF22A3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>
              <w:rPr>
                <w:lang w:eastAsia="es-ES"/>
              </w:rPr>
              <w:t>22.12.15</w:t>
            </w:r>
          </w:p>
        </w:tc>
        <w:tc>
          <w:tcPr>
            <w:tcW w:w="7740" w:type="dxa"/>
          </w:tcPr>
          <w:p w14:paraId="3852E48A" w14:textId="77777777" w:rsidR="0064263D" w:rsidRDefault="0064263D" w:rsidP="00BF22A3">
            <w:pPr>
              <w:spacing w:before="60" w:after="60"/>
              <w:jc w:val="left"/>
            </w:pPr>
            <w:r>
              <w:t>Incorporación Aviso Legal.</w:t>
            </w:r>
          </w:p>
        </w:tc>
      </w:tr>
      <w:tr w:rsidR="0064263D" w14:paraId="4D3F21B6" w14:textId="77777777" w:rsidTr="00BF22A3">
        <w:tc>
          <w:tcPr>
            <w:tcW w:w="970" w:type="dxa"/>
          </w:tcPr>
          <w:p w14:paraId="7404BCF8" w14:textId="77777777" w:rsidR="0064263D" w:rsidRDefault="0064263D" w:rsidP="00BF22A3">
            <w:pPr>
              <w:spacing w:before="60" w:after="60"/>
              <w:jc w:val="center"/>
            </w:pPr>
            <w:r>
              <w:t>2.03</w:t>
            </w:r>
          </w:p>
        </w:tc>
        <w:tc>
          <w:tcPr>
            <w:tcW w:w="1080" w:type="dxa"/>
          </w:tcPr>
          <w:p w14:paraId="74D25F71" w14:textId="77777777" w:rsidR="0064263D" w:rsidRDefault="0064263D" w:rsidP="00BF22A3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>
              <w:rPr>
                <w:lang w:eastAsia="es-ES"/>
              </w:rPr>
              <w:t>29.01.16</w:t>
            </w:r>
          </w:p>
        </w:tc>
        <w:tc>
          <w:tcPr>
            <w:tcW w:w="7740" w:type="dxa"/>
          </w:tcPr>
          <w:p w14:paraId="45A45AE0" w14:textId="77777777" w:rsidR="0064263D" w:rsidRDefault="0064263D" w:rsidP="00BF22A3">
            <w:pPr>
              <w:spacing w:before="60" w:after="60"/>
              <w:jc w:val="left"/>
            </w:pPr>
            <w:r>
              <w:t xml:space="preserve">Adaptación por nuevo metamodelo de </w:t>
            </w:r>
            <w:proofErr w:type="spellStart"/>
            <w:r>
              <w:t>GEENiE</w:t>
            </w:r>
            <w:proofErr w:type="spellEnd"/>
            <w:r>
              <w:t xml:space="preserve"> v.290116</w:t>
            </w:r>
          </w:p>
        </w:tc>
      </w:tr>
      <w:tr w:rsidR="009F357B" w14:paraId="0DAEC3BE" w14:textId="77777777" w:rsidTr="00BF22A3">
        <w:tc>
          <w:tcPr>
            <w:tcW w:w="970" w:type="dxa"/>
          </w:tcPr>
          <w:p w14:paraId="09FD10E5" w14:textId="77777777" w:rsidR="009F357B" w:rsidRDefault="009F357B" w:rsidP="009F357B">
            <w:pPr>
              <w:spacing w:before="60" w:after="60"/>
              <w:jc w:val="center"/>
            </w:pPr>
            <w:r>
              <w:t>2.15</w:t>
            </w:r>
          </w:p>
        </w:tc>
        <w:tc>
          <w:tcPr>
            <w:tcW w:w="1080" w:type="dxa"/>
          </w:tcPr>
          <w:p w14:paraId="4C7DE97F" w14:textId="77777777" w:rsidR="009F357B" w:rsidRDefault="009F357B" w:rsidP="00BF22A3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>
              <w:rPr>
                <w:lang w:eastAsia="es-ES"/>
              </w:rPr>
              <w:t>10.03.16</w:t>
            </w:r>
          </w:p>
        </w:tc>
        <w:tc>
          <w:tcPr>
            <w:tcW w:w="7740" w:type="dxa"/>
          </w:tcPr>
          <w:p w14:paraId="157391D8" w14:textId="77777777" w:rsidR="009F357B" w:rsidRDefault="009F357B" w:rsidP="00BF22A3">
            <w:pPr>
              <w:spacing w:before="60" w:after="60"/>
              <w:jc w:val="left"/>
            </w:pPr>
            <w:r>
              <w:t xml:space="preserve">Agregación de código fuente para la generación del </w:t>
            </w:r>
            <w:proofErr w:type="spellStart"/>
            <w:r>
              <w:t>JavaDoc</w:t>
            </w:r>
            <w:proofErr w:type="spellEnd"/>
            <w:r>
              <w:t xml:space="preserve"> de los parámetros de las funciones y métodos: </w:t>
            </w:r>
            <w:proofErr w:type="spellStart"/>
            <w:r>
              <w:t>QueryMethod</w:t>
            </w:r>
            <w:proofErr w:type="spellEnd"/>
            <w:r>
              <w:t xml:space="preserve">, </w:t>
            </w:r>
            <w:proofErr w:type="spellStart"/>
            <w:r w:rsidR="002F74F1">
              <w:t>NamingConventionMethod</w:t>
            </w:r>
            <w:proofErr w:type="spellEnd"/>
            <w:r w:rsidR="002F74F1">
              <w:t xml:space="preserve">, </w:t>
            </w:r>
            <w:proofErr w:type="spellStart"/>
            <w:r w:rsidR="006A2D57">
              <w:t>SpecificationMethod</w:t>
            </w:r>
            <w:proofErr w:type="spellEnd"/>
            <w:r w:rsidR="006A2D57">
              <w:t xml:space="preserve">, </w:t>
            </w:r>
            <w:proofErr w:type="spellStart"/>
            <w:r w:rsidR="006A2D57">
              <w:t>Calculate</w:t>
            </w:r>
            <w:proofErr w:type="spellEnd"/>
            <w:r w:rsidR="006A2D57">
              <w:t xml:space="preserve">, </w:t>
            </w:r>
            <w:proofErr w:type="spellStart"/>
            <w:r w:rsidR="006A2D57">
              <w:t>Query</w:t>
            </w:r>
            <w:proofErr w:type="spellEnd"/>
            <w:r>
              <w:t xml:space="preserve"> </w:t>
            </w:r>
            <w:r w:rsidR="002F74F1">
              <w:t xml:space="preserve">y </w:t>
            </w:r>
            <w:proofErr w:type="gramStart"/>
            <w:r w:rsidR="002F74F1">
              <w:t>Single</w:t>
            </w:r>
            <w:proofErr w:type="gramEnd"/>
            <w:r w:rsidR="002F74F1">
              <w:t xml:space="preserve"> </w:t>
            </w:r>
            <w:proofErr w:type="spellStart"/>
            <w:r w:rsidR="002F74F1">
              <w:t>Calculate</w:t>
            </w:r>
            <w:proofErr w:type="spellEnd"/>
            <w:r w:rsidR="002F74F1">
              <w:t xml:space="preserve">, así como código fuente para la generación de los Java </w:t>
            </w:r>
            <w:proofErr w:type="spellStart"/>
            <w:r w:rsidR="002F74F1">
              <w:t>Doc</w:t>
            </w:r>
            <w:proofErr w:type="spellEnd"/>
            <w:r w:rsidR="002F74F1">
              <w:t xml:space="preserve"> de los valores de retorno.</w:t>
            </w:r>
          </w:p>
        </w:tc>
      </w:tr>
      <w:tr w:rsidR="00305382" w14:paraId="4A4767E2" w14:textId="77777777" w:rsidTr="00BF22A3">
        <w:tc>
          <w:tcPr>
            <w:tcW w:w="970" w:type="dxa"/>
          </w:tcPr>
          <w:p w14:paraId="04981350" w14:textId="77777777" w:rsidR="00305382" w:rsidRDefault="00305382" w:rsidP="00305382">
            <w:pPr>
              <w:spacing w:before="60" w:after="60"/>
              <w:jc w:val="center"/>
            </w:pPr>
            <w:r>
              <w:t>3.0-1-2</w:t>
            </w:r>
          </w:p>
        </w:tc>
        <w:tc>
          <w:tcPr>
            <w:tcW w:w="1080" w:type="dxa"/>
          </w:tcPr>
          <w:p w14:paraId="59299BE2" w14:textId="77777777" w:rsidR="00305382" w:rsidRDefault="00305382" w:rsidP="00305382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>
              <w:rPr>
                <w:lang w:eastAsia="es-ES"/>
              </w:rPr>
              <w:t>19/12/17</w:t>
            </w:r>
          </w:p>
        </w:tc>
        <w:tc>
          <w:tcPr>
            <w:tcW w:w="7740" w:type="dxa"/>
          </w:tcPr>
          <w:p w14:paraId="2C4E134E" w14:textId="77777777" w:rsidR="00305382" w:rsidRDefault="00305382" w:rsidP="00305382">
            <w:pPr>
              <w:spacing w:before="60" w:after="60"/>
              <w:jc w:val="left"/>
            </w:pPr>
            <w:r>
              <w:t xml:space="preserve">Cambio en la ordenación de la consulta </w:t>
            </w:r>
            <w:proofErr w:type="spellStart"/>
            <w:r>
              <w:t>findPREQByWork</w:t>
            </w:r>
            <w:proofErr w:type="spellEnd"/>
          </w:p>
        </w:tc>
      </w:tr>
      <w:tr w:rsidR="00305382" w14:paraId="41687DAE" w14:textId="77777777" w:rsidTr="00BF22A3">
        <w:tc>
          <w:tcPr>
            <w:tcW w:w="970" w:type="dxa"/>
          </w:tcPr>
          <w:p w14:paraId="30692D0F" w14:textId="77777777" w:rsidR="00305382" w:rsidRDefault="00305382" w:rsidP="00305382">
            <w:pPr>
              <w:spacing w:before="60" w:after="60"/>
              <w:jc w:val="center"/>
            </w:pPr>
            <w:r>
              <w:t>3.1-1-1</w:t>
            </w:r>
          </w:p>
        </w:tc>
        <w:tc>
          <w:tcPr>
            <w:tcW w:w="1080" w:type="dxa"/>
          </w:tcPr>
          <w:p w14:paraId="4DF257C3" w14:textId="77777777" w:rsidR="00305382" w:rsidRDefault="00305382" w:rsidP="00305382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>
              <w:rPr>
                <w:lang w:eastAsia="es-ES"/>
              </w:rPr>
              <w:t>08/01/2018</w:t>
            </w:r>
          </w:p>
        </w:tc>
        <w:tc>
          <w:tcPr>
            <w:tcW w:w="7740" w:type="dxa"/>
          </w:tcPr>
          <w:p w14:paraId="651DC056" w14:textId="77777777" w:rsidR="00305382" w:rsidRDefault="00305382" w:rsidP="00305382">
            <w:pPr>
              <w:spacing w:before="60" w:after="60"/>
              <w:jc w:val="left"/>
            </w:pPr>
            <w:r>
              <w:t xml:space="preserve">Se cambia la salida de </w:t>
            </w:r>
            <w:proofErr w:type="spellStart"/>
            <w:r>
              <w:t>findWorksByWorkState</w:t>
            </w:r>
            <w:proofErr w:type="spellEnd"/>
            <w:r>
              <w:t xml:space="preserve">, ahora devuelve una lista de </w:t>
            </w:r>
            <w:proofErr w:type="spellStart"/>
            <w:r>
              <w:t>WorkpWork</w:t>
            </w:r>
            <w:proofErr w:type="spellEnd"/>
            <w:r>
              <w:t xml:space="preserve"> en lugar de una lista de </w:t>
            </w:r>
            <w:proofErr w:type="spellStart"/>
            <w:r>
              <w:t>BigDecimal</w:t>
            </w:r>
            <w:proofErr w:type="spellEnd"/>
          </w:p>
        </w:tc>
      </w:tr>
      <w:tr w:rsidR="00A560C0" w14:paraId="6B1C9ACB" w14:textId="77777777" w:rsidTr="00BF22A3">
        <w:tc>
          <w:tcPr>
            <w:tcW w:w="970" w:type="dxa"/>
          </w:tcPr>
          <w:p w14:paraId="60AA5F44" w14:textId="77777777" w:rsidR="00A560C0" w:rsidRDefault="00A560C0" w:rsidP="00305382">
            <w:pPr>
              <w:spacing w:before="60" w:after="60"/>
              <w:jc w:val="center"/>
            </w:pPr>
            <w:r>
              <w:t>3.1-1-2</w:t>
            </w:r>
          </w:p>
        </w:tc>
        <w:tc>
          <w:tcPr>
            <w:tcW w:w="1080" w:type="dxa"/>
          </w:tcPr>
          <w:p w14:paraId="0315927E" w14:textId="77777777" w:rsidR="00A560C0" w:rsidRDefault="00A560C0" w:rsidP="00305382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>
              <w:rPr>
                <w:lang w:eastAsia="es-ES"/>
              </w:rPr>
              <w:t>12/07/2018</w:t>
            </w:r>
          </w:p>
        </w:tc>
        <w:tc>
          <w:tcPr>
            <w:tcW w:w="7740" w:type="dxa"/>
          </w:tcPr>
          <w:p w14:paraId="6DA196A1" w14:textId="77777777" w:rsidR="00A560C0" w:rsidRPr="00A560C0" w:rsidRDefault="00A560C0" w:rsidP="00305382">
            <w:pPr>
              <w:spacing w:before="60" w:after="60"/>
              <w:jc w:val="left"/>
            </w:pPr>
            <w:proofErr w:type="spellStart"/>
            <w:r>
              <w:t>Redmine</w:t>
            </w:r>
            <w:proofErr w:type="spellEnd"/>
            <w:r>
              <w:t xml:space="preserve"> # </w:t>
            </w:r>
            <w:r w:rsidRPr="00A560C0">
              <w:t>297410</w:t>
            </w:r>
            <w:r>
              <w:t xml:space="preserve"> </w:t>
            </w:r>
            <w:proofErr w:type="spellStart"/>
            <w:r w:rsidR="000C719E" w:rsidRPr="000C719E">
              <w:t>findWorksByCriteria</w:t>
            </w:r>
            <w:proofErr w:type="spellEnd"/>
            <w:r w:rsidR="000C719E" w:rsidRPr="000C719E">
              <w:t xml:space="preserve"> está dando problemas de </w:t>
            </w:r>
            <w:proofErr w:type="spellStart"/>
            <w:r w:rsidR="000C719E" w:rsidRPr="000C719E">
              <w:t>redimiento</w:t>
            </w:r>
            <w:proofErr w:type="spellEnd"/>
            <w:r w:rsidR="000C719E" w:rsidRPr="000C719E">
              <w:t xml:space="preserve"> cuando llegan criterios de diversas tablas, se adjunta informe de AAD sobre c</w:t>
            </w:r>
            <w:r>
              <w:t>ómo mejorar el rendimiento</w:t>
            </w:r>
          </w:p>
        </w:tc>
      </w:tr>
      <w:tr w:rsidR="00AA47E7" w14:paraId="6749ED27" w14:textId="77777777" w:rsidTr="00BF22A3">
        <w:tc>
          <w:tcPr>
            <w:tcW w:w="970" w:type="dxa"/>
          </w:tcPr>
          <w:p w14:paraId="436B5BB3" w14:textId="77777777" w:rsidR="00AA47E7" w:rsidRDefault="00AA47E7" w:rsidP="00305382">
            <w:pPr>
              <w:spacing w:before="60" w:after="60"/>
              <w:jc w:val="center"/>
            </w:pPr>
            <w:r>
              <w:t>3.1-1-3</w:t>
            </w:r>
          </w:p>
        </w:tc>
        <w:tc>
          <w:tcPr>
            <w:tcW w:w="1080" w:type="dxa"/>
          </w:tcPr>
          <w:p w14:paraId="08A9C8E8" w14:textId="77777777" w:rsidR="00AA47E7" w:rsidRDefault="00AA47E7" w:rsidP="00305382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>
              <w:rPr>
                <w:lang w:eastAsia="es-ES"/>
              </w:rPr>
              <w:t>12/11/2018</w:t>
            </w:r>
          </w:p>
        </w:tc>
        <w:tc>
          <w:tcPr>
            <w:tcW w:w="7740" w:type="dxa"/>
          </w:tcPr>
          <w:p w14:paraId="748D2ED1" w14:textId="77777777" w:rsidR="00AA47E7" w:rsidRDefault="00AA47E7" w:rsidP="00AA47E7">
            <w:pPr>
              <w:spacing w:before="60" w:after="60"/>
              <w:jc w:val="left"/>
            </w:pPr>
            <w:proofErr w:type="spellStart"/>
            <w:r>
              <w:t>Redmine</w:t>
            </w:r>
            <w:proofErr w:type="spellEnd"/>
            <w:r>
              <w:t xml:space="preserve"> #327955 </w:t>
            </w:r>
            <w:proofErr w:type="spellStart"/>
            <w:r w:rsidRPr="000C719E">
              <w:t>findWorksByCriteria</w:t>
            </w:r>
            <w:proofErr w:type="spellEnd"/>
            <w:r w:rsidRPr="000C719E">
              <w:t xml:space="preserve"> </w:t>
            </w:r>
            <w:r>
              <w:t xml:space="preserve">necesita devolver el </w:t>
            </w:r>
            <w:proofErr w:type="spellStart"/>
            <w:r>
              <w:t>numero</w:t>
            </w:r>
            <w:proofErr w:type="spellEnd"/>
            <w:r>
              <w:t xml:space="preserve"> total de registros para que la pantalla sepa sobre cuántos datos va a tener que paginar.</w:t>
            </w:r>
          </w:p>
        </w:tc>
      </w:tr>
      <w:tr w:rsidR="006A6E61" w14:paraId="1AC7AC02" w14:textId="77777777" w:rsidTr="00BF22A3">
        <w:tc>
          <w:tcPr>
            <w:tcW w:w="970" w:type="dxa"/>
          </w:tcPr>
          <w:p w14:paraId="1A1BDA4C" w14:textId="77777777" w:rsidR="006A6E61" w:rsidRDefault="006A6E61" w:rsidP="00305382">
            <w:pPr>
              <w:spacing w:before="60" w:after="60"/>
              <w:jc w:val="center"/>
            </w:pPr>
            <w:r>
              <w:t>3.3-1-1</w:t>
            </w:r>
          </w:p>
        </w:tc>
        <w:tc>
          <w:tcPr>
            <w:tcW w:w="1080" w:type="dxa"/>
          </w:tcPr>
          <w:p w14:paraId="39924304" w14:textId="77777777" w:rsidR="006A6E61" w:rsidRDefault="006A6E61" w:rsidP="00305382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>
              <w:rPr>
                <w:lang w:eastAsia="es-ES"/>
              </w:rPr>
              <w:t>26/11/2018</w:t>
            </w:r>
          </w:p>
        </w:tc>
        <w:tc>
          <w:tcPr>
            <w:tcW w:w="7740" w:type="dxa"/>
          </w:tcPr>
          <w:p w14:paraId="3B21CD24" w14:textId="77777777" w:rsidR="006A6E61" w:rsidRDefault="006A6E61" w:rsidP="00AA47E7">
            <w:pPr>
              <w:spacing w:before="60" w:after="60"/>
              <w:jc w:val="left"/>
            </w:pPr>
            <w:r>
              <w:t xml:space="preserve">PESP_1903 se añade nuevo filtro a </w:t>
            </w:r>
            <w:proofErr w:type="spellStart"/>
            <w:r w:rsidRPr="000C719E">
              <w:t>findWorksByCriteria</w:t>
            </w:r>
            <w:proofErr w:type="spellEnd"/>
          </w:p>
        </w:tc>
      </w:tr>
      <w:tr w:rsidR="00B46C21" w14:paraId="3560FEA0" w14:textId="77777777" w:rsidTr="00BF22A3">
        <w:tc>
          <w:tcPr>
            <w:tcW w:w="970" w:type="dxa"/>
          </w:tcPr>
          <w:p w14:paraId="791E789A" w14:textId="77777777" w:rsidR="00B46C21" w:rsidRDefault="00B46C21" w:rsidP="00305382">
            <w:pPr>
              <w:spacing w:before="60" w:after="60"/>
              <w:jc w:val="center"/>
            </w:pPr>
            <w:r>
              <w:t>3.5-1-1</w:t>
            </w:r>
          </w:p>
        </w:tc>
        <w:tc>
          <w:tcPr>
            <w:tcW w:w="1080" w:type="dxa"/>
          </w:tcPr>
          <w:p w14:paraId="2105AEC6" w14:textId="77777777" w:rsidR="00B46C21" w:rsidRDefault="00B46C21" w:rsidP="00305382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>
              <w:rPr>
                <w:lang w:eastAsia="es-ES"/>
              </w:rPr>
              <w:t>17.04.19</w:t>
            </w:r>
          </w:p>
        </w:tc>
        <w:tc>
          <w:tcPr>
            <w:tcW w:w="7740" w:type="dxa"/>
          </w:tcPr>
          <w:p w14:paraId="720E9B19" w14:textId="77777777" w:rsidR="00B46C21" w:rsidRDefault="00B46C21" w:rsidP="00AA47E7">
            <w:pPr>
              <w:spacing w:before="60" w:after="60"/>
              <w:jc w:val="left"/>
            </w:pPr>
            <w:r>
              <w:t xml:space="preserve">PESP_1907_640240, se añade nuevos filtros a </w:t>
            </w:r>
            <w:proofErr w:type="spellStart"/>
            <w:r>
              <w:t>findWorksByCriteria</w:t>
            </w:r>
            <w:proofErr w:type="spellEnd"/>
            <w:r>
              <w:t xml:space="preserve"> (municipio, </w:t>
            </w:r>
            <w:proofErr w:type="spellStart"/>
            <w:r>
              <w:t>Work</w:t>
            </w:r>
            <w:proofErr w:type="spellEnd"/>
            <w:r>
              <w:t xml:space="preserve"> parada, segmento, subsegmento y central)</w:t>
            </w:r>
          </w:p>
        </w:tc>
      </w:tr>
      <w:tr w:rsidR="004D0AE5" w14:paraId="243923A8" w14:textId="77777777" w:rsidTr="00BF22A3">
        <w:tc>
          <w:tcPr>
            <w:tcW w:w="970" w:type="dxa"/>
          </w:tcPr>
          <w:p w14:paraId="6515135E" w14:textId="77777777" w:rsidR="004D0AE5" w:rsidRDefault="004D0AE5" w:rsidP="00305382">
            <w:pPr>
              <w:spacing w:before="60" w:after="60"/>
              <w:jc w:val="center"/>
            </w:pPr>
            <w:r>
              <w:t>3.6-1-1</w:t>
            </w:r>
          </w:p>
        </w:tc>
        <w:tc>
          <w:tcPr>
            <w:tcW w:w="1080" w:type="dxa"/>
          </w:tcPr>
          <w:p w14:paraId="7494F5C8" w14:textId="77777777" w:rsidR="004D0AE5" w:rsidRDefault="004D0AE5" w:rsidP="00305382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>
              <w:rPr>
                <w:lang w:eastAsia="es-ES"/>
              </w:rPr>
              <w:t>12.07.19</w:t>
            </w:r>
          </w:p>
        </w:tc>
        <w:tc>
          <w:tcPr>
            <w:tcW w:w="7740" w:type="dxa"/>
          </w:tcPr>
          <w:p w14:paraId="11A5E46F" w14:textId="77777777" w:rsidR="004D0AE5" w:rsidRPr="00014BDF" w:rsidRDefault="004D0AE5" w:rsidP="00014BDF">
            <w:pPr>
              <w:rPr>
                <w:rFonts w:ascii="Calibri" w:hAnsi="Calibri" w:cs="Calibri"/>
                <w:color w:val="000000"/>
                <w:szCs w:val="24"/>
                <w:lang w:eastAsia="es-ES"/>
              </w:rPr>
            </w:pPr>
            <w:r>
              <w:t xml:space="preserve">PESP_1909, añade los repositorios </w:t>
            </w:r>
            <w:proofErr w:type="spellStart"/>
            <w:r>
              <w:rPr>
                <w:rFonts w:ascii="Calibri" w:hAnsi="Calibri" w:cs="Calibri"/>
                <w:color w:val="000000"/>
              </w:rPr>
              <w:t>WfscrAtomicWorkHasAddMatRepository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</w:rPr>
              <w:t>WfscrAtomicMaterialRepository</w:t>
            </w:r>
            <w:proofErr w:type="spellEnd"/>
            <w:r>
              <w:rPr>
                <w:rFonts w:ascii="Calibri" w:hAnsi="Calibri" w:cs="Calibri"/>
                <w:color w:val="000000"/>
                <w:szCs w:val="24"/>
                <w:lang w:eastAsia="es-ES"/>
              </w:rPr>
              <w:t xml:space="preserve">. Añade un parámetro en el </w:t>
            </w:r>
            <w:proofErr w:type="spellStart"/>
            <w:r>
              <w:rPr>
                <w:rFonts w:ascii="Calibri" w:hAnsi="Calibri" w:cs="Calibri"/>
                <w:color w:val="000000"/>
                <w:szCs w:val="24"/>
                <w:lang w:eastAsia="es-ES"/>
              </w:rPr>
              <w:t>getWorksByCriteria</w:t>
            </w:r>
            <w:proofErr w:type="spellEnd"/>
            <w:r w:rsidR="00733634">
              <w:rPr>
                <w:rFonts w:ascii="Calibri" w:hAnsi="Calibri" w:cs="Calibri"/>
                <w:color w:val="000000"/>
                <w:szCs w:val="24"/>
                <w:lang w:eastAsia="es-ES"/>
              </w:rPr>
              <w:t>.</w:t>
            </w:r>
          </w:p>
        </w:tc>
      </w:tr>
      <w:tr w:rsidR="00F65AA2" w14:paraId="6B6BEDCD" w14:textId="77777777" w:rsidTr="00BF22A3">
        <w:tc>
          <w:tcPr>
            <w:tcW w:w="970" w:type="dxa"/>
          </w:tcPr>
          <w:p w14:paraId="3F19B9C0" w14:textId="77777777" w:rsidR="00F65AA2" w:rsidRDefault="00F65AA2" w:rsidP="00305382">
            <w:pPr>
              <w:spacing w:before="60" w:after="60"/>
              <w:jc w:val="center"/>
            </w:pPr>
            <w:r>
              <w:t>3.7-1-1</w:t>
            </w:r>
          </w:p>
        </w:tc>
        <w:tc>
          <w:tcPr>
            <w:tcW w:w="1080" w:type="dxa"/>
          </w:tcPr>
          <w:p w14:paraId="58F7CCCC" w14:textId="77777777" w:rsidR="00F65AA2" w:rsidRDefault="00F65AA2" w:rsidP="00305382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>
              <w:rPr>
                <w:lang w:eastAsia="es-ES"/>
              </w:rPr>
              <w:t>08.08.19</w:t>
            </w:r>
          </w:p>
        </w:tc>
        <w:tc>
          <w:tcPr>
            <w:tcW w:w="7740" w:type="dxa"/>
          </w:tcPr>
          <w:p w14:paraId="357883FA" w14:textId="77777777" w:rsidR="00F65AA2" w:rsidRDefault="00F65AA2" w:rsidP="00014BDF">
            <w:r>
              <w:t xml:space="preserve">PESP_1910, se añaden los repositorios </w:t>
            </w:r>
            <w:proofErr w:type="spellStart"/>
            <w:r w:rsidRPr="00F65AA2">
              <w:t>WorkrVisualIndicaAssocRepository</w:t>
            </w:r>
            <w:proofErr w:type="spellEnd"/>
            <w:r>
              <w:t xml:space="preserve">, </w:t>
            </w:r>
            <w:proofErr w:type="spellStart"/>
            <w:r w:rsidRPr="00F65AA2">
              <w:t>WoorrWoIsSignaledRepository</w:t>
            </w:r>
            <w:proofErr w:type="spellEnd"/>
            <w:r>
              <w:t xml:space="preserve"> y </w:t>
            </w:r>
            <w:proofErr w:type="spellStart"/>
            <w:r w:rsidRPr="00F65AA2">
              <w:t>WorkrIsSignaledRepository</w:t>
            </w:r>
            <w:proofErr w:type="spellEnd"/>
            <w:r>
              <w:t xml:space="preserve"> y las consultas </w:t>
            </w:r>
            <w:proofErr w:type="spellStart"/>
            <w:r w:rsidRPr="00F65AA2">
              <w:t>findWorkOrderSignals</w:t>
            </w:r>
            <w:proofErr w:type="spellEnd"/>
            <w:r>
              <w:t xml:space="preserve"> y </w:t>
            </w:r>
            <w:proofErr w:type="spellStart"/>
            <w:r w:rsidRPr="00F65AA2">
              <w:t>findWorkSignals</w:t>
            </w:r>
            <w:proofErr w:type="spellEnd"/>
          </w:p>
        </w:tc>
      </w:tr>
      <w:tr w:rsidR="0026068A" w14:paraId="7EC66AED" w14:textId="77777777" w:rsidTr="00BF22A3">
        <w:tc>
          <w:tcPr>
            <w:tcW w:w="970" w:type="dxa"/>
          </w:tcPr>
          <w:p w14:paraId="268EC577" w14:textId="77777777" w:rsidR="0026068A" w:rsidRDefault="0026068A" w:rsidP="00305382">
            <w:pPr>
              <w:spacing w:before="60" w:after="60"/>
              <w:jc w:val="center"/>
            </w:pPr>
            <w:r>
              <w:t>3.7-1-2</w:t>
            </w:r>
          </w:p>
        </w:tc>
        <w:tc>
          <w:tcPr>
            <w:tcW w:w="1080" w:type="dxa"/>
          </w:tcPr>
          <w:p w14:paraId="4E3A2099" w14:textId="77777777" w:rsidR="0026068A" w:rsidRDefault="0026068A" w:rsidP="00305382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>
              <w:rPr>
                <w:lang w:eastAsia="es-ES"/>
              </w:rPr>
              <w:t>13.11.19</w:t>
            </w:r>
          </w:p>
        </w:tc>
        <w:tc>
          <w:tcPr>
            <w:tcW w:w="7740" w:type="dxa"/>
          </w:tcPr>
          <w:p w14:paraId="27017A88" w14:textId="77777777" w:rsidR="0026068A" w:rsidRDefault="0026068A" w:rsidP="00014BDF">
            <w:proofErr w:type="spellStart"/>
            <w:r>
              <w:t>Redmine</w:t>
            </w:r>
            <w:proofErr w:type="spellEnd"/>
            <w:r>
              <w:t xml:space="preserve"> </w:t>
            </w:r>
            <w:r w:rsidRPr="0040312B">
              <w:t>432125</w:t>
            </w:r>
            <w:r>
              <w:t xml:space="preserve">. Se modifica la consulta </w:t>
            </w:r>
            <w:proofErr w:type="spellStart"/>
            <w:r>
              <w:t>findWorksByCriteria</w:t>
            </w:r>
            <w:proofErr w:type="spellEnd"/>
            <w:r>
              <w:t xml:space="preserve"> para si no le llega ningún estado en la entrada se haga la consulta con todos los estados a excepción de la descartada</w:t>
            </w:r>
          </w:p>
        </w:tc>
      </w:tr>
      <w:tr w:rsidR="003F2485" w14:paraId="56E0A921" w14:textId="77777777" w:rsidTr="00BF22A3">
        <w:tc>
          <w:tcPr>
            <w:tcW w:w="970" w:type="dxa"/>
          </w:tcPr>
          <w:p w14:paraId="1D00F6CB" w14:textId="77777777" w:rsidR="003F2485" w:rsidRDefault="003F2485" w:rsidP="00305382">
            <w:pPr>
              <w:spacing w:before="60" w:after="60"/>
              <w:jc w:val="center"/>
            </w:pPr>
            <w:r>
              <w:t>3.8-1-1</w:t>
            </w:r>
          </w:p>
        </w:tc>
        <w:tc>
          <w:tcPr>
            <w:tcW w:w="1080" w:type="dxa"/>
          </w:tcPr>
          <w:p w14:paraId="4908846A" w14:textId="77777777" w:rsidR="003F2485" w:rsidRDefault="003F2485" w:rsidP="00305382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>
              <w:rPr>
                <w:lang w:eastAsia="es-ES"/>
              </w:rPr>
              <w:t>23.10.19</w:t>
            </w:r>
          </w:p>
        </w:tc>
        <w:tc>
          <w:tcPr>
            <w:tcW w:w="7740" w:type="dxa"/>
          </w:tcPr>
          <w:p w14:paraId="66CCB8F6" w14:textId="77777777" w:rsidR="003F2485" w:rsidRDefault="003F2485" w:rsidP="00014BDF">
            <w:r>
              <w:t xml:space="preserve">PESP_2003 se añade el filtro de marcas en el </w:t>
            </w:r>
            <w:proofErr w:type="spellStart"/>
            <w:r>
              <w:t>findWorksByCriteria</w:t>
            </w:r>
            <w:proofErr w:type="spellEnd"/>
          </w:p>
        </w:tc>
      </w:tr>
      <w:tr w:rsidR="00832832" w14:paraId="55CAA1A4" w14:textId="77777777" w:rsidTr="00BF22A3">
        <w:tc>
          <w:tcPr>
            <w:tcW w:w="970" w:type="dxa"/>
          </w:tcPr>
          <w:p w14:paraId="03C5492F" w14:textId="77777777" w:rsidR="00832832" w:rsidRDefault="00832832" w:rsidP="00832832">
            <w:pPr>
              <w:spacing w:before="60" w:after="60"/>
              <w:jc w:val="center"/>
            </w:pPr>
            <w:r>
              <w:t>3.14-1-1</w:t>
            </w:r>
          </w:p>
        </w:tc>
        <w:tc>
          <w:tcPr>
            <w:tcW w:w="1080" w:type="dxa"/>
          </w:tcPr>
          <w:p w14:paraId="42953CA8" w14:textId="77777777" w:rsidR="00832832" w:rsidRDefault="00832832" w:rsidP="00832832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>
              <w:rPr>
                <w:lang w:eastAsia="es-ES"/>
              </w:rPr>
              <w:t>04.03.21</w:t>
            </w:r>
          </w:p>
        </w:tc>
        <w:tc>
          <w:tcPr>
            <w:tcW w:w="7740" w:type="dxa"/>
          </w:tcPr>
          <w:p w14:paraId="7244D5CA" w14:textId="77777777" w:rsidR="00832832" w:rsidRDefault="00832832" w:rsidP="00832832">
            <w:r>
              <w:t xml:space="preserve">PESP_2107 se añade filtro de </w:t>
            </w:r>
            <w:proofErr w:type="spellStart"/>
            <w:r>
              <w:t>signal</w:t>
            </w:r>
            <w:proofErr w:type="spellEnd"/>
            <w:r>
              <w:t xml:space="preserve"> y fecha fin en el </w:t>
            </w:r>
            <w:proofErr w:type="spellStart"/>
            <w:r>
              <w:t>findWorksByCriteria</w:t>
            </w:r>
            <w:proofErr w:type="spellEnd"/>
          </w:p>
        </w:tc>
      </w:tr>
      <w:tr w:rsidR="009A0497" w14:paraId="2F617302" w14:textId="77777777" w:rsidTr="00BF22A3">
        <w:tc>
          <w:tcPr>
            <w:tcW w:w="970" w:type="dxa"/>
          </w:tcPr>
          <w:p w14:paraId="59A7E2C6" w14:textId="77777777" w:rsidR="009A0497" w:rsidRDefault="009A0497" w:rsidP="009A0497">
            <w:pPr>
              <w:spacing w:before="60" w:after="60"/>
              <w:jc w:val="center"/>
            </w:pPr>
            <w:r>
              <w:t>3.14-1-2</w:t>
            </w:r>
          </w:p>
        </w:tc>
        <w:tc>
          <w:tcPr>
            <w:tcW w:w="1080" w:type="dxa"/>
          </w:tcPr>
          <w:p w14:paraId="18B3A9BD" w14:textId="77777777" w:rsidR="009A0497" w:rsidRDefault="009A0497" w:rsidP="009A0497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>
              <w:rPr>
                <w:lang w:eastAsia="es-ES"/>
              </w:rPr>
              <w:t>08.02.22</w:t>
            </w:r>
          </w:p>
        </w:tc>
        <w:tc>
          <w:tcPr>
            <w:tcW w:w="7740" w:type="dxa"/>
          </w:tcPr>
          <w:p w14:paraId="3F83690A" w14:textId="77777777" w:rsidR="009A0497" w:rsidRDefault="009A0497" w:rsidP="009A0497">
            <w:r>
              <w:t xml:space="preserve">RM #6172 – Optimización consulta </w:t>
            </w:r>
            <w:proofErr w:type="spellStart"/>
            <w:r w:rsidRPr="000A0702">
              <w:t>findWorksByWorkState</w:t>
            </w:r>
            <w:proofErr w:type="spellEnd"/>
          </w:p>
        </w:tc>
      </w:tr>
      <w:tr w:rsidR="009A0497" w14:paraId="764E8706" w14:textId="77777777" w:rsidTr="00BF22A3">
        <w:tc>
          <w:tcPr>
            <w:tcW w:w="970" w:type="dxa"/>
          </w:tcPr>
          <w:p w14:paraId="4885ED6A" w14:textId="77777777" w:rsidR="009A0497" w:rsidRDefault="009A0497" w:rsidP="009A0497">
            <w:pPr>
              <w:spacing w:before="60" w:after="60"/>
              <w:jc w:val="center"/>
            </w:pPr>
            <w:r>
              <w:t>3.17-1-1</w:t>
            </w:r>
          </w:p>
        </w:tc>
        <w:tc>
          <w:tcPr>
            <w:tcW w:w="1080" w:type="dxa"/>
          </w:tcPr>
          <w:p w14:paraId="54F1E59B" w14:textId="77777777" w:rsidR="009A0497" w:rsidRDefault="009A0497" w:rsidP="009A0497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>
              <w:rPr>
                <w:lang w:eastAsia="es-ES"/>
              </w:rPr>
              <w:t>19.11.21</w:t>
            </w:r>
          </w:p>
        </w:tc>
        <w:tc>
          <w:tcPr>
            <w:tcW w:w="7740" w:type="dxa"/>
          </w:tcPr>
          <w:p w14:paraId="5F024CF0" w14:textId="77777777" w:rsidR="009A0497" w:rsidRDefault="009A0497" w:rsidP="009A0497">
            <w:r>
              <w:t xml:space="preserve">PESP_2203 se añade filtro de fecha Faro (desde/hasta) en el </w:t>
            </w:r>
            <w:proofErr w:type="spellStart"/>
            <w:r>
              <w:t>findWorksByCriteria</w:t>
            </w:r>
            <w:proofErr w:type="spellEnd"/>
          </w:p>
        </w:tc>
      </w:tr>
      <w:tr w:rsidR="006A1BB0" w14:paraId="30605F49" w14:textId="77777777" w:rsidTr="00BF22A3">
        <w:tc>
          <w:tcPr>
            <w:tcW w:w="970" w:type="dxa"/>
          </w:tcPr>
          <w:p w14:paraId="76A3369A" w14:textId="6D257E87" w:rsidR="006A1BB0" w:rsidRDefault="006A1BB0" w:rsidP="006A1BB0">
            <w:pPr>
              <w:spacing w:before="60" w:after="60"/>
              <w:jc w:val="center"/>
            </w:pPr>
            <w:r w:rsidRPr="005571B8">
              <w:t>4.0-1-1</w:t>
            </w:r>
          </w:p>
        </w:tc>
        <w:tc>
          <w:tcPr>
            <w:tcW w:w="1080" w:type="dxa"/>
          </w:tcPr>
          <w:p w14:paraId="6E72B9F0" w14:textId="5273E4C6" w:rsidR="006A1BB0" w:rsidRDefault="006A1BB0" w:rsidP="006A1BB0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  <w:rPr>
                <w:lang w:eastAsia="es-ES"/>
              </w:rPr>
            </w:pPr>
            <w:r w:rsidRPr="005571B8">
              <w:t>10/03/2020</w:t>
            </w:r>
          </w:p>
        </w:tc>
        <w:tc>
          <w:tcPr>
            <w:tcW w:w="7740" w:type="dxa"/>
          </w:tcPr>
          <w:p w14:paraId="4254201A" w14:textId="431C50C7" w:rsidR="006A1BB0" w:rsidRDefault="006A1BB0" w:rsidP="006A1BB0">
            <w:r w:rsidRPr="005571B8">
              <w:t>PESP_2205 Se migra a arquitectura V4</w:t>
            </w:r>
          </w:p>
        </w:tc>
      </w:tr>
      <w:tr w:rsidR="0000721F" w14:paraId="46937771" w14:textId="77777777" w:rsidTr="00BF22A3">
        <w:tc>
          <w:tcPr>
            <w:tcW w:w="970" w:type="dxa"/>
            <w:vMerge w:val="restart"/>
          </w:tcPr>
          <w:p w14:paraId="254FAAFB" w14:textId="225A0CF5" w:rsidR="0000721F" w:rsidRDefault="0000721F" w:rsidP="006A1BB0">
            <w:pPr>
              <w:spacing w:before="60" w:after="60"/>
              <w:jc w:val="center"/>
            </w:pPr>
            <w:r>
              <w:t>4.4-1-1</w:t>
            </w:r>
          </w:p>
        </w:tc>
        <w:tc>
          <w:tcPr>
            <w:tcW w:w="1080" w:type="dxa"/>
          </w:tcPr>
          <w:p w14:paraId="7C5F1D12" w14:textId="73AFE3D9" w:rsidR="0000721F" w:rsidRDefault="0000721F" w:rsidP="006A1BB0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</w:pPr>
            <w:r>
              <w:t>15/11/2022</w:t>
            </w:r>
          </w:p>
        </w:tc>
        <w:tc>
          <w:tcPr>
            <w:tcW w:w="7740" w:type="dxa"/>
          </w:tcPr>
          <w:p w14:paraId="67EB3D17" w14:textId="03115E13" w:rsidR="0000721F" w:rsidRDefault="0000721F" w:rsidP="006A1BB0">
            <w:r>
              <w:t xml:space="preserve">PESP_2304 se añade filtro </w:t>
            </w:r>
            <w:proofErr w:type="spellStart"/>
            <w:r>
              <w:t>icons</w:t>
            </w:r>
            <w:proofErr w:type="spellEnd"/>
            <w:r>
              <w:t xml:space="preserve"> en </w:t>
            </w:r>
            <w:proofErr w:type="spellStart"/>
            <w:r>
              <w:t>findWorksByCriteria</w:t>
            </w:r>
            <w:proofErr w:type="spellEnd"/>
          </w:p>
        </w:tc>
      </w:tr>
      <w:tr w:rsidR="0000721F" w14:paraId="66D72EF3" w14:textId="77777777" w:rsidTr="00BF22A3">
        <w:tc>
          <w:tcPr>
            <w:tcW w:w="970" w:type="dxa"/>
            <w:vMerge/>
          </w:tcPr>
          <w:p w14:paraId="2A8F95F1" w14:textId="77777777" w:rsidR="0000721F" w:rsidRDefault="0000721F" w:rsidP="006A1BB0">
            <w:pPr>
              <w:spacing w:before="60" w:after="60"/>
              <w:jc w:val="center"/>
            </w:pPr>
          </w:p>
        </w:tc>
        <w:tc>
          <w:tcPr>
            <w:tcW w:w="1080" w:type="dxa"/>
          </w:tcPr>
          <w:p w14:paraId="617818B0" w14:textId="62E83E8B" w:rsidR="0000721F" w:rsidRDefault="0000721F" w:rsidP="006A1BB0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</w:pPr>
            <w:r>
              <w:t>17/11/202</w:t>
            </w:r>
            <w:r>
              <w:lastRenderedPageBreak/>
              <w:t>2</w:t>
            </w:r>
          </w:p>
        </w:tc>
        <w:tc>
          <w:tcPr>
            <w:tcW w:w="7740" w:type="dxa"/>
          </w:tcPr>
          <w:p w14:paraId="5758057B" w14:textId="2BA88E56" w:rsidR="0000721F" w:rsidRDefault="0000721F" w:rsidP="006A1BB0">
            <w:r>
              <w:lastRenderedPageBreak/>
              <w:t xml:space="preserve">PESP_2204 – DRS </w:t>
            </w:r>
            <w:r w:rsidRPr="0000721F">
              <w:t>747449</w:t>
            </w:r>
            <w:r>
              <w:t xml:space="preserve"> – Optimiza consulta </w:t>
            </w:r>
            <w:proofErr w:type="spellStart"/>
            <w:r>
              <w:t>findWorksByCriteria</w:t>
            </w:r>
            <w:proofErr w:type="spellEnd"/>
            <w:r>
              <w:t xml:space="preserve">, cambia todas las fechas de DATE a </w:t>
            </w:r>
            <w:proofErr w:type="spellStart"/>
            <w:r>
              <w:t>Timestamp</w:t>
            </w:r>
            <w:proofErr w:type="spellEnd"/>
          </w:p>
        </w:tc>
      </w:tr>
      <w:tr w:rsidR="000E156C" w14:paraId="765B4B97" w14:textId="77777777" w:rsidTr="00BF22A3">
        <w:tc>
          <w:tcPr>
            <w:tcW w:w="970" w:type="dxa"/>
          </w:tcPr>
          <w:p w14:paraId="02297E05" w14:textId="276FCF20" w:rsidR="000E156C" w:rsidRDefault="000E156C" w:rsidP="006A1BB0">
            <w:pPr>
              <w:spacing w:before="60" w:after="60"/>
              <w:jc w:val="center"/>
            </w:pPr>
            <w:r>
              <w:t>4.4-1-2</w:t>
            </w:r>
          </w:p>
        </w:tc>
        <w:tc>
          <w:tcPr>
            <w:tcW w:w="1080" w:type="dxa"/>
          </w:tcPr>
          <w:p w14:paraId="0CD42DC2" w14:textId="0769CE6D" w:rsidR="000E156C" w:rsidRDefault="000E156C" w:rsidP="006A1BB0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</w:pPr>
            <w:r>
              <w:t>11/07/2023</w:t>
            </w:r>
          </w:p>
        </w:tc>
        <w:tc>
          <w:tcPr>
            <w:tcW w:w="7740" w:type="dxa"/>
          </w:tcPr>
          <w:p w14:paraId="42EC17D6" w14:textId="16433AF3" w:rsidR="000E156C" w:rsidRDefault="000E156C">
            <w:r>
              <w:t xml:space="preserve">RM 13428 en la consulta </w:t>
            </w:r>
            <w:proofErr w:type="spellStart"/>
            <w:r>
              <w:t>findWorksByCriteria</w:t>
            </w:r>
            <w:proofErr w:type="spellEnd"/>
            <w:r>
              <w:t xml:space="preserve"> se modifica la forma de </w:t>
            </w:r>
            <w:proofErr w:type="spellStart"/>
            <w:r>
              <w:t>filtar</w:t>
            </w:r>
            <w:proofErr w:type="spellEnd"/>
            <w:r>
              <w:t xml:space="preserve"> los iconos, ahora en lugar de obtener las Works que tengan </w:t>
            </w:r>
            <w:r w:rsidRPr="00B479DE">
              <w:rPr>
                <w:b/>
              </w:rPr>
              <w:t>algún</w:t>
            </w:r>
            <w:r>
              <w:t xml:space="preserve"> icono de la lista se ha de obtener las Works que tengan </w:t>
            </w:r>
            <w:r w:rsidRPr="00B479DE">
              <w:rPr>
                <w:b/>
              </w:rPr>
              <w:t>todos</w:t>
            </w:r>
            <w:r>
              <w:t xml:space="preserve"> los iconos de la lista.</w:t>
            </w:r>
          </w:p>
        </w:tc>
      </w:tr>
      <w:tr w:rsidR="00B479DE" w14:paraId="73CD9672" w14:textId="77777777" w:rsidTr="00BF22A3">
        <w:tc>
          <w:tcPr>
            <w:tcW w:w="970" w:type="dxa"/>
          </w:tcPr>
          <w:p w14:paraId="60EC9F82" w14:textId="36B462F8" w:rsidR="00B479DE" w:rsidRDefault="00B479DE" w:rsidP="006A1BB0">
            <w:pPr>
              <w:spacing w:before="60" w:after="60"/>
              <w:jc w:val="center"/>
            </w:pPr>
            <w:r>
              <w:t>4.4-1-3</w:t>
            </w:r>
          </w:p>
        </w:tc>
        <w:tc>
          <w:tcPr>
            <w:tcW w:w="1080" w:type="dxa"/>
          </w:tcPr>
          <w:p w14:paraId="70B0264D" w14:textId="5A1023E6" w:rsidR="00B479DE" w:rsidRDefault="00B479DE" w:rsidP="006A1BB0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jc w:val="center"/>
            </w:pPr>
            <w:r>
              <w:t>14/02/2023</w:t>
            </w:r>
          </w:p>
        </w:tc>
        <w:tc>
          <w:tcPr>
            <w:tcW w:w="7740" w:type="dxa"/>
          </w:tcPr>
          <w:p w14:paraId="30BA3D47" w14:textId="26FA141B" w:rsidR="00B479DE" w:rsidRDefault="00B479DE">
            <w:r>
              <w:t xml:space="preserve">RM 16606 en la consulta </w:t>
            </w:r>
            <w:proofErr w:type="spellStart"/>
            <w:r>
              <w:t>findWorksByCriteria</w:t>
            </w:r>
            <w:proofErr w:type="spellEnd"/>
            <w:r>
              <w:t xml:space="preserve"> se filtra por </w:t>
            </w:r>
            <w:proofErr w:type="spellStart"/>
            <w:r>
              <w:t>WorkSpecification</w:t>
            </w:r>
            <w:proofErr w:type="spellEnd"/>
            <w:r>
              <w:t xml:space="preserve"> vigentes</w:t>
            </w:r>
          </w:p>
        </w:tc>
      </w:tr>
    </w:tbl>
    <w:p w14:paraId="3D9EEA57" w14:textId="77777777" w:rsidR="00C87F61" w:rsidRPr="00BF22A3" w:rsidRDefault="00C87F61" w:rsidP="00C87F61">
      <w:pPr>
        <w:pStyle w:val="T3Prrafo"/>
        <w:rPr>
          <w:lang w:val="es-ES"/>
        </w:rPr>
      </w:pPr>
    </w:p>
    <w:p w14:paraId="1490DA82" w14:textId="77777777" w:rsidR="00C87F61" w:rsidRDefault="00BF22A3" w:rsidP="00084ABB">
      <w:pPr>
        <w:pStyle w:val="Heading1"/>
      </w:pPr>
      <w:bookmarkStart w:id="2" w:name="_Toc108095900"/>
      <w:r>
        <w:t>Tabla de revisiones y aprobaciones</w:t>
      </w:r>
      <w:bookmarkEnd w:id="2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BF22A3" w14:paraId="0675AB0C" w14:textId="77777777" w:rsidTr="00A827B9">
        <w:trPr>
          <w:trHeight w:val="286"/>
          <w:jc w:val="center"/>
        </w:trPr>
        <w:tc>
          <w:tcPr>
            <w:tcW w:w="1666" w:type="pct"/>
          </w:tcPr>
          <w:p w14:paraId="141B6AF8" w14:textId="77777777" w:rsidR="00BF22A3" w:rsidRPr="00615C36" w:rsidRDefault="00BF22A3" w:rsidP="00BF22A3">
            <w:pPr>
              <w:pStyle w:val="Header"/>
              <w:rPr>
                <w:lang w:eastAsia="es-ES"/>
              </w:rPr>
            </w:pPr>
            <w:r w:rsidRPr="00615C36">
              <w:rPr>
                <w:lang w:eastAsia="es-ES"/>
              </w:rPr>
              <w:t>ELABORACIÓN</w:t>
            </w:r>
          </w:p>
        </w:tc>
        <w:tc>
          <w:tcPr>
            <w:tcW w:w="1666" w:type="pct"/>
          </w:tcPr>
          <w:p w14:paraId="7AE37957" w14:textId="77777777" w:rsidR="00BF22A3" w:rsidRPr="00615C36" w:rsidRDefault="00BF22A3" w:rsidP="00BF22A3">
            <w:pPr>
              <w:pStyle w:val="Header"/>
              <w:rPr>
                <w:lang w:eastAsia="es-ES"/>
              </w:rPr>
            </w:pPr>
            <w:r w:rsidRPr="00615C36">
              <w:rPr>
                <w:lang w:eastAsia="es-ES"/>
              </w:rPr>
              <w:t>REVISIÓN</w:t>
            </w:r>
          </w:p>
        </w:tc>
        <w:tc>
          <w:tcPr>
            <w:tcW w:w="1667" w:type="pct"/>
          </w:tcPr>
          <w:p w14:paraId="03B3093A" w14:textId="77777777" w:rsidR="00BF22A3" w:rsidRPr="00615C36" w:rsidRDefault="00BF22A3" w:rsidP="00BF22A3">
            <w:pPr>
              <w:pStyle w:val="Header"/>
              <w:rPr>
                <w:lang w:eastAsia="es-ES"/>
              </w:rPr>
            </w:pPr>
            <w:r w:rsidRPr="00615C36">
              <w:rPr>
                <w:lang w:eastAsia="es-ES"/>
              </w:rPr>
              <w:t>APROBACIÓN</w:t>
            </w:r>
          </w:p>
        </w:tc>
      </w:tr>
      <w:tr w:rsidR="00BF22A3" w14:paraId="59AEC13E" w14:textId="77777777" w:rsidTr="00A827B9">
        <w:trPr>
          <w:trHeight w:val="2147"/>
          <w:jc w:val="center"/>
        </w:trPr>
        <w:tc>
          <w:tcPr>
            <w:tcW w:w="1666" w:type="pct"/>
          </w:tcPr>
          <w:p w14:paraId="6B2FAEF1" w14:textId="77777777" w:rsidR="00BF22A3" w:rsidRPr="00602E12" w:rsidRDefault="00BF22A3" w:rsidP="00BF22A3">
            <w:pPr>
              <w:tabs>
                <w:tab w:val="left" w:pos="210"/>
                <w:tab w:val="left" w:pos="3686"/>
                <w:tab w:val="center" w:pos="5586"/>
              </w:tabs>
              <w:jc w:val="left"/>
              <w:rPr>
                <w:sz w:val="16"/>
              </w:rPr>
            </w:pPr>
          </w:p>
        </w:tc>
        <w:tc>
          <w:tcPr>
            <w:tcW w:w="1666" w:type="pct"/>
          </w:tcPr>
          <w:p w14:paraId="1F574D9C" w14:textId="77777777" w:rsidR="00BF22A3" w:rsidRPr="00084ABB" w:rsidRDefault="00BF22A3" w:rsidP="00BF22A3">
            <w:pPr>
              <w:tabs>
                <w:tab w:val="left" w:pos="210"/>
                <w:tab w:val="left" w:pos="3686"/>
                <w:tab w:val="center" w:pos="5586"/>
              </w:tabs>
              <w:spacing w:before="120"/>
              <w:jc w:val="left"/>
              <w:rPr>
                <w:szCs w:val="16"/>
              </w:rPr>
            </w:pPr>
          </w:p>
        </w:tc>
        <w:tc>
          <w:tcPr>
            <w:tcW w:w="1667" w:type="pct"/>
          </w:tcPr>
          <w:p w14:paraId="73492F76" w14:textId="77777777" w:rsidR="00BF22A3" w:rsidRPr="00084ABB" w:rsidRDefault="00BF22A3" w:rsidP="00BF22A3">
            <w:pPr>
              <w:tabs>
                <w:tab w:val="left" w:pos="210"/>
                <w:tab w:val="left" w:pos="3686"/>
                <w:tab w:val="center" w:pos="5586"/>
              </w:tabs>
              <w:spacing w:before="120"/>
              <w:jc w:val="left"/>
            </w:pPr>
          </w:p>
        </w:tc>
      </w:tr>
    </w:tbl>
    <w:p w14:paraId="20385FA3" w14:textId="77777777" w:rsidR="00BF22A3" w:rsidRDefault="00BF22A3">
      <w:pPr>
        <w:rPr>
          <w:rFonts w:ascii="Telefonica Text" w:eastAsia="Calibri" w:hAnsi="Telefonica Text"/>
          <w:sz w:val="22"/>
          <w:szCs w:val="24"/>
          <w:lang w:val="es-ES_tradnl" w:eastAsia="ko-KR"/>
        </w:rPr>
      </w:pPr>
      <w:r>
        <w:rPr>
          <w:rFonts w:ascii="Telefonica Text" w:eastAsia="Calibri" w:hAnsi="Telefonica Text"/>
          <w:sz w:val="22"/>
          <w:szCs w:val="24"/>
          <w:lang w:val="es-ES_tradnl" w:eastAsia="ko-KR"/>
        </w:rPr>
        <w:br w:type="page"/>
      </w:r>
    </w:p>
    <w:p w14:paraId="2DB9AA36" w14:textId="77777777" w:rsidR="00D80237" w:rsidRDefault="00D80237" w:rsidP="00084ABB">
      <w:pPr>
        <w:pStyle w:val="Heading1"/>
      </w:pPr>
      <w:bookmarkStart w:id="3" w:name="_Toc399335581"/>
      <w:bookmarkStart w:id="4" w:name="_Toc399948841"/>
      <w:bookmarkStart w:id="5" w:name="_Toc402170156"/>
      <w:bookmarkStart w:id="6" w:name="_Toc402427796"/>
      <w:bookmarkStart w:id="7" w:name="_Toc402427817"/>
      <w:bookmarkStart w:id="8" w:name="_Toc108095901"/>
      <w:r w:rsidRPr="00374B24">
        <w:lastRenderedPageBreak/>
        <w:t>Introducción</w:t>
      </w:r>
      <w:bookmarkEnd w:id="3"/>
      <w:bookmarkEnd w:id="4"/>
      <w:bookmarkEnd w:id="5"/>
      <w:bookmarkEnd w:id="6"/>
      <w:bookmarkEnd w:id="7"/>
      <w:bookmarkEnd w:id="8"/>
    </w:p>
    <w:p w14:paraId="46C3A3B9" w14:textId="645360BC" w:rsidR="00BC6E03" w:rsidRPr="001D2E8E" w:rsidRDefault="00BC6E03" w:rsidP="00DD6E6E">
      <w:pPr>
        <w:rPr>
          <w:rFonts w:eastAsiaTheme="minorHAnsi"/>
        </w:rPr>
      </w:pPr>
      <w:bookmarkStart w:id="9" w:name="_Toc399335583"/>
      <w:bookmarkStart w:id="10" w:name="_Toc399948843"/>
      <w:bookmarkStart w:id="11" w:name="_Toc402170158"/>
      <w:bookmarkStart w:id="12" w:name="_Toc402427798"/>
      <w:bookmarkStart w:id="13" w:name="_Toc402427819"/>
      <w:r w:rsidRPr="001D2E8E">
        <w:rPr>
          <w:rFonts w:eastAsiaTheme="minorHAnsi"/>
        </w:rPr>
        <w:t xml:space="preserve">Este documento representa el diseño técnico detallado de </w:t>
      </w:r>
      <w:proofErr w:type="spellStart"/>
      <w:r w:rsidRPr="001D2E8E">
        <w:rPr>
          <w:rFonts w:eastAsiaTheme="minorHAnsi"/>
        </w:rPr>
        <w:t>DAOs</w:t>
      </w:r>
      <w:proofErr w:type="spellEnd"/>
      <w:r w:rsidRPr="001D2E8E">
        <w:rPr>
          <w:rFonts w:eastAsiaTheme="minorHAnsi"/>
        </w:rPr>
        <w:t xml:space="preserve"> de </w:t>
      </w:r>
      <w:proofErr w:type="spellStart"/>
      <w:r w:rsidRPr="001D2E8E">
        <w:rPr>
          <w:rFonts w:eastAsiaTheme="minorHAnsi"/>
        </w:rPr>
        <w:t>de</w:t>
      </w:r>
      <w:proofErr w:type="spellEnd"/>
      <w:r w:rsidRPr="001D2E8E">
        <w:rPr>
          <w:rFonts w:eastAsiaTheme="minorHAnsi"/>
        </w:rPr>
        <w:t xml:space="preserve"> la aplicación</w:t>
      </w:r>
      <w:r w:rsidRPr="00E63602">
        <w:rPr>
          <w:rFonts w:eastAsiaTheme="minorHAnsi"/>
          <w:b/>
          <w:color w:val="FF0000"/>
        </w:rPr>
        <w:t xml:space="preserve"> </w:t>
      </w:r>
      <w:proofErr w:type="spellStart"/>
      <w:r w:rsidRPr="001D2E8E">
        <w:rPr>
          <w:rFonts w:eastAsiaTheme="minorHAnsi"/>
          <w:b/>
        </w:rPr>
        <w:t>dao</w:t>
      </w:r>
      <w:proofErr w:type="spellEnd"/>
      <w:r w:rsidRPr="001D2E8E">
        <w:rPr>
          <w:rFonts w:eastAsiaTheme="minorHAnsi"/>
          <w:b/>
        </w:rPr>
        <w:t>-</w:t>
      </w:r>
      <w:proofErr w:type="gramStart"/>
      <w:r w:rsidR="004C6E7F">
        <w:rPr>
          <w:rFonts w:eastAsiaTheme="minorHAnsi"/>
          <w:b/>
        </w:rPr>
        <w:t>Test</w:t>
      </w:r>
      <w:r w:rsidRPr="001D2E8E">
        <w:rPr>
          <w:rFonts w:eastAsiaTheme="minorHAnsi"/>
          <w:b/>
        </w:rPr>
        <w:t xml:space="preserve"> </w:t>
      </w:r>
      <w:r w:rsidRPr="001D2E8E">
        <w:rPr>
          <w:rFonts w:eastAsiaTheme="minorHAnsi"/>
        </w:rPr>
        <w:t>.</w:t>
      </w:r>
      <w:proofErr w:type="gramEnd"/>
      <w:r w:rsidRPr="00E63602">
        <w:rPr>
          <w:rFonts w:eastAsiaTheme="minorHAnsi"/>
          <w:color w:val="FF0000"/>
        </w:rPr>
        <w:t xml:space="preserve"> </w:t>
      </w:r>
      <w:r w:rsidRPr="001D2E8E">
        <w:rPr>
          <w:rFonts w:eastAsiaTheme="minorHAnsi"/>
        </w:rPr>
        <w:t xml:space="preserve">Este diseño técnico de activos se ha elaborado con la ayuda de la herramienta </w:t>
      </w:r>
      <w:proofErr w:type="spellStart"/>
      <w:r w:rsidRPr="001D2E8E">
        <w:rPr>
          <w:rFonts w:eastAsiaTheme="minorHAnsi"/>
        </w:rPr>
        <w:t>GeNiEE</w:t>
      </w:r>
      <w:proofErr w:type="spellEnd"/>
      <w:r w:rsidRPr="001D2E8E">
        <w:rPr>
          <w:rFonts w:eastAsiaTheme="minorHAnsi"/>
        </w:rPr>
        <w:t>.</w:t>
      </w:r>
    </w:p>
    <w:p w14:paraId="5A6CBC55" w14:textId="77777777" w:rsidR="00BC6E03" w:rsidRDefault="00BC6E03" w:rsidP="00DD6E6E">
      <w:pPr>
        <w:rPr>
          <w:rFonts w:cs="Arial"/>
          <w:sz w:val="22"/>
        </w:rPr>
      </w:pPr>
    </w:p>
    <w:p w14:paraId="1881F7B3" w14:textId="77777777" w:rsidR="00BC6E03" w:rsidRPr="00906F15" w:rsidRDefault="00BC6E03" w:rsidP="00DD6E6E">
      <w:pPr>
        <w:rPr>
          <w:rFonts w:eastAsiaTheme="minorHAnsi" w:cs="Arial"/>
          <w:sz w:val="22"/>
          <w:szCs w:val="24"/>
          <w:lang w:val="es-ES_tradnl" w:eastAsia="ko-KR"/>
        </w:rPr>
      </w:pPr>
      <w:r w:rsidRPr="00906F15">
        <w:rPr>
          <w:rFonts w:eastAsiaTheme="minorHAnsi" w:cs="Arial"/>
          <w:sz w:val="22"/>
          <w:szCs w:val="24"/>
          <w:lang w:val="es-ES_tradnl" w:eastAsia="ko-KR"/>
        </w:rPr>
        <w:t xml:space="preserve">El diseño detallado de DAO que se representa a </w:t>
      </w:r>
      <w:r w:rsidR="007D29F2" w:rsidRPr="00906F15">
        <w:rPr>
          <w:rFonts w:eastAsiaTheme="minorHAnsi" w:cs="Arial"/>
          <w:sz w:val="22"/>
          <w:szCs w:val="24"/>
          <w:lang w:val="es-ES_tradnl" w:eastAsia="ko-KR"/>
        </w:rPr>
        <w:t>continuación</w:t>
      </w:r>
      <w:r w:rsidRPr="00906F15">
        <w:rPr>
          <w:rFonts w:eastAsiaTheme="minorHAnsi" w:cs="Arial"/>
          <w:sz w:val="22"/>
          <w:szCs w:val="24"/>
          <w:lang w:val="es-ES_tradnl" w:eastAsia="ko-KR"/>
        </w:rPr>
        <w:t xml:space="preserve"> en est</w:t>
      </w:r>
      <w:r w:rsidR="002D537E">
        <w:rPr>
          <w:rFonts w:eastAsiaTheme="minorHAnsi" w:cs="Arial"/>
          <w:sz w:val="22"/>
          <w:szCs w:val="24"/>
          <w:lang w:val="es-ES_tradnl" w:eastAsia="ko-KR"/>
        </w:rPr>
        <w:t>e</w:t>
      </w:r>
      <w:r w:rsidRPr="00906F15">
        <w:rPr>
          <w:rFonts w:eastAsiaTheme="minorHAnsi" w:cs="Arial"/>
          <w:sz w:val="22"/>
          <w:szCs w:val="24"/>
          <w:lang w:val="es-ES_tradnl" w:eastAsia="ko-KR"/>
        </w:rPr>
        <w:t xml:space="preserve"> DTD es un diseño de DAO </w:t>
      </w:r>
      <w:proofErr w:type="gramStart"/>
      <w:r w:rsidR="002D537E" w:rsidRPr="00CA6B08">
        <w:rPr>
          <w:rFonts w:eastAsiaTheme="minorHAnsi" w:cs="Arial"/>
          <w:sz w:val="22"/>
          <w:szCs w:val="24"/>
          <w:lang w:val="es-ES_tradnl" w:eastAsia="ko-KR"/>
        </w:rPr>
        <w:t>Restringido</w:t>
      </w:r>
      <w:r w:rsidR="002D537E" w:rsidRPr="002D537E">
        <w:rPr>
          <w:rFonts w:eastAsiaTheme="minorHAnsi" w:cs="Arial"/>
          <w:sz w:val="22"/>
          <w:szCs w:val="24"/>
          <w:lang w:val="es-ES_tradnl" w:eastAsia="ko-KR"/>
        </w:rPr>
        <w:t xml:space="preserve"> </w:t>
      </w:r>
      <w:r w:rsidRPr="00906F15">
        <w:rPr>
          <w:rFonts w:eastAsiaTheme="minorHAnsi" w:cs="Arial"/>
          <w:sz w:val="22"/>
          <w:szCs w:val="24"/>
          <w:lang w:val="es-ES_tradnl" w:eastAsia="ko-KR"/>
        </w:rPr>
        <w:t>.</w:t>
      </w:r>
      <w:proofErr w:type="gramEnd"/>
    </w:p>
    <w:bookmarkEnd w:id="9"/>
    <w:bookmarkEnd w:id="10"/>
    <w:bookmarkEnd w:id="11"/>
    <w:bookmarkEnd w:id="12"/>
    <w:bookmarkEnd w:id="13"/>
    <w:p w14:paraId="4D085A4E" w14:textId="77777777" w:rsidR="00BC6E03" w:rsidRPr="00976B22" w:rsidRDefault="00BC6E03" w:rsidP="00DD6E6E">
      <w:pPr>
        <w:rPr>
          <w:b/>
          <w:color w:val="F79646" w:themeColor="accent6"/>
          <w:lang w:val="es-ES_tradnl"/>
        </w:rPr>
      </w:pPr>
    </w:p>
    <w:p w14:paraId="547D38BA" w14:textId="77777777" w:rsidR="00BC6E03" w:rsidRDefault="00BC6E03" w:rsidP="00084ABB">
      <w:pPr>
        <w:pStyle w:val="Heading1"/>
        <w:rPr>
          <w:lang w:val="en-US"/>
        </w:rPr>
      </w:pPr>
      <w:bookmarkStart w:id="14" w:name="_Toc424570274"/>
      <w:bookmarkStart w:id="15" w:name="_Toc108095902"/>
      <w:r w:rsidRPr="004B1957">
        <w:rPr>
          <w:lang w:val="en-US"/>
        </w:rPr>
        <w:t>Diseño de Repositorios Compartido</w:t>
      </w:r>
      <w:bookmarkEnd w:id="14"/>
      <w:bookmarkEnd w:id="15"/>
    </w:p>
    <w:p w14:paraId="62F621F7" w14:textId="40446F30" w:rsidR="00BC6E03" w:rsidRPr="00305382" w:rsidRDefault="00BC6E03" w:rsidP="00DD6E6E">
      <w:pPr>
        <w:rPr>
          <w:rFonts w:eastAsiaTheme="minorHAnsi"/>
          <w:lang w:eastAsia="ko-KR"/>
        </w:rPr>
      </w:pPr>
      <w:r w:rsidRPr="00305382">
        <w:rPr>
          <w:rFonts w:eastAsiaTheme="minorHAnsi"/>
          <w:lang w:eastAsia="ko-KR"/>
        </w:rPr>
        <w:t xml:space="preserve">Los </w:t>
      </w:r>
      <w:proofErr w:type="spellStart"/>
      <w:r w:rsidRPr="00305382">
        <w:rPr>
          <w:rFonts w:eastAsiaTheme="minorHAnsi"/>
          <w:lang w:eastAsia="ko-KR"/>
        </w:rPr>
        <w:t>DAOs</w:t>
      </w:r>
      <w:proofErr w:type="spellEnd"/>
      <w:r w:rsidRPr="00305382">
        <w:rPr>
          <w:rFonts w:eastAsiaTheme="minorHAnsi"/>
          <w:lang w:eastAsia="ko-KR"/>
        </w:rPr>
        <w:t xml:space="preserve"> definidos en el modelo</w:t>
      </w:r>
      <w:r w:rsidR="00667A20" w:rsidRPr="00305382">
        <w:rPr>
          <w:rFonts w:eastAsiaTheme="minorHAnsi"/>
          <w:lang w:eastAsia="ko-KR"/>
        </w:rPr>
        <w:t xml:space="preserve"> </w:t>
      </w:r>
      <w:proofErr w:type="spellStart"/>
      <w:r w:rsidRPr="00305382">
        <w:rPr>
          <w:rFonts w:eastAsiaTheme="minorHAnsi"/>
          <w:lang w:eastAsia="ko-KR"/>
        </w:rPr>
        <w:t>com.telefonica.futr.dao.</w:t>
      </w:r>
      <w:proofErr w:type="gramStart"/>
      <w:r w:rsidR="004C6E7F">
        <w:rPr>
          <w:rFonts w:eastAsiaTheme="minorHAnsi"/>
          <w:lang w:eastAsia="ko-KR"/>
        </w:rPr>
        <w:t>test</w:t>
      </w:r>
      <w:r w:rsidRPr="00305382">
        <w:rPr>
          <w:rFonts w:eastAsiaTheme="minorHAnsi"/>
          <w:lang w:eastAsia="ko-KR"/>
        </w:rPr>
        <w:t>.repository</w:t>
      </w:r>
      <w:proofErr w:type="spellEnd"/>
      <w:proofErr w:type="gramEnd"/>
      <w:r w:rsidR="001D37E4" w:rsidRPr="00305382">
        <w:rPr>
          <w:rFonts w:eastAsiaTheme="minorHAnsi"/>
          <w:lang w:eastAsia="ko-KR"/>
        </w:rPr>
        <w:t xml:space="preserve">  </w:t>
      </w:r>
      <w:r w:rsidRPr="00305382">
        <w:rPr>
          <w:rFonts w:eastAsiaTheme="minorHAnsi"/>
          <w:lang w:eastAsia="ko-KR"/>
        </w:rPr>
        <w:t>son:</w:t>
      </w:r>
    </w:p>
    <w:p w14:paraId="1781FE3D" w14:textId="77777777" w:rsidR="00BC6E03" w:rsidRPr="00906F15" w:rsidRDefault="00BC6E03" w:rsidP="00354C5B">
      <w:pPr>
        <w:pStyle w:val="Heading2"/>
      </w:pPr>
      <w:bookmarkStart w:id="16" w:name="_Toc108095903"/>
      <w:proofErr w:type="spellStart"/>
      <w:r w:rsidRPr="00906F15">
        <w:t>WorkpWorkRepository</w:t>
      </w:r>
      <w:bookmarkEnd w:id="16"/>
      <w:proofErr w:type="spellEnd"/>
    </w:p>
    <w:p w14:paraId="71032726" w14:textId="77777777" w:rsidR="00BC6E03" w:rsidRPr="001A1FB4" w:rsidRDefault="00BC6E03" w:rsidP="00906F15">
      <w:pPr>
        <w:pStyle w:val="Heading3"/>
      </w:pPr>
      <w:bookmarkStart w:id="17" w:name="_Toc108095904"/>
      <w:r w:rsidRPr="001A1FB4">
        <w:t>Datos del repositorio</w:t>
      </w:r>
      <w:bookmarkEnd w:id="17"/>
    </w:p>
    <w:p w14:paraId="2101D777" w14:textId="77777777" w:rsidR="00E3715C" w:rsidRDefault="00E3715C" w:rsidP="00DD6E6E">
      <w:pPr>
        <w:rPr>
          <w:rFonts w:eastAsiaTheme="minorHAnsi"/>
          <w:lang w:val="es-ES_tradnl" w:eastAsia="ko-KR"/>
        </w:rPr>
      </w:pPr>
    </w:p>
    <w:p w14:paraId="5EB3B10B" w14:textId="77777777" w:rsidR="00BC6E03" w:rsidRPr="00034C85" w:rsidRDefault="00BC6E03" w:rsidP="00DD6E6E">
      <w:pPr>
        <w:rPr>
          <w:rFonts w:eastAsiaTheme="minorHAnsi"/>
          <w:lang w:val="es-ES_tradnl" w:eastAsia="ko-KR"/>
        </w:rPr>
      </w:pPr>
      <w:r w:rsidRPr="00392EC5">
        <w:rPr>
          <w:rFonts w:eastAsiaTheme="minorHAnsi"/>
          <w:lang w:val="es-ES_tradnl" w:eastAsia="ko-KR"/>
        </w:rPr>
        <w:t xml:space="preserve">El repositorio va a trabajar con la entidad </w:t>
      </w:r>
      <w:proofErr w:type="spellStart"/>
      <w:r w:rsidRPr="00392EC5">
        <w:rPr>
          <w:rFonts w:eastAsiaTheme="minorHAnsi"/>
          <w:lang w:val="es-ES_tradnl" w:eastAsia="ko-KR"/>
        </w:rPr>
        <w:t>WorkpWork</w:t>
      </w:r>
      <w:proofErr w:type="spellEnd"/>
      <w:r w:rsidRPr="00392EC5">
        <w:rPr>
          <w:rFonts w:eastAsiaTheme="minorHAnsi"/>
          <w:lang w:val="es-ES_tradnl" w:eastAsia="ko-KR"/>
        </w:rPr>
        <w:t xml:space="preserve">. </w:t>
      </w:r>
      <w:r w:rsidRPr="00275BB8">
        <w:rPr>
          <w:rFonts w:eastAsiaTheme="minorHAnsi"/>
          <w:lang w:val="es-ES_tradnl" w:eastAsia="ko-KR"/>
        </w:rPr>
        <w:t xml:space="preserve">La clave de la entidad </w:t>
      </w:r>
      <w:proofErr w:type="spellStart"/>
      <w:r w:rsidRPr="00275BB8">
        <w:rPr>
          <w:rFonts w:eastAsiaTheme="minorHAnsi"/>
          <w:lang w:val="es-ES_tradnl" w:eastAsia="ko-KR"/>
        </w:rPr>
        <w:t>WorkpWork</w:t>
      </w:r>
      <w:proofErr w:type="spellEnd"/>
      <w:r w:rsidRPr="00275BB8">
        <w:rPr>
          <w:rFonts w:eastAsiaTheme="minorHAnsi"/>
          <w:lang w:val="es-ES_tradnl" w:eastAsia="ko-KR"/>
        </w:rPr>
        <w:t xml:space="preserve"> </w:t>
      </w:r>
      <w:proofErr w:type="gramStart"/>
      <w:r w:rsidRPr="00275BB8">
        <w:rPr>
          <w:rFonts w:eastAsiaTheme="minorHAnsi"/>
          <w:lang w:val="es-ES_tradnl" w:eastAsia="ko-KR"/>
        </w:rPr>
        <w:t xml:space="preserve">es </w:t>
      </w:r>
      <w:r w:rsidR="00275BB8" w:rsidRPr="00275BB8">
        <w:rPr>
          <w:rFonts w:eastAsiaTheme="minorHAnsi"/>
          <w:lang w:val="es-ES_tradnl" w:eastAsia="ko-KR"/>
        </w:rPr>
        <w:t xml:space="preserve"> simple</w:t>
      </w:r>
      <w:proofErr w:type="gramEnd"/>
      <w:r w:rsidR="00275BB8" w:rsidRPr="00275BB8">
        <w:rPr>
          <w:rFonts w:eastAsiaTheme="minorHAnsi"/>
          <w:lang w:val="es-ES_tradnl" w:eastAsia="ko-KR"/>
        </w:rPr>
        <w:t xml:space="preserve"> y es el atributo </w:t>
      </w:r>
      <w:proofErr w:type="spellStart"/>
      <w:r w:rsidRPr="00275BB8">
        <w:rPr>
          <w:rFonts w:eastAsiaTheme="minorHAnsi"/>
          <w:lang w:val="es-ES_tradnl" w:eastAsia="ko-KR"/>
        </w:rPr>
        <w:t>workIdWork</w:t>
      </w:r>
      <w:proofErr w:type="spellEnd"/>
      <w:r w:rsidR="00A13941">
        <w:rPr>
          <w:rFonts w:eastAsiaTheme="minorHAnsi"/>
          <w:lang w:val="es-ES_tradnl" w:eastAsia="ko-KR"/>
        </w:rPr>
        <w:t xml:space="preserve"> de tipo </w:t>
      </w:r>
      <w:proofErr w:type="spellStart"/>
      <w:r w:rsidR="00A13941">
        <w:rPr>
          <w:rFonts w:eastAsiaTheme="minorHAnsi"/>
          <w:lang w:val="es-ES_tradnl" w:eastAsia="ko-KR"/>
        </w:rPr>
        <w:t>java_math_BigDecimal</w:t>
      </w:r>
      <w:proofErr w:type="spellEnd"/>
      <w:r w:rsidR="00275BB8" w:rsidRPr="00034C85">
        <w:rPr>
          <w:rFonts w:eastAsiaTheme="minorHAnsi"/>
          <w:b/>
          <w:lang w:val="es-ES_tradnl" w:eastAsia="ko-KR"/>
        </w:rPr>
        <w:t xml:space="preserve"> </w:t>
      </w:r>
      <w:r w:rsidR="00275BB8" w:rsidRPr="00034C85">
        <w:rPr>
          <w:rFonts w:eastAsiaTheme="minorHAnsi"/>
          <w:lang w:val="es-ES_tradnl" w:eastAsia="ko-KR"/>
        </w:rPr>
        <w:t xml:space="preserve"> </w:t>
      </w:r>
      <w:r w:rsidR="00275BB8" w:rsidRPr="00034C85">
        <w:rPr>
          <w:rFonts w:eastAsiaTheme="minorHAnsi"/>
          <w:b/>
          <w:lang w:val="es-ES_tradnl" w:eastAsia="ko-KR"/>
        </w:rPr>
        <w:t>.</w:t>
      </w:r>
    </w:p>
    <w:p w14:paraId="28E4B931" w14:textId="77777777" w:rsidR="00272F2F" w:rsidRPr="00F973CC" w:rsidRDefault="000E4C11" w:rsidP="00906F15">
      <w:pPr>
        <w:pStyle w:val="Heading3"/>
        <w:rPr>
          <w:lang w:val="en-US"/>
        </w:rPr>
      </w:pPr>
      <w:bookmarkStart w:id="18" w:name="_Toc108095907"/>
      <w:proofErr w:type="spellStart"/>
      <w:r w:rsidRPr="00F973CC">
        <w:rPr>
          <w:lang w:val="en-US"/>
        </w:rPr>
        <w:t>Mé</w:t>
      </w:r>
      <w:r w:rsidR="00272F2F" w:rsidRPr="00F973CC">
        <w:rPr>
          <w:lang w:val="en-US"/>
        </w:rPr>
        <w:t>todo</w:t>
      </w:r>
      <w:proofErr w:type="spellEnd"/>
      <w:r w:rsidR="00272F2F" w:rsidRPr="00F973CC">
        <w:rPr>
          <w:lang w:val="en-US"/>
        </w:rPr>
        <w:t xml:space="preserve"> </w:t>
      </w:r>
      <w:r w:rsidR="00DA4D3A" w:rsidRPr="00F973CC">
        <w:rPr>
          <w:lang w:val="en-US"/>
        </w:rPr>
        <w:t xml:space="preserve">de consulta </w:t>
      </w:r>
      <w:proofErr w:type="spellStart"/>
      <w:r w:rsidR="00272F2F" w:rsidRPr="00F973CC">
        <w:rPr>
          <w:lang w:val="en-US"/>
        </w:rPr>
        <w:t>findWorkByWOCode</w:t>
      </w:r>
      <w:bookmarkEnd w:id="18"/>
      <w:proofErr w:type="spellEnd"/>
    </w:p>
    <w:p w14:paraId="69A1485E" w14:textId="77777777" w:rsidR="00272F2F" w:rsidRPr="00255E95" w:rsidRDefault="00272F2F" w:rsidP="00272F2F">
      <w:pPr>
        <w:rPr>
          <w:rFonts w:ascii="Telefonica Text" w:eastAsiaTheme="minorHAnsi" w:hAnsi="Telefonica Text"/>
          <w:color w:val="C0504D" w:themeColor="accent2"/>
          <w:sz w:val="22"/>
          <w:szCs w:val="24"/>
          <w:lang w:val="en-US" w:eastAsia="ko-KR"/>
        </w:rPr>
      </w:pPr>
    </w:p>
    <w:p w14:paraId="6B62277F" w14:textId="77777777" w:rsidR="00255E95" w:rsidRPr="002D537E" w:rsidRDefault="00255E95" w:rsidP="00255E95">
      <w:pPr>
        <w:rPr>
          <w:rFonts w:eastAsiaTheme="minorHAnsi"/>
          <w:b/>
        </w:rPr>
      </w:pPr>
      <w:r w:rsidRPr="002D537E">
        <w:rPr>
          <w:rFonts w:eastAsiaTheme="minorHAnsi"/>
          <w:b/>
        </w:rPr>
        <w:t>DOCUMENTACIÓN D</w:t>
      </w:r>
      <w:r w:rsidR="00894A96" w:rsidRPr="002D537E">
        <w:rPr>
          <w:rFonts w:eastAsiaTheme="minorHAnsi"/>
          <w:b/>
        </w:rPr>
        <w:t>EL MÉTODO DE CONSULTA (</w:t>
      </w:r>
      <w:proofErr w:type="spellStart"/>
      <w:r w:rsidR="00894A96" w:rsidRPr="002D537E">
        <w:rPr>
          <w:rFonts w:eastAsiaTheme="minorHAnsi"/>
          <w:b/>
        </w:rPr>
        <w:t>JavaDOC</w:t>
      </w:r>
      <w:proofErr w:type="spellEnd"/>
      <w:r w:rsidR="00894A96" w:rsidRPr="002D537E">
        <w:rPr>
          <w:rFonts w:eastAsiaTheme="minorHAnsi"/>
          <w:b/>
        </w:rPr>
        <w:t>)</w:t>
      </w:r>
      <w:r w:rsidRPr="002D537E">
        <w:rPr>
          <w:rFonts w:eastAsiaTheme="minorHAnsi"/>
          <w:b/>
        </w:rPr>
        <w:t>:</w:t>
      </w:r>
    </w:p>
    <w:p w14:paraId="2F921BD0" w14:textId="77777777" w:rsidR="00255E95" w:rsidRPr="002D537E" w:rsidRDefault="00255E95" w:rsidP="00255E95">
      <w:pPr>
        <w:rPr>
          <w:rFonts w:eastAsiaTheme="minorHAnsi"/>
        </w:rPr>
      </w:pPr>
    </w:p>
    <w:p w14:paraId="1341CAF7" w14:textId="77777777" w:rsidR="00AF01C2" w:rsidRPr="00AF01C2" w:rsidRDefault="00AF01C2" w:rsidP="00AF01C2">
      <w:pPr>
        <w:rPr>
          <w:rFonts w:eastAsiaTheme="minorHAnsi"/>
        </w:rPr>
      </w:pPr>
      <w:r w:rsidRPr="00AF01C2">
        <w:rPr>
          <w:rFonts w:eastAsiaTheme="minorHAnsi"/>
        </w:rPr>
        <w:t xml:space="preserve">La consulta </w:t>
      </w:r>
      <w:proofErr w:type="spellStart"/>
      <w:r w:rsidRPr="00AF01C2">
        <w:rPr>
          <w:rFonts w:eastAsiaTheme="minorHAnsi"/>
        </w:rPr>
        <w:t>findWorkByWOCode</w:t>
      </w:r>
      <w:proofErr w:type="spellEnd"/>
      <w:r w:rsidRPr="00AF01C2">
        <w:rPr>
          <w:rFonts w:eastAsiaTheme="minorHAnsi"/>
        </w:rPr>
        <w:t xml:space="preserve"> recibe un </w:t>
      </w:r>
      <w:proofErr w:type="spellStart"/>
      <w:r w:rsidRPr="00AF01C2">
        <w:rPr>
          <w:rFonts w:eastAsiaTheme="minorHAnsi"/>
        </w:rPr>
        <w:t>code</w:t>
      </w:r>
      <w:proofErr w:type="spellEnd"/>
      <w:r w:rsidRPr="00AF01C2">
        <w:rPr>
          <w:rFonts w:eastAsiaTheme="minorHAnsi"/>
        </w:rPr>
        <w:t xml:space="preserve"> o un id de WorkOrder y devuelve todas las Work que pertenecen a ésta, con sus atributos correspondientes y otros de otras tablas que conseguirá haciendo JOIN FECTH con esas.</w:t>
      </w:r>
    </w:p>
    <w:p w14:paraId="5E141562" w14:textId="77777777" w:rsidR="00AF01C2" w:rsidRPr="00AF01C2" w:rsidRDefault="00AF01C2" w:rsidP="00AF01C2">
      <w:pPr>
        <w:rPr>
          <w:rFonts w:eastAsiaTheme="minorHAnsi"/>
        </w:rPr>
      </w:pPr>
    </w:p>
    <w:p w14:paraId="43853E85" w14:textId="77777777" w:rsidR="00AF01C2" w:rsidRPr="00AF01C2" w:rsidRDefault="00AF01C2" w:rsidP="00AF01C2">
      <w:pPr>
        <w:rPr>
          <w:rFonts w:eastAsiaTheme="minorHAnsi"/>
        </w:rPr>
      </w:pPr>
      <w:r w:rsidRPr="00AF01C2">
        <w:rPr>
          <w:rFonts w:eastAsiaTheme="minorHAnsi"/>
        </w:rPr>
        <w:t xml:space="preserve">Se ha de hacer uno de los siguientes filtros (sólo llega un parámetro de la entrada informado, el otro llega a </w:t>
      </w:r>
      <w:proofErr w:type="spellStart"/>
      <w:r w:rsidRPr="00AF01C2">
        <w:rPr>
          <w:rFonts w:eastAsiaTheme="minorHAnsi"/>
        </w:rPr>
        <w:t>null</w:t>
      </w:r>
      <w:proofErr w:type="spellEnd"/>
      <w:r w:rsidRPr="00AF01C2">
        <w:rPr>
          <w:rFonts w:eastAsiaTheme="minorHAnsi"/>
        </w:rPr>
        <w:t>)</w:t>
      </w:r>
    </w:p>
    <w:p w14:paraId="69BC6010" w14:textId="77777777" w:rsidR="00AF01C2" w:rsidRPr="00AF01C2" w:rsidRDefault="00AF01C2" w:rsidP="00AF01C2">
      <w:pPr>
        <w:rPr>
          <w:rFonts w:eastAsiaTheme="minorHAnsi"/>
        </w:rPr>
      </w:pPr>
      <w:r w:rsidRPr="00AF01C2">
        <w:rPr>
          <w:rFonts w:eastAsiaTheme="minorHAnsi"/>
        </w:rPr>
        <w:t>-</w:t>
      </w:r>
      <w:proofErr w:type="spellStart"/>
      <w:r w:rsidRPr="00AF01C2">
        <w:rPr>
          <w:rFonts w:eastAsiaTheme="minorHAnsi"/>
        </w:rPr>
        <w:t>WorkpWork.buinIdWfWorkOrder</w:t>
      </w:r>
      <w:proofErr w:type="spellEnd"/>
      <w:r w:rsidRPr="00AF01C2">
        <w:rPr>
          <w:rFonts w:eastAsiaTheme="minorHAnsi"/>
        </w:rPr>
        <w:t xml:space="preserve"> = </w:t>
      </w:r>
      <w:proofErr w:type="spellStart"/>
      <w:r w:rsidRPr="00AF01C2">
        <w:rPr>
          <w:rFonts w:eastAsiaTheme="minorHAnsi"/>
        </w:rPr>
        <w:t>idWO</w:t>
      </w:r>
      <w:proofErr w:type="spellEnd"/>
    </w:p>
    <w:p w14:paraId="7ABE274A" w14:textId="77777777" w:rsidR="00AF01C2" w:rsidRPr="00AF01C2" w:rsidRDefault="00AF01C2" w:rsidP="00AF01C2">
      <w:pPr>
        <w:rPr>
          <w:rFonts w:eastAsiaTheme="minorHAnsi"/>
        </w:rPr>
      </w:pPr>
      <w:r w:rsidRPr="00AF01C2">
        <w:rPr>
          <w:rFonts w:eastAsiaTheme="minorHAnsi"/>
        </w:rPr>
        <w:t>-</w:t>
      </w:r>
      <w:proofErr w:type="gramStart"/>
      <w:r w:rsidRPr="00AF01C2">
        <w:rPr>
          <w:rFonts w:eastAsiaTheme="minorHAnsi"/>
        </w:rPr>
        <w:t>WorkpWork.woorpWfWorkOrderItems.woorpWfWorkOrder.buinCoWfWorkOrder</w:t>
      </w:r>
      <w:proofErr w:type="gramEnd"/>
      <w:r w:rsidRPr="00AF01C2">
        <w:rPr>
          <w:rFonts w:eastAsiaTheme="minorHAnsi"/>
        </w:rPr>
        <w:t xml:space="preserve">= </w:t>
      </w:r>
      <w:proofErr w:type="spellStart"/>
      <w:r w:rsidRPr="00AF01C2">
        <w:rPr>
          <w:rFonts w:eastAsiaTheme="minorHAnsi"/>
        </w:rPr>
        <w:t>codeWO</w:t>
      </w:r>
      <w:proofErr w:type="spellEnd"/>
    </w:p>
    <w:p w14:paraId="6BF64E25" w14:textId="77777777" w:rsidR="00AF01C2" w:rsidRPr="00AF01C2" w:rsidRDefault="00AF01C2" w:rsidP="00AF01C2">
      <w:pPr>
        <w:rPr>
          <w:rFonts w:eastAsiaTheme="minorHAnsi"/>
        </w:rPr>
      </w:pPr>
    </w:p>
    <w:p w14:paraId="6320E2D7" w14:textId="77777777" w:rsidR="002B0947" w:rsidRDefault="00AF01C2" w:rsidP="00AF01C2">
      <w:pPr>
        <w:rPr>
          <w:rFonts w:eastAsiaTheme="minorHAnsi"/>
        </w:rPr>
      </w:pPr>
      <w:r w:rsidRPr="00AF01C2">
        <w:rPr>
          <w:rFonts w:eastAsiaTheme="minorHAnsi"/>
        </w:rPr>
        <w:t xml:space="preserve">NOTA: Esta consulta es paginable y se puede ordenar por los campos del modelo </w:t>
      </w:r>
      <w:proofErr w:type="spellStart"/>
      <w:r w:rsidRPr="00AF01C2">
        <w:rPr>
          <w:rFonts w:eastAsiaTheme="minorHAnsi"/>
        </w:rPr>
        <w:t>USM_AD_getWorksByCriteria</w:t>
      </w:r>
      <w:proofErr w:type="spellEnd"/>
    </w:p>
    <w:p w14:paraId="7FAB469E" w14:textId="77777777" w:rsidR="00AF01C2" w:rsidRPr="00305382" w:rsidRDefault="00AF01C2" w:rsidP="00AF01C2">
      <w:pPr>
        <w:rPr>
          <w:rFonts w:eastAsiaTheme="minorHAnsi"/>
        </w:rPr>
      </w:pPr>
    </w:p>
    <w:p w14:paraId="68C1068B" w14:textId="77777777" w:rsidR="002B0947" w:rsidRPr="001660B5" w:rsidRDefault="002B0947" w:rsidP="00272F2F">
      <w:pPr>
        <w:rPr>
          <w:rFonts w:eastAsiaTheme="minorHAnsi"/>
          <w:b/>
        </w:rPr>
      </w:pPr>
      <w:r w:rsidRPr="001660B5">
        <w:rPr>
          <w:rFonts w:eastAsiaTheme="minorHAnsi"/>
          <w:b/>
        </w:rPr>
        <w:t>PAGINACIÓN:</w:t>
      </w:r>
    </w:p>
    <w:p w14:paraId="5024F91B" w14:textId="77777777" w:rsidR="002B0947" w:rsidRPr="001660B5" w:rsidRDefault="002B0947" w:rsidP="00272F2F">
      <w:pPr>
        <w:rPr>
          <w:rFonts w:eastAsiaTheme="minorHAnsi"/>
        </w:rPr>
      </w:pPr>
    </w:p>
    <w:p w14:paraId="35756F41" w14:textId="77777777" w:rsidR="00C77A58" w:rsidRPr="00954F65" w:rsidRDefault="00B05E75" w:rsidP="00C77A58">
      <w:pPr>
        <w:autoSpaceDE w:val="0"/>
        <w:autoSpaceDN w:val="0"/>
        <w:adjustRightInd w:val="0"/>
        <w:jc w:val="left"/>
        <w:rPr>
          <w:rFonts w:eastAsiaTheme="minorHAnsi" w:cs="Arial"/>
          <w:szCs w:val="20"/>
        </w:rPr>
      </w:pPr>
      <w:r>
        <w:rPr>
          <w:rFonts w:eastAsiaTheme="minorHAnsi" w:cs="Arial"/>
          <w:szCs w:val="20"/>
        </w:rPr>
        <w:t>Se ha de paginar con los datos que llegan en el objeto page</w:t>
      </w:r>
      <w:r w:rsidR="00C77A58" w:rsidRPr="00392CA9">
        <w:rPr>
          <w:rFonts w:eastAsiaTheme="minorHAnsi" w:cs="Arial"/>
          <w:szCs w:val="20"/>
        </w:rPr>
        <w:t>.</w:t>
      </w:r>
    </w:p>
    <w:p w14:paraId="7539E069" w14:textId="77777777" w:rsidR="00C77A58" w:rsidRPr="00305382" w:rsidRDefault="00C77A58" w:rsidP="00C77A58">
      <w:pPr>
        <w:rPr>
          <w:rFonts w:eastAsiaTheme="minorHAnsi"/>
        </w:rPr>
      </w:pPr>
    </w:p>
    <w:p w14:paraId="48630724" w14:textId="77777777" w:rsidR="0053323D" w:rsidRPr="00305382" w:rsidRDefault="0053323D" w:rsidP="00272F2F">
      <w:pPr>
        <w:rPr>
          <w:rFonts w:eastAsiaTheme="minorHAnsi"/>
          <w:b/>
        </w:rPr>
      </w:pPr>
      <w:r w:rsidRPr="00305382">
        <w:rPr>
          <w:rFonts w:eastAsiaTheme="minorHAnsi"/>
          <w:b/>
        </w:rPr>
        <w:t>ORDENACIÓN:</w:t>
      </w:r>
    </w:p>
    <w:p w14:paraId="1A15D89B" w14:textId="77777777" w:rsidR="0053323D" w:rsidRPr="00305382" w:rsidRDefault="0053323D" w:rsidP="00272F2F">
      <w:pPr>
        <w:rPr>
          <w:rFonts w:eastAsiaTheme="minorHAnsi"/>
        </w:rPr>
      </w:pPr>
    </w:p>
    <w:p w14:paraId="532374B2" w14:textId="77777777" w:rsidR="00986AB5" w:rsidRDefault="00AF01C2" w:rsidP="0022320C">
      <w:pPr>
        <w:rPr>
          <w:rFonts w:eastAsia="Calibri" w:cs="Arial"/>
          <w:szCs w:val="20"/>
          <w:lang w:eastAsia="ko-KR"/>
        </w:rPr>
      </w:pPr>
      <w:r>
        <w:rPr>
          <w:rFonts w:eastAsia="Calibri" w:cs="Arial"/>
          <w:szCs w:val="20"/>
          <w:lang w:eastAsia="ko-KR"/>
        </w:rPr>
        <w:t>Ha</w:t>
      </w:r>
      <w:r w:rsidR="00B05E75">
        <w:rPr>
          <w:rFonts w:eastAsia="Calibri" w:cs="Arial"/>
          <w:szCs w:val="20"/>
          <w:lang w:eastAsia="ko-KR"/>
        </w:rPr>
        <w:t xml:space="preserve"> de seguirse </w:t>
      </w:r>
      <w:r>
        <w:rPr>
          <w:rFonts w:eastAsia="Calibri" w:cs="Arial"/>
          <w:szCs w:val="20"/>
          <w:lang w:eastAsia="ko-KR"/>
        </w:rPr>
        <w:t>el criterio de ordenación que viene en el objeto page</w:t>
      </w:r>
    </w:p>
    <w:p w14:paraId="1240A7F5" w14:textId="77777777" w:rsidR="0022320C" w:rsidRPr="00305382" w:rsidRDefault="0022320C" w:rsidP="0022320C">
      <w:pPr>
        <w:rPr>
          <w:rFonts w:eastAsiaTheme="minorHAnsi"/>
        </w:rPr>
      </w:pPr>
    </w:p>
    <w:p w14:paraId="55782CEE" w14:textId="77777777" w:rsidR="00AF01C2" w:rsidRPr="00600C93" w:rsidRDefault="00AF01C2" w:rsidP="00AF01C2">
      <w:pPr>
        <w:rPr>
          <w:rFonts w:eastAsiaTheme="minorHAnsi"/>
        </w:rPr>
      </w:pPr>
    </w:p>
    <w:p w14:paraId="7E6098DF" w14:textId="77777777" w:rsidR="00AF01C2" w:rsidRPr="0053323D" w:rsidRDefault="00AF01C2" w:rsidP="00AF01C2">
      <w:pPr>
        <w:rPr>
          <w:rFonts w:eastAsiaTheme="minorHAnsi" w:cs="Arial"/>
          <w:b/>
          <w:szCs w:val="24"/>
          <w:lang w:eastAsia="ko-KR"/>
        </w:rPr>
      </w:pPr>
      <w:r>
        <w:rPr>
          <w:rFonts w:eastAsiaTheme="minorHAnsi" w:cs="Arial"/>
          <w:b/>
          <w:szCs w:val="24"/>
          <w:lang w:eastAsia="ko-KR"/>
        </w:rPr>
        <w:t>FIRMA DEL MÉTODO DE CONSULTA:</w:t>
      </w:r>
    </w:p>
    <w:p w14:paraId="5AD5B139" w14:textId="77777777" w:rsidR="00AF01C2" w:rsidRPr="00600C93" w:rsidRDefault="00AF01C2" w:rsidP="00AF01C2">
      <w:pPr>
        <w:autoSpaceDE w:val="0"/>
        <w:autoSpaceDN w:val="0"/>
        <w:adjustRightInd w:val="0"/>
        <w:jc w:val="left"/>
        <w:rPr>
          <w:rFonts w:ascii="Telefonica Text" w:eastAsia="Calibri" w:hAnsi="Telefonica Text"/>
          <w:sz w:val="22"/>
          <w:szCs w:val="24"/>
          <w:lang w:eastAsia="ko-KR"/>
        </w:rPr>
      </w:pPr>
    </w:p>
    <w:p w14:paraId="52FCCE9E" w14:textId="77777777" w:rsidR="00AF01C2" w:rsidRDefault="00AF01C2" w:rsidP="00AF01C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Cs w:val="24"/>
          <w:lang w:val="en-US" w:eastAsia="ko-KR"/>
        </w:rPr>
      </w:pPr>
      <w:proofErr w:type="gramStart"/>
      <w:r w:rsidRPr="009C1E71">
        <w:rPr>
          <w:rFonts w:ascii="Consolas" w:hAnsi="Consolas" w:cs="Consolas"/>
          <w:b/>
          <w:color w:val="7F0055"/>
          <w:lang w:val="en-US"/>
        </w:rPr>
        <w:t>public</w:t>
      </w:r>
      <w:r w:rsidRPr="009C1E71">
        <w:rPr>
          <w:rFonts w:ascii="Consolas" w:eastAsiaTheme="minorHAnsi" w:hAnsi="Consolas" w:cs="Consolas"/>
          <w:szCs w:val="20"/>
          <w:lang w:val="en-US" w:eastAsia="ko-KR"/>
        </w:rPr>
        <w:t xml:space="preserve"> </w:t>
      </w:r>
      <w:r w:rsidRPr="009C1E71">
        <w:rPr>
          <w:rFonts w:ascii="Consolas" w:eastAsiaTheme="minorHAnsi" w:hAnsi="Consolas" w:cs="Consolas"/>
          <w:szCs w:val="24"/>
          <w:lang w:val="en-US" w:eastAsia="ko-KR"/>
        </w:rPr>
        <w:t xml:space="preserve"> Page</w:t>
      </w:r>
      <w:proofErr w:type="gramEnd"/>
      <w:r w:rsidRPr="009C1E71">
        <w:rPr>
          <w:rFonts w:ascii="Consolas" w:eastAsiaTheme="minorHAnsi" w:hAnsi="Consolas" w:cs="Consolas"/>
          <w:szCs w:val="24"/>
          <w:lang w:val="en-US" w:eastAsia="ko-KR"/>
        </w:rPr>
        <w:t xml:space="preserve"> &lt;</w:t>
      </w:r>
      <w:proofErr w:type="spellStart"/>
      <w:r w:rsidRPr="009C1E71">
        <w:rPr>
          <w:rFonts w:ascii="Consolas" w:eastAsiaTheme="minorHAnsi" w:hAnsi="Consolas" w:cs="Consolas"/>
          <w:szCs w:val="24"/>
          <w:lang w:val="en-US" w:eastAsia="ko-KR"/>
        </w:rPr>
        <w:t>WorkpWork</w:t>
      </w:r>
      <w:proofErr w:type="spellEnd"/>
      <w:r w:rsidRPr="009C1E71">
        <w:rPr>
          <w:rFonts w:ascii="Consolas" w:eastAsiaTheme="minorHAnsi" w:hAnsi="Consolas" w:cs="Consolas"/>
          <w:szCs w:val="24"/>
          <w:lang w:val="en-US" w:eastAsia="ko-KR"/>
        </w:rPr>
        <w:t>&gt;</w:t>
      </w:r>
      <w:r>
        <w:rPr>
          <w:rFonts w:ascii="Consolas" w:eastAsiaTheme="minorHAnsi" w:hAnsi="Consolas" w:cs="Consolas"/>
          <w:szCs w:val="24"/>
          <w:lang w:val="en-US" w:eastAsia="ko-KR"/>
        </w:rPr>
        <w:t xml:space="preserve">   </w:t>
      </w:r>
      <w:proofErr w:type="spellStart"/>
      <w:r>
        <w:rPr>
          <w:rFonts w:ascii="Consolas" w:eastAsiaTheme="minorHAnsi" w:hAnsi="Consolas" w:cs="Consolas"/>
          <w:szCs w:val="24"/>
          <w:lang w:val="en-US" w:eastAsia="ko-KR"/>
        </w:rPr>
        <w:t>findWorkByWOCode</w:t>
      </w:r>
      <w:proofErr w:type="spellEnd"/>
      <w:r>
        <w:rPr>
          <w:rFonts w:ascii="Consolas" w:eastAsiaTheme="minorHAnsi" w:hAnsi="Consolas" w:cs="Consolas"/>
          <w:szCs w:val="24"/>
          <w:lang w:val="en-US" w:eastAsia="ko-KR"/>
        </w:rPr>
        <w:t xml:space="preserve"> ( String  </w:t>
      </w:r>
      <w:proofErr w:type="spellStart"/>
      <w:r>
        <w:rPr>
          <w:rFonts w:ascii="Consolas" w:eastAsiaTheme="minorHAnsi" w:hAnsi="Consolas" w:cs="Consolas"/>
          <w:szCs w:val="24"/>
          <w:lang w:val="en-US" w:eastAsia="ko-KR"/>
        </w:rPr>
        <w:t>codeWO</w:t>
      </w:r>
      <w:proofErr w:type="spellEnd"/>
      <w:r>
        <w:rPr>
          <w:rFonts w:ascii="Consolas" w:eastAsiaTheme="minorHAnsi" w:hAnsi="Consolas" w:cs="Consolas"/>
          <w:szCs w:val="24"/>
          <w:lang w:val="en-US" w:eastAsia="ko-KR"/>
        </w:rPr>
        <w:t xml:space="preserve">, </w:t>
      </w:r>
      <w:proofErr w:type="spellStart"/>
      <w:r>
        <w:rPr>
          <w:rFonts w:ascii="Consolas" w:eastAsiaTheme="minorHAnsi" w:hAnsi="Consolas" w:cs="Consolas"/>
          <w:szCs w:val="24"/>
          <w:lang w:val="en-US" w:eastAsia="ko-KR"/>
        </w:rPr>
        <w:t>BigDecimal</w:t>
      </w:r>
      <w:proofErr w:type="spellEnd"/>
      <w:r>
        <w:rPr>
          <w:rFonts w:ascii="Consolas" w:eastAsiaTheme="minorHAnsi" w:hAnsi="Consolas" w:cs="Consolas"/>
          <w:szCs w:val="24"/>
          <w:lang w:val="en-US" w:eastAsia="ko-KR"/>
        </w:rPr>
        <w:t xml:space="preserve">  </w:t>
      </w:r>
      <w:proofErr w:type="spellStart"/>
      <w:r>
        <w:rPr>
          <w:rFonts w:ascii="Consolas" w:eastAsiaTheme="minorHAnsi" w:hAnsi="Consolas" w:cs="Consolas"/>
          <w:szCs w:val="24"/>
          <w:lang w:val="en-US" w:eastAsia="ko-KR"/>
        </w:rPr>
        <w:t>idWO</w:t>
      </w:r>
      <w:proofErr w:type="spellEnd"/>
      <w:r>
        <w:rPr>
          <w:rFonts w:ascii="Consolas" w:eastAsiaTheme="minorHAnsi" w:hAnsi="Consolas" w:cs="Consolas"/>
          <w:szCs w:val="24"/>
          <w:lang w:val="en-US" w:eastAsia="ko-KR"/>
        </w:rPr>
        <w:t>, Pageable  page)</w:t>
      </w:r>
    </w:p>
    <w:p w14:paraId="478F675A" w14:textId="77777777" w:rsidR="00AF01C2" w:rsidRPr="009C1E71" w:rsidRDefault="00AF01C2" w:rsidP="00AF01C2">
      <w:pPr>
        <w:autoSpaceDE w:val="0"/>
        <w:autoSpaceDN w:val="0"/>
        <w:adjustRightInd w:val="0"/>
        <w:jc w:val="left"/>
        <w:rPr>
          <w:lang w:val="en-US"/>
        </w:rPr>
      </w:pPr>
    </w:p>
    <w:p w14:paraId="637CCD5F" w14:textId="77777777" w:rsidR="00AF01C2" w:rsidRPr="00600C93" w:rsidRDefault="00AF01C2" w:rsidP="00AF01C2">
      <w:pPr>
        <w:pStyle w:val="TelcoCode"/>
        <w:rPr>
          <w:rFonts w:ascii="Arial" w:hAnsi="Arial" w:cs="Arial"/>
          <w:b/>
          <w:sz w:val="20"/>
          <w:lang w:val="es-ES"/>
        </w:rPr>
      </w:pPr>
      <w:r w:rsidRPr="00600C93">
        <w:rPr>
          <w:rFonts w:ascii="Arial" w:hAnsi="Arial" w:cs="Arial"/>
          <w:b/>
          <w:sz w:val="20"/>
          <w:lang w:val="es-ES"/>
        </w:rPr>
        <w:lastRenderedPageBreak/>
        <w:t>PARÁMETROS DEL MÉTODO DE CONSULTA CON DOCUMENTACIÓN (</w:t>
      </w:r>
      <w:proofErr w:type="spellStart"/>
      <w:r w:rsidRPr="00600C93">
        <w:rPr>
          <w:rFonts w:ascii="Arial" w:hAnsi="Arial" w:cs="Arial"/>
          <w:b/>
          <w:sz w:val="20"/>
          <w:lang w:val="es-ES"/>
        </w:rPr>
        <w:t>JavaDOC</w:t>
      </w:r>
      <w:proofErr w:type="spellEnd"/>
      <w:r w:rsidRPr="00600C93">
        <w:rPr>
          <w:rFonts w:ascii="Arial" w:hAnsi="Arial" w:cs="Arial"/>
          <w:b/>
          <w:sz w:val="20"/>
          <w:lang w:val="es-ES"/>
        </w:rPr>
        <w:t>):</w:t>
      </w:r>
    </w:p>
    <w:p w14:paraId="45DFA202" w14:textId="77777777" w:rsidR="00AF01C2" w:rsidRPr="00600C93" w:rsidRDefault="00AF01C2" w:rsidP="00AF01C2">
      <w:pPr>
        <w:jc w:val="left"/>
        <w:rPr>
          <w:rFonts w:cs="Arial"/>
          <w:sz w:val="14"/>
          <w:szCs w:val="16"/>
        </w:rPr>
      </w:pPr>
    </w:p>
    <w:p w14:paraId="2F57012B" w14:textId="77777777" w:rsidR="00AF01C2" w:rsidRPr="00600C93" w:rsidRDefault="00AF01C2" w:rsidP="00AF01C2">
      <w:pPr>
        <w:pStyle w:val="ListParagraph"/>
        <w:numPr>
          <w:ilvl w:val="0"/>
          <w:numId w:val="23"/>
        </w:numPr>
        <w:rPr>
          <w:rFonts w:ascii="Arial" w:hAnsi="Arial" w:cs="Arial"/>
          <w:sz w:val="20"/>
        </w:rPr>
      </w:pPr>
      <w:proofErr w:type="spellStart"/>
      <w:r w:rsidRPr="00600C93">
        <w:rPr>
          <w:rFonts w:ascii="Arial" w:hAnsi="Arial" w:cs="Arial"/>
          <w:sz w:val="20"/>
        </w:rPr>
        <w:t>codeWO</w:t>
      </w:r>
      <w:proofErr w:type="spellEnd"/>
      <w:r w:rsidRPr="00600C93">
        <w:rPr>
          <w:rFonts w:ascii="Arial" w:hAnsi="Arial" w:cs="Arial"/>
          <w:b/>
          <w:sz w:val="20"/>
        </w:rPr>
        <w:t xml:space="preserve">: </w:t>
      </w:r>
      <w:r w:rsidRPr="00600C93">
        <w:rPr>
          <w:rFonts w:ascii="Arial" w:hAnsi="Arial" w:cs="Arial"/>
          <w:sz w:val="20"/>
        </w:rPr>
        <w:t xml:space="preserve">código de la WorkOrder por el cual se buscará el listado de Works que pertenecen a esta </w:t>
      </w:r>
    </w:p>
    <w:p w14:paraId="37D48B50" w14:textId="77777777" w:rsidR="00AF01C2" w:rsidRPr="00600C93" w:rsidRDefault="00AF01C2" w:rsidP="00AF01C2">
      <w:pPr>
        <w:autoSpaceDE w:val="0"/>
        <w:autoSpaceDN w:val="0"/>
        <w:adjustRightInd w:val="0"/>
        <w:jc w:val="left"/>
        <w:rPr>
          <w:b/>
        </w:rPr>
      </w:pPr>
    </w:p>
    <w:p w14:paraId="6FF15AD8" w14:textId="77777777" w:rsidR="00AF01C2" w:rsidRPr="00600C93" w:rsidRDefault="00AF01C2" w:rsidP="00AF01C2">
      <w:pPr>
        <w:autoSpaceDE w:val="0"/>
        <w:autoSpaceDN w:val="0"/>
        <w:adjustRightInd w:val="0"/>
        <w:jc w:val="left"/>
        <w:rPr>
          <w:b/>
        </w:rPr>
      </w:pPr>
      <w:r w:rsidRPr="00600C93">
        <w:rPr>
          <w:b/>
        </w:rPr>
        <w:t>METODO DE IMPLEMENTACIÓN:</w:t>
      </w:r>
    </w:p>
    <w:p w14:paraId="1937080F" w14:textId="77777777" w:rsidR="00AF01C2" w:rsidRPr="00600C93" w:rsidRDefault="00AF01C2" w:rsidP="00AF01C2">
      <w:pPr>
        <w:autoSpaceDE w:val="0"/>
        <w:autoSpaceDN w:val="0"/>
        <w:adjustRightInd w:val="0"/>
        <w:jc w:val="left"/>
      </w:pPr>
    </w:p>
    <w:p w14:paraId="6F3CD707" w14:textId="77777777" w:rsidR="00AF01C2" w:rsidRPr="00600C93" w:rsidRDefault="00AF01C2" w:rsidP="00AF01C2">
      <w:pPr>
        <w:autoSpaceDE w:val="0"/>
        <w:autoSpaceDN w:val="0"/>
        <w:adjustRightInd w:val="0"/>
        <w:jc w:val="left"/>
        <w:rPr>
          <w:b/>
          <w:color w:val="9BBB59" w:themeColor="accent3"/>
        </w:rPr>
      </w:pPr>
      <w:r w:rsidRPr="00600C93">
        <w:t xml:space="preserve">La implementación del método es con </w:t>
      </w:r>
      <w:proofErr w:type="spellStart"/>
      <w:r w:rsidRPr="00600C93">
        <w:t>Criteria</w:t>
      </w:r>
      <w:proofErr w:type="spellEnd"/>
      <w:r w:rsidRPr="00600C93">
        <w:t xml:space="preserve"> </w:t>
      </w:r>
      <w:proofErr w:type="spellStart"/>
      <w:r w:rsidRPr="00600C93">
        <w:t>Builder</w:t>
      </w:r>
      <w:proofErr w:type="spellEnd"/>
      <w:r w:rsidRPr="00600C93">
        <w:rPr>
          <w:b/>
          <w:color w:val="9BBB59" w:themeColor="accent3"/>
        </w:rPr>
        <w:t>.</w:t>
      </w:r>
    </w:p>
    <w:p w14:paraId="0C120E7F" w14:textId="77777777" w:rsidR="00272F2F" w:rsidRPr="00F973CC" w:rsidRDefault="000E4C11" w:rsidP="00906F15">
      <w:pPr>
        <w:pStyle w:val="Heading3"/>
        <w:rPr>
          <w:lang w:val="en-US"/>
        </w:rPr>
      </w:pPr>
      <w:bookmarkStart w:id="19" w:name="_Toc108095908"/>
      <w:proofErr w:type="spellStart"/>
      <w:r w:rsidRPr="00F973CC">
        <w:rPr>
          <w:lang w:val="en-US"/>
        </w:rPr>
        <w:t>Mé</w:t>
      </w:r>
      <w:r w:rsidR="00272F2F" w:rsidRPr="00F973CC">
        <w:rPr>
          <w:lang w:val="en-US"/>
        </w:rPr>
        <w:t>todo</w:t>
      </w:r>
      <w:proofErr w:type="spellEnd"/>
      <w:r w:rsidR="00272F2F" w:rsidRPr="00F973CC">
        <w:rPr>
          <w:lang w:val="en-US"/>
        </w:rPr>
        <w:t xml:space="preserve"> </w:t>
      </w:r>
      <w:r w:rsidR="00DA4D3A" w:rsidRPr="00F973CC">
        <w:rPr>
          <w:lang w:val="en-US"/>
        </w:rPr>
        <w:t xml:space="preserve">de consulta </w:t>
      </w:r>
      <w:proofErr w:type="spellStart"/>
      <w:r w:rsidR="00272F2F" w:rsidRPr="00F973CC">
        <w:rPr>
          <w:lang w:val="en-US"/>
        </w:rPr>
        <w:t>findWorkByCode</w:t>
      </w:r>
      <w:bookmarkEnd w:id="19"/>
      <w:proofErr w:type="spellEnd"/>
    </w:p>
    <w:p w14:paraId="2BC2E7CB" w14:textId="77777777" w:rsidR="00272F2F" w:rsidRPr="00255E95" w:rsidRDefault="00272F2F" w:rsidP="00272F2F">
      <w:pPr>
        <w:rPr>
          <w:rFonts w:ascii="Telefonica Text" w:eastAsiaTheme="minorHAnsi" w:hAnsi="Telefonica Text"/>
          <w:color w:val="C0504D" w:themeColor="accent2"/>
          <w:sz w:val="22"/>
          <w:szCs w:val="24"/>
          <w:lang w:val="en-US" w:eastAsia="ko-KR"/>
        </w:rPr>
      </w:pPr>
    </w:p>
    <w:p w14:paraId="6F431F6D" w14:textId="77777777" w:rsidR="00255E95" w:rsidRPr="002D537E" w:rsidRDefault="00255E95" w:rsidP="00255E95">
      <w:pPr>
        <w:rPr>
          <w:rFonts w:eastAsiaTheme="minorHAnsi"/>
          <w:b/>
        </w:rPr>
      </w:pPr>
      <w:r w:rsidRPr="002D537E">
        <w:rPr>
          <w:rFonts w:eastAsiaTheme="minorHAnsi"/>
          <w:b/>
        </w:rPr>
        <w:t>DOCUMENTACIÓN D</w:t>
      </w:r>
      <w:r w:rsidR="00894A96" w:rsidRPr="002D537E">
        <w:rPr>
          <w:rFonts w:eastAsiaTheme="minorHAnsi"/>
          <w:b/>
        </w:rPr>
        <w:t>EL MÉTODO DE CONSULTA (</w:t>
      </w:r>
      <w:proofErr w:type="spellStart"/>
      <w:r w:rsidR="00894A96" w:rsidRPr="002D537E">
        <w:rPr>
          <w:rFonts w:eastAsiaTheme="minorHAnsi"/>
          <w:b/>
        </w:rPr>
        <w:t>JavaDOC</w:t>
      </w:r>
      <w:proofErr w:type="spellEnd"/>
      <w:r w:rsidR="00894A96" w:rsidRPr="002D537E">
        <w:rPr>
          <w:rFonts w:eastAsiaTheme="minorHAnsi"/>
          <w:b/>
        </w:rPr>
        <w:t>)</w:t>
      </w:r>
      <w:r w:rsidRPr="002D537E">
        <w:rPr>
          <w:rFonts w:eastAsiaTheme="minorHAnsi"/>
          <w:b/>
        </w:rPr>
        <w:t>:</w:t>
      </w:r>
    </w:p>
    <w:p w14:paraId="7D1979C7" w14:textId="77777777" w:rsidR="00255E95" w:rsidRPr="002D537E" w:rsidRDefault="00255E95" w:rsidP="00255E95">
      <w:pPr>
        <w:rPr>
          <w:rFonts w:eastAsiaTheme="minorHAnsi"/>
        </w:rPr>
      </w:pPr>
    </w:p>
    <w:p w14:paraId="5561B7C2" w14:textId="77777777" w:rsidR="00272F2F" w:rsidRPr="002D537E" w:rsidRDefault="00272F2F" w:rsidP="00272F2F">
      <w:pPr>
        <w:rPr>
          <w:rFonts w:eastAsiaTheme="minorHAnsi"/>
        </w:rPr>
      </w:pPr>
      <w:r w:rsidRPr="002D537E">
        <w:rPr>
          <w:rFonts w:eastAsiaTheme="minorHAnsi"/>
        </w:rPr>
        <w:t xml:space="preserve">La consulta </w:t>
      </w:r>
      <w:proofErr w:type="spellStart"/>
      <w:r w:rsidRPr="002D537E">
        <w:rPr>
          <w:rFonts w:eastAsiaTheme="minorHAnsi"/>
        </w:rPr>
        <w:t>findWorkByCode</w:t>
      </w:r>
      <w:proofErr w:type="spellEnd"/>
      <w:r w:rsidRPr="002D537E">
        <w:rPr>
          <w:rFonts w:eastAsiaTheme="minorHAnsi"/>
        </w:rPr>
        <w:t xml:space="preserve"> recibe el </w:t>
      </w:r>
      <w:proofErr w:type="spellStart"/>
      <w:r w:rsidRPr="002D537E">
        <w:rPr>
          <w:rFonts w:eastAsiaTheme="minorHAnsi"/>
        </w:rPr>
        <w:t>code</w:t>
      </w:r>
      <w:proofErr w:type="spellEnd"/>
      <w:r w:rsidRPr="002D537E">
        <w:rPr>
          <w:rFonts w:eastAsiaTheme="minorHAnsi"/>
        </w:rPr>
        <w:t xml:space="preserve"> de una Work y devuelve la Work a la que pertenece ese </w:t>
      </w:r>
      <w:proofErr w:type="spellStart"/>
      <w:r w:rsidRPr="002D537E">
        <w:rPr>
          <w:rFonts w:eastAsiaTheme="minorHAnsi"/>
        </w:rPr>
        <w:t>code</w:t>
      </w:r>
      <w:proofErr w:type="spellEnd"/>
      <w:r w:rsidRPr="002D537E">
        <w:rPr>
          <w:rFonts w:eastAsiaTheme="minorHAnsi"/>
        </w:rPr>
        <w:t xml:space="preserve"> (</w:t>
      </w:r>
      <w:proofErr w:type="spellStart"/>
      <w:proofErr w:type="gramStart"/>
      <w:r w:rsidRPr="002D537E">
        <w:rPr>
          <w:rFonts w:eastAsiaTheme="minorHAnsi"/>
        </w:rPr>
        <w:t>WorkpWork.WorkpWork.workCoWork</w:t>
      </w:r>
      <w:proofErr w:type="spellEnd"/>
      <w:proofErr w:type="gramEnd"/>
      <w:r w:rsidRPr="002D537E">
        <w:rPr>
          <w:rFonts w:eastAsiaTheme="minorHAnsi"/>
        </w:rPr>
        <w:t>==</w:t>
      </w:r>
      <w:proofErr w:type="spellStart"/>
      <w:r w:rsidRPr="002D537E">
        <w:rPr>
          <w:rFonts w:eastAsiaTheme="minorHAnsi"/>
        </w:rPr>
        <w:t>codeWork</w:t>
      </w:r>
      <w:proofErr w:type="spellEnd"/>
      <w:r w:rsidRPr="002D537E">
        <w:rPr>
          <w:rFonts w:eastAsiaTheme="minorHAnsi"/>
        </w:rPr>
        <w:t>).</w:t>
      </w:r>
    </w:p>
    <w:p w14:paraId="20D3800B" w14:textId="77777777" w:rsidR="002B0947" w:rsidRPr="00305382" w:rsidRDefault="002B0947" w:rsidP="00272F2F">
      <w:pPr>
        <w:rPr>
          <w:rFonts w:eastAsiaTheme="minorHAnsi"/>
        </w:rPr>
      </w:pPr>
    </w:p>
    <w:p w14:paraId="6CE3F56B" w14:textId="77777777" w:rsidR="002B0947" w:rsidRPr="001660B5" w:rsidRDefault="002B0947" w:rsidP="00272F2F">
      <w:pPr>
        <w:rPr>
          <w:rFonts w:eastAsiaTheme="minorHAnsi"/>
          <w:b/>
        </w:rPr>
      </w:pPr>
      <w:r w:rsidRPr="001660B5">
        <w:rPr>
          <w:rFonts w:eastAsiaTheme="minorHAnsi"/>
          <w:b/>
        </w:rPr>
        <w:t>PAGINACIÓN:</w:t>
      </w:r>
    </w:p>
    <w:p w14:paraId="004AF865" w14:textId="77777777" w:rsidR="002B0947" w:rsidRPr="001660B5" w:rsidRDefault="002B0947" w:rsidP="00272F2F">
      <w:pPr>
        <w:rPr>
          <w:rFonts w:eastAsiaTheme="minorHAnsi"/>
        </w:rPr>
      </w:pPr>
    </w:p>
    <w:p w14:paraId="5727EB2B" w14:textId="77777777" w:rsidR="00C77A58" w:rsidRPr="00954F65" w:rsidRDefault="00C77A58" w:rsidP="00C77A58">
      <w:pPr>
        <w:autoSpaceDE w:val="0"/>
        <w:autoSpaceDN w:val="0"/>
        <w:adjustRightInd w:val="0"/>
        <w:jc w:val="left"/>
        <w:rPr>
          <w:rFonts w:eastAsiaTheme="minorHAnsi" w:cs="Arial"/>
          <w:szCs w:val="20"/>
        </w:rPr>
      </w:pPr>
      <w:r w:rsidRPr="00392CA9">
        <w:rPr>
          <w:rFonts w:eastAsiaTheme="minorHAnsi" w:cs="Arial"/>
          <w:szCs w:val="20"/>
        </w:rPr>
        <w:t xml:space="preserve">La consulta </w:t>
      </w:r>
      <w:proofErr w:type="spellStart"/>
      <w:r w:rsidRPr="00392CA9">
        <w:rPr>
          <w:rFonts w:eastAsiaTheme="minorHAnsi" w:cs="Arial"/>
          <w:szCs w:val="20"/>
        </w:rPr>
        <w:t>findWorkByCode</w:t>
      </w:r>
      <w:proofErr w:type="spellEnd"/>
      <w:r w:rsidRPr="00392CA9">
        <w:rPr>
          <w:rFonts w:eastAsiaTheme="minorHAnsi" w:cs="Arial"/>
          <w:szCs w:val="20"/>
        </w:rPr>
        <w:t xml:space="preserve"> es un método </w:t>
      </w:r>
      <w:proofErr w:type="gramStart"/>
      <w:r w:rsidRPr="00392CA9">
        <w:rPr>
          <w:rFonts w:eastAsiaTheme="minorHAnsi" w:cs="Arial"/>
          <w:szCs w:val="20"/>
        </w:rPr>
        <w:t>que  no</w:t>
      </w:r>
      <w:proofErr w:type="gramEnd"/>
      <w:r w:rsidRPr="00392CA9">
        <w:rPr>
          <w:rFonts w:eastAsiaTheme="minorHAnsi" w:cs="Arial"/>
          <w:szCs w:val="20"/>
        </w:rPr>
        <w:t xml:space="preserve"> tiene paginación.</w:t>
      </w:r>
    </w:p>
    <w:p w14:paraId="3175BE78" w14:textId="77777777" w:rsidR="00C77A58" w:rsidRPr="00305382" w:rsidRDefault="00C77A58" w:rsidP="00C77A58">
      <w:pPr>
        <w:rPr>
          <w:rFonts w:eastAsiaTheme="minorHAnsi"/>
        </w:rPr>
      </w:pPr>
    </w:p>
    <w:p w14:paraId="0D18CE66" w14:textId="77777777" w:rsidR="0053323D" w:rsidRPr="00305382" w:rsidRDefault="0053323D" w:rsidP="00272F2F">
      <w:pPr>
        <w:rPr>
          <w:rFonts w:eastAsiaTheme="minorHAnsi"/>
          <w:b/>
        </w:rPr>
      </w:pPr>
      <w:r w:rsidRPr="00305382">
        <w:rPr>
          <w:rFonts w:eastAsiaTheme="minorHAnsi"/>
          <w:b/>
        </w:rPr>
        <w:t>ORDENACIÓN:</w:t>
      </w:r>
    </w:p>
    <w:p w14:paraId="0BB2D981" w14:textId="77777777" w:rsidR="0053323D" w:rsidRPr="00305382" w:rsidRDefault="0053323D" w:rsidP="00272F2F">
      <w:pPr>
        <w:rPr>
          <w:rFonts w:eastAsiaTheme="minorHAnsi"/>
        </w:rPr>
      </w:pPr>
    </w:p>
    <w:p w14:paraId="674ED10C" w14:textId="77777777" w:rsidR="00986AB5" w:rsidRPr="009C1E71" w:rsidRDefault="00272F2F" w:rsidP="0022320C">
      <w:pPr>
        <w:rPr>
          <w:rFonts w:eastAsiaTheme="minorHAnsi" w:cs="Arial"/>
          <w:szCs w:val="20"/>
        </w:rPr>
      </w:pPr>
      <w:r w:rsidRPr="00305382">
        <w:rPr>
          <w:rFonts w:eastAsia="Calibri" w:cs="Arial"/>
          <w:szCs w:val="20"/>
          <w:lang w:eastAsia="ko-KR"/>
        </w:rPr>
        <w:t xml:space="preserve">La consulta no va a devolver el resultado ordenado. </w:t>
      </w:r>
      <w:r w:rsidRPr="007B706A">
        <w:rPr>
          <w:rFonts w:eastAsia="Calibri" w:cs="Arial"/>
          <w:szCs w:val="20"/>
          <w:u w:val="single"/>
          <w:lang w:eastAsia="ko-KR"/>
        </w:rPr>
        <w:t>No se ha establecido ningún criterio ordenación</w:t>
      </w:r>
      <w:r w:rsidRPr="007B706A">
        <w:rPr>
          <w:rFonts w:eastAsia="Calibri" w:cs="Arial"/>
          <w:szCs w:val="20"/>
          <w:lang w:eastAsia="ko-KR"/>
        </w:rPr>
        <w:t xml:space="preserve"> en la signatura de la consulta.</w:t>
      </w:r>
    </w:p>
    <w:p w14:paraId="55B6B97C" w14:textId="77777777" w:rsidR="0022320C" w:rsidRPr="00305382" w:rsidRDefault="0022320C" w:rsidP="0022320C">
      <w:pPr>
        <w:rPr>
          <w:rFonts w:eastAsiaTheme="minorHAnsi"/>
        </w:rPr>
      </w:pPr>
    </w:p>
    <w:p w14:paraId="5DF6BB1D" w14:textId="77777777" w:rsidR="0053323D" w:rsidRPr="0053323D" w:rsidRDefault="0053323D" w:rsidP="00272F2F">
      <w:pPr>
        <w:rPr>
          <w:rFonts w:eastAsiaTheme="minorHAnsi" w:cs="Arial"/>
          <w:b/>
          <w:szCs w:val="24"/>
          <w:lang w:eastAsia="ko-KR"/>
        </w:rPr>
      </w:pPr>
      <w:r>
        <w:rPr>
          <w:rFonts w:eastAsiaTheme="minorHAnsi" w:cs="Arial"/>
          <w:b/>
          <w:szCs w:val="24"/>
          <w:lang w:eastAsia="ko-KR"/>
        </w:rPr>
        <w:t>FIRMA DEL MÉTODO</w:t>
      </w:r>
      <w:r w:rsidR="006602F3">
        <w:rPr>
          <w:rFonts w:eastAsiaTheme="minorHAnsi" w:cs="Arial"/>
          <w:b/>
          <w:szCs w:val="24"/>
          <w:lang w:eastAsia="ko-KR"/>
        </w:rPr>
        <w:t xml:space="preserve"> DE CONSULTA</w:t>
      </w:r>
      <w:r>
        <w:rPr>
          <w:rFonts w:eastAsiaTheme="minorHAnsi" w:cs="Arial"/>
          <w:b/>
          <w:szCs w:val="24"/>
          <w:lang w:eastAsia="ko-KR"/>
        </w:rPr>
        <w:t>:</w:t>
      </w:r>
    </w:p>
    <w:p w14:paraId="5D75250B" w14:textId="77777777" w:rsidR="00077373" w:rsidRPr="00305382" w:rsidRDefault="00077373" w:rsidP="00077373">
      <w:pPr>
        <w:autoSpaceDE w:val="0"/>
        <w:autoSpaceDN w:val="0"/>
        <w:adjustRightInd w:val="0"/>
        <w:jc w:val="left"/>
        <w:rPr>
          <w:rFonts w:ascii="Telefonica Text" w:eastAsia="Calibri" w:hAnsi="Telefonica Text"/>
          <w:sz w:val="22"/>
          <w:szCs w:val="24"/>
          <w:lang w:eastAsia="ko-KR"/>
        </w:rPr>
      </w:pPr>
    </w:p>
    <w:p w14:paraId="721B0B35" w14:textId="77777777" w:rsidR="000B6206" w:rsidRDefault="00763574" w:rsidP="000B620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Cs w:val="24"/>
          <w:lang w:val="en-US" w:eastAsia="ko-KR"/>
        </w:rPr>
      </w:pPr>
      <w:r w:rsidRPr="009C1E71">
        <w:rPr>
          <w:rFonts w:ascii="Consolas" w:hAnsi="Consolas" w:cs="Consolas"/>
          <w:b/>
          <w:color w:val="7F0055"/>
          <w:lang w:val="en-US"/>
        </w:rPr>
        <w:t>public</w:t>
      </w:r>
      <w:r w:rsidRPr="009C1E71">
        <w:rPr>
          <w:rFonts w:ascii="Consolas" w:eastAsiaTheme="minorHAnsi" w:hAnsi="Consolas" w:cs="Consolas"/>
          <w:szCs w:val="20"/>
          <w:lang w:val="en-US" w:eastAsia="ko-KR"/>
        </w:rPr>
        <w:t xml:space="preserve"> </w:t>
      </w:r>
      <w:proofErr w:type="spellStart"/>
      <w:r w:rsidR="00272F2F" w:rsidRPr="009C1E71">
        <w:rPr>
          <w:rFonts w:ascii="Consolas" w:eastAsiaTheme="minorHAnsi" w:hAnsi="Consolas" w:cs="Consolas"/>
          <w:szCs w:val="24"/>
          <w:lang w:val="en-US" w:eastAsia="ko-KR"/>
        </w:rPr>
        <w:t>WorkpWork</w:t>
      </w:r>
      <w:proofErr w:type="spellEnd"/>
      <w:r w:rsidR="000935FC">
        <w:rPr>
          <w:rFonts w:ascii="Consolas" w:eastAsiaTheme="minorHAnsi" w:hAnsi="Consolas" w:cs="Consolas"/>
          <w:szCs w:val="24"/>
          <w:lang w:val="en-US" w:eastAsia="ko-KR"/>
        </w:rPr>
        <w:t xml:space="preserve">  </w:t>
      </w:r>
      <w:r w:rsidR="00070238">
        <w:rPr>
          <w:rFonts w:ascii="Consolas" w:eastAsiaTheme="minorHAnsi" w:hAnsi="Consolas" w:cs="Consolas"/>
          <w:szCs w:val="24"/>
          <w:lang w:val="en-US" w:eastAsia="ko-KR"/>
        </w:rPr>
        <w:t xml:space="preserve"> </w:t>
      </w:r>
      <w:proofErr w:type="spellStart"/>
      <w:r w:rsidR="000B6206">
        <w:rPr>
          <w:rFonts w:ascii="Consolas" w:eastAsiaTheme="minorHAnsi" w:hAnsi="Consolas" w:cs="Consolas"/>
          <w:szCs w:val="24"/>
          <w:lang w:val="en-US" w:eastAsia="ko-KR"/>
        </w:rPr>
        <w:t>findWorkByCode</w:t>
      </w:r>
      <w:proofErr w:type="spellEnd"/>
      <w:r w:rsidR="000B6206">
        <w:rPr>
          <w:rFonts w:ascii="Consolas" w:eastAsiaTheme="minorHAnsi" w:hAnsi="Consolas" w:cs="Consolas"/>
          <w:szCs w:val="24"/>
          <w:lang w:val="en-US" w:eastAsia="ko-KR"/>
        </w:rPr>
        <w:t xml:space="preserve"> </w:t>
      </w:r>
      <w:proofErr w:type="gramStart"/>
      <w:r w:rsidR="000B6206">
        <w:rPr>
          <w:rFonts w:ascii="Consolas" w:eastAsiaTheme="minorHAnsi" w:hAnsi="Consolas" w:cs="Consolas"/>
          <w:szCs w:val="24"/>
          <w:lang w:val="en-US" w:eastAsia="ko-KR"/>
        </w:rPr>
        <w:t>( String</w:t>
      </w:r>
      <w:proofErr w:type="gramEnd"/>
      <w:r w:rsidR="000B6206">
        <w:rPr>
          <w:rFonts w:ascii="Consolas" w:eastAsiaTheme="minorHAnsi" w:hAnsi="Consolas" w:cs="Consolas"/>
          <w:szCs w:val="24"/>
          <w:lang w:val="en-US" w:eastAsia="ko-KR"/>
        </w:rPr>
        <w:t xml:space="preserve">  </w:t>
      </w:r>
      <w:proofErr w:type="spellStart"/>
      <w:r w:rsidR="000B6206">
        <w:rPr>
          <w:rFonts w:ascii="Consolas" w:eastAsiaTheme="minorHAnsi" w:hAnsi="Consolas" w:cs="Consolas"/>
          <w:szCs w:val="24"/>
          <w:lang w:val="en-US" w:eastAsia="ko-KR"/>
        </w:rPr>
        <w:t>codeWork</w:t>
      </w:r>
      <w:proofErr w:type="spellEnd"/>
      <w:r w:rsidR="000B6206">
        <w:rPr>
          <w:rFonts w:ascii="Consolas" w:eastAsiaTheme="minorHAnsi" w:hAnsi="Consolas" w:cs="Consolas"/>
          <w:szCs w:val="24"/>
          <w:lang w:val="en-US" w:eastAsia="ko-KR"/>
        </w:rPr>
        <w:t>)</w:t>
      </w:r>
    </w:p>
    <w:p w14:paraId="1289E5E5" w14:textId="77777777" w:rsidR="000D3C47" w:rsidRPr="009C1E71" w:rsidRDefault="000D3C47" w:rsidP="000B6206">
      <w:pPr>
        <w:autoSpaceDE w:val="0"/>
        <w:autoSpaceDN w:val="0"/>
        <w:adjustRightInd w:val="0"/>
        <w:jc w:val="left"/>
        <w:rPr>
          <w:lang w:val="en-US"/>
        </w:rPr>
      </w:pPr>
    </w:p>
    <w:p w14:paraId="4F453C8F" w14:textId="77777777" w:rsidR="000D3C47" w:rsidRPr="00305382" w:rsidRDefault="000D3C47" w:rsidP="000D3C47">
      <w:pPr>
        <w:pStyle w:val="TelcoCode"/>
        <w:rPr>
          <w:rFonts w:ascii="Arial" w:hAnsi="Arial" w:cs="Arial"/>
          <w:b/>
          <w:sz w:val="20"/>
          <w:lang w:val="es-ES"/>
        </w:rPr>
      </w:pPr>
      <w:r w:rsidRPr="00305382">
        <w:rPr>
          <w:rFonts w:ascii="Arial" w:hAnsi="Arial" w:cs="Arial"/>
          <w:b/>
          <w:sz w:val="20"/>
          <w:lang w:val="es-ES"/>
        </w:rPr>
        <w:t>PARÁMETROS DEL MÉTODO</w:t>
      </w:r>
      <w:r w:rsidR="009A29A6" w:rsidRPr="00305382">
        <w:rPr>
          <w:rFonts w:ascii="Arial" w:hAnsi="Arial" w:cs="Arial"/>
          <w:b/>
          <w:sz w:val="20"/>
          <w:lang w:val="es-ES"/>
        </w:rPr>
        <w:t xml:space="preserve"> DE CONSULTA</w:t>
      </w:r>
      <w:r w:rsidRPr="00305382">
        <w:rPr>
          <w:rFonts w:ascii="Arial" w:hAnsi="Arial" w:cs="Arial"/>
          <w:b/>
          <w:sz w:val="20"/>
          <w:lang w:val="es-ES"/>
        </w:rPr>
        <w:t xml:space="preserve"> CON DOCUMENTACIÓN (</w:t>
      </w:r>
      <w:proofErr w:type="spellStart"/>
      <w:r w:rsidRPr="00305382">
        <w:rPr>
          <w:rFonts w:ascii="Arial" w:hAnsi="Arial" w:cs="Arial"/>
          <w:b/>
          <w:sz w:val="20"/>
          <w:lang w:val="es-ES"/>
        </w:rPr>
        <w:t>JavaDOC</w:t>
      </w:r>
      <w:proofErr w:type="spellEnd"/>
      <w:r w:rsidRPr="00305382">
        <w:rPr>
          <w:rFonts w:ascii="Arial" w:hAnsi="Arial" w:cs="Arial"/>
          <w:b/>
          <w:sz w:val="20"/>
          <w:lang w:val="es-ES"/>
        </w:rPr>
        <w:t>):</w:t>
      </w:r>
    </w:p>
    <w:p w14:paraId="2E3126E5" w14:textId="77777777" w:rsidR="00A103ED" w:rsidRPr="00305382" w:rsidRDefault="00A103ED" w:rsidP="00A103ED">
      <w:pPr>
        <w:jc w:val="left"/>
        <w:rPr>
          <w:rFonts w:cs="Arial"/>
          <w:sz w:val="14"/>
          <w:szCs w:val="16"/>
        </w:rPr>
      </w:pPr>
    </w:p>
    <w:p w14:paraId="2EADFD14" w14:textId="77777777" w:rsidR="00A103ED" w:rsidRPr="007136E3" w:rsidRDefault="00A103ED" w:rsidP="00A103ED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lang w:val="en-US"/>
        </w:rPr>
      </w:pPr>
      <w:proofErr w:type="spellStart"/>
      <w:r w:rsidRPr="007136E3">
        <w:rPr>
          <w:rFonts w:ascii="Arial" w:hAnsi="Arial" w:cs="Arial"/>
          <w:sz w:val="20"/>
          <w:lang w:val="en-US"/>
        </w:rPr>
        <w:t>codeWork</w:t>
      </w:r>
      <w:proofErr w:type="spellEnd"/>
      <w:r w:rsidRPr="007136E3">
        <w:rPr>
          <w:rFonts w:ascii="Arial" w:hAnsi="Arial" w:cs="Arial"/>
          <w:b/>
          <w:sz w:val="20"/>
          <w:lang w:val="en-US"/>
        </w:rPr>
        <w:t xml:space="preserve">: </w:t>
      </w:r>
      <w:proofErr w:type="spellStart"/>
      <w:r w:rsidRPr="007136E3">
        <w:rPr>
          <w:rFonts w:ascii="Arial" w:hAnsi="Arial" w:cs="Arial"/>
          <w:sz w:val="20"/>
          <w:lang w:val="en-US"/>
        </w:rPr>
        <w:t>Atributo</w:t>
      </w:r>
      <w:proofErr w:type="spellEnd"/>
      <w:r w:rsidRPr="007136E3">
        <w:rPr>
          <w:rFonts w:ascii="Arial" w:hAnsi="Arial" w:cs="Arial"/>
          <w:sz w:val="20"/>
          <w:lang w:val="en-US"/>
        </w:rPr>
        <w:t xml:space="preserve"> code de Work (</w:t>
      </w:r>
      <w:proofErr w:type="spellStart"/>
      <w:r w:rsidRPr="007136E3">
        <w:rPr>
          <w:rFonts w:ascii="Arial" w:hAnsi="Arial" w:cs="Arial"/>
          <w:sz w:val="20"/>
          <w:lang w:val="en-US"/>
        </w:rPr>
        <w:t>WorkpWork.workCoWork</w:t>
      </w:r>
      <w:proofErr w:type="spellEnd"/>
      <w:r w:rsidRPr="007136E3">
        <w:rPr>
          <w:rFonts w:ascii="Arial" w:hAnsi="Arial" w:cs="Arial"/>
          <w:sz w:val="20"/>
          <w:lang w:val="en-US"/>
        </w:rPr>
        <w:t xml:space="preserve">) </w:t>
      </w:r>
    </w:p>
    <w:p w14:paraId="63D2B298" w14:textId="77777777" w:rsidR="005F28FF" w:rsidRPr="00FA4A68" w:rsidRDefault="005F28FF" w:rsidP="00B722AE">
      <w:pPr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251A5241" w14:textId="77777777" w:rsidR="000D3C47" w:rsidRPr="007F7755" w:rsidRDefault="000D3C47" w:rsidP="000D3C47">
      <w:pPr>
        <w:pStyle w:val="TelcoCode"/>
        <w:rPr>
          <w:rFonts w:ascii="Arial" w:hAnsi="Arial" w:cs="Arial"/>
          <w:b/>
          <w:sz w:val="20"/>
          <w:lang w:val="es-ES"/>
        </w:rPr>
      </w:pPr>
      <w:r w:rsidRPr="007F7755">
        <w:rPr>
          <w:rFonts w:ascii="Arial" w:hAnsi="Arial" w:cs="Arial"/>
          <w:b/>
          <w:sz w:val="20"/>
          <w:lang w:val="es-ES"/>
        </w:rPr>
        <w:t>DOCUMENTACIÓN DEL TIPO DE RETORNO (</w:t>
      </w:r>
      <w:proofErr w:type="spellStart"/>
      <w:r w:rsidRPr="007F7755">
        <w:rPr>
          <w:rFonts w:ascii="Arial" w:hAnsi="Arial" w:cs="Arial"/>
          <w:b/>
          <w:sz w:val="20"/>
          <w:lang w:val="es-ES"/>
        </w:rPr>
        <w:t>JavaDOC</w:t>
      </w:r>
      <w:proofErr w:type="spellEnd"/>
      <w:r w:rsidRPr="007F7755">
        <w:rPr>
          <w:rFonts w:ascii="Arial" w:hAnsi="Arial" w:cs="Arial"/>
          <w:b/>
          <w:sz w:val="20"/>
          <w:lang w:val="es-ES"/>
        </w:rPr>
        <w:t>):</w:t>
      </w:r>
    </w:p>
    <w:p w14:paraId="7DD243B4" w14:textId="77777777" w:rsidR="000D3C47" w:rsidRPr="007F7755" w:rsidRDefault="000D3C47" w:rsidP="000D3C47">
      <w:pPr>
        <w:pStyle w:val="TelcoCode"/>
        <w:rPr>
          <w:lang w:val="es-ES"/>
        </w:rPr>
      </w:pPr>
    </w:p>
    <w:p w14:paraId="067C4429" w14:textId="77777777" w:rsidR="00A103ED" w:rsidRPr="00305382" w:rsidRDefault="00A103ED" w:rsidP="000D3C47">
      <w:pPr>
        <w:autoSpaceDE w:val="0"/>
        <w:autoSpaceDN w:val="0"/>
        <w:adjustRightInd w:val="0"/>
        <w:jc w:val="left"/>
      </w:pPr>
      <w:r w:rsidRPr="00305382">
        <w:t>Work cuyo code es igual al pasado en la entrada.</w:t>
      </w:r>
    </w:p>
    <w:p w14:paraId="684F7E6E" w14:textId="77777777" w:rsidR="00A45146" w:rsidRPr="00305382" w:rsidRDefault="00A45146" w:rsidP="00272F2F">
      <w:pPr>
        <w:autoSpaceDE w:val="0"/>
        <w:autoSpaceDN w:val="0"/>
        <w:adjustRightInd w:val="0"/>
        <w:jc w:val="left"/>
        <w:rPr>
          <w:b/>
        </w:rPr>
      </w:pPr>
    </w:p>
    <w:p w14:paraId="4CB2423D" w14:textId="77777777" w:rsidR="006161AE" w:rsidRPr="00305382" w:rsidRDefault="006161AE" w:rsidP="00272F2F">
      <w:pPr>
        <w:autoSpaceDE w:val="0"/>
        <w:autoSpaceDN w:val="0"/>
        <w:adjustRightInd w:val="0"/>
        <w:jc w:val="left"/>
        <w:rPr>
          <w:b/>
        </w:rPr>
      </w:pPr>
      <w:r w:rsidRPr="00305382">
        <w:rPr>
          <w:b/>
        </w:rPr>
        <w:t>METODO DE IMPLEMENTACIÓN:</w:t>
      </w:r>
    </w:p>
    <w:p w14:paraId="6DA3F6CC" w14:textId="77777777" w:rsidR="006161AE" w:rsidRPr="00305382" w:rsidRDefault="006161AE" w:rsidP="00272F2F">
      <w:pPr>
        <w:autoSpaceDE w:val="0"/>
        <w:autoSpaceDN w:val="0"/>
        <w:adjustRightInd w:val="0"/>
        <w:jc w:val="left"/>
      </w:pPr>
    </w:p>
    <w:p w14:paraId="463FEBBE" w14:textId="755D2464" w:rsidR="006161AE" w:rsidRPr="00305382" w:rsidRDefault="00272F2F" w:rsidP="00272F2F">
      <w:pPr>
        <w:autoSpaceDE w:val="0"/>
        <w:autoSpaceDN w:val="0"/>
        <w:adjustRightInd w:val="0"/>
        <w:jc w:val="left"/>
        <w:rPr>
          <w:b/>
          <w:color w:val="9BBB59" w:themeColor="accent3"/>
        </w:rPr>
      </w:pPr>
      <w:r w:rsidRPr="00305382">
        <w:t xml:space="preserve">La implementación del método es con </w:t>
      </w:r>
      <w:proofErr w:type="spellStart"/>
      <w:r w:rsidRPr="00305382">
        <w:t>Criteria</w:t>
      </w:r>
      <w:proofErr w:type="spellEnd"/>
      <w:r w:rsidRPr="00305382">
        <w:t xml:space="preserve"> </w:t>
      </w:r>
      <w:proofErr w:type="spellStart"/>
      <w:r w:rsidRPr="00305382">
        <w:t>Builder</w:t>
      </w:r>
      <w:proofErr w:type="spellEnd"/>
      <w:r w:rsidRPr="00305382">
        <w:rPr>
          <w:b/>
          <w:color w:val="9BBB59" w:themeColor="accent3"/>
        </w:rPr>
        <w:t>.</w:t>
      </w:r>
    </w:p>
    <w:p w14:paraId="445CA26E" w14:textId="358FB6DD" w:rsidR="002458DE" w:rsidRDefault="002458DE" w:rsidP="007F7C0C">
      <w:pPr>
        <w:rPr>
          <w:lang w:val="en-US"/>
        </w:rPr>
      </w:pPr>
    </w:p>
    <w:p w14:paraId="30D02F34" w14:textId="755D2464" w:rsidR="002458DE" w:rsidRPr="004053A2" w:rsidRDefault="0060660C" w:rsidP="00084ABB">
      <w:pPr>
        <w:pStyle w:val="Heading1"/>
      </w:pPr>
      <w:bookmarkStart w:id="20" w:name="_Toc108095950"/>
      <w:r w:rsidRPr="004053A2">
        <w:t>Mapeo</w:t>
      </w:r>
      <w:r w:rsidR="002458DE" w:rsidRPr="004053A2">
        <w:t xml:space="preserve"> de </w:t>
      </w:r>
      <w:r w:rsidR="00331EE6" w:rsidRPr="004053A2">
        <w:t xml:space="preserve">atributos de los </w:t>
      </w:r>
      <w:r w:rsidR="002458DE" w:rsidRPr="004053A2">
        <w:t>DTO</w:t>
      </w:r>
      <w:bookmarkEnd w:id="20"/>
      <w:r w:rsidR="002458DE" w:rsidRPr="004053A2">
        <w:t xml:space="preserve"> </w:t>
      </w:r>
    </w:p>
    <w:p w14:paraId="3DAF9E2E" w14:textId="77777777" w:rsidR="002458DE" w:rsidRPr="00305382" w:rsidRDefault="002458DE" w:rsidP="00BB1D72"/>
    <w:p w14:paraId="15541EB5" w14:textId="77777777" w:rsidR="00684485" w:rsidRPr="00305382" w:rsidRDefault="00684485" w:rsidP="00BB1D72"/>
    <w:p w14:paraId="572AD0FB" w14:textId="77777777" w:rsidR="00F91A09" w:rsidRDefault="00F91A09" w:rsidP="00F91A09">
      <w:r w:rsidRPr="00340D13">
        <w:t xml:space="preserve">A </w:t>
      </w:r>
      <w:proofErr w:type="gramStart"/>
      <w:r w:rsidRPr="00340D13">
        <w:t>continuación</w:t>
      </w:r>
      <w:proofErr w:type="gramEnd"/>
      <w:r w:rsidRPr="00340D13">
        <w:t xml:space="preserve"> se muestran los mapeos existente</w:t>
      </w:r>
      <w:r>
        <w:t>s</w:t>
      </w:r>
      <w:r w:rsidRPr="00340D13">
        <w:t xml:space="preserve"> entre los atributos de los </w:t>
      </w:r>
      <w:proofErr w:type="spellStart"/>
      <w:r w:rsidRPr="00340D13">
        <w:t>DTOs</w:t>
      </w:r>
      <w:proofErr w:type="spellEnd"/>
      <w:r w:rsidRPr="00340D13">
        <w:t xml:space="preserve"> y los atributos de las entidades con las que se mapean.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86271" w14:paraId="77AB9DF7" w14:textId="77777777" w:rsidTr="00786271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0A0151D" w14:textId="77777777" w:rsidR="00786271" w:rsidRDefault="00786271">
            <w:r>
              <w:rPr>
                <w:b/>
                <w:i/>
                <w:u w:val="single"/>
                <w:lang w:val="en-US"/>
              </w:rPr>
              <w:t>DTO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856AA8A" w14:textId="77777777" w:rsidR="00786271" w:rsidRDefault="00786271">
            <w:proofErr w:type="spellStart"/>
            <w:r>
              <w:rPr>
                <w:b/>
                <w:i/>
                <w:u w:val="single"/>
                <w:lang w:val="en-US"/>
              </w:rPr>
              <w:t>Atributo</w:t>
            </w:r>
            <w:proofErr w:type="spellEnd"/>
            <w:r>
              <w:rPr>
                <w:b/>
                <w:i/>
                <w:u w:val="single"/>
                <w:lang w:val="en-US"/>
              </w:rPr>
              <w:t xml:space="preserve"> DTO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FD94207" w14:textId="77777777" w:rsidR="00786271" w:rsidRDefault="00786271">
            <w:proofErr w:type="spellStart"/>
            <w:r>
              <w:rPr>
                <w:b/>
                <w:i/>
                <w:u w:val="single"/>
                <w:lang w:val="en-US"/>
              </w:rPr>
              <w:t>Entidad</w:t>
            </w:r>
            <w:proofErr w:type="spellEnd"/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CC6F4D6" w14:textId="77777777" w:rsidR="00786271" w:rsidRDefault="00786271">
            <w:proofErr w:type="spellStart"/>
            <w:r>
              <w:rPr>
                <w:b/>
                <w:i/>
                <w:u w:val="single"/>
                <w:lang w:val="en-US"/>
              </w:rPr>
              <w:t>Atributo</w:t>
            </w:r>
            <w:proofErr w:type="spellEnd"/>
            <w:r>
              <w:rPr>
                <w:b/>
                <w:i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u w:val="single"/>
                <w:lang w:val="en-US"/>
              </w:rPr>
              <w:t>Entidad</w:t>
            </w:r>
            <w:proofErr w:type="spellEnd"/>
          </w:p>
        </w:tc>
      </w:tr>
      <w:tr w:rsidR="00786271" w14:paraId="6786A3A1" w14:textId="77777777" w:rsidTr="00786271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8000C" w14:textId="77777777" w:rsidR="00786271" w:rsidRPr="004F5DD4" w:rsidRDefault="00831221" w:rsidP="004F5DD4">
            <w:pPr>
              <w:rPr>
                <w:rStyle w:val="SubtleEmphasis"/>
              </w:rPr>
            </w:pPr>
            <w:r w:rsidRPr="004F5DD4">
              <w:t xml:space="preserve">&lt; </w:t>
            </w:r>
            <w:r w:rsidR="00786271" w:rsidRPr="004741EE">
              <w:rPr>
                <w:rStyle w:val="SubtleEmphasis"/>
              </w:rPr>
              <w:t>Nombre del DTO</w:t>
            </w:r>
            <w:r w:rsidR="004F5DD4">
              <w:rPr>
                <w:rStyle w:val="SubtleEmphasis"/>
              </w:rPr>
              <w:t xml:space="preserve"> </w:t>
            </w:r>
            <w:r w:rsidR="004F5DD4" w:rsidRPr="004F5DD4">
              <w:t>&gt;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94D1" w14:textId="77777777" w:rsidR="00786271" w:rsidRPr="00F92850" w:rsidRDefault="00F92850" w:rsidP="00F92850">
            <w:pPr>
              <w:rPr>
                <w:rStyle w:val="SubtleEmphasis"/>
              </w:rPr>
            </w:pPr>
            <w:r w:rsidRPr="00F92850">
              <w:t xml:space="preserve">&lt; </w:t>
            </w:r>
            <w:r w:rsidR="00786271" w:rsidRPr="004741EE">
              <w:rPr>
                <w:rStyle w:val="SubtleEmphasis"/>
              </w:rPr>
              <w:t>Nombre del Atributo del DTO</w:t>
            </w:r>
            <w:r>
              <w:rPr>
                <w:rStyle w:val="SubtleEmphasis"/>
              </w:rPr>
              <w:t xml:space="preserve"> </w:t>
            </w:r>
            <w:r w:rsidRPr="00F92850">
              <w:t>&gt;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E233" w14:textId="77777777" w:rsidR="00786271" w:rsidRPr="00521E5B" w:rsidRDefault="00521E5B" w:rsidP="00521E5B">
            <w:pPr>
              <w:rPr>
                <w:rStyle w:val="SubtleEmphasis"/>
              </w:rPr>
            </w:pPr>
            <w:r w:rsidRPr="00521E5B">
              <w:t xml:space="preserve">&lt; </w:t>
            </w:r>
            <w:r w:rsidR="00786271" w:rsidRPr="004741EE">
              <w:rPr>
                <w:rStyle w:val="SubtleEmphasis"/>
              </w:rPr>
              <w:t xml:space="preserve">Nombre de la </w:t>
            </w:r>
            <w:proofErr w:type="gramStart"/>
            <w:r w:rsidR="00786271" w:rsidRPr="004741EE">
              <w:rPr>
                <w:rStyle w:val="SubtleEmphasis"/>
              </w:rPr>
              <w:t>Entidad</w:t>
            </w:r>
            <w:r w:rsidR="00D65390" w:rsidRPr="004741EE">
              <w:rPr>
                <w:rStyle w:val="SubtleEmphasis"/>
              </w:rPr>
              <w:t xml:space="preserve"> </w:t>
            </w:r>
            <w:r>
              <w:rPr>
                <w:rStyle w:val="SubtleEmphasis"/>
              </w:rPr>
              <w:t xml:space="preserve"> </w:t>
            </w:r>
            <w:r w:rsidRPr="00521E5B">
              <w:t>&gt;</w:t>
            </w:r>
            <w:proofErr w:type="gramEnd"/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BB48" w14:textId="77777777" w:rsidR="00786271" w:rsidRPr="00521E5B" w:rsidRDefault="00521E5B" w:rsidP="00521E5B">
            <w:pPr>
              <w:rPr>
                <w:rStyle w:val="SubtleEmphasis"/>
              </w:rPr>
            </w:pPr>
            <w:r w:rsidRPr="00521E5B">
              <w:t xml:space="preserve">&lt; </w:t>
            </w:r>
            <w:r w:rsidR="00786271" w:rsidRPr="004741EE">
              <w:rPr>
                <w:rStyle w:val="SubtleEmphasis"/>
              </w:rPr>
              <w:t xml:space="preserve">Nombre del Atributo de la </w:t>
            </w:r>
            <w:proofErr w:type="gramStart"/>
            <w:r w:rsidR="00786271" w:rsidRPr="004741EE">
              <w:rPr>
                <w:rStyle w:val="SubtleEmphasis"/>
              </w:rPr>
              <w:t>Entidad</w:t>
            </w:r>
            <w:r w:rsidR="00BC26A0" w:rsidRPr="004741EE">
              <w:rPr>
                <w:rStyle w:val="SubtleEmphasis"/>
              </w:rPr>
              <w:t xml:space="preserve"> </w:t>
            </w:r>
            <w:r>
              <w:rPr>
                <w:rStyle w:val="SubtleEmphasis"/>
              </w:rPr>
              <w:t xml:space="preserve"> </w:t>
            </w:r>
            <w:r w:rsidRPr="00521E5B">
              <w:t>&gt;</w:t>
            </w:r>
            <w:proofErr w:type="gramEnd"/>
          </w:p>
        </w:tc>
      </w:tr>
    </w:tbl>
    <w:p w14:paraId="334035AD" w14:textId="77777777" w:rsidR="00B949C4" w:rsidRPr="00305382" w:rsidRDefault="00786271" w:rsidP="00B949C4">
      <w:r w:rsidRPr="00786271">
        <w:t xml:space="preserve"> </w:t>
      </w:r>
    </w:p>
    <w:p w14:paraId="4157EDB0" w14:textId="77777777" w:rsidR="00F91A09" w:rsidRPr="00305382" w:rsidRDefault="00F91A09" w:rsidP="00BB1D72"/>
    <w:p w14:paraId="6546497C" w14:textId="77777777" w:rsidR="00E63602" w:rsidRPr="00E63602" w:rsidRDefault="00E63602" w:rsidP="00084ABB">
      <w:pPr>
        <w:pStyle w:val="Heading1"/>
        <w:rPr>
          <w:lang w:val="en-US"/>
        </w:rPr>
      </w:pPr>
      <w:bookmarkStart w:id="21" w:name="_Toc422991958"/>
      <w:bookmarkStart w:id="22" w:name="_Toc424570280"/>
      <w:bookmarkStart w:id="23" w:name="_Toc108095951"/>
      <w:r w:rsidRPr="00E63602">
        <w:rPr>
          <w:lang w:val="en-US"/>
        </w:rPr>
        <w:t>ANEXOS</w:t>
      </w:r>
      <w:bookmarkEnd w:id="21"/>
      <w:bookmarkEnd w:id="22"/>
      <w:bookmarkEnd w:id="23"/>
    </w:p>
    <w:p w14:paraId="547DFE00" w14:textId="77777777" w:rsidR="00E63602" w:rsidRDefault="00E63602" w:rsidP="00354C5B">
      <w:pPr>
        <w:pStyle w:val="Heading2"/>
      </w:pPr>
      <w:bookmarkStart w:id="24" w:name="_Toc422991959"/>
      <w:bookmarkStart w:id="25" w:name="_Toc424570281"/>
      <w:bookmarkStart w:id="26" w:name="_Toc108095952"/>
      <w:r>
        <w:t>Equipo de Trabajo</w:t>
      </w:r>
      <w:bookmarkEnd w:id="24"/>
      <w:bookmarkEnd w:id="25"/>
      <w:bookmarkEnd w:id="26"/>
    </w:p>
    <w:p w14:paraId="00862BAF" w14:textId="77777777" w:rsidR="00E63602" w:rsidRPr="00A17E3B" w:rsidRDefault="00E63602" w:rsidP="00E63602">
      <w:pPr>
        <w:rPr>
          <w:rFonts w:cs="Arial"/>
          <w:i/>
          <w:sz w:val="22"/>
        </w:rPr>
      </w:pPr>
      <w:r w:rsidRPr="00A17E3B">
        <w:rPr>
          <w:rFonts w:cs="Arial"/>
          <w:i/>
          <w:sz w:val="22"/>
        </w:rPr>
        <w:t>&lt;Se enumerarán en la tabla todas las personas involucradas en la especificación del diseño funcional y técnico y sus responsabilidades correspondientes.&gt;</w:t>
      </w:r>
    </w:p>
    <w:p w14:paraId="36467858" w14:textId="77777777" w:rsidR="00E63602" w:rsidRDefault="00E63602" w:rsidP="00E63602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4"/>
        <w:gridCol w:w="3486"/>
        <w:gridCol w:w="3284"/>
      </w:tblGrid>
      <w:tr w:rsidR="00ED2845" w14:paraId="2B3DE7B0" w14:textId="77777777" w:rsidTr="00B05E75">
        <w:trPr>
          <w:cantSplit/>
          <w:jc w:val="center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1F497D" w:fill="1F497D"/>
            <w:tcMar>
              <w:top w:w="0" w:type="dxa"/>
              <w:left w:w="108" w:type="dxa"/>
              <w:right w:w="108" w:type="dxa"/>
            </w:tcMar>
          </w:tcPr>
          <w:p w14:paraId="4883A268" w14:textId="77777777" w:rsidR="00ED2845" w:rsidRDefault="00ED2845" w:rsidP="00B05E75">
            <w:pPr>
              <w:spacing w:before="45" w:after="45"/>
              <w:jc w:val="center"/>
            </w:pPr>
            <w:r>
              <w:rPr>
                <w:rFonts w:ascii="String not found: ID_DEFAULT_FO" w:eastAsia="String not found: ID_DEFAULT_FO" w:hAnsi="String not found: ID_DEFAULT_FO" w:cs="String not found: ID_DEFAULT_FO"/>
                <w:b/>
                <w:color w:val="FFFFFF"/>
                <w:lang w:val="es-ES_tradnl"/>
              </w:rPr>
              <w:t>Nombre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1F497D" w:fill="1F497D"/>
            <w:tcMar>
              <w:top w:w="0" w:type="dxa"/>
              <w:left w:w="108" w:type="dxa"/>
              <w:right w:w="108" w:type="dxa"/>
            </w:tcMar>
          </w:tcPr>
          <w:p w14:paraId="7CFA5E4C" w14:textId="77777777" w:rsidR="00ED2845" w:rsidRDefault="00ED2845" w:rsidP="00B05E75">
            <w:pPr>
              <w:spacing w:before="45" w:after="45"/>
              <w:jc w:val="center"/>
            </w:pPr>
            <w:r>
              <w:rPr>
                <w:rFonts w:ascii="String not found: ID_DEFAULT_FO" w:eastAsia="String not found: ID_DEFAULT_FO" w:hAnsi="String not found: ID_DEFAULT_FO" w:cs="String not found: ID_DEFAULT_FO"/>
                <w:b/>
                <w:color w:val="FFFFFF"/>
                <w:lang w:val="es-ES_tradnl"/>
              </w:rPr>
              <w:t>Cargo / Perfil</w:t>
            </w: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1F497D" w:fill="1F497D"/>
            <w:tcMar>
              <w:top w:w="0" w:type="dxa"/>
              <w:left w:w="108" w:type="dxa"/>
              <w:right w:w="108" w:type="dxa"/>
            </w:tcMar>
          </w:tcPr>
          <w:p w14:paraId="2C0086BE" w14:textId="77777777" w:rsidR="00ED2845" w:rsidRDefault="00ED2845" w:rsidP="00B05E75">
            <w:pPr>
              <w:spacing w:before="45" w:after="45"/>
              <w:jc w:val="center"/>
            </w:pPr>
            <w:r>
              <w:rPr>
                <w:rFonts w:ascii="String not found: ID_DEFAULT_FO" w:eastAsia="String not found: ID_DEFAULT_FO" w:hAnsi="String not found: ID_DEFAULT_FO" w:cs="String not found: ID_DEFAULT_FO"/>
                <w:b/>
                <w:color w:val="FFFFFF"/>
                <w:lang w:val="es-ES_tradnl"/>
              </w:rPr>
              <w:t>Área / Unidad</w:t>
            </w:r>
          </w:p>
        </w:tc>
      </w:tr>
      <w:tr w:rsidR="00ED2845" w14:paraId="1D1B0941" w14:textId="77777777" w:rsidTr="00B05E75">
        <w:trPr>
          <w:cantSplit/>
          <w:trHeight w:val="522"/>
          <w:jc w:val="center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00EE1B6A" w14:textId="77777777" w:rsidR="00ED2845" w:rsidRPr="00672EA9" w:rsidRDefault="00ED2845" w:rsidP="00B05E75">
            <w:pPr>
              <w:pStyle w:val="HTMLPreformatted"/>
              <w:jc w:val="center"/>
            </w:pPr>
            <w:r>
              <w:t>Carlos Cerda Díaz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499E6821" w14:textId="77777777" w:rsidR="00ED2845" w:rsidRPr="00AB04FB" w:rsidRDefault="00ED2845" w:rsidP="00B05E75">
            <w:pPr>
              <w:pStyle w:val="HTMLPreformatted"/>
              <w:jc w:val="center"/>
            </w:pPr>
            <w:r>
              <w:t>carlos.cerdadiaz@telefonica.com</w:t>
            </w: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5D0DA3C9" w14:textId="77777777" w:rsidR="00ED2845" w:rsidRDefault="00ED2845" w:rsidP="00B05E75">
            <w:pPr>
              <w:pStyle w:val="HTMLPreformatted"/>
              <w:jc w:val="center"/>
            </w:pPr>
            <w:r>
              <w:t>FUTR - TELCO</w:t>
            </w:r>
          </w:p>
          <w:p w14:paraId="6F514D9A" w14:textId="77777777" w:rsidR="00ED2845" w:rsidRDefault="00ED2845" w:rsidP="00B05E75">
            <w:pPr>
              <w:spacing w:before="45" w:after="45"/>
              <w:jc w:val="center"/>
              <w:rPr>
                <w:rFonts w:ascii="String not found: ID_DEFAULT_FO" w:eastAsia="String not found: ID_DEFAULT_FO" w:hAnsi="String not found: ID_DEFAULT_FO" w:cs="String not found: ID_DEFAULT_FO"/>
                <w:color w:val="000000"/>
                <w:lang w:val="es-ES_tradnl"/>
              </w:rPr>
            </w:pPr>
          </w:p>
        </w:tc>
      </w:tr>
      <w:tr w:rsidR="00ED2845" w14:paraId="14BE496C" w14:textId="77777777" w:rsidTr="00B05E75">
        <w:trPr>
          <w:cantSplit/>
          <w:jc w:val="center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313EC347" w14:textId="77777777" w:rsidR="00ED2845" w:rsidRDefault="00ED2845" w:rsidP="00B05E75">
            <w:pPr>
              <w:pStyle w:val="HTMLPreformatted"/>
              <w:jc w:val="center"/>
              <w:rPr>
                <w:rFonts w:ascii="String not found: ID_DEFAULT_FO" w:eastAsia="String not found: ID_DEFAULT_FO" w:hAnsi="String not found: ID_DEFAULT_FO" w:cs="String not found: ID_DEFAULT_FO"/>
                <w:color w:val="000000"/>
                <w:lang w:val="es-ES_tradnl"/>
              </w:rPr>
            </w:pPr>
            <w:r>
              <w:t>Miguel Ángel Camarero Ojeda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4FD64B44" w14:textId="77777777" w:rsidR="00ED2845" w:rsidRPr="00AB04FB" w:rsidRDefault="00ED2845" w:rsidP="00B05E75">
            <w:pPr>
              <w:pStyle w:val="HTMLPreformatted"/>
              <w:jc w:val="center"/>
            </w:pPr>
            <w:r>
              <w:t>mcamareroo@axpe.com</w:t>
            </w: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6B124CB0" w14:textId="77777777" w:rsidR="00ED2845" w:rsidRDefault="00ED2845" w:rsidP="00B05E75">
            <w:pPr>
              <w:pStyle w:val="HTMLPreformatted"/>
              <w:jc w:val="center"/>
            </w:pPr>
            <w:r>
              <w:t>FUTR - TELCO</w:t>
            </w:r>
          </w:p>
          <w:p w14:paraId="3814E5BD" w14:textId="77777777" w:rsidR="00ED2845" w:rsidRDefault="00ED2845" w:rsidP="00B05E75">
            <w:pPr>
              <w:spacing w:before="45" w:after="45"/>
              <w:jc w:val="center"/>
              <w:rPr>
                <w:rFonts w:ascii="String not found: ID_DEFAULT_FO" w:eastAsia="String not found: ID_DEFAULT_FO" w:hAnsi="String not found: ID_DEFAULT_FO" w:cs="String not found: ID_DEFAULT_FO"/>
                <w:color w:val="000000"/>
                <w:lang w:val="es-ES_tradnl"/>
              </w:rPr>
            </w:pPr>
          </w:p>
        </w:tc>
      </w:tr>
      <w:tr w:rsidR="00ED2845" w14:paraId="77FF5183" w14:textId="77777777" w:rsidTr="00B05E75">
        <w:trPr>
          <w:cantSplit/>
          <w:jc w:val="center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63136BD4" w14:textId="77777777" w:rsidR="00ED2845" w:rsidRDefault="00ED2845" w:rsidP="00B05E75">
            <w:pPr>
              <w:pStyle w:val="HTMLPreformatted"/>
              <w:jc w:val="center"/>
            </w:pPr>
            <w:r>
              <w:t>David Gallegos Sánchez</w:t>
            </w:r>
          </w:p>
          <w:p w14:paraId="7B1C9BAC" w14:textId="77777777" w:rsidR="00ED2845" w:rsidRDefault="00ED2845" w:rsidP="00B05E75">
            <w:pPr>
              <w:spacing w:before="45" w:after="45"/>
              <w:jc w:val="center"/>
              <w:rPr>
                <w:rFonts w:ascii="String not found: ID_DEFAULT_FO" w:eastAsia="String not found: ID_DEFAULT_FO" w:hAnsi="String not found: ID_DEFAULT_FO" w:cs="String not found: ID_DEFAULT_FO"/>
                <w:color w:val="000000"/>
                <w:lang w:val="es-ES_tradnl"/>
              </w:rPr>
            </w:pP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138D18C3" w14:textId="77777777" w:rsidR="00ED2845" w:rsidRDefault="00ED2845" w:rsidP="00B05E75">
            <w:pPr>
              <w:pStyle w:val="HTMLPreformatted"/>
              <w:jc w:val="center"/>
            </w:pPr>
            <w:r>
              <w:t>dgallegoss@axpe.com</w:t>
            </w:r>
          </w:p>
          <w:p w14:paraId="26FBAD4F" w14:textId="77777777" w:rsidR="00ED2845" w:rsidRDefault="00ED2845" w:rsidP="00B05E75">
            <w:pPr>
              <w:spacing w:before="45" w:after="45"/>
              <w:jc w:val="center"/>
              <w:rPr>
                <w:rFonts w:ascii="String not found: ID_DEFAULT_FO" w:eastAsia="String not found: ID_DEFAULT_FO" w:hAnsi="String not found: ID_DEFAULT_FO" w:cs="String not found: ID_DEFAULT_FO"/>
                <w:color w:val="000000"/>
                <w:lang w:val="es-ES_tradnl"/>
              </w:rPr>
            </w:pP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20347995" w14:textId="77777777" w:rsidR="00ED2845" w:rsidRDefault="00ED2845" w:rsidP="00B05E75">
            <w:pPr>
              <w:pStyle w:val="HTMLPreformatted"/>
              <w:jc w:val="center"/>
            </w:pPr>
            <w:r>
              <w:t>FUTR - TELCO</w:t>
            </w:r>
          </w:p>
          <w:p w14:paraId="1829005B" w14:textId="77777777" w:rsidR="00ED2845" w:rsidRDefault="00ED2845" w:rsidP="00B05E75">
            <w:pPr>
              <w:spacing w:before="45" w:after="45"/>
              <w:jc w:val="center"/>
              <w:rPr>
                <w:rFonts w:ascii="String not found: ID_DEFAULT_FO" w:eastAsia="String not found: ID_DEFAULT_FO" w:hAnsi="String not found: ID_DEFAULT_FO" w:cs="String not found: ID_DEFAULT_FO"/>
                <w:color w:val="000000"/>
                <w:lang w:val="es-ES_tradnl"/>
              </w:rPr>
            </w:pPr>
          </w:p>
        </w:tc>
      </w:tr>
      <w:tr w:rsidR="00ED2845" w14:paraId="5D00EED9" w14:textId="77777777" w:rsidTr="00B05E75">
        <w:trPr>
          <w:cantSplit/>
          <w:jc w:val="center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18E7001C" w14:textId="77777777" w:rsidR="00ED2845" w:rsidRDefault="00ED2845" w:rsidP="00B05E75">
            <w:pPr>
              <w:pStyle w:val="HTMLPreformatted"/>
              <w:jc w:val="center"/>
            </w:pPr>
            <w:r>
              <w:t>Enrique Martin Arenal</w:t>
            </w:r>
          </w:p>
          <w:p w14:paraId="70FBECD7" w14:textId="77777777" w:rsidR="00ED2845" w:rsidRDefault="00ED2845" w:rsidP="00B05E75">
            <w:pPr>
              <w:spacing w:before="45" w:after="45"/>
              <w:jc w:val="center"/>
              <w:rPr>
                <w:rFonts w:ascii="String not found: ID_DEFAULT_FO" w:eastAsia="String not found: ID_DEFAULT_FO" w:hAnsi="String not found: ID_DEFAULT_FO" w:cs="String not found: ID_DEFAULT_FO"/>
                <w:color w:val="000000"/>
                <w:lang w:val="es-ES_tradnl"/>
              </w:rPr>
            </w:pP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0BB9D691" w14:textId="77777777" w:rsidR="00ED2845" w:rsidRDefault="00ED2845" w:rsidP="00B05E75">
            <w:pPr>
              <w:pStyle w:val="HTMLPreformatted"/>
              <w:jc w:val="center"/>
            </w:pPr>
            <w:r>
              <w:t>emartina@axpe.com</w:t>
            </w:r>
          </w:p>
          <w:p w14:paraId="73691FDC" w14:textId="77777777" w:rsidR="00ED2845" w:rsidRDefault="00ED2845" w:rsidP="00B05E75">
            <w:pPr>
              <w:spacing w:before="45" w:after="45"/>
              <w:jc w:val="center"/>
              <w:rPr>
                <w:rFonts w:ascii="String not found: ID_DEFAULT_FO" w:eastAsia="String not found: ID_DEFAULT_FO" w:hAnsi="String not found: ID_DEFAULT_FO" w:cs="String not found: ID_DEFAULT_FO"/>
                <w:color w:val="000000"/>
                <w:lang w:val="es-ES_tradnl"/>
              </w:rPr>
            </w:pP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22F83B0D" w14:textId="77777777" w:rsidR="00ED2845" w:rsidRDefault="00ED2845" w:rsidP="00B05E75">
            <w:pPr>
              <w:pStyle w:val="HTMLPreformatted"/>
              <w:jc w:val="center"/>
            </w:pPr>
            <w:r>
              <w:t>FUTR - TELCO</w:t>
            </w:r>
          </w:p>
          <w:p w14:paraId="27FE2C94" w14:textId="77777777" w:rsidR="00ED2845" w:rsidRDefault="00ED2845" w:rsidP="00B05E75">
            <w:pPr>
              <w:spacing w:before="45" w:after="45"/>
              <w:jc w:val="center"/>
              <w:rPr>
                <w:rFonts w:ascii="String not found: ID_DEFAULT_FO" w:eastAsia="String not found: ID_DEFAULT_FO" w:hAnsi="String not found: ID_DEFAULT_FO" w:cs="String not found: ID_DEFAULT_FO"/>
                <w:color w:val="000000"/>
                <w:lang w:val="es-ES_tradnl"/>
              </w:rPr>
            </w:pPr>
          </w:p>
        </w:tc>
      </w:tr>
      <w:tr w:rsidR="00ED2845" w14:paraId="52E4B0A3" w14:textId="77777777" w:rsidTr="00B05E75">
        <w:trPr>
          <w:cantSplit/>
          <w:jc w:val="center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07D7E6CF" w14:textId="77777777" w:rsidR="00ED2845" w:rsidRDefault="00ED2845" w:rsidP="00B05E75">
            <w:pPr>
              <w:pStyle w:val="HTMLPreformatted"/>
              <w:jc w:val="center"/>
            </w:pPr>
            <w:r>
              <w:t xml:space="preserve">Fernando </w:t>
            </w:r>
            <w:proofErr w:type="spellStart"/>
            <w:r>
              <w:t>Modamio</w:t>
            </w:r>
            <w:proofErr w:type="spellEnd"/>
            <w:r>
              <w:t xml:space="preserve"> Miguel</w:t>
            </w:r>
          </w:p>
          <w:p w14:paraId="00BE3CDD" w14:textId="77777777" w:rsidR="00ED2845" w:rsidRDefault="00ED2845" w:rsidP="00B05E75">
            <w:pPr>
              <w:spacing w:before="45" w:after="45"/>
              <w:jc w:val="center"/>
              <w:rPr>
                <w:rFonts w:ascii="String not found: ID_DEFAULT_FO" w:eastAsia="String not found: ID_DEFAULT_FO" w:hAnsi="String not found: ID_DEFAULT_FO" w:cs="String not found: ID_DEFAULT_FO"/>
                <w:color w:val="000000"/>
                <w:lang w:val="es-ES_tradnl"/>
              </w:rPr>
            </w:pP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1D319D77" w14:textId="77777777" w:rsidR="00ED2845" w:rsidRDefault="00ED2845" w:rsidP="00B05E75">
            <w:pPr>
              <w:pStyle w:val="HTMLPreformatted"/>
              <w:jc w:val="center"/>
            </w:pPr>
            <w:r>
              <w:t>fmodamiom@axpe.com</w:t>
            </w:r>
          </w:p>
          <w:p w14:paraId="13729408" w14:textId="77777777" w:rsidR="00ED2845" w:rsidRDefault="00ED2845" w:rsidP="00B05E75">
            <w:pPr>
              <w:spacing w:before="45" w:after="45"/>
              <w:jc w:val="center"/>
              <w:rPr>
                <w:rFonts w:ascii="String not found: ID_DEFAULT_FO" w:eastAsia="String not found: ID_DEFAULT_FO" w:hAnsi="String not found: ID_DEFAULT_FO" w:cs="String not found: ID_DEFAULT_FO"/>
                <w:color w:val="000000"/>
                <w:lang w:val="es-ES_tradnl"/>
              </w:rPr>
            </w:pP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2DA5C5EB" w14:textId="77777777" w:rsidR="00ED2845" w:rsidRDefault="00ED2845" w:rsidP="00B05E75">
            <w:pPr>
              <w:pStyle w:val="HTMLPreformatted"/>
              <w:jc w:val="center"/>
            </w:pPr>
            <w:r>
              <w:t>FUTR - TELCO</w:t>
            </w:r>
          </w:p>
          <w:p w14:paraId="4BA6A3BF" w14:textId="77777777" w:rsidR="00ED2845" w:rsidRDefault="00ED2845" w:rsidP="00B05E75">
            <w:pPr>
              <w:spacing w:before="45" w:after="45"/>
              <w:jc w:val="center"/>
              <w:rPr>
                <w:rFonts w:ascii="String not found: ID_DEFAULT_FO" w:eastAsia="String not found: ID_DEFAULT_FO" w:hAnsi="String not found: ID_DEFAULT_FO" w:cs="String not found: ID_DEFAULT_FO"/>
                <w:color w:val="000000"/>
                <w:lang w:val="es-ES_tradnl"/>
              </w:rPr>
            </w:pPr>
          </w:p>
        </w:tc>
      </w:tr>
      <w:tr w:rsidR="00ED2845" w14:paraId="1F6C8E5F" w14:textId="77777777" w:rsidTr="00B05E75">
        <w:trPr>
          <w:cantSplit/>
          <w:jc w:val="center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2A594212" w14:textId="77777777" w:rsidR="00ED2845" w:rsidRDefault="00ED2845" w:rsidP="00B05E75">
            <w:pPr>
              <w:pStyle w:val="HTMLPreformatted"/>
              <w:jc w:val="center"/>
            </w:pPr>
            <w:r>
              <w:t>Juan Pedro Rayo López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3D4872BF" w14:textId="77777777" w:rsidR="00ED2845" w:rsidRDefault="00ED2845" w:rsidP="00B05E75">
            <w:pPr>
              <w:pStyle w:val="HTMLPreformatted"/>
              <w:jc w:val="center"/>
            </w:pPr>
            <w:r>
              <w:t>jrayol@axpe.com</w:t>
            </w: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1F66EACC" w14:textId="77777777" w:rsidR="00ED2845" w:rsidRDefault="00ED2845" w:rsidP="00B05E75">
            <w:pPr>
              <w:pStyle w:val="HTMLPreformatted"/>
              <w:jc w:val="center"/>
            </w:pPr>
            <w:r>
              <w:t>FUTR - TELCO</w:t>
            </w:r>
          </w:p>
          <w:p w14:paraId="4A4A4CAE" w14:textId="77777777" w:rsidR="00ED2845" w:rsidRDefault="00ED2845" w:rsidP="00B05E75">
            <w:pPr>
              <w:pStyle w:val="HTMLPreformatted"/>
              <w:jc w:val="center"/>
            </w:pPr>
          </w:p>
        </w:tc>
      </w:tr>
      <w:tr w:rsidR="00ED2845" w14:paraId="31AEF066" w14:textId="77777777" w:rsidTr="00B05E75">
        <w:trPr>
          <w:cantSplit/>
          <w:jc w:val="center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229EA037" w14:textId="77777777" w:rsidR="00ED2845" w:rsidRDefault="00ED2845" w:rsidP="00B05E75">
            <w:pPr>
              <w:pStyle w:val="HTMLPreformatted"/>
              <w:jc w:val="center"/>
            </w:pPr>
            <w:r>
              <w:t>Antonio Jesús de la Cruz Carrasco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3A751F52" w14:textId="77777777" w:rsidR="00ED2845" w:rsidRDefault="00ED2845" w:rsidP="00B05E75">
            <w:pPr>
              <w:pStyle w:val="HTMLPreformatted"/>
              <w:jc w:val="center"/>
            </w:pPr>
            <w:r>
              <w:t>acruzc@axpe.com</w:t>
            </w: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3A3F4F40" w14:textId="77777777" w:rsidR="00ED2845" w:rsidRDefault="00ED2845" w:rsidP="00B05E75">
            <w:pPr>
              <w:pStyle w:val="HTMLPreformatted"/>
              <w:jc w:val="center"/>
            </w:pPr>
            <w:r>
              <w:t>FUTR - TELCO</w:t>
            </w:r>
          </w:p>
          <w:p w14:paraId="29D02883" w14:textId="77777777" w:rsidR="00ED2845" w:rsidRDefault="00ED2845" w:rsidP="00B05E75">
            <w:pPr>
              <w:pStyle w:val="HTMLPreformatted"/>
              <w:jc w:val="center"/>
            </w:pPr>
          </w:p>
        </w:tc>
      </w:tr>
      <w:tr w:rsidR="00ED2845" w14:paraId="5034879B" w14:textId="77777777" w:rsidTr="00B05E75">
        <w:trPr>
          <w:cantSplit/>
          <w:jc w:val="center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1F49457C" w14:textId="77777777" w:rsidR="00ED2845" w:rsidRDefault="00ED2845" w:rsidP="00B05E75">
            <w:pPr>
              <w:pStyle w:val="HTMLPreformatted"/>
              <w:jc w:val="center"/>
            </w:pPr>
            <w:r>
              <w:t>Patricia Sánchez Godoy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58FB6403" w14:textId="77777777" w:rsidR="00ED2845" w:rsidRDefault="00ED2845" w:rsidP="00B05E75">
            <w:pPr>
              <w:pStyle w:val="HTMLPreformatted"/>
              <w:jc w:val="center"/>
            </w:pPr>
            <w:r>
              <w:t>psanchezgo@axpe.com</w:t>
            </w: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3F38A93F" w14:textId="77777777" w:rsidR="00ED2845" w:rsidRDefault="00ED2845" w:rsidP="00B05E75">
            <w:pPr>
              <w:pStyle w:val="HTMLPreformatted"/>
              <w:jc w:val="center"/>
            </w:pPr>
            <w:r>
              <w:t>FUTR - TELCO</w:t>
            </w:r>
          </w:p>
          <w:p w14:paraId="7BC1ADC6" w14:textId="77777777" w:rsidR="00ED2845" w:rsidRDefault="00ED2845" w:rsidP="00B05E75">
            <w:pPr>
              <w:pStyle w:val="HTMLPreformatted"/>
              <w:jc w:val="center"/>
            </w:pPr>
          </w:p>
        </w:tc>
      </w:tr>
      <w:tr w:rsidR="00ED2845" w14:paraId="240ACD65" w14:textId="77777777" w:rsidTr="00B05E75">
        <w:trPr>
          <w:cantSplit/>
          <w:jc w:val="center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0A4316C2" w14:textId="77777777" w:rsidR="00ED2845" w:rsidRDefault="00ED2845" w:rsidP="00B05E75">
            <w:pPr>
              <w:pStyle w:val="HTMLPreformatted"/>
              <w:jc w:val="center"/>
            </w:pPr>
            <w:r>
              <w:t>José Arranz Becerril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4ACCD4F6" w14:textId="77777777" w:rsidR="00ED2845" w:rsidRDefault="00ED2845" w:rsidP="00B05E75">
            <w:pPr>
              <w:pStyle w:val="HTMLPreformatted"/>
              <w:jc w:val="center"/>
            </w:pPr>
            <w:r>
              <w:t>jarranzb@axpe.com</w:t>
            </w: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2F12BBF5" w14:textId="77777777" w:rsidR="00ED2845" w:rsidRDefault="00ED2845" w:rsidP="00B05E75">
            <w:pPr>
              <w:pStyle w:val="HTMLPreformatted"/>
              <w:jc w:val="center"/>
            </w:pPr>
            <w:r>
              <w:t>FUTR - TELCO</w:t>
            </w:r>
          </w:p>
          <w:p w14:paraId="7CC170A1" w14:textId="77777777" w:rsidR="00ED2845" w:rsidRDefault="00ED2845" w:rsidP="00B05E75">
            <w:pPr>
              <w:pStyle w:val="HTMLPreformatted"/>
              <w:jc w:val="center"/>
            </w:pPr>
          </w:p>
        </w:tc>
      </w:tr>
      <w:tr w:rsidR="00ED2845" w14:paraId="0AFC7C5B" w14:textId="77777777" w:rsidTr="00B05E75">
        <w:trPr>
          <w:cantSplit/>
          <w:jc w:val="center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4D766DBD" w14:textId="77777777" w:rsidR="00ED2845" w:rsidRDefault="00ED2845" w:rsidP="00B05E75">
            <w:pPr>
              <w:pStyle w:val="HTMLPreformatted"/>
              <w:jc w:val="center"/>
            </w:pPr>
            <w:r>
              <w:t>José Antonio Garduño Pacheco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535CC187" w14:textId="77777777" w:rsidR="00ED2845" w:rsidRDefault="00ED2845" w:rsidP="00B05E75">
            <w:pPr>
              <w:pStyle w:val="HTMLPreformatted"/>
              <w:jc w:val="center"/>
            </w:pPr>
            <w:r>
              <w:t>jgadunop@axpe.com</w:t>
            </w: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28793807" w14:textId="77777777" w:rsidR="00ED2845" w:rsidRDefault="00ED2845" w:rsidP="00B05E75">
            <w:pPr>
              <w:pStyle w:val="HTMLPreformatted"/>
              <w:jc w:val="center"/>
            </w:pPr>
            <w:r>
              <w:t>FUTR - TELCO</w:t>
            </w:r>
          </w:p>
          <w:p w14:paraId="4D67322B" w14:textId="77777777" w:rsidR="00ED2845" w:rsidRDefault="00ED2845" w:rsidP="00B05E75">
            <w:pPr>
              <w:pStyle w:val="HTMLPreformatted"/>
              <w:jc w:val="center"/>
            </w:pPr>
          </w:p>
        </w:tc>
      </w:tr>
      <w:tr w:rsidR="00ED2845" w14:paraId="404B66A4" w14:textId="77777777" w:rsidTr="00B05E75">
        <w:trPr>
          <w:cantSplit/>
          <w:jc w:val="center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133B75A5" w14:textId="77777777" w:rsidR="00ED2845" w:rsidRDefault="00ED2845" w:rsidP="00B05E75">
            <w:pPr>
              <w:pStyle w:val="HTMLPreformatted"/>
              <w:jc w:val="center"/>
            </w:pPr>
            <w:r>
              <w:t>Sonia Rey Serrano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6B1CF276" w14:textId="77777777" w:rsidR="00ED2845" w:rsidRDefault="00ED2845" w:rsidP="00B05E75">
            <w:pPr>
              <w:pStyle w:val="HTMLPreformatted"/>
              <w:jc w:val="center"/>
            </w:pPr>
            <w:r w:rsidRPr="001D5EE1">
              <w:t>sreys@axpe.com</w:t>
            </w: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508E898F" w14:textId="77777777" w:rsidR="00ED2845" w:rsidRDefault="00ED2845" w:rsidP="00B05E75">
            <w:pPr>
              <w:pStyle w:val="HTMLPreformatted"/>
              <w:jc w:val="center"/>
            </w:pPr>
            <w:r>
              <w:t>FUTR - TELCO</w:t>
            </w:r>
          </w:p>
          <w:p w14:paraId="074013FC" w14:textId="77777777" w:rsidR="00ED2845" w:rsidRDefault="00ED2845" w:rsidP="00B05E75">
            <w:pPr>
              <w:pStyle w:val="HTMLPreformatted"/>
              <w:jc w:val="center"/>
            </w:pPr>
          </w:p>
        </w:tc>
      </w:tr>
      <w:tr w:rsidR="00ED2845" w14:paraId="303276CD" w14:textId="77777777" w:rsidTr="00B05E75">
        <w:trPr>
          <w:cantSplit/>
          <w:jc w:val="center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27AD6EFB" w14:textId="77777777" w:rsidR="00ED2845" w:rsidRDefault="00ED2845" w:rsidP="00B05E75">
            <w:pPr>
              <w:pStyle w:val="HTMLPreformatted"/>
              <w:jc w:val="center"/>
            </w:pPr>
            <w:r>
              <w:t>Blanca Tomás Rojo</w:t>
            </w:r>
          </w:p>
          <w:p w14:paraId="43875F03" w14:textId="77777777" w:rsidR="00ED2845" w:rsidRDefault="00ED2845" w:rsidP="00B05E75">
            <w:pPr>
              <w:pStyle w:val="HTMLPreformatted"/>
              <w:jc w:val="center"/>
            </w:pP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3B54C909" w14:textId="77777777" w:rsidR="00ED2845" w:rsidRPr="001D5EE1" w:rsidRDefault="00ED2845" w:rsidP="00B05E75">
            <w:pPr>
              <w:pStyle w:val="HTMLPreformatted"/>
              <w:jc w:val="center"/>
            </w:pPr>
            <w:r w:rsidRPr="00672EA9">
              <w:t>mtomasr@axpe.com</w:t>
            </w: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3EB13B08" w14:textId="77777777" w:rsidR="00ED2845" w:rsidRDefault="00ED2845" w:rsidP="00B05E75">
            <w:pPr>
              <w:pStyle w:val="HTMLPreformatted"/>
              <w:jc w:val="center"/>
            </w:pPr>
            <w:r>
              <w:t>FUTR - TELCO</w:t>
            </w:r>
          </w:p>
        </w:tc>
      </w:tr>
      <w:tr w:rsidR="00ED2845" w14:paraId="7F6D8900" w14:textId="77777777" w:rsidTr="00B05E75">
        <w:trPr>
          <w:cantSplit/>
          <w:jc w:val="center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1B046899" w14:textId="77777777" w:rsidR="00ED2845" w:rsidRDefault="00ED2845" w:rsidP="00B05E75">
            <w:pPr>
              <w:pStyle w:val="HTMLPreformatted"/>
              <w:jc w:val="center"/>
            </w:pPr>
            <w:r>
              <w:t>Raúl Blanco Sánchez</w:t>
            </w:r>
          </w:p>
          <w:p w14:paraId="132D6C0F" w14:textId="77777777" w:rsidR="00ED2845" w:rsidRDefault="00ED2845" w:rsidP="00B05E75">
            <w:pPr>
              <w:pStyle w:val="HTMLPreformatted"/>
              <w:jc w:val="center"/>
            </w:pP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509730F3" w14:textId="77777777" w:rsidR="00ED2845" w:rsidRPr="00672EA9" w:rsidRDefault="00ED2845" w:rsidP="00B05E75">
            <w:pPr>
              <w:pStyle w:val="HTMLPreformatted"/>
              <w:jc w:val="center"/>
            </w:pPr>
            <w:r>
              <w:t>rblancos@axpe.com</w:t>
            </w: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533DA847" w14:textId="77777777" w:rsidR="00ED2845" w:rsidRDefault="00ED2845" w:rsidP="00B05E75">
            <w:pPr>
              <w:pStyle w:val="HTMLPreformatted"/>
              <w:jc w:val="center"/>
            </w:pPr>
            <w:r>
              <w:t>FUTR - TELCO</w:t>
            </w:r>
          </w:p>
        </w:tc>
      </w:tr>
    </w:tbl>
    <w:p w14:paraId="282DC3B5" w14:textId="77777777" w:rsidR="00E63602" w:rsidRDefault="00E63602" w:rsidP="00E63602"/>
    <w:p w14:paraId="7EB9B038" w14:textId="77777777" w:rsidR="00E63602" w:rsidRDefault="00E63602" w:rsidP="00354C5B">
      <w:pPr>
        <w:pStyle w:val="Heading2"/>
      </w:pPr>
      <w:bookmarkStart w:id="27" w:name="_Toc422991960"/>
      <w:bookmarkStart w:id="28" w:name="_Toc424570282"/>
      <w:bookmarkStart w:id="29" w:name="_Toc108095953"/>
      <w:r>
        <w:t>Definiciones y acrónimos</w:t>
      </w:r>
      <w:bookmarkEnd w:id="27"/>
      <w:bookmarkEnd w:id="28"/>
      <w:bookmarkEnd w:id="29"/>
    </w:p>
    <w:p w14:paraId="34AA60C3" w14:textId="77777777" w:rsidR="00E63602" w:rsidRPr="00DA4421" w:rsidRDefault="00E63602" w:rsidP="00DA4421">
      <w:pPr>
        <w:rPr>
          <w:i/>
        </w:rPr>
      </w:pPr>
      <w:r w:rsidRPr="00DA4421">
        <w:rPr>
          <w:i/>
        </w:rPr>
        <w:t>&lt;En este apartado deberá incluirse todo término o acrónimo necesario para el correcto entendimiento de este documento.&gt;</w:t>
      </w:r>
    </w:p>
    <w:p w14:paraId="074EDB9B" w14:textId="77777777" w:rsidR="00E63602" w:rsidRPr="00A17E3B" w:rsidRDefault="00E63602" w:rsidP="00E63602">
      <w:pPr>
        <w:rPr>
          <w:rFonts w:cs="Arial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54"/>
        <w:gridCol w:w="3065"/>
        <w:gridCol w:w="4535"/>
      </w:tblGrid>
      <w:tr w:rsidR="00E63602" w:rsidRPr="00A17E3B" w14:paraId="5EAC32F9" w14:textId="77777777" w:rsidTr="00DA4421">
        <w:trPr>
          <w:trHeight w:val="450"/>
        </w:trPr>
        <w:tc>
          <w:tcPr>
            <w:tcW w:w="1120" w:type="pct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1F497D"/>
            <w:noWrap/>
            <w:hideMark/>
          </w:tcPr>
          <w:p w14:paraId="774B76B6" w14:textId="77777777" w:rsidR="00E63602" w:rsidRPr="00A17E3B" w:rsidRDefault="00E63602" w:rsidP="00DA4421">
            <w:pPr>
              <w:tabs>
                <w:tab w:val="center" w:pos="4252"/>
                <w:tab w:val="right" w:pos="8504"/>
              </w:tabs>
              <w:rPr>
                <w:rFonts w:cs="Arial"/>
                <w:b/>
                <w:color w:val="FFFFFF"/>
                <w:sz w:val="28"/>
                <w:szCs w:val="36"/>
              </w:rPr>
            </w:pPr>
            <w:r w:rsidRPr="00A17E3B">
              <w:rPr>
                <w:rFonts w:cs="Arial"/>
                <w:b/>
                <w:color w:val="FFFFFF"/>
                <w:sz w:val="28"/>
                <w:szCs w:val="36"/>
              </w:rPr>
              <w:t>ABREVIATURA</w:t>
            </w:r>
          </w:p>
        </w:tc>
        <w:tc>
          <w:tcPr>
            <w:tcW w:w="1567" w:type="pct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1F497D"/>
            <w:noWrap/>
            <w:hideMark/>
          </w:tcPr>
          <w:p w14:paraId="2516272B" w14:textId="77777777" w:rsidR="00E63602" w:rsidRPr="00A17E3B" w:rsidRDefault="00E63602" w:rsidP="00DA4421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b/>
                <w:color w:val="FFFFFF"/>
                <w:sz w:val="28"/>
                <w:szCs w:val="36"/>
              </w:rPr>
            </w:pPr>
            <w:r w:rsidRPr="00A17E3B">
              <w:rPr>
                <w:rFonts w:cs="Arial"/>
                <w:b/>
                <w:color w:val="FFFFFF"/>
                <w:sz w:val="28"/>
                <w:szCs w:val="36"/>
              </w:rPr>
              <w:t>TERMINO</w:t>
            </w:r>
          </w:p>
        </w:tc>
        <w:tc>
          <w:tcPr>
            <w:tcW w:w="2313" w:type="pct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1F497D"/>
            <w:hideMark/>
          </w:tcPr>
          <w:p w14:paraId="5DE96A9F" w14:textId="77777777" w:rsidR="00E63602" w:rsidRPr="00A17E3B" w:rsidRDefault="00E63602" w:rsidP="00DA4421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b/>
                <w:color w:val="FFFFFF"/>
                <w:sz w:val="28"/>
                <w:szCs w:val="36"/>
              </w:rPr>
            </w:pPr>
            <w:r w:rsidRPr="00A17E3B">
              <w:rPr>
                <w:rFonts w:cs="Arial"/>
                <w:b/>
                <w:color w:val="FFFFFF"/>
                <w:sz w:val="28"/>
                <w:szCs w:val="36"/>
              </w:rPr>
              <w:t>DESCRIPCIÓN</w:t>
            </w:r>
          </w:p>
        </w:tc>
      </w:tr>
      <w:tr w:rsidR="00E63602" w:rsidRPr="008379E6" w14:paraId="0C93FD08" w14:textId="77777777" w:rsidTr="00DA4421">
        <w:trPr>
          <w:trHeight w:val="300"/>
        </w:trPr>
        <w:tc>
          <w:tcPr>
            <w:tcW w:w="1120" w:type="pct"/>
            <w:tcBorders>
              <w:right w:val="nil"/>
            </w:tcBorders>
            <w:noWrap/>
            <w:hideMark/>
          </w:tcPr>
          <w:p w14:paraId="0F2C52CD" w14:textId="77777777" w:rsidR="00E63602" w:rsidRPr="00A17E3B" w:rsidRDefault="00E63602" w:rsidP="00DA4421">
            <w:pPr>
              <w:rPr>
                <w:rFonts w:cs="Arial"/>
                <w:sz w:val="16"/>
                <w:szCs w:val="16"/>
                <w:lang w:val="en-US"/>
              </w:rPr>
            </w:pPr>
            <w:r w:rsidRPr="00A17E3B">
              <w:rPr>
                <w:rFonts w:cs="Arial"/>
                <w:sz w:val="16"/>
                <w:szCs w:val="16"/>
                <w:lang w:val="en-US"/>
              </w:rPr>
              <w:t>DAO</w:t>
            </w:r>
          </w:p>
        </w:tc>
        <w:tc>
          <w:tcPr>
            <w:tcW w:w="1567" w:type="pct"/>
            <w:tcBorders>
              <w:left w:val="nil"/>
              <w:right w:val="nil"/>
            </w:tcBorders>
            <w:noWrap/>
            <w:hideMark/>
          </w:tcPr>
          <w:p w14:paraId="32713BDE" w14:textId="77777777" w:rsidR="00E63602" w:rsidRPr="00A17E3B" w:rsidRDefault="00E63602" w:rsidP="00DA4421">
            <w:pPr>
              <w:rPr>
                <w:rFonts w:cs="Arial"/>
                <w:sz w:val="16"/>
                <w:szCs w:val="16"/>
                <w:lang w:val="en-US"/>
              </w:rPr>
            </w:pPr>
            <w:r w:rsidRPr="00A17E3B">
              <w:rPr>
                <w:rFonts w:cs="Arial"/>
                <w:sz w:val="16"/>
                <w:szCs w:val="16"/>
                <w:lang w:val="en-US"/>
              </w:rPr>
              <w:t>Data Access Object</w:t>
            </w:r>
          </w:p>
        </w:tc>
        <w:tc>
          <w:tcPr>
            <w:tcW w:w="2313" w:type="pct"/>
            <w:tcBorders>
              <w:left w:val="nil"/>
            </w:tcBorders>
            <w:hideMark/>
          </w:tcPr>
          <w:p w14:paraId="3D1292BC" w14:textId="77777777" w:rsidR="00E63602" w:rsidRPr="00A17E3B" w:rsidRDefault="00E63602" w:rsidP="00DA4421">
            <w:pPr>
              <w:rPr>
                <w:rFonts w:cs="Arial"/>
                <w:sz w:val="16"/>
                <w:szCs w:val="16"/>
              </w:rPr>
            </w:pPr>
            <w:r w:rsidRPr="00A17E3B">
              <w:rPr>
                <w:rFonts w:cs="Arial"/>
                <w:sz w:val="16"/>
                <w:szCs w:val="16"/>
              </w:rPr>
              <w:t>Componente de software que suministra una interfaz común entre la aplicación y uno o más dispositivos de almacenamiento de datos</w:t>
            </w:r>
          </w:p>
        </w:tc>
      </w:tr>
      <w:tr w:rsidR="00E63602" w:rsidRPr="008379E6" w14:paraId="3B5D092E" w14:textId="77777777" w:rsidTr="00DA4421">
        <w:trPr>
          <w:trHeight w:val="300"/>
        </w:trPr>
        <w:tc>
          <w:tcPr>
            <w:tcW w:w="1120" w:type="pct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245EE15E" w14:textId="77777777" w:rsidR="00E63602" w:rsidRPr="00A17E3B" w:rsidRDefault="00B13E5F" w:rsidP="00DA4421">
            <w:pPr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A17E3B">
              <w:rPr>
                <w:rFonts w:cs="Arial"/>
                <w:sz w:val="16"/>
                <w:szCs w:val="16"/>
                <w:lang w:val="en-US"/>
              </w:rPr>
              <w:t>GeN</w:t>
            </w:r>
            <w:r w:rsidR="00E63602" w:rsidRPr="00A17E3B">
              <w:rPr>
                <w:rFonts w:cs="Arial"/>
                <w:sz w:val="16"/>
                <w:szCs w:val="16"/>
                <w:lang w:val="en-US"/>
              </w:rPr>
              <w:t>iEE</w:t>
            </w:r>
            <w:proofErr w:type="spellEnd"/>
          </w:p>
        </w:tc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F8953C" w14:textId="77777777" w:rsidR="00E63602" w:rsidRPr="00A17E3B" w:rsidRDefault="00E63602" w:rsidP="00DA4421">
            <w:pPr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A17E3B">
              <w:rPr>
                <w:rFonts w:cs="Arial"/>
                <w:sz w:val="16"/>
                <w:szCs w:val="16"/>
                <w:lang w:val="en-US"/>
              </w:rPr>
              <w:t>Generador</w:t>
            </w:r>
            <w:proofErr w:type="spellEnd"/>
            <w:r w:rsidRPr="00A17E3B">
              <w:rPr>
                <w:rFonts w:cs="Arial"/>
                <w:sz w:val="16"/>
                <w:szCs w:val="16"/>
                <w:lang w:val="en-US"/>
              </w:rPr>
              <w:t xml:space="preserve"> de </w:t>
            </w:r>
            <w:proofErr w:type="spellStart"/>
            <w:r w:rsidR="00B13E5F" w:rsidRPr="00A17E3B">
              <w:rPr>
                <w:rFonts w:cs="Arial"/>
                <w:sz w:val="16"/>
                <w:szCs w:val="16"/>
                <w:lang w:val="en-US"/>
              </w:rPr>
              <w:t>Nucleo</w:t>
            </w:r>
            <w:proofErr w:type="spellEnd"/>
            <w:r w:rsidRPr="00A17E3B">
              <w:rPr>
                <w:rFonts w:cs="Arial"/>
                <w:sz w:val="16"/>
                <w:szCs w:val="16"/>
                <w:lang w:val="en-US"/>
              </w:rPr>
              <w:t xml:space="preserve"> EE</w:t>
            </w: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14:paraId="69820093" w14:textId="77777777" w:rsidR="00E63602" w:rsidRPr="00A17E3B" w:rsidRDefault="00E63602" w:rsidP="00DA4421">
            <w:pPr>
              <w:rPr>
                <w:rFonts w:cs="Arial"/>
                <w:sz w:val="16"/>
                <w:szCs w:val="16"/>
              </w:rPr>
            </w:pPr>
            <w:r w:rsidRPr="00A17E3B">
              <w:rPr>
                <w:rFonts w:cs="Arial"/>
                <w:sz w:val="16"/>
                <w:szCs w:val="16"/>
              </w:rPr>
              <w:t>Aplicación eclipse RPC que permite realizar el diseño de DAO</w:t>
            </w:r>
          </w:p>
        </w:tc>
      </w:tr>
      <w:tr w:rsidR="00A46AF1" w:rsidRPr="008379E6" w14:paraId="596E4BBB" w14:textId="77777777" w:rsidTr="00DA4421">
        <w:trPr>
          <w:trHeight w:val="300"/>
        </w:trPr>
        <w:tc>
          <w:tcPr>
            <w:tcW w:w="1120" w:type="pct"/>
            <w:tcBorders>
              <w:top w:val="nil"/>
              <w:left w:val="single" w:sz="8" w:space="0" w:color="4F81BD"/>
              <w:bottom w:val="nil"/>
              <w:right w:val="nil"/>
            </w:tcBorders>
            <w:noWrap/>
          </w:tcPr>
          <w:p w14:paraId="7B35F443" w14:textId="77777777" w:rsidR="00A46AF1" w:rsidRPr="00A17E3B" w:rsidRDefault="00A46AF1" w:rsidP="00DA4421">
            <w:pPr>
              <w:rPr>
                <w:rFonts w:cs="Arial"/>
                <w:sz w:val="16"/>
                <w:szCs w:val="16"/>
                <w:lang w:val="en-US"/>
              </w:rPr>
            </w:pPr>
            <w:r w:rsidRPr="00A17E3B">
              <w:rPr>
                <w:rFonts w:cs="Arial"/>
                <w:sz w:val="16"/>
                <w:szCs w:val="16"/>
                <w:lang w:val="en-US"/>
              </w:rPr>
              <w:lastRenderedPageBreak/>
              <w:t>DTD</w:t>
            </w:r>
          </w:p>
        </w:tc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5FE8A446" w14:textId="77777777" w:rsidR="00A46AF1" w:rsidRPr="00A17E3B" w:rsidRDefault="00A46AF1" w:rsidP="00DA4421">
            <w:pPr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A17E3B">
              <w:rPr>
                <w:rFonts w:cs="Arial"/>
                <w:sz w:val="16"/>
                <w:szCs w:val="16"/>
                <w:lang w:val="en-US"/>
              </w:rPr>
              <w:t>Diseño</w:t>
            </w:r>
            <w:proofErr w:type="spellEnd"/>
            <w:r w:rsidRPr="00A17E3B">
              <w:rPr>
                <w:rFonts w:cs="Arial"/>
                <w:sz w:val="16"/>
                <w:szCs w:val="16"/>
                <w:lang w:val="en-US"/>
              </w:rPr>
              <w:t xml:space="preserve"> Técnico </w:t>
            </w:r>
            <w:proofErr w:type="spellStart"/>
            <w:r w:rsidRPr="00A17E3B">
              <w:rPr>
                <w:rFonts w:cs="Arial"/>
                <w:sz w:val="16"/>
                <w:szCs w:val="16"/>
                <w:lang w:val="en-US"/>
              </w:rPr>
              <w:t>Detallado</w:t>
            </w:r>
            <w:proofErr w:type="spellEnd"/>
            <w:r w:rsidRPr="00A17E3B"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single" w:sz="8" w:space="0" w:color="4F81BD"/>
            </w:tcBorders>
          </w:tcPr>
          <w:p w14:paraId="7AF30E08" w14:textId="77777777" w:rsidR="00A46AF1" w:rsidRPr="00A17E3B" w:rsidRDefault="00A46AF1" w:rsidP="00DA4421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A46AF1" w:rsidRPr="008379E6" w14:paraId="42E4149E" w14:textId="77777777" w:rsidTr="00DA4421">
        <w:trPr>
          <w:trHeight w:val="300"/>
        </w:trPr>
        <w:tc>
          <w:tcPr>
            <w:tcW w:w="1120" w:type="pct"/>
            <w:tcBorders>
              <w:top w:val="nil"/>
              <w:left w:val="single" w:sz="8" w:space="0" w:color="4F81BD"/>
              <w:bottom w:val="nil"/>
              <w:right w:val="nil"/>
            </w:tcBorders>
            <w:noWrap/>
          </w:tcPr>
          <w:p w14:paraId="775C2477" w14:textId="77777777" w:rsidR="00A46AF1" w:rsidRPr="00A17E3B" w:rsidRDefault="00A46AF1" w:rsidP="00DA4421">
            <w:pPr>
              <w:rPr>
                <w:rFonts w:cs="Arial"/>
                <w:sz w:val="16"/>
                <w:szCs w:val="16"/>
                <w:lang w:val="en-US"/>
              </w:rPr>
            </w:pPr>
            <w:r w:rsidRPr="00A17E3B">
              <w:rPr>
                <w:rFonts w:cs="Arial"/>
                <w:sz w:val="16"/>
                <w:szCs w:val="16"/>
                <w:lang w:val="en-US"/>
              </w:rPr>
              <w:t>JPA</w:t>
            </w:r>
          </w:p>
        </w:tc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24EFD9C6" w14:textId="77777777" w:rsidR="00A46AF1" w:rsidRPr="00A17E3B" w:rsidRDefault="00A46AF1" w:rsidP="00DA4421">
            <w:pPr>
              <w:rPr>
                <w:rFonts w:cs="Arial"/>
                <w:sz w:val="16"/>
                <w:szCs w:val="16"/>
                <w:lang w:val="en-US"/>
              </w:rPr>
            </w:pPr>
            <w:r w:rsidRPr="00A17E3B">
              <w:rPr>
                <w:rFonts w:cs="Arial"/>
                <w:sz w:val="16"/>
                <w:szCs w:val="16"/>
                <w:lang w:val="en-US"/>
              </w:rPr>
              <w:t>Java Persistence API</w:t>
            </w: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single" w:sz="8" w:space="0" w:color="4F81BD"/>
            </w:tcBorders>
          </w:tcPr>
          <w:p w14:paraId="2082542D" w14:textId="77777777" w:rsidR="00A46AF1" w:rsidRPr="00A17E3B" w:rsidRDefault="00A46AF1" w:rsidP="00DA4421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A46AF1" w:rsidRPr="008379E6" w14:paraId="0471A99F" w14:textId="77777777" w:rsidTr="00DA4421">
        <w:trPr>
          <w:trHeight w:val="300"/>
        </w:trPr>
        <w:tc>
          <w:tcPr>
            <w:tcW w:w="1120" w:type="pct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noWrap/>
          </w:tcPr>
          <w:p w14:paraId="42F7DC2C" w14:textId="77777777" w:rsidR="00A46AF1" w:rsidRPr="00A17E3B" w:rsidRDefault="00A46AF1" w:rsidP="00DA4421">
            <w:pPr>
              <w:rPr>
                <w:rFonts w:cs="Arial"/>
                <w:sz w:val="16"/>
                <w:szCs w:val="16"/>
                <w:lang w:val="en-US"/>
              </w:rPr>
            </w:pPr>
            <w:r w:rsidRPr="00A17E3B">
              <w:rPr>
                <w:rFonts w:cs="Arial"/>
                <w:sz w:val="16"/>
                <w:szCs w:val="16"/>
                <w:lang w:val="en-US"/>
              </w:rPr>
              <w:t>XMI</w:t>
            </w:r>
          </w:p>
        </w:tc>
        <w:tc>
          <w:tcPr>
            <w:tcW w:w="1567" w:type="pct"/>
            <w:tcBorders>
              <w:top w:val="nil"/>
              <w:left w:val="nil"/>
              <w:bottom w:val="single" w:sz="8" w:space="0" w:color="4F81BD"/>
              <w:right w:val="nil"/>
            </w:tcBorders>
            <w:noWrap/>
          </w:tcPr>
          <w:p w14:paraId="39C6579B" w14:textId="77777777" w:rsidR="00A46AF1" w:rsidRPr="00A17E3B" w:rsidRDefault="00A46AF1" w:rsidP="00DA4421">
            <w:pPr>
              <w:rPr>
                <w:rFonts w:cs="Arial"/>
                <w:sz w:val="16"/>
                <w:szCs w:val="16"/>
                <w:lang w:val="en-US"/>
              </w:rPr>
            </w:pPr>
            <w:r w:rsidRPr="00A17E3B">
              <w:rPr>
                <w:rFonts w:cs="Arial"/>
                <w:sz w:val="16"/>
                <w:szCs w:val="16"/>
                <w:lang w:val="en-US"/>
              </w:rPr>
              <w:t>XML Metadata Interchange</w:t>
            </w:r>
          </w:p>
        </w:tc>
        <w:tc>
          <w:tcPr>
            <w:tcW w:w="2313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</w:tcPr>
          <w:p w14:paraId="091BA410" w14:textId="77777777" w:rsidR="00A46AF1" w:rsidRPr="00A17E3B" w:rsidRDefault="00A46AF1" w:rsidP="00DA4421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14:paraId="1784E7E5" w14:textId="77777777" w:rsidR="00E63602" w:rsidRPr="00DA4421" w:rsidRDefault="00E63602" w:rsidP="00BC6E03">
      <w:pPr>
        <w:rPr>
          <w:b/>
        </w:rPr>
      </w:pPr>
    </w:p>
    <w:p w14:paraId="60C0F955" w14:textId="77777777" w:rsidR="00DA4421" w:rsidRPr="00DA4421" w:rsidRDefault="00DA4421" w:rsidP="00BC6E03">
      <w:pPr>
        <w:rPr>
          <w:b/>
        </w:rPr>
      </w:pPr>
    </w:p>
    <w:p w14:paraId="662A141C" w14:textId="77777777" w:rsidR="006D486E" w:rsidRPr="00DA4421" w:rsidRDefault="00DA4421" w:rsidP="00DA4421">
      <w:pPr>
        <w:rPr>
          <w:b/>
          <w:sz w:val="24"/>
          <w:szCs w:val="24"/>
        </w:rPr>
      </w:pPr>
      <w:r w:rsidRPr="00DA4421">
        <w:rPr>
          <w:b/>
          <w:sz w:val="24"/>
          <w:szCs w:val="24"/>
        </w:rPr>
        <w:t>Fin del documento</w:t>
      </w:r>
    </w:p>
    <w:sectPr w:rsidR="006D486E" w:rsidRPr="00DA4421" w:rsidSect="0044581E">
      <w:endnotePr>
        <w:numFmt w:val="decimal"/>
      </w:endnotePr>
      <w:pgSz w:w="11906" w:h="16838" w:code="9"/>
      <w:pgMar w:top="1701" w:right="1134" w:bottom="1134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ED3F0" w14:textId="77777777" w:rsidR="00E15A51" w:rsidRDefault="00E15A51" w:rsidP="00692F3D">
      <w:r>
        <w:separator/>
      </w:r>
    </w:p>
  </w:endnote>
  <w:endnote w:type="continuationSeparator" w:id="0">
    <w:p w14:paraId="4100E400" w14:textId="77777777" w:rsidR="00E15A51" w:rsidRDefault="00E15A51" w:rsidP="00692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lefonica Text">
    <w:altName w:val="Times New Roman"/>
    <w:charset w:val="00"/>
    <w:family w:val="auto"/>
    <w:pitch w:val="variable"/>
    <w:sig w:usb0="A00000AF" w:usb1="4000204A" w:usb2="00000000" w:usb3="00000000" w:csb0="0000009B" w:csb1="00000000"/>
  </w:font>
  <w:font w:name="Telefonica Headline Light">
    <w:altName w:val="Times New Roman"/>
    <w:charset w:val="00"/>
    <w:family w:val="auto"/>
    <w:pitch w:val="variable"/>
    <w:sig w:usb0="A00000AF" w:usb1="4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Arial"/>
    <w:charset w:val="01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ring not found: ID_DEFAULT_F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7479"/>
      <w:gridCol w:w="1731"/>
    </w:tblGrid>
    <w:tr w:rsidR="00737522" w:rsidRPr="001D51C2" w14:paraId="085CF726" w14:textId="77777777" w:rsidTr="00304F01">
      <w:tc>
        <w:tcPr>
          <w:tcW w:w="7479" w:type="dxa"/>
        </w:tcPr>
        <w:p w14:paraId="00A86636" w14:textId="77777777" w:rsidR="00737522" w:rsidRDefault="00737522" w:rsidP="00260EA9">
          <w:pPr>
            <w:spacing w:after="120"/>
            <w:jc w:val="left"/>
          </w:pPr>
          <w:r>
            <w:rPr>
              <w:b/>
            </w:rPr>
            <w:t>USO INTERNO</w:t>
          </w: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7253"/>
          </w:tblGrid>
          <w:tr w:rsidR="00737522" w14:paraId="7B8DC523" w14:textId="77777777" w:rsidTr="00BF22A3">
            <w:tc>
              <w:tcPr>
                <w:tcW w:w="9778" w:type="dxa"/>
              </w:tcPr>
              <w:p w14:paraId="5765E84D" w14:textId="77777777" w:rsidR="00737522" w:rsidRPr="00832FFC" w:rsidRDefault="00737522" w:rsidP="00260EA9">
                <w:pPr>
                  <w:pStyle w:val="Footer"/>
                  <w:spacing w:before="120" w:after="120"/>
                  <w:rPr>
                    <w:noProof/>
                    <w:lang w:eastAsia="es-ES"/>
                  </w:rPr>
                </w:pPr>
                <w:r w:rsidRPr="00832FFC">
                  <w:rPr>
                    <w:noProof/>
                    <w:snapToGrid w:val="0"/>
                    <w:color w:val="000000"/>
                    <w:sz w:val="16"/>
                    <w:lang w:eastAsia="es-ES"/>
                  </w:rPr>
                  <w:t>Queda prohibida cualquier tipo de explotación y, en particular, la reproducción,  distribución, comunicación pública y/o transformación, total o parcial, por cualquier medio,  de este documento sin previo consentimiento expreso y por escrito de Telefónica España.</w:t>
                </w:r>
              </w:p>
            </w:tc>
          </w:tr>
        </w:tbl>
        <w:p w14:paraId="08D0BBFD" w14:textId="77777777" w:rsidR="00737522" w:rsidRDefault="00737522" w:rsidP="00260EA9">
          <w:pPr>
            <w:pStyle w:val="Footer"/>
          </w:pPr>
        </w:p>
        <w:p w14:paraId="4AC89E85" w14:textId="77777777" w:rsidR="00737522" w:rsidRPr="001D51C2" w:rsidRDefault="00737522" w:rsidP="00304F01">
          <w:pPr>
            <w:jc w:val="center"/>
            <w:rPr>
              <w:rFonts w:ascii="Telefonica Text" w:hAnsi="Telefonica Text"/>
            </w:rPr>
          </w:pPr>
        </w:p>
      </w:tc>
      <w:tc>
        <w:tcPr>
          <w:tcW w:w="1731" w:type="dxa"/>
        </w:tcPr>
        <w:p w14:paraId="0D762458" w14:textId="77777777" w:rsidR="00737522" w:rsidRPr="001D51C2" w:rsidRDefault="00737522" w:rsidP="00304F01">
          <w:pPr>
            <w:jc w:val="right"/>
            <w:rPr>
              <w:rFonts w:ascii="Telefonica Text" w:hAnsi="Telefonica Text"/>
              <w:szCs w:val="20"/>
            </w:rPr>
          </w:pPr>
        </w:p>
      </w:tc>
    </w:tr>
  </w:tbl>
  <w:p w14:paraId="7182229A" w14:textId="77777777" w:rsidR="00737522" w:rsidRPr="001D51C2" w:rsidRDefault="00737522" w:rsidP="00304F01">
    <w:pPr>
      <w:rPr>
        <w:rFonts w:ascii="Telefonica Text" w:hAnsi="Telefonica Text"/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D3561" w14:textId="77777777" w:rsidR="00E15A51" w:rsidRDefault="00E15A51" w:rsidP="00692F3D">
      <w:r>
        <w:separator/>
      </w:r>
    </w:p>
  </w:footnote>
  <w:footnote w:type="continuationSeparator" w:id="0">
    <w:p w14:paraId="350B5FA7" w14:textId="77777777" w:rsidR="00E15A51" w:rsidRDefault="00E15A51" w:rsidP="00692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4320"/>
      <w:gridCol w:w="1620"/>
      <w:gridCol w:w="1428"/>
    </w:tblGrid>
    <w:tr w:rsidR="00737522" w14:paraId="7908825C" w14:textId="77777777" w:rsidTr="00BF22A3">
      <w:trPr>
        <w:cantSplit/>
      </w:trPr>
      <w:tc>
        <w:tcPr>
          <w:tcW w:w="2410" w:type="dxa"/>
          <w:vMerge w:val="restart"/>
        </w:tcPr>
        <w:p w14:paraId="0AC08ED2" w14:textId="77777777" w:rsidR="00737522" w:rsidRPr="00615C36" w:rsidRDefault="00737522" w:rsidP="00260EA9">
          <w:pPr>
            <w:pStyle w:val="BodyText"/>
            <w:rPr>
              <w:i/>
              <w:iCs/>
              <w:sz w:val="16"/>
              <w:lang w:eastAsia="es-ES"/>
            </w:rPr>
          </w:pPr>
        </w:p>
      </w:tc>
      <w:tc>
        <w:tcPr>
          <w:tcW w:w="4320" w:type="dxa"/>
          <w:tcBorders>
            <w:bottom w:val="nil"/>
          </w:tcBorders>
        </w:tcPr>
        <w:p w14:paraId="1833B52E" w14:textId="77777777" w:rsidR="00737522" w:rsidRDefault="00737522" w:rsidP="00260EA9">
          <w:pPr>
            <w:spacing w:before="60"/>
            <w:jc w:val="center"/>
            <w:rPr>
              <w:b/>
              <w:bCs/>
              <w:sz w:val="16"/>
              <w:lang w:val="pt-BR"/>
            </w:rPr>
          </w:pPr>
          <w:r>
            <w:rPr>
              <w:b/>
              <w:bCs/>
              <w:sz w:val="16"/>
              <w:lang w:val="pt-BR"/>
            </w:rPr>
            <w:t>DISEÑO TÉCNICO DETALLADO</w:t>
          </w:r>
        </w:p>
      </w:tc>
      <w:tc>
        <w:tcPr>
          <w:tcW w:w="1620" w:type="dxa"/>
          <w:tcBorders>
            <w:bottom w:val="nil"/>
          </w:tcBorders>
        </w:tcPr>
        <w:p w14:paraId="12BA639B" w14:textId="77777777" w:rsidR="00737522" w:rsidRDefault="00737522" w:rsidP="00260EA9">
          <w:pPr>
            <w:spacing w:before="60" w:after="30"/>
            <w:jc w:val="center"/>
            <w:rPr>
              <w:sz w:val="16"/>
            </w:rPr>
          </w:pPr>
          <w:r w:rsidRPr="00222064">
            <w:rPr>
              <w:sz w:val="14"/>
            </w:rPr>
            <w:t>PLANTILLA</w:t>
          </w:r>
        </w:p>
      </w:tc>
      <w:tc>
        <w:tcPr>
          <w:tcW w:w="1428" w:type="dxa"/>
        </w:tcPr>
        <w:p w14:paraId="138BE623" w14:textId="77777777" w:rsidR="00737522" w:rsidRDefault="00737522" w:rsidP="00260EA9">
          <w:pPr>
            <w:spacing w:before="60" w:after="30"/>
            <w:jc w:val="left"/>
            <w:rPr>
              <w:sz w:val="16"/>
            </w:rPr>
          </w:pPr>
          <w:r>
            <w:rPr>
              <w:sz w:val="16"/>
            </w:rPr>
            <w:t>EDICIÓN: 2.03</w:t>
          </w:r>
        </w:p>
      </w:tc>
    </w:tr>
    <w:tr w:rsidR="00737522" w14:paraId="033EF8E2" w14:textId="77777777" w:rsidTr="00BF22A3">
      <w:trPr>
        <w:cantSplit/>
      </w:trPr>
      <w:tc>
        <w:tcPr>
          <w:tcW w:w="2410" w:type="dxa"/>
          <w:vMerge/>
        </w:tcPr>
        <w:p w14:paraId="567E05B9" w14:textId="77777777" w:rsidR="00737522" w:rsidRDefault="00737522" w:rsidP="00260EA9">
          <w:pPr>
            <w:rPr>
              <w:sz w:val="16"/>
            </w:rPr>
          </w:pPr>
        </w:p>
      </w:tc>
      <w:tc>
        <w:tcPr>
          <w:tcW w:w="4320" w:type="dxa"/>
          <w:vMerge w:val="restart"/>
          <w:tcBorders>
            <w:top w:val="nil"/>
          </w:tcBorders>
        </w:tcPr>
        <w:p w14:paraId="3BAE5F40" w14:textId="77777777" w:rsidR="00737522" w:rsidRDefault="00737522" w:rsidP="00260EA9">
          <w:pPr>
            <w:spacing w:before="60"/>
            <w:jc w:val="center"/>
            <w:rPr>
              <w:sz w:val="16"/>
            </w:rPr>
          </w:pPr>
          <w:r w:rsidRPr="00645242">
            <w:rPr>
              <w:noProof/>
              <w:sz w:val="22"/>
              <w:lang w:val="pt-BR"/>
            </w:rPr>
            <w:t>T3O_PP_PLT_</w:t>
          </w:r>
          <w:r>
            <w:rPr>
              <w:noProof/>
              <w:sz w:val="22"/>
              <w:lang w:val="pt-BR"/>
            </w:rPr>
            <w:t>07_DTEC_Plantilla_DTDs_DAO</w:t>
          </w:r>
        </w:p>
      </w:tc>
      <w:tc>
        <w:tcPr>
          <w:tcW w:w="1620" w:type="dxa"/>
          <w:tcBorders>
            <w:top w:val="nil"/>
            <w:bottom w:val="nil"/>
          </w:tcBorders>
        </w:tcPr>
        <w:p w14:paraId="2B88FA4F" w14:textId="77777777" w:rsidR="00737522" w:rsidRDefault="00737522" w:rsidP="00260EA9">
          <w:pPr>
            <w:spacing w:before="60" w:after="30"/>
            <w:jc w:val="center"/>
            <w:rPr>
              <w:sz w:val="14"/>
            </w:rPr>
          </w:pPr>
          <w:r w:rsidRPr="00645242">
            <w:rPr>
              <w:i/>
              <w:sz w:val="18"/>
              <w:szCs w:val="18"/>
              <w:lang w:val="pt-BR"/>
            </w:rPr>
            <w:t>T3O_PP_PLT_</w:t>
          </w:r>
          <w:r>
            <w:rPr>
              <w:i/>
              <w:sz w:val="18"/>
              <w:szCs w:val="18"/>
              <w:lang w:val="pt-BR"/>
            </w:rPr>
            <w:t>07_DTEC</w:t>
          </w:r>
          <w:r w:rsidRPr="00645242">
            <w:rPr>
              <w:i/>
              <w:sz w:val="18"/>
              <w:szCs w:val="18"/>
              <w:lang w:val="pt-BR"/>
            </w:rPr>
            <w:t>_Plantilla_DTDs_</w:t>
          </w:r>
          <w:r>
            <w:rPr>
              <w:i/>
              <w:sz w:val="18"/>
              <w:szCs w:val="18"/>
              <w:lang w:val="pt-BR"/>
            </w:rPr>
            <w:t>DAO</w:t>
          </w:r>
        </w:p>
        <w:p w14:paraId="40F77D4B" w14:textId="77777777" w:rsidR="00737522" w:rsidRPr="00C30B1A" w:rsidRDefault="00737522" w:rsidP="00260EA9">
          <w:pPr>
            <w:spacing w:before="60" w:after="30"/>
            <w:jc w:val="center"/>
            <w:rPr>
              <w:sz w:val="14"/>
            </w:rPr>
          </w:pPr>
        </w:p>
      </w:tc>
      <w:tc>
        <w:tcPr>
          <w:tcW w:w="1428" w:type="dxa"/>
        </w:tcPr>
        <w:p w14:paraId="718E82DB" w14:textId="77777777" w:rsidR="00737522" w:rsidRDefault="00737522" w:rsidP="00265495">
          <w:pPr>
            <w:spacing w:before="30" w:after="30"/>
            <w:rPr>
              <w:sz w:val="16"/>
              <w:lang w:val="fr-FR"/>
            </w:rPr>
          </w:pPr>
        </w:p>
      </w:tc>
    </w:tr>
    <w:tr w:rsidR="00737522" w14:paraId="2D4F03EA" w14:textId="77777777" w:rsidTr="00BF22A3">
      <w:trPr>
        <w:cantSplit/>
      </w:trPr>
      <w:tc>
        <w:tcPr>
          <w:tcW w:w="2410" w:type="dxa"/>
          <w:vMerge/>
        </w:tcPr>
        <w:p w14:paraId="21DEAA2E" w14:textId="77777777" w:rsidR="00737522" w:rsidRDefault="00737522" w:rsidP="00260EA9">
          <w:pPr>
            <w:rPr>
              <w:i/>
              <w:iCs/>
              <w:sz w:val="16"/>
              <w:lang w:val="fr-FR"/>
            </w:rPr>
          </w:pPr>
        </w:p>
      </w:tc>
      <w:tc>
        <w:tcPr>
          <w:tcW w:w="4320" w:type="dxa"/>
          <w:vMerge/>
        </w:tcPr>
        <w:p w14:paraId="76336367" w14:textId="77777777" w:rsidR="00737522" w:rsidRDefault="00737522" w:rsidP="00260EA9">
          <w:pPr>
            <w:rPr>
              <w:b/>
              <w:bCs/>
              <w:sz w:val="16"/>
              <w:lang w:val="fr-FR"/>
            </w:rPr>
          </w:pPr>
        </w:p>
      </w:tc>
      <w:tc>
        <w:tcPr>
          <w:tcW w:w="1620" w:type="dxa"/>
          <w:tcBorders>
            <w:top w:val="nil"/>
          </w:tcBorders>
        </w:tcPr>
        <w:p w14:paraId="2C795C35" w14:textId="77777777" w:rsidR="00737522" w:rsidRDefault="00737522" w:rsidP="00260EA9">
          <w:pPr>
            <w:spacing w:before="30" w:after="60"/>
            <w:jc w:val="center"/>
            <w:rPr>
              <w:sz w:val="16"/>
            </w:rPr>
          </w:pPr>
          <w:r>
            <w:rPr>
              <w:sz w:val="16"/>
            </w:rPr>
            <w:t xml:space="preserve">Página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</w:instrText>
          </w:r>
          <w:r>
            <w:rPr>
              <w:sz w:val="16"/>
            </w:rPr>
            <w:fldChar w:fldCharType="separate"/>
          </w:r>
          <w:r w:rsidR="000B79B5">
            <w:rPr>
              <w:noProof/>
              <w:sz w:val="16"/>
            </w:rPr>
            <w:t>14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</w:instrText>
          </w:r>
          <w:r>
            <w:rPr>
              <w:sz w:val="16"/>
            </w:rPr>
            <w:fldChar w:fldCharType="separate"/>
          </w:r>
          <w:r w:rsidR="000B79B5">
            <w:rPr>
              <w:noProof/>
              <w:sz w:val="16"/>
            </w:rPr>
            <w:t>24</w:t>
          </w:r>
          <w:r>
            <w:rPr>
              <w:sz w:val="16"/>
            </w:rPr>
            <w:fldChar w:fldCharType="end"/>
          </w:r>
        </w:p>
      </w:tc>
      <w:tc>
        <w:tcPr>
          <w:tcW w:w="1428" w:type="dxa"/>
        </w:tcPr>
        <w:p w14:paraId="46D32569" w14:textId="77777777" w:rsidR="00737522" w:rsidRDefault="00737522" w:rsidP="00260EA9">
          <w:pPr>
            <w:spacing w:before="30" w:after="60"/>
            <w:jc w:val="center"/>
            <w:rPr>
              <w:sz w:val="16"/>
            </w:rPr>
          </w:pPr>
          <w:r>
            <w:rPr>
              <w:sz w:val="16"/>
            </w:rPr>
            <w:t>USO INTERNO</w:t>
          </w:r>
        </w:p>
      </w:tc>
    </w:tr>
  </w:tbl>
  <w:p w14:paraId="4B55E885" w14:textId="77777777" w:rsidR="00737522" w:rsidRPr="00260EA9" w:rsidRDefault="00737522" w:rsidP="00260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b/>
        <w:color w:val="4F81BD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06" w:hanging="864"/>
      </w:pPr>
      <w:rPr>
        <w:color w:val="4F81BD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Arial" w:hAnsi="Arial" w:cs="Arial"/>
        <w:b w:val="0"/>
        <w:i/>
        <w:color w:val="4F81BD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A"/>
    <w:multiLevelType w:val="multilevel"/>
    <w:tmpl w:val="0000000A"/>
    <w:name w:val="WW8Num10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/>
        <w:i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71"/>
        </w:tabs>
        <w:ind w:left="77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31"/>
        </w:tabs>
        <w:ind w:left="113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91"/>
        </w:tabs>
        <w:ind w:left="149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51"/>
        </w:tabs>
        <w:ind w:left="185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11"/>
        </w:tabs>
        <w:ind w:left="221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71"/>
        </w:tabs>
        <w:ind w:left="257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91"/>
        </w:tabs>
        <w:ind w:left="329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51"/>
        </w:tabs>
        <w:ind w:left="3651" w:hanging="360"/>
      </w:pPr>
      <w:rPr>
        <w:rFonts w:ascii="OpenSymbol" w:hAnsi="OpenSymbol" w:cs="OpenSymbol"/>
      </w:rPr>
    </w:lvl>
  </w:abstractNum>
  <w:abstractNum w:abstractNumId="5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76"/>
        </w:tabs>
        <w:ind w:left="776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136"/>
        </w:tabs>
        <w:ind w:left="1136" w:hanging="360"/>
      </w:pPr>
    </w:lvl>
    <w:lvl w:ilvl="2">
      <w:start w:val="1"/>
      <w:numFmt w:val="decimal"/>
      <w:lvlText w:val="%3."/>
      <w:lvlJc w:val="left"/>
      <w:pPr>
        <w:tabs>
          <w:tab w:val="num" w:pos="1496"/>
        </w:tabs>
        <w:ind w:left="1496" w:hanging="360"/>
      </w:pPr>
    </w:lvl>
    <w:lvl w:ilvl="3">
      <w:start w:val="1"/>
      <w:numFmt w:val="decimal"/>
      <w:lvlText w:val="%4."/>
      <w:lvlJc w:val="left"/>
      <w:pPr>
        <w:tabs>
          <w:tab w:val="num" w:pos="1856"/>
        </w:tabs>
        <w:ind w:left="1856" w:hanging="360"/>
      </w:pPr>
    </w:lvl>
    <w:lvl w:ilvl="4">
      <w:start w:val="1"/>
      <w:numFmt w:val="decimal"/>
      <w:lvlText w:val="%5."/>
      <w:lvlJc w:val="left"/>
      <w:pPr>
        <w:tabs>
          <w:tab w:val="num" w:pos="2216"/>
        </w:tabs>
        <w:ind w:left="2216" w:hanging="360"/>
      </w:pPr>
    </w:lvl>
    <w:lvl w:ilvl="5">
      <w:start w:val="1"/>
      <w:numFmt w:val="decimal"/>
      <w:lvlText w:val="%6."/>
      <w:lvlJc w:val="left"/>
      <w:pPr>
        <w:tabs>
          <w:tab w:val="num" w:pos="2576"/>
        </w:tabs>
        <w:ind w:left="2576" w:hanging="360"/>
      </w:pPr>
    </w:lvl>
    <w:lvl w:ilvl="6">
      <w:start w:val="1"/>
      <w:numFmt w:val="decimal"/>
      <w:lvlText w:val="%7."/>
      <w:lvlJc w:val="left"/>
      <w:pPr>
        <w:tabs>
          <w:tab w:val="num" w:pos="2936"/>
        </w:tabs>
        <w:ind w:left="2936" w:hanging="360"/>
      </w:pPr>
    </w:lvl>
    <w:lvl w:ilvl="7">
      <w:start w:val="1"/>
      <w:numFmt w:val="decimal"/>
      <w:lvlText w:val="%8."/>
      <w:lvlJc w:val="left"/>
      <w:pPr>
        <w:tabs>
          <w:tab w:val="num" w:pos="3296"/>
        </w:tabs>
        <w:ind w:left="3296" w:hanging="360"/>
      </w:pPr>
    </w:lvl>
    <w:lvl w:ilvl="8">
      <w:start w:val="1"/>
      <w:numFmt w:val="decimal"/>
      <w:lvlText w:val="%9."/>
      <w:lvlJc w:val="left"/>
      <w:pPr>
        <w:tabs>
          <w:tab w:val="num" w:pos="3656"/>
        </w:tabs>
        <w:ind w:left="3656" w:hanging="360"/>
      </w:pPr>
    </w:lvl>
  </w:abstractNum>
  <w:abstractNum w:abstractNumId="6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6533E1E"/>
    <w:multiLevelType w:val="hybridMultilevel"/>
    <w:tmpl w:val="94E0F3D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07834D10"/>
    <w:multiLevelType w:val="hybridMultilevel"/>
    <w:tmpl w:val="06927E64"/>
    <w:lvl w:ilvl="0" w:tplc="066A8EA2">
      <w:start w:val="1"/>
      <w:numFmt w:val="bullet"/>
      <w:pStyle w:val="T3Bullet-1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18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2D3F3C"/>
    <w:multiLevelType w:val="hybridMultilevel"/>
    <w:tmpl w:val="067C47A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161FB"/>
    <w:multiLevelType w:val="hybridMultilevel"/>
    <w:tmpl w:val="0338E10E"/>
    <w:lvl w:ilvl="0" w:tplc="8CEEFFC6">
      <w:start w:val="1"/>
      <w:numFmt w:val="decimal"/>
      <w:pStyle w:val="ListParagraph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18FB798A"/>
    <w:multiLevelType w:val="multilevel"/>
    <w:tmpl w:val="B226CF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84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DF91B7F"/>
    <w:multiLevelType w:val="hybridMultilevel"/>
    <w:tmpl w:val="990CD73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FC55DF"/>
    <w:multiLevelType w:val="hybridMultilevel"/>
    <w:tmpl w:val="A85A1B2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A06F43"/>
    <w:multiLevelType w:val="hybridMultilevel"/>
    <w:tmpl w:val="D4567478"/>
    <w:lvl w:ilvl="0" w:tplc="9ADEB0F0">
      <w:start w:val="1"/>
      <w:numFmt w:val="bullet"/>
      <w:pStyle w:val="T3TablaBullet-2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6051E"/>
    <w:multiLevelType w:val="hybridMultilevel"/>
    <w:tmpl w:val="945AA8A6"/>
    <w:lvl w:ilvl="0" w:tplc="BC7C97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82FC3"/>
    <w:multiLevelType w:val="hybridMultilevel"/>
    <w:tmpl w:val="819CA14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531E3"/>
    <w:multiLevelType w:val="hybridMultilevel"/>
    <w:tmpl w:val="090C6FA4"/>
    <w:lvl w:ilvl="0" w:tplc="D4C05098">
      <w:start w:val="1"/>
      <w:numFmt w:val="bullet"/>
      <w:pStyle w:val="T3Bullet-2"/>
      <w:lvlText w:val="-"/>
      <w:lvlJc w:val="left"/>
      <w:pPr>
        <w:ind w:left="1004" w:hanging="360"/>
      </w:pPr>
      <w:rPr>
        <w:rFonts w:ascii="Arial" w:hAnsi="Aria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66848DC"/>
    <w:multiLevelType w:val="hybridMultilevel"/>
    <w:tmpl w:val="4E12A056"/>
    <w:lvl w:ilvl="0" w:tplc="9E60604C">
      <w:start w:val="1"/>
      <w:numFmt w:val="bullet"/>
      <w:pStyle w:val="T3TablaBullet-Box"/>
      <w:lvlText w:val="o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2060"/>
        <w:sz w:val="18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81EF2"/>
    <w:multiLevelType w:val="hybridMultilevel"/>
    <w:tmpl w:val="91782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36857"/>
    <w:multiLevelType w:val="hybridMultilevel"/>
    <w:tmpl w:val="30B62B4E"/>
    <w:lvl w:ilvl="0" w:tplc="A4C002A2">
      <w:start w:val="1"/>
      <w:numFmt w:val="bullet"/>
      <w:pStyle w:val="T3TablaBullet-Check"/>
      <w:lvlText w:val=""/>
      <w:lvlJc w:val="left"/>
      <w:pPr>
        <w:ind w:left="89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4A1E1C27"/>
    <w:multiLevelType w:val="hybridMultilevel"/>
    <w:tmpl w:val="3562457E"/>
    <w:lvl w:ilvl="0" w:tplc="5890EA1C">
      <w:start w:val="1"/>
      <w:numFmt w:val="bullet"/>
      <w:pStyle w:val="T3TablaBullet-1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2060"/>
        <w:sz w:val="18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612C7"/>
    <w:multiLevelType w:val="hybridMultilevel"/>
    <w:tmpl w:val="B5AADCE2"/>
    <w:lvl w:ilvl="0" w:tplc="C1A437C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C3F2C"/>
    <w:multiLevelType w:val="hybridMultilevel"/>
    <w:tmpl w:val="D60E874C"/>
    <w:lvl w:ilvl="0" w:tplc="0A886AB0">
      <w:start w:val="1"/>
      <w:numFmt w:val="decimal"/>
      <w:pStyle w:val="T3ControlEdiciones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925F8A"/>
    <w:multiLevelType w:val="hybridMultilevel"/>
    <w:tmpl w:val="D09A2AF0"/>
    <w:lvl w:ilvl="0" w:tplc="93A800EC">
      <w:start w:val="1"/>
      <w:numFmt w:val="bullet"/>
      <w:pStyle w:val="T3GuaBullet-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73074"/>
    <w:multiLevelType w:val="hybridMultilevel"/>
    <w:tmpl w:val="7A66FA06"/>
    <w:lvl w:ilvl="0" w:tplc="88162714">
      <w:start w:val="23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717601D7"/>
    <w:multiLevelType w:val="hybridMultilevel"/>
    <w:tmpl w:val="B886A0E8"/>
    <w:lvl w:ilvl="0" w:tplc="20F241E6">
      <w:start w:val="1"/>
      <w:numFmt w:val="bullet"/>
      <w:pStyle w:val="T3Bullet-3"/>
      <w:lvlText w:val="-"/>
      <w:lvlJc w:val="left"/>
      <w:pPr>
        <w:ind w:left="25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76F90E6D"/>
    <w:multiLevelType w:val="hybridMultilevel"/>
    <w:tmpl w:val="213C43BA"/>
    <w:lvl w:ilvl="0" w:tplc="19CE31C8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81EAD"/>
    <w:multiLevelType w:val="hybridMultilevel"/>
    <w:tmpl w:val="2AA69E2E"/>
    <w:lvl w:ilvl="0" w:tplc="BC7C97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740802">
    <w:abstractNumId w:val="10"/>
  </w:num>
  <w:num w:numId="2" w16cid:durableId="1362705472">
    <w:abstractNumId w:val="19"/>
  </w:num>
  <w:num w:numId="3" w16cid:durableId="465978277">
    <w:abstractNumId w:val="28"/>
  </w:num>
  <w:num w:numId="4" w16cid:durableId="1445270731">
    <w:abstractNumId w:val="25"/>
  </w:num>
  <w:num w:numId="5" w16cid:durableId="2020614974">
    <w:abstractNumId w:val="26"/>
  </w:num>
  <w:num w:numId="6" w16cid:durableId="1252274438">
    <w:abstractNumId w:val="23"/>
  </w:num>
  <w:num w:numId="7" w16cid:durableId="171379272">
    <w:abstractNumId w:val="20"/>
  </w:num>
  <w:num w:numId="8" w16cid:durableId="991635478">
    <w:abstractNumId w:val="16"/>
  </w:num>
  <w:num w:numId="9" w16cid:durableId="372196801">
    <w:abstractNumId w:val="22"/>
  </w:num>
  <w:num w:numId="10" w16cid:durableId="1809201177">
    <w:abstractNumId w:val="13"/>
  </w:num>
  <w:num w:numId="11" w16cid:durableId="486676700">
    <w:abstractNumId w:val="12"/>
  </w:num>
  <w:num w:numId="12" w16cid:durableId="19653064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26607631">
    <w:abstractNumId w:val="21"/>
  </w:num>
  <w:num w:numId="14" w16cid:durableId="1464886525">
    <w:abstractNumId w:val="9"/>
  </w:num>
  <w:num w:numId="15" w16cid:durableId="984506899">
    <w:abstractNumId w:val="13"/>
  </w:num>
  <w:num w:numId="16" w16cid:durableId="1115371301">
    <w:abstractNumId w:val="13"/>
  </w:num>
  <w:num w:numId="17" w16cid:durableId="1305433313">
    <w:abstractNumId w:val="13"/>
  </w:num>
  <w:num w:numId="18" w16cid:durableId="722484936">
    <w:abstractNumId w:val="13"/>
  </w:num>
  <w:num w:numId="19" w16cid:durableId="397436609">
    <w:abstractNumId w:val="13"/>
  </w:num>
  <w:num w:numId="20" w16cid:durableId="1814367769">
    <w:abstractNumId w:val="14"/>
  </w:num>
  <w:num w:numId="21" w16cid:durableId="1366755482">
    <w:abstractNumId w:val="18"/>
  </w:num>
  <w:num w:numId="22" w16cid:durableId="105152172">
    <w:abstractNumId w:val="15"/>
  </w:num>
  <w:num w:numId="23" w16cid:durableId="752554456">
    <w:abstractNumId w:val="11"/>
  </w:num>
  <w:num w:numId="24" w16cid:durableId="1259755260">
    <w:abstractNumId w:val="12"/>
  </w:num>
  <w:num w:numId="25" w16cid:durableId="1142893999">
    <w:abstractNumId w:val="24"/>
  </w:num>
  <w:num w:numId="26" w16cid:durableId="1689141010">
    <w:abstractNumId w:val="17"/>
  </w:num>
  <w:num w:numId="27" w16cid:durableId="617025272">
    <w:abstractNumId w:val="30"/>
  </w:num>
  <w:num w:numId="28" w16cid:durableId="134832639">
    <w:abstractNumId w:val="29"/>
  </w:num>
  <w:num w:numId="29" w16cid:durableId="1383484453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8E0"/>
    <w:rsid w:val="00000295"/>
    <w:rsid w:val="00000883"/>
    <w:rsid w:val="00000EFD"/>
    <w:rsid w:val="00001490"/>
    <w:rsid w:val="000018B4"/>
    <w:rsid w:val="00001C8E"/>
    <w:rsid w:val="00002139"/>
    <w:rsid w:val="000043FF"/>
    <w:rsid w:val="000047AC"/>
    <w:rsid w:val="000048FC"/>
    <w:rsid w:val="00004A3F"/>
    <w:rsid w:val="00004A74"/>
    <w:rsid w:val="00004FA4"/>
    <w:rsid w:val="0000532E"/>
    <w:rsid w:val="000053BB"/>
    <w:rsid w:val="00005429"/>
    <w:rsid w:val="00005477"/>
    <w:rsid w:val="000058A4"/>
    <w:rsid w:val="00005CE5"/>
    <w:rsid w:val="0000637E"/>
    <w:rsid w:val="00006B75"/>
    <w:rsid w:val="0000721F"/>
    <w:rsid w:val="000108F5"/>
    <w:rsid w:val="00010918"/>
    <w:rsid w:val="00011381"/>
    <w:rsid w:val="000119DA"/>
    <w:rsid w:val="00011C70"/>
    <w:rsid w:val="00012A0B"/>
    <w:rsid w:val="00012A1A"/>
    <w:rsid w:val="00012F2F"/>
    <w:rsid w:val="00012F96"/>
    <w:rsid w:val="00013ACC"/>
    <w:rsid w:val="00013C40"/>
    <w:rsid w:val="00014545"/>
    <w:rsid w:val="000146AB"/>
    <w:rsid w:val="00014B7A"/>
    <w:rsid w:val="00014BDF"/>
    <w:rsid w:val="00015B95"/>
    <w:rsid w:val="00015CA2"/>
    <w:rsid w:val="00015F1B"/>
    <w:rsid w:val="00015F74"/>
    <w:rsid w:val="000162C6"/>
    <w:rsid w:val="000167F2"/>
    <w:rsid w:val="0001695D"/>
    <w:rsid w:val="00016A3A"/>
    <w:rsid w:val="0002035C"/>
    <w:rsid w:val="00020E88"/>
    <w:rsid w:val="00021B84"/>
    <w:rsid w:val="00022400"/>
    <w:rsid w:val="0002300A"/>
    <w:rsid w:val="00023958"/>
    <w:rsid w:val="00023BF1"/>
    <w:rsid w:val="00023CD7"/>
    <w:rsid w:val="00023CE7"/>
    <w:rsid w:val="0002417A"/>
    <w:rsid w:val="00024EA0"/>
    <w:rsid w:val="00025108"/>
    <w:rsid w:val="000263F4"/>
    <w:rsid w:val="00026621"/>
    <w:rsid w:val="00026689"/>
    <w:rsid w:val="00027084"/>
    <w:rsid w:val="000272E8"/>
    <w:rsid w:val="000277D8"/>
    <w:rsid w:val="00030348"/>
    <w:rsid w:val="00031A90"/>
    <w:rsid w:val="0003275F"/>
    <w:rsid w:val="00032E0F"/>
    <w:rsid w:val="000335E5"/>
    <w:rsid w:val="00033F74"/>
    <w:rsid w:val="00034715"/>
    <w:rsid w:val="0003473C"/>
    <w:rsid w:val="000348D5"/>
    <w:rsid w:val="00034C85"/>
    <w:rsid w:val="00034FC2"/>
    <w:rsid w:val="00036411"/>
    <w:rsid w:val="000367C0"/>
    <w:rsid w:val="00036F04"/>
    <w:rsid w:val="00036F66"/>
    <w:rsid w:val="00037F35"/>
    <w:rsid w:val="00040956"/>
    <w:rsid w:val="0004157E"/>
    <w:rsid w:val="00042C87"/>
    <w:rsid w:val="00042E5B"/>
    <w:rsid w:val="00043274"/>
    <w:rsid w:val="0004360B"/>
    <w:rsid w:val="00043961"/>
    <w:rsid w:val="00043BF7"/>
    <w:rsid w:val="00043C61"/>
    <w:rsid w:val="000449B0"/>
    <w:rsid w:val="00044CA6"/>
    <w:rsid w:val="0004546F"/>
    <w:rsid w:val="00045FD5"/>
    <w:rsid w:val="00047641"/>
    <w:rsid w:val="00047875"/>
    <w:rsid w:val="000513D9"/>
    <w:rsid w:val="000517A4"/>
    <w:rsid w:val="0005239E"/>
    <w:rsid w:val="000523CE"/>
    <w:rsid w:val="0005258C"/>
    <w:rsid w:val="0005290F"/>
    <w:rsid w:val="00053733"/>
    <w:rsid w:val="00054A10"/>
    <w:rsid w:val="00054AA7"/>
    <w:rsid w:val="00055558"/>
    <w:rsid w:val="0005566D"/>
    <w:rsid w:val="00056151"/>
    <w:rsid w:val="00056564"/>
    <w:rsid w:val="0005657B"/>
    <w:rsid w:val="000566DB"/>
    <w:rsid w:val="000567FA"/>
    <w:rsid w:val="00056AF9"/>
    <w:rsid w:val="00056FCC"/>
    <w:rsid w:val="000570E2"/>
    <w:rsid w:val="00057D37"/>
    <w:rsid w:val="00057F29"/>
    <w:rsid w:val="00060CFB"/>
    <w:rsid w:val="00061C2A"/>
    <w:rsid w:val="00061CB8"/>
    <w:rsid w:val="00061CD5"/>
    <w:rsid w:val="0006280D"/>
    <w:rsid w:val="000628FF"/>
    <w:rsid w:val="00062E14"/>
    <w:rsid w:val="00062EC2"/>
    <w:rsid w:val="0006327A"/>
    <w:rsid w:val="00064144"/>
    <w:rsid w:val="000658B6"/>
    <w:rsid w:val="00065BAA"/>
    <w:rsid w:val="00065C67"/>
    <w:rsid w:val="00065FFE"/>
    <w:rsid w:val="000665DD"/>
    <w:rsid w:val="00066617"/>
    <w:rsid w:val="00066EFE"/>
    <w:rsid w:val="000678A0"/>
    <w:rsid w:val="0007017C"/>
    <w:rsid w:val="00070238"/>
    <w:rsid w:val="00070789"/>
    <w:rsid w:val="00070A6C"/>
    <w:rsid w:val="00070ECB"/>
    <w:rsid w:val="00072427"/>
    <w:rsid w:val="00072D43"/>
    <w:rsid w:val="00073485"/>
    <w:rsid w:val="000734BC"/>
    <w:rsid w:val="00073E2E"/>
    <w:rsid w:val="000748B7"/>
    <w:rsid w:val="000758F7"/>
    <w:rsid w:val="00075B2B"/>
    <w:rsid w:val="00077373"/>
    <w:rsid w:val="000804CE"/>
    <w:rsid w:val="00080AE3"/>
    <w:rsid w:val="00082EB5"/>
    <w:rsid w:val="00083181"/>
    <w:rsid w:val="0008442A"/>
    <w:rsid w:val="00084ABB"/>
    <w:rsid w:val="00084EE6"/>
    <w:rsid w:val="00085030"/>
    <w:rsid w:val="000853BC"/>
    <w:rsid w:val="00085E46"/>
    <w:rsid w:val="0008612F"/>
    <w:rsid w:val="00087B42"/>
    <w:rsid w:val="00087CBC"/>
    <w:rsid w:val="00090588"/>
    <w:rsid w:val="000905BC"/>
    <w:rsid w:val="000906CC"/>
    <w:rsid w:val="00090BDC"/>
    <w:rsid w:val="000923C4"/>
    <w:rsid w:val="00092982"/>
    <w:rsid w:val="00092A5D"/>
    <w:rsid w:val="000935FC"/>
    <w:rsid w:val="00093992"/>
    <w:rsid w:val="000939AB"/>
    <w:rsid w:val="00094150"/>
    <w:rsid w:val="0009470B"/>
    <w:rsid w:val="00094B7E"/>
    <w:rsid w:val="00095F9A"/>
    <w:rsid w:val="0009609D"/>
    <w:rsid w:val="00096459"/>
    <w:rsid w:val="00096A9E"/>
    <w:rsid w:val="00096F98"/>
    <w:rsid w:val="000974E6"/>
    <w:rsid w:val="000A06CE"/>
    <w:rsid w:val="000A0BAB"/>
    <w:rsid w:val="000A0F50"/>
    <w:rsid w:val="000A13DD"/>
    <w:rsid w:val="000A1852"/>
    <w:rsid w:val="000A2A16"/>
    <w:rsid w:val="000A2EFE"/>
    <w:rsid w:val="000A2FBC"/>
    <w:rsid w:val="000A38C6"/>
    <w:rsid w:val="000A4335"/>
    <w:rsid w:val="000A49B7"/>
    <w:rsid w:val="000A4BD1"/>
    <w:rsid w:val="000A4CDB"/>
    <w:rsid w:val="000A5DAC"/>
    <w:rsid w:val="000A7EF1"/>
    <w:rsid w:val="000B04B4"/>
    <w:rsid w:val="000B0E5B"/>
    <w:rsid w:val="000B0E9C"/>
    <w:rsid w:val="000B271C"/>
    <w:rsid w:val="000B2BF6"/>
    <w:rsid w:val="000B3193"/>
    <w:rsid w:val="000B359E"/>
    <w:rsid w:val="000B4007"/>
    <w:rsid w:val="000B43A0"/>
    <w:rsid w:val="000B44B6"/>
    <w:rsid w:val="000B4818"/>
    <w:rsid w:val="000B589D"/>
    <w:rsid w:val="000B6206"/>
    <w:rsid w:val="000B7443"/>
    <w:rsid w:val="000B75D9"/>
    <w:rsid w:val="000B79B5"/>
    <w:rsid w:val="000B7D59"/>
    <w:rsid w:val="000B7F35"/>
    <w:rsid w:val="000B7F9E"/>
    <w:rsid w:val="000C0CBC"/>
    <w:rsid w:val="000C1042"/>
    <w:rsid w:val="000C26DE"/>
    <w:rsid w:val="000C2FA6"/>
    <w:rsid w:val="000C3294"/>
    <w:rsid w:val="000C3598"/>
    <w:rsid w:val="000C388E"/>
    <w:rsid w:val="000C4806"/>
    <w:rsid w:val="000C4E40"/>
    <w:rsid w:val="000C5112"/>
    <w:rsid w:val="000C5125"/>
    <w:rsid w:val="000C56D0"/>
    <w:rsid w:val="000C5B21"/>
    <w:rsid w:val="000C5BAB"/>
    <w:rsid w:val="000C605E"/>
    <w:rsid w:val="000C719E"/>
    <w:rsid w:val="000C7612"/>
    <w:rsid w:val="000C7783"/>
    <w:rsid w:val="000C789F"/>
    <w:rsid w:val="000C7A66"/>
    <w:rsid w:val="000C7BE0"/>
    <w:rsid w:val="000D21B2"/>
    <w:rsid w:val="000D2A3F"/>
    <w:rsid w:val="000D3C47"/>
    <w:rsid w:val="000D3D45"/>
    <w:rsid w:val="000D4334"/>
    <w:rsid w:val="000D527B"/>
    <w:rsid w:val="000D573C"/>
    <w:rsid w:val="000D75BF"/>
    <w:rsid w:val="000E01F1"/>
    <w:rsid w:val="000E093C"/>
    <w:rsid w:val="000E0DE0"/>
    <w:rsid w:val="000E10BC"/>
    <w:rsid w:val="000E156C"/>
    <w:rsid w:val="000E2430"/>
    <w:rsid w:val="000E2A47"/>
    <w:rsid w:val="000E3960"/>
    <w:rsid w:val="000E3DBC"/>
    <w:rsid w:val="000E4852"/>
    <w:rsid w:val="000E4C11"/>
    <w:rsid w:val="000E6843"/>
    <w:rsid w:val="000E714C"/>
    <w:rsid w:val="000E721F"/>
    <w:rsid w:val="000E7A11"/>
    <w:rsid w:val="000F031E"/>
    <w:rsid w:val="000F0B97"/>
    <w:rsid w:val="000F1947"/>
    <w:rsid w:val="000F1AC6"/>
    <w:rsid w:val="000F25FD"/>
    <w:rsid w:val="000F410C"/>
    <w:rsid w:val="000F4757"/>
    <w:rsid w:val="000F4F35"/>
    <w:rsid w:val="000F5F20"/>
    <w:rsid w:val="000F71F3"/>
    <w:rsid w:val="00100821"/>
    <w:rsid w:val="00100DB0"/>
    <w:rsid w:val="001016D6"/>
    <w:rsid w:val="00101B2D"/>
    <w:rsid w:val="00102CBD"/>
    <w:rsid w:val="00102EDE"/>
    <w:rsid w:val="00103F5F"/>
    <w:rsid w:val="00104AE5"/>
    <w:rsid w:val="00106AF6"/>
    <w:rsid w:val="0010713F"/>
    <w:rsid w:val="0010765C"/>
    <w:rsid w:val="0010769B"/>
    <w:rsid w:val="00107EBE"/>
    <w:rsid w:val="0011062A"/>
    <w:rsid w:val="00110880"/>
    <w:rsid w:val="001108A8"/>
    <w:rsid w:val="001110D9"/>
    <w:rsid w:val="0011241D"/>
    <w:rsid w:val="00112BB6"/>
    <w:rsid w:val="00113B88"/>
    <w:rsid w:val="00113BBC"/>
    <w:rsid w:val="00113E0C"/>
    <w:rsid w:val="00114F51"/>
    <w:rsid w:val="001154FB"/>
    <w:rsid w:val="00115923"/>
    <w:rsid w:val="001159EE"/>
    <w:rsid w:val="00117BCD"/>
    <w:rsid w:val="00120045"/>
    <w:rsid w:val="00120D84"/>
    <w:rsid w:val="00121220"/>
    <w:rsid w:val="001225B9"/>
    <w:rsid w:val="00122D01"/>
    <w:rsid w:val="001231F9"/>
    <w:rsid w:val="0012346C"/>
    <w:rsid w:val="0012398C"/>
    <w:rsid w:val="00123E07"/>
    <w:rsid w:val="00123FF9"/>
    <w:rsid w:val="001250F5"/>
    <w:rsid w:val="00125ABD"/>
    <w:rsid w:val="00126084"/>
    <w:rsid w:val="00126285"/>
    <w:rsid w:val="001265A3"/>
    <w:rsid w:val="00127FF3"/>
    <w:rsid w:val="00130332"/>
    <w:rsid w:val="00130554"/>
    <w:rsid w:val="00130BB2"/>
    <w:rsid w:val="001313AE"/>
    <w:rsid w:val="001315B2"/>
    <w:rsid w:val="00131A65"/>
    <w:rsid w:val="00131F85"/>
    <w:rsid w:val="00132216"/>
    <w:rsid w:val="00132C12"/>
    <w:rsid w:val="00133053"/>
    <w:rsid w:val="00133293"/>
    <w:rsid w:val="001334E1"/>
    <w:rsid w:val="001335D5"/>
    <w:rsid w:val="00134590"/>
    <w:rsid w:val="001348EF"/>
    <w:rsid w:val="00134D09"/>
    <w:rsid w:val="00134D75"/>
    <w:rsid w:val="00135B52"/>
    <w:rsid w:val="0013625D"/>
    <w:rsid w:val="00136698"/>
    <w:rsid w:val="001368B7"/>
    <w:rsid w:val="0013695C"/>
    <w:rsid w:val="0013743E"/>
    <w:rsid w:val="001407A1"/>
    <w:rsid w:val="00141C06"/>
    <w:rsid w:val="0014210B"/>
    <w:rsid w:val="0014228B"/>
    <w:rsid w:val="00144A9F"/>
    <w:rsid w:val="00144EE2"/>
    <w:rsid w:val="0014528C"/>
    <w:rsid w:val="00145B19"/>
    <w:rsid w:val="00145E19"/>
    <w:rsid w:val="001461F5"/>
    <w:rsid w:val="0014763A"/>
    <w:rsid w:val="0015028E"/>
    <w:rsid w:val="00151048"/>
    <w:rsid w:val="001513B5"/>
    <w:rsid w:val="00151418"/>
    <w:rsid w:val="00151DC8"/>
    <w:rsid w:val="00152291"/>
    <w:rsid w:val="0015257B"/>
    <w:rsid w:val="0015279F"/>
    <w:rsid w:val="00152891"/>
    <w:rsid w:val="00152CE7"/>
    <w:rsid w:val="00152F4C"/>
    <w:rsid w:val="001549AC"/>
    <w:rsid w:val="00154E18"/>
    <w:rsid w:val="00155102"/>
    <w:rsid w:val="00155469"/>
    <w:rsid w:val="00157426"/>
    <w:rsid w:val="00160167"/>
    <w:rsid w:val="0016053C"/>
    <w:rsid w:val="0016099E"/>
    <w:rsid w:val="00160F48"/>
    <w:rsid w:val="00161146"/>
    <w:rsid w:val="00162518"/>
    <w:rsid w:val="001635BE"/>
    <w:rsid w:val="00163920"/>
    <w:rsid w:val="00163E49"/>
    <w:rsid w:val="0016413C"/>
    <w:rsid w:val="001643D4"/>
    <w:rsid w:val="001647B2"/>
    <w:rsid w:val="00164C1B"/>
    <w:rsid w:val="00164D41"/>
    <w:rsid w:val="00164F89"/>
    <w:rsid w:val="001660B5"/>
    <w:rsid w:val="001671E4"/>
    <w:rsid w:val="0016764B"/>
    <w:rsid w:val="00167A4D"/>
    <w:rsid w:val="00167CC5"/>
    <w:rsid w:val="00170426"/>
    <w:rsid w:val="001715F9"/>
    <w:rsid w:val="00171C32"/>
    <w:rsid w:val="00171FA0"/>
    <w:rsid w:val="00172193"/>
    <w:rsid w:val="001721BA"/>
    <w:rsid w:val="001729CE"/>
    <w:rsid w:val="00172C24"/>
    <w:rsid w:val="00173518"/>
    <w:rsid w:val="00173677"/>
    <w:rsid w:val="00173824"/>
    <w:rsid w:val="001746A8"/>
    <w:rsid w:val="001749C2"/>
    <w:rsid w:val="00174B9A"/>
    <w:rsid w:val="00174C3B"/>
    <w:rsid w:val="00174E3F"/>
    <w:rsid w:val="0017579A"/>
    <w:rsid w:val="00175EC3"/>
    <w:rsid w:val="001761B6"/>
    <w:rsid w:val="00176AFA"/>
    <w:rsid w:val="00177B36"/>
    <w:rsid w:val="00181E49"/>
    <w:rsid w:val="001832BC"/>
    <w:rsid w:val="00183D5D"/>
    <w:rsid w:val="0018467E"/>
    <w:rsid w:val="00184D7B"/>
    <w:rsid w:val="001850BC"/>
    <w:rsid w:val="0018571E"/>
    <w:rsid w:val="00185DFC"/>
    <w:rsid w:val="00186763"/>
    <w:rsid w:val="0018680D"/>
    <w:rsid w:val="00186C8B"/>
    <w:rsid w:val="0018780E"/>
    <w:rsid w:val="00187C9C"/>
    <w:rsid w:val="00190583"/>
    <w:rsid w:val="00190897"/>
    <w:rsid w:val="00190CBE"/>
    <w:rsid w:val="00191D20"/>
    <w:rsid w:val="00192B04"/>
    <w:rsid w:val="00192EDA"/>
    <w:rsid w:val="0019300B"/>
    <w:rsid w:val="00193040"/>
    <w:rsid w:val="00193A21"/>
    <w:rsid w:val="00193FB5"/>
    <w:rsid w:val="0019420B"/>
    <w:rsid w:val="00194742"/>
    <w:rsid w:val="00194C5B"/>
    <w:rsid w:val="0019526E"/>
    <w:rsid w:val="001955CC"/>
    <w:rsid w:val="0019594B"/>
    <w:rsid w:val="0019650F"/>
    <w:rsid w:val="00196D4A"/>
    <w:rsid w:val="001971A2"/>
    <w:rsid w:val="0019776B"/>
    <w:rsid w:val="001977F7"/>
    <w:rsid w:val="001A0264"/>
    <w:rsid w:val="001A090E"/>
    <w:rsid w:val="001A2060"/>
    <w:rsid w:val="001A2438"/>
    <w:rsid w:val="001A261D"/>
    <w:rsid w:val="001A2AAD"/>
    <w:rsid w:val="001A2C44"/>
    <w:rsid w:val="001A2D94"/>
    <w:rsid w:val="001A309E"/>
    <w:rsid w:val="001A3506"/>
    <w:rsid w:val="001A36FE"/>
    <w:rsid w:val="001A3704"/>
    <w:rsid w:val="001A534B"/>
    <w:rsid w:val="001A55C4"/>
    <w:rsid w:val="001A56AB"/>
    <w:rsid w:val="001A638D"/>
    <w:rsid w:val="001A66B9"/>
    <w:rsid w:val="001A69AD"/>
    <w:rsid w:val="001A7971"/>
    <w:rsid w:val="001B06A9"/>
    <w:rsid w:val="001B17C8"/>
    <w:rsid w:val="001B24D8"/>
    <w:rsid w:val="001B314C"/>
    <w:rsid w:val="001B37DD"/>
    <w:rsid w:val="001B3B9B"/>
    <w:rsid w:val="001B5757"/>
    <w:rsid w:val="001B5A74"/>
    <w:rsid w:val="001B5CB7"/>
    <w:rsid w:val="001B5E9B"/>
    <w:rsid w:val="001B6527"/>
    <w:rsid w:val="001B6D13"/>
    <w:rsid w:val="001B7436"/>
    <w:rsid w:val="001C0472"/>
    <w:rsid w:val="001C1917"/>
    <w:rsid w:val="001C1F61"/>
    <w:rsid w:val="001C214D"/>
    <w:rsid w:val="001C221E"/>
    <w:rsid w:val="001C2A43"/>
    <w:rsid w:val="001C2B1C"/>
    <w:rsid w:val="001C2B82"/>
    <w:rsid w:val="001C2FD7"/>
    <w:rsid w:val="001C2FEC"/>
    <w:rsid w:val="001C3713"/>
    <w:rsid w:val="001C3D3B"/>
    <w:rsid w:val="001C4DAD"/>
    <w:rsid w:val="001C51EA"/>
    <w:rsid w:val="001C6145"/>
    <w:rsid w:val="001C62CD"/>
    <w:rsid w:val="001C64F1"/>
    <w:rsid w:val="001C67D2"/>
    <w:rsid w:val="001C769B"/>
    <w:rsid w:val="001C7D8F"/>
    <w:rsid w:val="001D052B"/>
    <w:rsid w:val="001D2067"/>
    <w:rsid w:val="001D2E8E"/>
    <w:rsid w:val="001D37E4"/>
    <w:rsid w:val="001D3A44"/>
    <w:rsid w:val="001D46DE"/>
    <w:rsid w:val="001D4CA0"/>
    <w:rsid w:val="001D51C2"/>
    <w:rsid w:val="001D5FD1"/>
    <w:rsid w:val="001D630C"/>
    <w:rsid w:val="001D64CB"/>
    <w:rsid w:val="001D6A28"/>
    <w:rsid w:val="001D6ADC"/>
    <w:rsid w:val="001D746C"/>
    <w:rsid w:val="001D7F92"/>
    <w:rsid w:val="001E0393"/>
    <w:rsid w:val="001E0B6D"/>
    <w:rsid w:val="001E0CDB"/>
    <w:rsid w:val="001E1772"/>
    <w:rsid w:val="001E3184"/>
    <w:rsid w:val="001E3213"/>
    <w:rsid w:val="001E397D"/>
    <w:rsid w:val="001E7056"/>
    <w:rsid w:val="001E7EE5"/>
    <w:rsid w:val="001F22BC"/>
    <w:rsid w:val="001F237E"/>
    <w:rsid w:val="001F24D6"/>
    <w:rsid w:val="001F2CCC"/>
    <w:rsid w:val="001F36B7"/>
    <w:rsid w:val="001F3C65"/>
    <w:rsid w:val="001F3D40"/>
    <w:rsid w:val="001F4B29"/>
    <w:rsid w:val="001F52DC"/>
    <w:rsid w:val="001F5EE5"/>
    <w:rsid w:val="001F71CD"/>
    <w:rsid w:val="00200468"/>
    <w:rsid w:val="00200EBC"/>
    <w:rsid w:val="00201E97"/>
    <w:rsid w:val="00203A63"/>
    <w:rsid w:val="00203BF1"/>
    <w:rsid w:val="00204426"/>
    <w:rsid w:val="0020449C"/>
    <w:rsid w:val="00205FDE"/>
    <w:rsid w:val="00206156"/>
    <w:rsid w:val="00206815"/>
    <w:rsid w:val="002070A1"/>
    <w:rsid w:val="002071C1"/>
    <w:rsid w:val="002077E2"/>
    <w:rsid w:val="00207882"/>
    <w:rsid w:val="00207C5E"/>
    <w:rsid w:val="00207EDB"/>
    <w:rsid w:val="00210C22"/>
    <w:rsid w:val="00210E4D"/>
    <w:rsid w:val="00211174"/>
    <w:rsid w:val="002115A6"/>
    <w:rsid w:val="002116A4"/>
    <w:rsid w:val="002116A5"/>
    <w:rsid w:val="00211EA8"/>
    <w:rsid w:val="0021227E"/>
    <w:rsid w:val="00212604"/>
    <w:rsid w:val="00213174"/>
    <w:rsid w:val="0021354D"/>
    <w:rsid w:val="00213C71"/>
    <w:rsid w:val="00213E7D"/>
    <w:rsid w:val="002140A4"/>
    <w:rsid w:val="00214C43"/>
    <w:rsid w:val="0021500B"/>
    <w:rsid w:val="002154C0"/>
    <w:rsid w:val="00216260"/>
    <w:rsid w:val="002169BD"/>
    <w:rsid w:val="00216EE7"/>
    <w:rsid w:val="00217A95"/>
    <w:rsid w:val="00217D0F"/>
    <w:rsid w:val="00220747"/>
    <w:rsid w:val="002208C3"/>
    <w:rsid w:val="002209F3"/>
    <w:rsid w:val="00220F00"/>
    <w:rsid w:val="0022162A"/>
    <w:rsid w:val="002218C6"/>
    <w:rsid w:val="00222436"/>
    <w:rsid w:val="00222DB5"/>
    <w:rsid w:val="00223180"/>
    <w:rsid w:val="0022320C"/>
    <w:rsid w:val="0022442B"/>
    <w:rsid w:val="0022553E"/>
    <w:rsid w:val="002257B6"/>
    <w:rsid w:val="0022593D"/>
    <w:rsid w:val="00226520"/>
    <w:rsid w:val="00226AD1"/>
    <w:rsid w:val="002319D9"/>
    <w:rsid w:val="002327F3"/>
    <w:rsid w:val="00233198"/>
    <w:rsid w:val="0023342F"/>
    <w:rsid w:val="00233FA2"/>
    <w:rsid w:val="00234123"/>
    <w:rsid w:val="00235B7C"/>
    <w:rsid w:val="00235E50"/>
    <w:rsid w:val="00235E51"/>
    <w:rsid w:val="002360AD"/>
    <w:rsid w:val="00237059"/>
    <w:rsid w:val="002374C6"/>
    <w:rsid w:val="00237514"/>
    <w:rsid w:val="00237878"/>
    <w:rsid w:val="002378EC"/>
    <w:rsid w:val="00237BDD"/>
    <w:rsid w:val="00237C0B"/>
    <w:rsid w:val="0024085B"/>
    <w:rsid w:val="00240B61"/>
    <w:rsid w:val="002411A0"/>
    <w:rsid w:val="002411C4"/>
    <w:rsid w:val="0024122C"/>
    <w:rsid w:val="00242C3C"/>
    <w:rsid w:val="002432CA"/>
    <w:rsid w:val="00243F01"/>
    <w:rsid w:val="00244DBB"/>
    <w:rsid w:val="002451FD"/>
    <w:rsid w:val="00245393"/>
    <w:rsid w:val="002453AA"/>
    <w:rsid w:val="002458DE"/>
    <w:rsid w:val="002500E4"/>
    <w:rsid w:val="002504BD"/>
    <w:rsid w:val="002505D3"/>
    <w:rsid w:val="002509A3"/>
    <w:rsid w:val="00251150"/>
    <w:rsid w:val="00252FF6"/>
    <w:rsid w:val="0025423B"/>
    <w:rsid w:val="00254472"/>
    <w:rsid w:val="00254696"/>
    <w:rsid w:val="00254885"/>
    <w:rsid w:val="00254C24"/>
    <w:rsid w:val="0025570D"/>
    <w:rsid w:val="0025574C"/>
    <w:rsid w:val="00255C36"/>
    <w:rsid w:val="00255DD0"/>
    <w:rsid w:val="00255E95"/>
    <w:rsid w:val="00256CCB"/>
    <w:rsid w:val="00257305"/>
    <w:rsid w:val="0026068A"/>
    <w:rsid w:val="00260EA9"/>
    <w:rsid w:val="00261D5F"/>
    <w:rsid w:val="0026258A"/>
    <w:rsid w:val="002632BB"/>
    <w:rsid w:val="00263CBF"/>
    <w:rsid w:val="002640FD"/>
    <w:rsid w:val="00265302"/>
    <w:rsid w:val="00265495"/>
    <w:rsid w:val="00266305"/>
    <w:rsid w:val="00266419"/>
    <w:rsid w:val="002665E6"/>
    <w:rsid w:val="00266E91"/>
    <w:rsid w:val="0027103D"/>
    <w:rsid w:val="00271DE1"/>
    <w:rsid w:val="00272398"/>
    <w:rsid w:val="00272CCD"/>
    <w:rsid w:val="00272F2F"/>
    <w:rsid w:val="00272FE8"/>
    <w:rsid w:val="00273805"/>
    <w:rsid w:val="00273857"/>
    <w:rsid w:val="00273DA2"/>
    <w:rsid w:val="002741A8"/>
    <w:rsid w:val="00274E52"/>
    <w:rsid w:val="00275BB8"/>
    <w:rsid w:val="0027635F"/>
    <w:rsid w:val="00276856"/>
    <w:rsid w:val="002768D6"/>
    <w:rsid w:val="002771FE"/>
    <w:rsid w:val="0027754A"/>
    <w:rsid w:val="00277744"/>
    <w:rsid w:val="002815D8"/>
    <w:rsid w:val="00282743"/>
    <w:rsid w:val="00282985"/>
    <w:rsid w:val="002832C6"/>
    <w:rsid w:val="0028384D"/>
    <w:rsid w:val="002839D6"/>
    <w:rsid w:val="00284000"/>
    <w:rsid w:val="00284478"/>
    <w:rsid w:val="002845A5"/>
    <w:rsid w:val="0028485E"/>
    <w:rsid w:val="00284A0C"/>
    <w:rsid w:val="00284BB3"/>
    <w:rsid w:val="00284D0D"/>
    <w:rsid w:val="00285161"/>
    <w:rsid w:val="00285711"/>
    <w:rsid w:val="00285C55"/>
    <w:rsid w:val="00285EB0"/>
    <w:rsid w:val="0028617E"/>
    <w:rsid w:val="00286590"/>
    <w:rsid w:val="00286B47"/>
    <w:rsid w:val="00286BA3"/>
    <w:rsid w:val="002876ED"/>
    <w:rsid w:val="00287888"/>
    <w:rsid w:val="002917B1"/>
    <w:rsid w:val="00291980"/>
    <w:rsid w:val="002923FE"/>
    <w:rsid w:val="00292480"/>
    <w:rsid w:val="002938BC"/>
    <w:rsid w:val="002955F2"/>
    <w:rsid w:val="0029579E"/>
    <w:rsid w:val="00295B83"/>
    <w:rsid w:val="00295F3A"/>
    <w:rsid w:val="00296ECF"/>
    <w:rsid w:val="002975CB"/>
    <w:rsid w:val="00297F42"/>
    <w:rsid w:val="002A03F1"/>
    <w:rsid w:val="002A10F7"/>
    <w:rsid w:val="002A1E1D"/>
    <w:rsid w:val="002A2833"/>
    <w:rsid w:val="002A28F6"/>
    <w:rsid w:val="002A34A0"/>
    <w:rsid w:val="002A3769"/>
    <w:rsid w:val="002A3D78"/>
    <w:rsid w:val="002A40E6"/>
    <w:rsid w:val="002A431F"/>
    <w:rsid w:val="002A453F"/>
    <w:rsid w:val="002A480D"/>
    <w:rsid w:val="002A4B4F"/>
    <w:rsid w:val="002A4FB5"/>
    <w:rsid w:val="002A5641"/>
    <w:rsid w:val="002A5E18"/>
    <w:rsid w:val="002A60F8"/>
    <w:rsid w:val="002A6D0B"/>
    <w:rsid w:val="002A6D8C"/>
    <w:rsid w:val="002B054D"/>
    <w:rsid w:val="002B05F5"/>
    <w:rsid w:val="002B0769"/>
    <w:rsid w:val="002B07D4"/>
    <w:rsid w:val="002B0947"/>
    <w:rsid w:val="002B0E41"/>
    <w:rsid w:val="002B0F2A"/>
    <w:rsid w:val="002B4440"/>
    <w:rsid w:val="002B5450"/>
    <w:rsid w:val="002B5880"/>
    <w:rsid w:val="002B5A98"/>
    <w:rsid w:val="002B5DB1"/>
    <w:rsid w:val="002B61C7"/>
    <w:rsid w:val="002B6CC4"/>
    <w:rsid w:val="002B7A7E"/>
    <w:rsid w:val="002C0416"/>
    <w:rsid w:val="002C063E"/>
    <w:rsid w:val="002C0EE7"/>
    <w:rsid w:val="002C1DF7"/>
    <w:rsid w:val="002C2D1C"/>
    <w:rsid w:val="002C31AE"/>
    <w:rsid w:val="002C340C"/>
    <w:rsid w:val="002C547E"/>
    <w:rsid w:val="002C7210"/>
    <w:rsid w:val="002C7480"/>
    <w:rsid w:val="002D012B"/>
    <w:rsid w:val="002D11E5"/>
    <w:rsid w:val="002D1E7B"/>
    <w:rsid w:val="002D1FFA"/>
    <w:rsid w:val="002D21AB"/>
    <w:rsid w:val="002D2731"/>
    <w:rsid w:val="002D2A0C"/>
    <w:rsid w:val="002D3A13"/>
    <w:rsid w:val="002D3CFC"/>
    <w:rsid w:val="002D47AD"/>
    <w:rsid w:val="002D47B3"/>
    <w:rsid w:val="002D537E"/>
    <w:rsid w:val="002D5B36"/>
    <w:rsid w:val="002D70CC"/>
    <w:rsid w:val="002E04BC"/>
    <w:rsid w:val="002E0F63"/>
    <w:rsid w:val="002E1A36"/>
    <w:rsid w:val="002E1D4B"/>
    <w:rsid w:val="002E24F6"/>
    <w:rsid w:val="002E2864"/>
    <w:rsid w:val="002E28E2"/>
    <w:rsid w:val="002E2C0B"/>
    <w:rsid w:val="002E2C20"/>
    <w:rsid w:val="002E3928"/>
    <w:rsid w:val="002E4911"/>
    <w:rsid w:val="002E56D7"/>
    <w:rsid w:val="002E58E8"/>
    <w:rsid w:val="002E6644"/>
    <w:rsid w:val="002E6661"/>
    <w:rsid w:val="002E6725"/>
    <w:rsid w:val="002E72FD"/>
    <w:rsid w:val="002F07D8"/>
    <w:rsid w:val="002F09C2"/>
    <w:rsid w:val="002F0AB5"/>
    <w:rsid w:val="002F31C5"/>
    <w:rsid w:val="002F34BF"/>
    <w:rsid w:val="002F358D"/>
    <w:rsid w:val="002F3ADB"/>
    <w:rsid w:val="002F3B17"/>
    <w:rsid w:val="002F3DF1"/>
    <w:rsid w:val="002F4297"/>
    <w:rsid w:val="002F517F"/>
    <w:rsid w:val="002F55D2"/>
    <w:rsid w:val="002F64C0"/>
    <w:rsid w:val="002F6517"/>
    <w:rsid w:val="002F66EE"/>
    <w:rsid w:val="002F719F"/>
    <w:rsid w:val="002F74F1"/>
    <w:rsid w:val="00301A02"/>
    <w:rsid w:val="0030261E"/>
    <w:rsid w:val="00302786"/>
    <w:rsid w:val="00302C5D"/>
    <w:rsid w:val="003037F1"/>
    <w:rsid w:val="0030390A"/>
    <w:rsid w:val="00303C28"/>
    <w:rsid w:val="00303D1F"/>
    <w:rsid w:val="00303FD1"/>
    <w:rsid w:val="00304531"/>
    <w:rsid w:val="00304F01"/>
    <w:rsid w:val="00305382"/>
    <w:rsid w:val="003053B0"/>
    <w:rsid w:val="00305EE2"/>
    <w:rsid w:val="0030609D"/>
    <w:rsid w:val="003061DD"/>
    <w:rsid w:val="003066A5"/>
    <w:rsid w:val="00306BF6"/>
    <w:rsid w:val="00306EBC"/>
    <w:rsid w:val="00306FE5"/>
    <w:rsid w:val="0030776A"/>
    <w:rsid w:val="003078FB"/>
    <w:rsid w:val="003103AD"/>
    <w:rsid w:val="00310483"/>
    <w:rsid w:val="003104FC"/>
    <w:rsid w:val="00310F97"/>
    <w:rsid w:val="003123F9"/>
    <w:rsid w:val="00312933"/>
    <w:rsid w:val="00312D09"/>
    <w:rsid w:val="0031338A"/>
    <w:rsid w:val="003134AC"/>
    <w:rsid w:val="00313BFA"/>
    <w:rsid w:val="0031560D"/>
    <w:rsid w:val="0031572B"/>
    <w:rsid w:val="00316B07"/>
    <w:rsid w:val="00316B32"/>
    <w:rsid w:val="00317189"/>
    <w:rsid w:val="00317AEF"/>
    <w:rsid w:val="00317BBE"/>
    <w:rsid w:val="00320157"/>
    <w:rsid w:val="0032195B"/>
    <w:rsid w:val="00321E97"/>
    <w:rsid w:val="00322360"/>
    <w:rsid w:val="0032490D"/>
    <w:rsid w:val="00325636"/>
    <w:rsid w:val="003256E0"/>
    <w:rsid w:val="00325E87"/>
    <w:rsid w:val="00325EFE"/>
    <w:rsid w:val="00326076"/>
    <w:rsid w:val="00326856"/>
    <w:rsid w:val="00327686"/>
    <w:rsid w:val="00327DE5"/>
    <w:rsid w:val="003303FF"/>
    <w:rsid w:val="00330414"/>
    <w:rsid w:val="0033102B"/>
    <w:rsid w:val="00331EE6"/>
    <w:rsid w:val="00332F8A"/>
    <w:rsid w:val="00333084"/>
    <w:rsid w:val="00333294"/>
    <w:rsid w:val="00334414"/>
    <w:rsid w:val="003347BA"/>
    <w:rsid w:val="00334B7D"/>
    <w:rsid w:val="00336A12"/>
    <w:rsid w:val="00336C6E"/>
    <w:rsid w:val="00337087"/>
    <w:rsid w:val="0033731F"/>
    <w:rsid w:val="0034060E"/>
    <w:rsid w:val="00340805"/>
    <w:rsid w:val="00340D13"/>
    <w:rsid w:val="0034314D"/>
    <w:rsid w:val="003434C4"/>
    <w:rsid w:val="00343D7E"/>
    <w:rsid w:val="003446BD"/>
    <w:rsid w:val="003450E6"/>
    <w:rsid w:val="003459E1"/>
    <w:rsid w:val="00345B19"/>
    <w:rsid w:val="00345F89"/>
    <w:rsid w:val="003474E2"/>
    <w:rsid w:val="003479A2"/>
    <w:rsid w:val="00350171"/>
    <w:rsid w:val="00350885"/>
    <w:rsid w:val="003510AF"/>
    <w:rsid w:val="003523F3"/>
    <w:rsid w:val="00353070"/>
    <w:rsid w:val="00353529"/>
    <w:rsid w:val="00354A27"/>
    <w:rsid w:val="00354BBB"/>
    <w:rsid w:val="00354C5B"/>
    <w:rsid w:val="00354EB8"/>
    <w:rsid w:val="003562D7"/>
    <w:rsid w:val="00356345"/>
    <w:rsid w:val="003563AF"/>
    <w:rsid w:val="0035737A"/>
    <w:rsid w:val="003607E3"/>
    <w:rsid w:val="00360F91"/>
    <w:rsid w:val="00361645"/>
    <w:rsid w:val="003622A3"/>
    <w:rsid w:val="00362653"/>
    <w:rsid w:val="00363234"/>
    <w:rsid w:val="00363C50"/>
    <w:rsid w:val="003649F3"/>
    <w:rsid w:val="00364ACD"/>
    <w:rsid w:val="00364E7E"/>
    <w:rsid w:val="00365A1A"/>
    <w:rsid w:val="00366B3C"/>
    <w:rsid w:val="00370F8D"/>
    <w:rsid w:val="00371023"/>
    <w:rsid w:val="00371604"/>
    <w:rsid w:val="0037169F"/>
    <w:rsid w:val="00371C6A"/>
    <w:rsid w:val="003723E9"/>
    <w:rsid w:val="00372C18"/>
    <w:rsid w:val="003748AF"/>
    <w:rsid w:val="00374BE5"/>
    <w:rsid w:val="00374CFF"/>
    <w:rsid w:val="00375B08"/>
    <w:rsid w:val="00376BC7"/>
    <w:rsid w:val="003770FA"/>
    <w:rsid w:val="00377598"/>
    <w:rsid w:val="00377618"/>
    <w:rsid w:val="003778CC"/>
    <w:rsid w:val="003802DE"/>
    <w:rsid w:val="00380662"/>
    <w:rsid w:val="00380F6F"/>
    <w:rsid w:val="0038158F"/>
    <w:rsid w:val="00381E10"/>
    <w:rsid w:val="00382620"/>
    <w:rsid w:val="00382A98"/>
    <w:rsid w:val="00382E3B"/>
    <w:rsid w:val="00384405"/>
    <w:rsid w:val="003845CA"/>
    <w:rsid w:val="003849A6"/>
    <w:rsid w:val="00384E0F"/>
    <w:rsid w:val="003852B4"/>
    <w:rsid w:val="0038549E"/>
    <w:rsid w:val="0038577F"/>
    <w:rsid w:val="00385D0C"/>
    <w:rsid w:val="003863C5"/>
    <w:rsid w:val="00386AA8"/>
    <w:rsid w:val="003872E9"/>
    <w:rsid w:val="003876D8"/>
    <w:rsid w:val="003905DD"/>
    <w:rsid w:val="00391D8A"/>
    <w:rsid w:val="003922B8"/>
    <w:rsid w:val="00392CA9"/>
    <w:rsid w:val="00392EC5"/>
    <w:rsid w:val="00392F19"/>
    <w:rsid w:val="00393301"/>
    <w:rsid w:val="00393566"/>
    <w:rsid w:val="00393581"/>
    <w:rsid w:val="003937D9"/>
    <w:rsid w:val="00393B34"/>
    <w:rsid w:val="00394233"/>
    <w:rsid w:val="003948C1"/>
    <w:rsid w:val="00394AE0"/>
    <w:rsid w:val="00394F06"/>
    <w:rsid w:val="00395823"/>
    <w:rsid w:val="00395B7C"/>
    <w:rsid w:val="00396914"/>
    <w:rsid w:val="003973C2"/>
    <w:rsid w:val="00397A82"/>
    <w:rsid w:val="00397FFB"/>
    <w:rsid w:val="003A015E"/>
    <w:rsid w:val="003A048A"/>
    <w:rsid w:val="003A0736"/>
    <w:rsid w:val="003A08CE"/>
    <w:rsid w:val="003A0B19"/>
    <w:rsid w:val="003A0E80"/>
    <w:rsid w:val="003A109A"/>
    <w:rsid w:val="003A19AC"/>
    <w:rsid w:val="003A2785"/>
    <w:rsid w:val="003A2868"/>
    <w:rsid w:val="003A3141"/>
    <w:rsid w:val="003A3285"/>
    <w:rsid w:val="003A394D"/>
    <w:rsid w:val="003A41F5"/>
    <w:rsid w:val="003A42D5"/>
    <w:rsid w:val="003A50BB"/>
    <w:rsid w:val="003A5134"/>
    <w:rsid w:val="003A51B4"/>
    <w:rsid w:val="003A55FB"/>
    <w:rsid w:val="003A62BF"/>
    <w:rsid w:val="003A691F"/>
    <w:rsid w:val="003A6A39"/>
    <w:rsid w:val="003A6EDE"/>
    <w:rsid w:val="003A6FDD"/>
    <w:rsid w:val="003A7405"/>
    <w:rsid w:val="003A741E"/>
    <w:rsid w:val="003A7432"/>
    <w:rsid w:val="003A74CC"/>
    <w:rsid w:val="003A766A"/>
    <w:rsid w:val="003A7795"/>
    <w:rsid w:val="003A79C2"/>
    <w:rsid w:val="003A7B35"/>
    <w:rsid w:val="003A7C56"/>
    <w:rsid w:val="003A7FB4"/>
    <w:rsid w:val="003B0810"/>
    <w:rsid w:val="003B0B55"/>
    <w:rsid w:val="003B1675"/>
    <w:rsid w:val="003B19D5"/>
    <w:rsid w:val="003B2570"/>
    <w:rsid w:val="003B290C"/>
    <w:rsid w:val="003B3823"/>
    <w:rsid w:val="003B4685"/>
    <w:rsid w:val="003B57F2"/>
    <w:rsid w:val="003B5B65"/>
    <w:rsid w:val="003B5CD9"/>
    <w:rsid w:val="003B5D00"/>
    <w:rsid w:val="003B5F65"/>
    <w:rsid w:val="003B610B"/>
    <w:rsid w:val="003B78B7"/>
    <w:rsid w:val="003B78BE"/>
    <w:rsid w:val="003B78F9"/>
    <w:rsid w:val="003B7B27"/>
    <w:rsid w:val="003C05BA"/>
    <w:rsid w:val="003C0A04"/>
    <w:rsid w:val="003C13CB"/>
    <w:rsid w:val="003C14F8"/>
    <w:rsid w:val="003C17D2"/>
    <w:rsid w:val="003C1CB2"/>
    <w:rsid w:val="003C1E98"/>
    <w:rsid w:val="003C2CF0"/>
    <w:rsid w:val="003C3A51"/>
    <w:rsid w:val="003C4B00"/>
    <w:rsid w:val="003C5FA0"/>
    <w:rsid w:val="003C65B6"/>
    <w:rsid w:val="003C67BE"/>
    <w:rsid w:val="003C69CB"/>
    <w:rsid w:val="003D1620"/>
    <w:rsid w:val="003D1F2C"/>
    <w:rsid w:val="003D1FFE"/>
    <w:rsid w:val="003D2003"/>
    <w:rsid w:val="003D2DCD"/>
    <w:rsid w:val="003D2E8C"/>
    <w:rsid w:val="003D3411"/>
    <w:rsid w:val="003D37AA"/>
    <w:rsid w:val="003D3E3A"/>
    <w:rsid w:val="003D3FFD"/>
    <w:rsid w:val="003D40FF"/>
    <w:rsid w:val="003D4848"/>
    <w:rsid w:val="003D4CA9"/>
    <w:rsid w:val="003D5A19"/>
    <w:rsid w:val="003D63A3"/>
    <w:rsid w:val="003D653E"/>
    <w:rsid w:val="003D66F6"/>
    <w:rsid w:val="003E00CE"/>
    <w:rsid w:val="003E0F84"/>
    <w:rsid w:val="003E0FDE"/>
    <w:rsid w:val="003E1668"/>
    <w:rsid w:val="003E1A59"/>
    <w:rsid w:val="003E23E8"/>
    <w:rsid w:val="003E3CC7"/>
    <w:rsid w:val="003E432F"/>
    <w:rsid w:val="003E46CA"/>
    <w:rsid w:val="003E4B64"/>
    <w:rsid w:val="003E53FA"/>
    <w:rsid w:val="003E59A8"/>
    <w:rsid w:val="003E5ACA"/>
    <w:rsid w:val="003E6E43"/>
    <w:rsid w:val="003F00E9"/>
    <w:rsid w:val="003F0B86"/>
    <w:rsid w:val="003F10CE"/>
    <w:rsid w:val="003F1F3A"/>
    <w:rsid w:val="003F2485"/>
    <w:rsid w:val="003F2AD3"/>
    <w:rsid w:val="003F2D01"/>
    <w:rsid w:val="003F2E33"/>
    <w:rsid w:val="003F3385"/>
    <w:rsid w:val="003F452A"/>
    <w:rsid w:val="003F48AE"/>
    <w:rsid w:val="003F4E89"/>
    <w:rsid w:val="003F52B6"/>
    <w:rsid w:val="003F5BEF"/>
    <w:rsid w:val="003F5C7E"/>
    <w:rsid w:val="003F5CDC"/>
    <w:rsid w:val="003F7243"/>
    <w:rsid w:val="003F7855"/>
    <w:rsid w:val="003F789B"/>
    <w:rsid w:val="003F7F92"/>
    <w:rsid w:val="0040072B"/>
    <w:rsid w:val="00401391"/>
    <w:rsid w:val="00401753"/>
    <w:rsid w:val="00401B7B"/>
    <w:rsid w:val="00402248"/>
    <w:rsid w:val="00402892"/>
    <w:rsid w:val="00402DF1"/>
    <w:rsid w:val="004030DA"/>
    <w:rsid w:val="0040399E"/>
    <w:rsid w:val="00403AD8"/>
    <w:rsid w:val="004043D8"/>
    <w:rsid w:val="00404620"/>
    <w:rsid w:val="00404FE1"/>
    <w:rsid w:val="004053A2"/>
    <w:rsid w:val="004054D9"/>
    <w:rsid w:val="00405CE3"/>
    <w:rsid w:val="00406B25"/>
    <w:rsid w:val="00407F8E"/>
    <w:rsid w:val="00410730"/>
    <w:rsid w:val="004108F3"/>
    <w:rsid w:val="00411D9C"/>
    <w:rsid w:val="00412C89"/>
    <w:rsid w:val="0041330E"/>
    <w:rsid w:val="004145D8"/>
    <w:rsid w:val="004148C8"/>
    <w:rsid w:val="00414D44"/>
    <w:rsid w:val="00414E3A"/>
    <w:rsid w:val="0041514A"/>
    <w:rsid w:val="0041668B"/>
    <w:rsid w:val="004167DE"/>
    <w:rsid w:val="0041683F"/>
    <w:rsid w:val="00417143"/>
    <w:rsid w:val="0041787F"/>
    <w:rsid w:val="00417D0E"/>
    <w:rsid w:val="00420088"/>
    <w:rsid w:val="00422E20"/>
    <w:rsid w:val="004231F7"/>
    <w:rsid w:val="00424023"/>
    <w:rsid w:val="004241E7"/>
    <w:rsid w:val="004250AF"/>
    <w:rsid w:val="004251B9"/>
    <w:rsid w:val="0042528A"/>
    <w:rsid w:val="00425465"/>
    <w:rsid w:val="00425897"/>
    <w:rsid w:val="004259E8"/>
    <w:rsid w:val="00425CFC"/>
    <w:rsid w:val="00425DE8"/>
    <w:rsid w:val="00425E5B"/>
    <w:rsid w:val="0042623C"/>
    <w:rsid w:val="00426FC8"/>
    <w:rsid w:val="00427C1E"/>
    <w:rsid w:val="00427F8A"/>
    <w:rsid w:val="00430259"/>
    <w:rsid w:val="00430338"/>
    <w:rsid w:val="0043077B"/>
    <w:rsid w:val="004308C8"/>
    <w:rsid w:val="00430BD9"/>
    <w:rsid w:val="0043103B"/>
    <w:rsid w:val="00431061"/>
    <w:rsid w:val="004313C9"/>
    <w:rsid w:val="004317B6"/>
    <w:rsid w:val="0043248D"/>
    <w:rsid w:val="00432E33"/>
    <w:rsid w:val="004333FD"/>
    <w:rsid w:val="00433FCA"/>
    <w:rsid w:val="004340FC"/>
    <w:rsid w:val="00434301"/>
    <w:rsid w:val="00435FB9"/>
    <w:rsid w:val="004361AE"/>
    <w:rsid w:val="004408E0"/>
    <w:rsid w:val="00440D79"/>
    <w:rsid w:val="004414C0"/>
    <w:rsid w:val="00441AE7"/>
    <w:rsid w:val="00442255"/>
    <w:rsid w:val="00442325"/>
    <w:rsid w:val="004425D8"/>
    <w:rsid w:val="00442649"/>
    <w:rsid w:val="004430DC"/>
    <w:rsid w:val="00443566"/>
    <w:rsid w:val="00443A77"/>
    <w:rsid w:val="004441FC"/>
    <w:rsid w:val="0044502C"/>
    <w:rsid w:val="004451DC"/>
    <w:rsid w:val="0044581E"/>
    <w:rsid w:val="00446199"/>
    <w:rsid w:val="0044709C"/>
    <w:rsid w:val="00447350"/>
    <w:rsid w:val="00447834"/>
    <w:rsid w:val="00447C1F"/>
    <w:rsid w:val="00450118"/>
    <w:rsid w:val="0045097C"/>
    <w:rsid w:val="00451106"/>
    <w:rsid w:val="00451402"/>
    <w:rsid w:val="00451A87"/>
    <w:rsid w:val="00451B8B"/>
    <w:rsid w:val="004522F1"/>
    <w:rsid w:val="0045247F"/>
    <w:rsid w:val="00452E26"/>
    <w:rsid w:val="004535E6"/>
    <w:rsid w:val="00454873"/>
    <w:rsid w:val="00455011"/>
    <w:rsid w:val="00457D3B"/>
    <w:rsid w:val="00457FBC"/>
    <w:rsid w:val="00460461"/>
    <w:rsid w:val="00460F1A"/>
    <w:rsid w:val="004618D0"/>
    <w:rsid w:val="00462CA7"/>
    <w:rsid w:val="00463120"/>
    <w:rsid w:val="004636B0"/>
    <w:rsid w:val="00464A8F"/>
    <w:rsid w:val="004653F7"/>
    <w:rsid w:val="004654ED"/>
    <w:rsid w:val="0046577D"/>
    <w:rsid w:val="0046603B"/>
    <w:rsid w:val="00466893"/>
    <w:rsid w:val="004669D6"/>
    <w:rsid w:val="00467C43"/>
    <w:rsid w:val="004703D4"/>
    <w:rsid w:val="004706B2"/>
    <w:rsid w:val="0047076E"/>
    <w:rsid w:val="0047186C"/>
    <w:rsid w:val="0047293E"/>
    <w:rsid w:val="00472A00"/>
    <w:rsid w:val="0047333A"/>
    <w:rsid w:val="004733BC"/>
    <w:rsid w:val="004733EC"/>
    <w:rsid w:val="00473BD5"/>
    <w:rsid w:val="00473F6D"/>
    <w:rsid w:val="00474189"/>
    <w:rsid w:val="004741EE"/>
    <w:rsid w:val="004742F4"/>
    <w:rsid w:val="00474BA1"/>
    <w:rsid w:val="00474BA6"/>
    <w:rsid w:val="004751D3"/>
    <w:rsid w:val="00475345"/>
    <w:rsid w:val="0047540C"/>
    <w:rsid w:val="00476ADF"/>
    <w:rsid w:val="00476E7C"/>
    <w:rsid w:val="00476F43"/>
    <w:rsid w:val="00480D6F"/>
    <w:rsid w:val="00481873"/>
    <w:rsid w:val="0048199A"/>
    <w:rsid w:val="00482B7B"/>
    <w:rsid w:val="0048468A"/>
    <w:rsid w:val="00485521"/>
    <w:rsid w:val="00486D23"/>
    <w:rsid w:val="00486EF3"/>
    <w:rsid w:val="0048715E"/>
    <w:rsid w:val="00487207"/>
    <w:rsid w:val="00487450"/>
    <w:rsid w:val="004874B8"/>
    <w:rsid w:val="00487572"/>
    <w:rsid w:val="004879AB"/>
    <w:rsid w:val="00490385"/>
    <w:rsid w:val="004906BC"/>
    <w:rsid w:val="00490F5A"/>
    <w:rsid w:val="004914FE"/>
    <w:rsid w:val="00491A01"/>
    <w:rsid w:val="00491D29"/>
    <w:rsid w:val="0049215C"/>
    <w:rsid w:val="00492562"/>
    <w:rsid w:val="004927FB"/>
    <w:rsid w:val="00493386"/>
    <w:rsid w:val="004941F2"/>
    <w:rsid w:val="00494AB5"/>
    <w:rsid w:val="00494F25"/>
    <w:rsid w:val="00496320"/>
    <w:rsid w:val="00496637"/>
    <w:rsid w:val="0049699A"/>
    <w:rsid w:val="004969C6"/>
    <w:rsid w:val="00497DB1"/>
    <w:rsid w:val="004A0403"/>
    <w:rsid w:val="004A06DE"/>
    <w:rsid w:val="004A0C1A"/>
    <w:rsid w:val="004A1436"/>
    <w:rsid w:val="004A1B75"/>
    <w:rsid w:val="004A2120"/>
    <w:rsid w:val="004A2665"/>
    <w:rsid w:val="004A266D"/>
    <w:rsid w:val="004A2B7D"/>
    <w:rsid w:val="004A2C9B"/>
    <w:rsid w:val="004A354E"/>
    <w:rsid w:val="004A37AE"/>
    <w:rsid w:val="004A3C76"/>
    <w:rsid w:val="004A4506"/>
    <w:rsid w:val="004A4B44"/>
    <w:rsid w:val="004A4CF0"/>
    <w:rsid w:val="004A53D3"/>
    <w:rsid w:val="004A550A"/>
    <w:rsid w:val="004A5972"/>
    <w:rsid w:val="004A6305"/>
    <w:rsid w:val="004A6855"/>
    <w:rsid w:val="004A6E1E"/>
    <w:rsid w:val="004A7927"/>
    <w:rsid w:val="004B0A09"/>
    <w:rsid w:val="004B0AD4"/>
    <w:rsid w:val="004B0DE9"/>
    <w:rsid w:val="004B105D"/>
    <w:rsid w:val="004B1957"/>
    <w:rsid w:val="004B26D8"/>
    <w:rsid w:val="004B2E42"/>
    <w:rsid w:val="004B3398"/>
    <w:rsid w:val="004B3466"/>
    <w:rsid w:val="004B3A6D"/>
    <w:rsid w:val="004B3A97"/>
    <w:rsid w:val="004B408F"/>
    <w:rsid w:val="004B4312"/>
    <w:rsid w:val="004B54FE"/>
    <w:rsid w:val="004B6584"/>
    <w:rsid w:val="004B7465"/>
    <w:rsid w:val="004B7EAE"/>
    <w:rsid w:val="004C04AB"/>
    <w:rsid w:val="004C0DF2"/>
    <w:rsid w:val="004C13B5"/>
    <w:rsid w:val="004C20B7"/>
    <w:rsid w:val="004C2777"/>
    <w:rsid w:val="004C2B0C"/>
    <w:rsid w:val="004C32E5"/>
    <w:rsid w:val="004C58A1"/>
    <w:rsid w:val="004C5D1C"/>
    <w:rsid w:val="004C6AF2"/>
    <w:rsid w:val="004C6E7F"/>
    <w:rsid w:val="004C751B"/>
    <w:rsid w:val="004D0630"/>
    <w:rsid w:val="004D0AE5"/>
    <w:rsid w:val="004D0B39"/>
    <w:rsid w:val="004D12D5"/>
    <w:rsid w:val="004D1AA7"/>
    <w:rsid w:val="004D2137"/>
    <w:rsid w:val="004D23B7"/>
    <w:rsid w:val="004D2418"/>
    <w:rsid w:val="004D2A6D"/>
    <w:rsid w:val="004D303F"/>
    <w:rsid w:val="004D5385"/>
    <w:rsid w:val="004D5573"/>
    <w:rsid w:val="004D6621"/>
    <w:rsid w:val="004D6B39"/>
    <w:rsid w:val="004D76E6"/>
    <w:rsid w:val="004D7BC1"/>
    <w:rsid w:val="004E1699"/>
    <w:rsid w:val="004E1800"/>
    <w:rsid w:val="004E26C8"/>
    <w:rsid w:val="004E27D5"/>
    <w:rsid w:val="004E3120"/>
    <w:rsid w:val="004E3C62"/>
    <w:rsid w:val="004E406A"/>
    <w:rsid w:val="004E41E0"/>
    <w:rsid w:val="004E52BD"/>
    <w:rsid w:val="004E553D"/>
    <w:rsid w:val="004E5FE2"/>
    <w:rsid w:val="004E74CE"/>
    <w:rsid w:val="004F0672"/>
    <w:rsid w:val="004F0FD5"/>
    <w:rsid w:val="004F1244"/>
    <w:rsid w:val="004F1264"/>
    <w:rsid w:val="004F1C5F"/>
    <w:rsid w:val="004F24EB"/>
    <w:rsid w:val="004F2625"/>
    <w:rsid w:val="004F29A5"/>
    <w:rsid w:val="004F2A03"/>
    <w:rsid w:val="004F2D6B"/>
    <w:rsid w:val="004F2EDB"/>
    <w:rsid w:val="004F3767"/>
    <w:rsid w:val="004F3A94"/>
    <w:rsid w:val="004F4C03"/>
    <w:rsid w:val="004F5113"/>
    <w:rsid w:val="004F5DD4"/>
    <w:rsid w:val="004F7648"/>
    <w:rsid w:val="004F786D"/>
    <w:rsid w:val="005004E9"/>
    <w:rsid w:val="00501A74"/>
    <w:rsid w:val="005039AA"/>
    <w:rsid w:val="005040A3"/>
    <w:rsid w:val="005041E2"/>
    <w:rsid w:val="00504858"/>
    <w:rsid w:val="00504867"/>
    <w:rsid w:val="00504A12"/>
    <w:rsid w:val="00504C2C"/>
    <w:rsid w:val="0050513C"/>
    <w:rsid w:val="00505E09"/>
    <w:rsid w:val="0050666C"/>
    <w:rsid w:val="005073CD"/>
    <w:rsid w:val="005074E7"/>
    <w:rsid w:val="00510CFC"/>
    <w:rsid w:val="005111FC"/>
    <w:rsid w:val="00511A51"/>
    <w:rsid w:val="00511FFD"/>
    <w:rsid w:val="00512196"/>
    <w:rsid w:val="0051260C"/>
    <w:rsid w:val="00512C32"/>
    <w:rsid w:val="00512F34"/>
    <w:rsid w:val="00513138"/>
    <w:rsid w:val="005135DF"/>
    <w:rsid w:val="005144E6"/>
    <w:rsid w:val="00515C72"/>
    <w:rsid w:val="005171E7"/>
    <w:rsid w:val="00517393"/>
    <w:rsid w:val="00517D6E"/>
    <w:rsid w:val="0052007B"/>
    <w:rsid w:val="00520734"/>
    <w:rsid w:val="00520E2B"/>
    <w:rsid w:val="00520ED1"/>
    <w:rsid w:val="00521397"/>
    <w:rsid w:val="0052146E"/>
    <w:rsid w:val="0052187A"/>
    <w:rsid w:val="00521CEE"/>
    <w:rsid w:val="00521E5B"/>
    <w:rsid w:val="00523109"/>
    <w:rsid w:val="005234C3"/>
    <w:rsid w:val="005236DB"/>
    <w:rsid w:val="005239CD"/>
    <w:rsid w:val="00523D2E"/>
    <w:rsid w:val="00525C2C"/>
    <w:rsid w:val="00525DB1"/>
    <w:rsid w:val="00526144"/>
    <w:rsid w:val="00526C0E"/>
    <w:rsid w:val="00526D72"/>
    <w:rsid w:val="0052775B"/>
    <w:rsid w:val="00527F19"/>
    <w:rsid w:val="00531018"/>
    <w:rsid w:val="0053147A"/>
    <w:rsid w:val="00531A7B"/>
    <w:rsid w:val="00531E06"/>
    <w:rsid w:val="00531E0C"/>
    <w:rsid w:val="0053233F"/>
    <w:rsid w:val="0053276F"/>
    <w:rsid w:val="00532D11"/>
    <w:rsid w:val="0053323D"/>
    <w:rsid w:val="00533B52"/>
    <w:rsid w:val="00533B7F"/>
    <w:rsid w:val="00533B9F"/>
    <w:rsid w:val="005341C1"/>
    <w:rsid w:val="00534A2F"/>
    <w:rsid w:val="00536A9D"/>
    <w:rsid w:val="005370B8"/>
    <w:rsid w:val="00540845"/>
    <w:rsid w:val="00541D8C"/>
    <w:rsid w:val="005427CD"/>
    <w:rsid w:val="00542A01"/>
    <w:rsid w:val="005433EC"/>
    <w:rsid w:val="00544A60"/>
    <w:rsid w:val="005458B4"/>
    <w:rsid w:val="00545BD0"/>
    <w:rsid w:val="00546F1E"/>
    <w:rsid w:val="00547474"/>
    <w:rsid w:val="00547934"/>
    <w:rsid w:val="005512EE"/>
    <w:rsid w:val="005523D9"/>
    <w:rsid w:val="00552627"/>
    <w:rsid w:val="00552C7C"/>
    <w:rsid w:val="00552DFF"/>
    <w:rsid w:val="00552F79"/>
    <w:rsid w:val="005530FE"/>
    <w:rsid w:val="00553267"/>
    <w:rsid w:val="005533F6"/>
    <w:rsid w:val="005543B8"/>
    <w:rsid w:val="00555185"/>
    <w:rsid w:val="00556395"/>
    <w:rsid w:val="00556A35"/>
    <w:rsid w:val="00556F1E"/>
    <w:rsid w:val="005570AC"/>
    <w:rsid w:val="00557230"/>
    <w:rsid w:val="0055792C"/>
    <w:rsid w:val="00557BCB"/>
    <w:rsid w:val="00557C75"/>
    <w:rsid w:val="00561296"/>
    <w:rsid w:val="005616F5"/>
    <w:rsid w:val="00561A3C"/>
    <w:rsid w:val="0056423D"/>
    <w:rsid w:val="00565134"/>
    <w:rsid w:val="0056588C"/>
    <w:rsid w:val="00565CF4"/>
    <w:rsid w:val="00565EB0"/>
    <w:rsid w:val="00566992"/>
    <w:rsid w:val="005670C2"/>
    <w:rsid w:val="00570B82"/>
    <w:rsid w:val="00570D54"/>
    <w:rsid w:val="005712E6"/>
    <w:rsid w:val="005729EF"/>
    <w:rsid w:val="00573726"/>
    <w:rsid w:val="00573A04"/>
    <w:rsid w:val="005742AA"/>
    <w:rsid w:val="00574950"/>
    <w:rsid w:val="00574D85"/>
    <w:rsid w:val="005755B4"/>
    <w:rsid w:val="00575697"/>
    <w:rsid w:val="00575757"/>
    <w:rsid w:val="00575851"/>
    <w:rsid w:val="00575D64"/>
    <w:rsid w:val="00580080"/>
    <w:rsid w:val="00580825"/>
    <w:rsid w:val="005810D1"/>
    <w:rsid w:val="00581707"/>
    <w:rsid w:val="00582388"/>
    <w:rsid w:val="005824DB"/>
    <w:rsid w:val="0058461D"/>
    <w:rsid w:val="00585537"/>
    <w:rsid w:val="00585545"/>
    <w:rsid w:val="00585C41"/>
    <w:rsid w:val="00586458"/>
    <w:rsid w:val="00587CF1"/>
    <w:rsid w:val="005906AB"/>
    <w:rsid w:val="00590AA0"/>
    <w:rsid w:val="00590BD9"/>
    <w:rsid w:val="00590E8D"/>
    <w:rsid w:val="00590EAA"/>
    <w:rsid w:val="00591309"/>
    <w:rsid w:val="0059142E"/>
    <w:rsid w:val="00591935"/>
    <w:rsid w:val="00592188"/>
    <w:rsid w:val="005923FF"/>
    <w:rsid w:val="005924CC"/>
    <w:rsid w:val="00592B32"/>
    <w:rsid w:val="0059326F"/>
    <w:rsid w:val="0059361B"/>
    <w:rsid w:val="00593B8D"/>
    <w:rsid w:val="00593BE2"/>
    <w:rsid w:val="005950FB"/>
    <w:rsid w:val="00595B6D"/>
    <w:rsid w:val="0059606F"/>
    <w:rsid w:val="0059626E"/>
    <w:rsid w:val="0059702A"/>
    <w:rsid w:val="005974AB"/>
    <w:rsid w:val="005A0132"/>
    <w:rsid w:val="005A0287"/>
    <w:rsid w:val="005A056C"/>
    <w:rsid w:val="005A066C"/>
    <w:rsid w:val="005A0ABF"/>
    <w:rsid w:val="005A2EB6"/>
    <w:rsid w:val="005A3039"/>
    <w:rsid w:val="005A3728"/>
    <w:rsid w:val="005A3DC5"/>
    <w:rsid w:val="005A45B2"/>
    <w:rsid w:val="005A4B4D"/>
    <w:rsid w:val="005A54AC"/>
    <w:rsid w:val="005A6707"/>
    <w:rsid w:val="005A6C71"/>
    <w:rsid w:val="005A73C7"/>
    <w:rsid w:val="005B1284"/>
    <w:rsid w:val="005B19AB"/>
    <w:rsid w:val="005B1CF7"/>
    <w:rsid w:val="005B2052"/>
    <w:rsid w:val="005B2A55"/>
    <w:rsid w:val="005B3058"/>
    <w:rsid w:val="005B568F"/>
    <w:rsid w:val="005B576D"/>
    <w:rsid w:val="005B676E"/>
    <w:rsid w:val="005B67DF"/>
    <w:rsid w:val="005B776C"/>
    <w:rsid w:val="005B77C0"/>
    <w:rsid w:val="005C06E7"/>
    <w:rsid w:val="005C07D4"/>
    <w:rsid w:val="005C1586"/>
    <w:rsid w:val="005C2821"/>
    <w:rsid w:val="005C2F73"/>
    <w:rsid w:val="005C33FE"/>
    <w:rsid w:val="005C390D"/>
    <w:rsid w:val="005C3AAA"/>
    <w:rsid w:val="005C592F"/>
    <w:rsid w:val="005C5CBC"/>
    <w:rsid w:val="005C5DA2"/>
    <w:rsid w:val="005C5FF9"/>
    <w:rsid w:val="005C66C6"/>
    <w:rsid w:val="005C69FA"/>
    <w:rsid w:val="005C6A95"/>
    <w:rsid w:val="005C6B0F"/>
    <w:rsid w:val="005C6F02"/>
    <w:rsid w:val="005C7489"/>
    <w:rsid w:val="005C77CC"/>
    <w:rsid w:val="005C7F8E"/>
    <w:rsid w:val="005C7FBC"/>
    <w:rsid w:val="005D0AB0"/>
    <w:rsid w:val="005D0EFA"/>
    <w:rsid w:val="005D1263"/>
    <w:rsid w:val="005D16ED"/>
    <w:rsid w:val="005D1D45"/>
    <w:rsid w:val="005D24DD"/>
    <w:rsid w:val="005D255E"/>
    <w:rsid w:val="005D2BA9"/>
    <w:rsid w:val="005D2D78"/>
    <w:rsid w:val="005D3884"/>
    <w:rsid w:val="005D394F"/>
    <w:rsid w:val="005D4707"/>
    <w:rsid w:val="005D4CBB"/>
    <w:rsid w:val="005D5195"/>
    <w:rsid w:val="005D53C9"/>
    <w:rsid w:val="005D5A3A"/>
    <w:rsid w:val="005D677F"/>
    <w:rsid w:val="005D67E0"/>
    <w:rsid w:val="005D732B"/>
    <w:rsid w:val="005D786E"/>
    <w:rsid w:val="005D7F7B"/>
    <w:rsid w:val="005D7F95"/>
    <w:rsid w:val="005E0909"/>
    <w:rsid w:val="005E0D19"/>
    <w:rsid w:val="005E1C11"/>
    <w:rsid w:val="005E2062"/>
    <w:rsid w:val="005E2752"/>
    <w:rsid w:val="005E2F2A"/>
    <w:rsid w:val="005E3083"/>
    <w:rsid w:val="005E33A2"/>
    <w:rsid w:val="005E4B2E"/>
    <w:rsid w:val="005E4E45"/>
    <w:rsid w:val="005E5454"/>
    <w:rsid w:val="005E5A12"/>
    <w:rsid w:val="005E5CFD"/>
    <w:rsid w:val="005E6BBB"/>
    <w:rsid w:val="005E7083"/>
    <w:rsid w:val="005E708A"/>
    <w:rsid w:val="005E7126"/>
    <w:rsid w:val="005E720A"/>
    <w:rsid w:val="005E74B5"/>
    <w:rsid w:val="005E7DC4"/>
    <w:rsid w:val="005F00F1"/>
    <w:rsid w:val="005F07A4"/>
    <w:rsid w:val="005F0AAE"/>
    <w:rsid w:val="005F129B"/>
    <w:rsid w:val="005F133D"/>
    <w:rsid w:val="005F14C8"/>
    <w:rsid w:val="005F1C96"/>
    <w:rsid w:val="005F26EE"/>
    <w:rsid w:val="005F28FF"/>
    <w:rsid w:val="005F2E10"/>
    <w:rsid w:val="005F3777"/>
    <w:rsid w:val="005F3BAE"/>
    <w:rsid w:val="005F40D1"/>
    <w:rsid w:val="005F4D7E"/>
    <w:rsid w:val="005F565D"/>
    <w:rsid w:val="005F5E12"/>
    <w:rsid w:val="005F6DB3"/>
    <w:rsid w:val="005F7315"/>
    <w:rsid w:val="005F7A2D"/>
    <w:rsid w:val="005F7EB7"/>
    <w:rsid w:val="00600230"/>
    <w:rsid w:val="006002C9"/>
    <w:rsid w:val="00601380"/>
    <w:rsid w:val="00601479"/>
    <w:rsid w:val="00601634"/>
    <w:rsid w:val="00601E2D"/>
    <w:rsid w:val="0060287E"/>
    <w:rsid w:val="00602974"/>
    <w:rsid w:val="00602E98"/>
    <w:rsid w:val="00603031"/>
    <w:rsid w:val="00604187"/>
    <w:rsid w:val="006045A9"/>
    <w:rsid w:val="00604864"/>
    <w:rsid w:val="00604BB7"/>
    <w:rsid w:val="00604D70"/>
    <w:rsid w:val="00605154"/>
    <w:rsid w:val="006053DB"/>
    <w:rsid w:val="006057C6"/>
    <w:rsid w:val="00605C1E"/>
    <w:rsid w:val="0060660C"/>
    <w:rsid w:val="00607261"/>
    <w:rsid w:val="006077B7"/>
    <w:rsid w:val="0061000B"/>
    <w:rsid w:val="006104C8"/>
    <w:rsid w:val="0061060E"/>
    <w:rsid w:val="00610AD0"/>
    <w:rsid w:val="00612608"/>
    <w:rsid w:val="00613291"/>
    <w:rsid w:val="0061362F"/>
    <w:rsid w:val="00613F72"/>
    <w:rsid w:val="00614817"/>
    <w:rsid w:val="006148A6"/>
    <w:rsid w:val="00614B98"/>
    <w:rsid w:val="00614F17"/>
    <w:rsid w:val="00615BB7"/>
    <w:rsid w:val="00615E6D"/>
    <w:rsid w:val="006161AE"/>
    <w:rsid w:val="00616E02"/>
    <w:rsid w:val="00616FC4"/>
    <w:rsid w:val="00617075"/>
    <w:rsid w:val="00620470"/>
    <w:rsid w:val="00620709"/>
    <w:rsid w:val="00620BD1"/>
    <w:rsid w:val="00620DE0"/>
    <w:rsid w:val="00621487"/>
    <w:rsid w:val="00621C9C"/>
    <w:rsid w:val="00621FB2"/>
    <w:rsid w:val="00624D42"/>
    <w:rsid w:val="0062550B"/>
    <w:rsid w:val="00625B00"/>
    <w:rsid w:val="00625CE6"/>
    <w:rsid w:val="006264C5"/>
    <w:rsid w:val="00626642"/>
    <w:rsid w:val="00626875"/>
    <w:rsid w:val="00627FC5"/>
    <w:rsid w:val="00630493"/>
    <w:rsid w:val="00630C29"/>
    <w:rsid w:val="00630D10"/>
    <w:rsid w:val="00631324"/>
    <w:rsid w:val="00631633"/>
    <w:rsid w:val="006316B4"/>
    <w:rsid w:val="00631C4F"/>
    <w:rsid w:val="00632277"/>
    <w:rsid w:val="006322E6"/>
    <w:rsid w:val="0063301D"/>
    <w:rsid w:val="0063406B"/>
    <w:rsid w:val="00634237"/>
    <w:rsid w:val="00636B7A"/>
    <w:rsid w:val="00636BFE"/>
    <w:rsid w:val="00636FF1"/>
    <w:rsid w:val="00637678"/>
    <w:rsid w:val="00640B78"/>
    <w:rsid w:val="00640BD9"/>
    <w:rsid w:val="006413AA"/>
    <w:rsid w:val="0064263D"/>
    <w:rsid w:val="0064269D"/>
    <w:rsid w:val="006429C3"/>
    <w:rsid w:val="00643C16"/>
    <w:rsid w:val="00643CA9"/>
    <w:rsid w:val="00644C3A"/>
    <w:rsid w:val="006454D9"/>
    <w:rsid w:val="006459CF"/>
    <w:rsid w:val="00645BEE"/>
    <w:rsid w:val="00646921"/>
    <w:rsid w:val="00647665"/>
    <w:rsid w:val="00647831"/>
    <w:rsid w:val="00647EB2"/>
    <w:rsid w:val="00650602"/>
    <w:rsid w:val="006509E4"/>
    <w:rsid w:val="00650B61"/>
    <w:rsid w:val="00651927"/>
    <w:rsid w:val="0065192E"/>
    <w:rsid w:val="0065249C"/>
    <w:rsid w:val="00652EB3"/>
    <w:rsid w:val="0065451E"/>
    <w:rsid w:val="006548F7"/>
    <w:rsid w:val="00654CD3"/>
    <w:rsid w:val="006553DF"/>
    <w:rsid w:val="0065548C"/>
    <w:rsid w:val="00655B01"/>
    <w:rsid w:val="00655BEB"/>
    <w:rsid w:val="006566AB"/>
    <w:rsid w:val="00656B16"/>
    <w:rsid w:val="00656DBC"/>
    <w:rsid w:val="00656F07"/>
    <w:rsid w:val="006577D4"/>
    <w:rsid w:val="00657B72"/>
    <w:rsid w:val="00660121"/>
    <w:rsid w:val="0066026A"/>
    <w:rsid w:val="006602F3"/>
    <w:rsid w:val="00661532"/>
    <w:rsid w:val="00661781"/>
    <w:rsid w:val="00662E9E"/>
    <w:rsid w:val="00663B5D"/>
    <w:rsid w:val="00663BAB"/>
    <w:rsid w:val="00665207"/>
    <w:rsid w:val="00667351"/>
    <w:rsid w:val="00667452"/>
    <w:rsid w:val="0066793A"/>
    <w:rsid w:val="00667A20"/>
    <w:rsid w:val="00670748"/>
    <w:rsid w:val="00670847"/>
    <w:rsid w:val="006711E6"/>
    <w:rsid w:val="00672866"/>
    <w:rsid w:val="00672B83"/>
    <w:rsid w:val="0067370A"/>
    <w:rsid w:val="00673830"/>
    <w:rsid w:val="006749F4"/>
    <w:rsid w:val="006752F7"/>
    <w:rsid w:val="006757DB"/>
    <w:rsid w:val="006762D3"/>
    <w:rsid w:val="00677525"/>
    <w:rsid w:val="00677661"/>
    <w:rsid w:val="00677787"/>
    <w:rsid w:val="00680CE2"/>
    <w:rsid w:val="00680D77"/>
    <w:rsid w:val="00681D26"/>
    <w:rsid w:val="006826BE"/>
    <w:rsid w:val="006834AB"/>
    <w:rsid w:val="006834B6"/>
    <w:rsid w:val="00683CC0"/>
    <w:rsid w:val="00684485"/>
    <w:rsid w:val="00684CC7"/>
    <w:rsid w:val="00684E90"/>
    <w:rsid w:val="00685A71"/>
    <w:rsid w:val="006865F7"/>
    <w:rsid w:val="00686CDA"/>
    <w:rsid w:val="00690122"/>
    <w:rsid w:val="00690661"/>
    <w:rsid w:val="00690946"/>
    <w:rsid w:val="00691AFE"/>
    <w:rsid w:val="00691C2C"/>
    <w:rsid w:val="0069279F"/>
    <w:rsid w:val="00692C44"/>
    <w:rsid w:val="00692D1F"/>
    <w:rsid w:val="00692D90"/>
    <w:rsid w:val="00692F3D"/>
    <w:rsid w:val="00692FD5"/>
    <w:rsid w:val="00692FE1"/>
    <w:rsid w:val="00693539"/>
    <w:rsid w:val="006935C4"/>
    <w:rsid w:val="00693A30"/>
    <w:rsid w:val="00693EF7"/>
    <w:rsid w:val="006942AD"/>
    <w:rsid w:val="00694BF6"/>
    <w:rsid w:val="00694C77"/>
    <w:rsid w:val="00694F19"/>
    <w:rsid w:val="00695299"/>
    <w:rsid w:val="00695F82"/>
    <w:rsid w:val="00696165"/>
    <w:rsid w:val="006965C8"/>
    <w:rsid w:val="006969F4"/>
    <w:rsid w:val="0069700A"/>
    <w:rsid w:val="00697B4D"/>
    <w:rsid w:val="006A0230"/>
    <w:rsid w:val="006A0A55"/>
    <w:rsid w:val="006A115A"/>
    <w:rsid w:val="006A118F"/>
    <w:rsid w:val="006A1A56"/>
    <w:rsid w:val="006A1A75"/>
    <w:rsid w:val="006A1BB0"/>
    <w:rsid w:val="006A2919"/>
    <w:rsid w:val="006A2B27"/>
    <w:rsid w:val="006A2B77"/>
    <w:rsid w:val="006A2BBC"/>
    <w:rsid w:val="006A2D42"/>
    <w:rsid w:val="006A2D57"/>
    <w:rsid w:val="006A3928"/>
    <w:rsid w:val="006A39E0"/>
    <w:rsid w:val="006A3E33"/>
    <w:rsid w:val="006A4AC6"/>
    <w:rsid w:val="006A4C40"/>
    <w:rsid w:val="006A5538"/>
    <w:rsid w:val="006A63C4"/>
    <w:rsid w:val="006A6903"/>
    <w:rsid w:val="006A6B51"/>
    <w:rsid w:val="006A6E61"/>
    <w:rsid w:val="006A7611"/>
    <w:rsid w:val="006A7E32"/>
    <w:rsid w:val="006B0836"/>
    <w:rsid w:val="006B1008"/>
    <w:rsid w:val="006B13B3"/>
    <w:rsid w:val="006B27B5"/>
    <w:rsid w:val="006B295F"/>
    <w:rsid w:val="006B2BF3"/>
    <w:rsid w:val="006B304A"/>
    <w:rsid w:val="006B3423"/>
    <w:rsid w:val="006B3632"/>
    <w:rsid w:val="006B3641"/>
    <w:rsid w:val="006B3D30"/>
    <w:rsid w:val="006B41B3"/>
    <w:rsid w:val="006B49B9"/>
    <w:rsid w:val="006B55A2"/>
    <w:rsid w:val="006B57EC"/>
    <w:rsid w:val="006B689E"/>
    <w:rsid w:val="006B76E1"/>
    <w:rsid w:val="006B7875"/>
    <w:rsid w:val="006B78AE"/>
    <w:rsid w:val="006C04E2"/>
    <w:rsid w:val="006C0751"/>
    <w:rsid w:val="006C14B2"/>
    <w:rsid w:val="006C1620"/>
    <w:rsid w:val="006C29F8"/>
    <w:rsid w:val="006C34A6"/>
    <w:rsid w:val="006C3809"/>
    <w:rsid w:val="006C4393"/>
    <w:rsid w:val="006C4423"/>
    <w:rsid w:val="006C5312"/>
    <w:rsid w:val="006C6963"/>
    <w:rsid w:val="006C6B24"/>
    <w:rsid w:val="006C71C0"/>
    <w:rsid w:val="006D0773"/>
    <w:rsid w:val="006D14A3"/>
    <w:rsid w:val="006D1D02"/>
    <w:rsid w:val="006D1D36"/>
    <w:rsid w:val="006D2340"/>
    <w:rsid w:val="006D249E"/>
    <w:rsid w:val="006D35B8"/>
    <w:rsid w:val="006D377C"/>
    <w:rsid w:val="006D43B3"/>
    <w:rsid w:val="006D45BC"/>
    <w:rsid w:val="006D4677"/>
    <w:rsid w:val="006D486E"/>
    <w:rsid w:val="006D5030"/>
    <w:rsid w:val="006D6449"/>
    <w:rsid w:val="006D64AE"/>
    <w:rsid w:val="006D726B"/>
    <w:rsid w:val="006D76BA"/>
    <w:rsid w:val="006E0C64"/>
    <w:rsid w:val="006E0D06"/>
    <w:rsid w:val="006E12B3"/>
    <w:rsid w:val="006E1A02"/>
    <w:rsid w:val="006E2CC9"/>
    <w:rsid w:val="006E31C2"/>
    <w:rsid w:val="006E446B"/>
    <w:rsid w:val="006E4D27"/>
    <w:rsid w:val="006E5BC7"/>
    <w:rsid w:val="006E5FE8"/>
    <w:rsid w:val="006E696C"/>
    <w:rsid w:val="006E6AD6"/>
    <w:rsid w:val="006E7064"/>
    <w:rsid w:val="006F13FA"/>
    <w:rsid w:val="006F241F"/>
    <w:rsid w:val="006F377B"/>
    <w:rsid w:val="006F3FEA"/>
    <w:rsid w:val="006F4817"/>
    <w:rsid w:val="006F4A41"/>
    <w:rsid w:val="006F72B7"/>
    <w:rsid w:val="006F77EB"/>
    <w:rsid w:val="006F7B64"/>
    <w:rsid w:val="006F7BBD"/>
    <w:rsid w:val="006F7E4A"/>
    <w:rsid w:val="0070018B"/>
    <w:rsid w:val="007001EB"/>
    <w:rsid w:val="00700565"/>
    <w:rsid w:val="00700D1A"/>
    <w:rsid w:val="00700DB2"/>
    <w:rsid w:val="007012F4"/>
    <w:rsid w:val="0070233B"/>
    <w:rsid w:val="00703347"/>
    <w:rsid w:val="00703818"/>
    <w:rsid w:val="00703E53"/>
    <w:rsid w:val="00704104"/>
    <w:rsid w:val="00704915"/>
    <w:rsid w:val="00704DA5"/>
    <w:rsid w:val="00705386"/>
    <w:rsid w:val="00705739"/>
    <w:rsid w:val="00705DC4"/>
    <w:rsid w:val="00706525"/>
    <w:rsid w:val="00706BAA"/>
    <w:rsid w:val="007070D9"/>
    <w:rsid w:val="007077BF"/>
    <w:rsid w:val="00707872"/>
    <w:rsid w:val="00707F6B"/>
    <w:rsid w:val="00710194"/>
    <w:rsid w:val="007101B9"/>
    <w:rsid w:val="007112D3"/>
    <w:rsid w:val="00711A30"/>
    <w:rsid w:val="00711CC1"/>
    <w:rsid w:val="007136E3"/>
    <w:rsid w:val="007139C3"/>
    <w:rsid w:val="00715600"/>
    <w:rsid w:val="00715FE8"/>
    <w:rsid w:val="007165DE"/>
    <w:rsid w:val="00716A06"/>
    <w:rsid w:val="00716A10"/>
    <w:rsid w:val="00716C57"/>
    <w:rsid w:val="00716D9D"/>
    <w:rsid w:val="00720E82"/>
    <w:rsid w:val="00721A26"/>
    <w:rsid w:val="00722451"/>
    <w:rsid w:val="00722E7B"/>
    <w:rsid w:val="00723FD1"/>
    <w:rsid w:val="007244C8"/>
    <w:rsid w:val="007247BA"/>
    <w:rsid w:val="00725838"/>
    <w:rsid w:val="007266F7"/>
    <w:rsid w:val="007270E6"/>
    <w:rsid w:val="00727594"/>
    <w:rsid w:val="00727611"/>
    <w:rsid w:val="00730362"/>
    <w:rsid w:val="0073039C"/>
    <w:rsid w:val="007303CE"/>
    <w:rsid w:val="0073081E"/>
    <w:rsid w:val="00731125"/>
    <w:rsid w:val="007322B6"/>
    <w:rsid w:val="0073284F"/>
    <w:rsid w:val="00733634"/>
    <w:rsid w:val="00734378"/>
    <w:rsid w:val="00734CF5"/>
    <w:rsid w:val="0073507A"/>
    <w:rsid w:val="007352E7"/>
    <w:rsid w:val="00735785"/>
    <w:rsid w:val="00735FEB"/>
    <w:rsid w:val="00736046"/>
    <w:rsid w:val="0073631A"/>
    <w:rsid w:val="007365BC"/>
    <w:rsid w:val="00737522"/>
    <w:rsid w:val="007377BA"/>
    <w:rsid w:val="0074003C"/>
    <w:rsid w:val="00740BA7"/>
    <w:rsid w:val="00741889"/>
    <w:rsid w:val="00742557"/>
    <w:rsid w:val="007442C0"/>
    <w:rsid w:val="00744477"/>
    <w:rsid w:val="007450E6"/>
    <w:rsid w:val="0074557F"/>
    <w:rsid w:val="00746AE0"/>
    <w:rsid w:val="00746D73"/>
    <w:rsid w:val="007506E5"/>
    <w:rsid w:val="00750DF2"/>
    <w:rsid w:val="00750FF4"/>
    <w:rsid w:val="00751061"/>
    <w:rsid w:val="00751209"/>
    <w:rsid w:val="007514B9"/>
    <w:rsid w:val="0075163C"/>
    <w:rsid w:val="00751B10"/>
    <w:rsid w:val="0075215E"/>
    <w:rsid w:val="0075228E"/>
    <w:rsid w:val="00752597"/>
    <w:rsid w:val="00752CAA"/>
    <w:rsid w:val="007538E2"/>
    <w:rsid w:val="007552F4"/>
    <w:rsid w:val="00756409"/>
    <w:rsid w:val="007564E0"/>
    <w:rsid w:val="007567E5"/>
    <w:rsid w:val="00756D45"/>
    <w:rsid w:val="00756DF4"/>
    <w:rsid w:val="00760B8D"/>
    <w:rsid w:val="0076106E"/>
    <w:rsid w:val="00762A81"/>
    <w:rsid w:val="00763026"/>
    <w:rsid w:val="00763574"/>
    <w:rsid w:val="00763CB2"/>
    <w:rsid w:val="00764ED0"/>
    <w:rsid w:val="00765554"/>
    <w:rsid w:val="00765734"/>
    <w:rsid w:val="007662CA"/>
    <w:rsid w:val="00766C74"/>
    <w:rsid w:val="0076722F"/>
    <w:rsid w:val="007674B5"/>
    <w:rsid w:val="00767970"/>
    <w:rsid w:val="0077037D"/>
    <w:rsid w:val="00770397"/>
    <w:rsid w:val="00770E3E"/>
    <w:rsid w:val="00771F30"/>
    <w:rsid w:val="007744C6"/>
    <w:rsid w:val="0077465B"/>
    <w:rsid w:val="007758AD"/>
    <w:rsid w:val="00775FA1"/>
    <w:rsid w:val="007762EF"/>
    <w:rsid w:val="00776D44"/>
    <w:rsid w:val="00777021"/>
    <w:rsid w:val="00777E78"/>
    <w:rsid w:val="00780337"/>
    <w:rsid w:val="0078144D"/>
    <w:rsid w:val="00781AF6"/>
    <w:rsid w:val="00782B50"/>
    <w:rsid w:val="00783D86"/>
    <w:rsid w:val="00785895"/>
    <w:rsid w:val="00786271"/>
    <w:rsid w:val="00786D9B"/>
    <w:rsid w:val="00790C7C"/>
    <w:rsid w:val="007913A9"/>
    <w:rsid w:val="00791C9A"/>
    <w:rsid w:val="00791EA0"/>
    <w:rsid w:val="007924C9"/>
    <w:rsid w:val="0079343C"/>
    <w:rsid w:val="00793B08"/>
    <w:rsid w:val="007942BD"/>
    <w:rsid w:val="007946CD"/>
    <w:rsid w:val="007954AA"/>
    <w:rsid w:val="00796056"/>
    <w:rsid w:val="0079657B"/>
    <w:rsid w:val="0079677A"/>
    <w:rsid w:val="00796FEF"/>
    <w:rsid w:val="00797B6F"/>
    <w:rsid w:val="007A01C3"/>
    <w:rsid w:val="007A0909"/>
    <w:rsid w:val="007A09B4"/>
    <w:rsid w:val="007A0B59"/>
    <w:rsid w:val="007A198D"/>
    <w:rsid w:val="007A1CA2"/>
    <w:rsid w:val="007A23C5"/>
    <w:rsid w:val="007A27A0"/>
    <w:rsid w:val="007A28D4"/>
    <w:rsid w:val="007A2CE8"/>
    <w:rsid w:val="007A304D"/>
    <w:rsid w:val="007A3170"/>
    <w:rsid w:val="007A371C"/>
    <w:rsid w:val="007A3C32"/>
    <w:rsid w:val="007A4CB6"/>
    <w:rsid w:val="007A5CD1"/>
    <w:rsid w:val="007A6D8A"/>
    <w:rsid w:val="007A7B98"/>
    <w:rsid w:val="007B08BB"/>
    <w:rsid w:val="007B0C5A"/>
    <w:rsid w:val="007B11D5"/>
    <w:rsid w:val="007B17E1"/>
    <w:rsid w:val="007B198C"/>
    <w:rsid w:val="007B24D0"/>
    <w:rsid w:val="007B2924"/>
    <w:rsid w:val="007B35D1"/>
    <w:rsid w:val="007B3A43"/>
    <w:rsid w:val="007B3CCC"/>
    <w:rsid w:val="007B4611"/>
    <w:rsid w:val="007B5E0E"/>
    <w:rsid w:val="007B6139"/>
    <w:rsid w:val="007B6204"/>
    <w:rsid w:val="007B6284"/>
    <w:rsid w:val="007B6B0A"/>
    <w:rsid w:val="007B6C6B"/>
    <w:rsid w:val="007B6FDC"/>
    <w:rsid w:val="007B706A"/>
    <w:rsid w:val="007B72D8"/>
    <w:rsid w:val="007B74B1"/>
    <w:rsid w:val="007B7D2F"/>
    <w:rsid w:val="007B7F31"/>
    <w:rsid w:val="007C0A70"/>
    <w:rsid w:val="007C1816"/>
    <w:rsid w:val="007C1C43"/>
    <w:rsid w:val="007C22D1"/>
    <w:rsid w:val="007C3EB2"/>
    <w:rsid w:val="007C42E3"/>
    <w:rsid w:val="007C4800"/>
    <w:rsid w:val="007C4943"/>
    <w:rsid w:val="007C4D67"/>
    <w:rsid w:val="007C582C"/>
    <w:rsid w:val="007C6190"/>
    <w:rsid w:val="007C63BE"/>
    <w:rsid w:val="007C64E0"/>
    <w:rsid w:val="007C6BC9"/>
    <w:rsid w:val="007C706E"/>
    <w:rsid w:val="007C7514"/>
    <w:rsid w:val="007D096A"/>
    <w:rsid w:val="007D0B6D"/>
    <w:rsid w:val="007D18FB"/>
    <w:rsid w:val="007D200A"/>
    <w:rsid w:val="007D201C"/>
    <w:rsid w:val="007D2436"/>
    <w:rsid w:val="007D29F2"/>
    <w:rsid w:val="007D3029"/>
    <w:rsid w:val="007D3F02"/>
    <w:rsid w:val="007D4E07"/>
    <w:rsid w:val="007D50BE"/>
    <w:rsid w:val="007D53ED"/>
    <w:rsid w:val="007D563C"/>
    <w:rsid w:val="007D5D48"/>
    <w:rsid w:val="007D5E4A"/>
    <w:rsid w:val="007D608B"/>
    <w:rsid w:val="007D71B9"/>
    <w:rsid w:val="007E021D"/>
    <w:rsid w:val="007E0293"/>
    <w:rsid w:val="007E109F"/>
    <w:rsid w:val="007E1801"/>
    <w:rsid w:val="007E1A7C"/>
    <w:rsid w:val="007E1B4B"/>
    <w:rsid w:val="007E1C2D"/>
    <w:rsid w:val="007E1F48"/>
    <w:rsid w:val="007E2497"/>
    <w:rsid w:val="007E2A5E"/>
    <w:rsid w:val="007E3F4A"/>
    <w:rsid w:val="007E4542"/>
    <w:rsid w:val="007E46A0"/>
    <w:rsid w:val="007E4BCA"/>
    <w:rsid w:val="007E4BD2"/>
    <w:rsid w:val="007E4DAF"/>
    <w:rsid w:val="007E6962"/>
    <w:rsid w:val="007E6BCE"/>
    <w:rsid w:val="007E6C2A"/>
    <w:rsid w:val="007E7CD6"/>
    <w:rsid w:val="007F1DA5"/>
    <w:rsid w:val="007F2256"/>
    <w:rsid w:val="007F2762"/>
    <w:rsid w:val="007F3129"/>
    <w:rsid w:val="007F334C"/>
    <w:rsid w:val="007F4A46"/>
    <w:rsid w:val="007F52E5"/>
    <w:rsid w:val="007F655E"/>
    <w:rsid w:val="007F704E"/>
    <w:rsid w:val="007F7230"/>
    <w:rsid w:val="007F7755"/>
    <w:rsid w:val="007F7C0C"/>
    <w:rsid w:val="007F7C65"/>
    <w:rsid w:val="0080011A"/>
    <w:rsid w:val="00800FE9"/>
    <w:rsid w:val="008015AC"/>
    <w:rsid w:val="00801EA6"/>
    <w:rsid w:val="008021F3"/>
    <w:rsid w:val="0080226B"/>
    <w:rsid w:val="008029A5"/>
    <w:rsid w:val="00802B5C"/>
    <w:rsid w:val="00802E77"/>
    <w:rsid w:val="00803037"/>
    <w:rsid w:val="00804359"/>
    <w:rsid w:val="00804A96"/>
    <w:rsid w:val="0080537B"/>
    <w:rsid w:val="00805457"/>
    <w:rsid w:val="008069A4"/>
    <w:rsid w:val="008072EE"/>
    <w:rsid w:val="00807875"/>
    <w:rsid w:val="00807931"/>
    <w:rsid w:val="00807F6B"/>
    <w:rsid w:val="00810214"/>
    <w:rsid w:val="00810409"/>
    <w:rsid w:val="0081050C"/>
    <w:rsid w:val="008105F3"/>
    <w:rsid w:val="0081063B"/>
    <w:rsid w:val="00810979"/>
    <w:rsid w:val="0081129F"/>
    <w:rsid w:val="00811B15"/>
    <w:rsid w:val="00812176"/>
    <w:rsid w:val="0081238B"/>
    <w:rsid w:val="00812C6B"/>
    <w:rsid w:val="008137E1"/>
    <w:rsid w:val="00813DEC"/>
    <w:rsid w:val="0081405F"/>
    <w:rsid w:val="00814150"/>
    <w:rsid w:val="0081426C"/>
    <w:rsid w:val="00816A1D"/>
    <w:rsid w:val="00816F44"/>
    <w:rsid w:val="00817011"/>
    <w:rsid w:val="00817774"/>
    <w:rsid w:val="00817801"/>
    <w:rsid w:val="00817A9F"/>
    <w:rsid w:val="00820829"/>
    <w:rsid w:val="00820AE4"/>
    <w:rsid w:val="00820BC3"/>
    <w:rsid w:val="00821717"/>
    <w:rsid w:val="0082197D"/>
    <w:rsid w:val="00821BED"/>
    <w:rsid w:val="00822737"/>
    <w:rsid w:val="008228D5"/>
    <w:rsid w:val="008229CB"/>
    <w:rsid w:val="00822FDE"/>
    <w:rsid w:val="00823B4C"/>
    <w:rsid w:val="008240C3"/>
    <w:rsid w:val="008242A0"/>
    <w:rsid w:val="0082456D"/>
    <w:rsid w:val="008251F3"/>
    <w:rsid w:val="00825214"/>
    <w:rsid w:val="008265B2"/>
    <w:rsid w:val="00826AEA"/>
    <w:rsid w:val="00827545"/>
    <w:rsid w:val="0082775C"/>
    <w:rsid w:val="00827A8B"/>
    <w:rsid w:val="00830496"/>
    <w:rsid w:val="00830601"/>
    <w:rsid w:val="00830EB3"/>
    <w:rsid w:val="00830ECA"/>
    <w:rsid w:val="00831221"/>
    <w:rsid w:val="008315BA"/>
    <w:rsid w:val="00831A1E"/>
    <w:rsid w:val="00831C5A"/>
    <w:rsid w:val="0083273E"/>
    <w:rsid w:val="00832832"/>
    <w:rsid w:val="00832AB3"/>
    <w:rsid w:val="00832FCA"/>
    <w:rsid w:val="00832FF2"/>
    <w:rsid w:val="008331D5"/>
    <w:rsid w:val="008335C6"/>
    <w:rsid w:val="00833838"/>
    <w:rsid w:val="00833A2E"/>
    <w:rsid w:val="00833E9E"/>
    <w:rsid w:val="00834DC2"/>
    <w:rsid w:val="0083525C"/>
    <w:rsid w:val="008355F7"/>
    <w:rsid w:val="00835D79"/>
    <w:rsid w:val="008371E4"/>
    <w:rsid w:val="0083776A"/>
    <w:rsid w:val="00837CF5"/>
    <w:rsid w:val="00840472"/>
    <w:rsid w:val="00840591"/>
    <w:rsid w:val="00840D7F"/>
    <w:rsid w:val="00841059"/>
    <w:rsid w:val="008411B4"/>
    <w:rsid w:val="0084198E"/>
    <w:rsid w:val="00841C5B"/>
    <w:rsid w:val="00842D39"/>
    <w:rsid w:val="008430BE"/>
    <w:rsid w:val="008437F3"/>
    <w:rsid w:val="00845138"/>
    <w:rsid w:val="00845433"/>
    <w:rsid w:val="00845A0A"/>
    <w:rsid w:val="008463EF"/>
    <w:rsid w:val="008470E6"/>
    <w:rsid w:val="008474FB"/>
    <w:rsid w:val="00847CD6"/>
    <w:rsid w:val="00847E3C"/>
    <w:rsid w:val="00850147"/>
    <w:rsid w:val="00850663"/>
    <w:rsid w:val="00850B99"/>
    <w:rsid w:val="00852067"/>
    <w:rsid w:val="00852366"/>
    <w:rsid w:val="0085258A"/>
    <w:rsid w:val="00852869"/>
    <w:rsid w:val="0085360D"/>
    <w:rsid w:val="008536C8"/>
    <w:rsid w:val="00853CFB"/>
    <w:rsid w:val="0085403C"/>
    <w:rsid w:val="00854CBF"/>
    <w:rsid w:val="00854DD2"/>
    <w:rsid w:val="00857381"/>
    <w:rsid w:val="0086021C"/>
    <w:rsid w:val="0086056E"/>
    <w:rsid w:val="00860EF6"/>
    <w:rsid w:val="00861B2A"/>
    <w:rsid w:val="00861C8B"/>
    <w:rsid w:val="008627AD"/>
    <w:rsid w:val="00862807"/>
    <w:rsid w:val="00862868"/>
    <w:rsid w:val="00862C10"/>
    <w:rsid w:val="00862F9B"/>
    <w:rsid w:val="00863888"/>
    <w:rsid w:val="00864111"/>
    <w:rsid w:val="008642F9"/>
    <w:rsid w:val="0086468A"/>
    <w:rsid w:val="00864B77"/>
    <w:rsid w:val="008654E5"/>
    <w:rsid w:val="0086603D"/>
    <w:rsid w:val="00866534"/>
    <w:rsid w:val="00866839"/>
    <w:rsid w:val="00866C02"/>
    <w:rsid w:val="00866C19"/>
    <w:rsid w:val="00866D45"/>
    <w:rsid w:val="00870139"/>
    <w:rsid w:val="008716EF"/>
    <w:rsid w:val="00871FB9"/>
    <w:rsid w:val="00872601"/>
    <w:rsid w:val="00872D7A"/>
    <w:rsid w:val="008734F2"/>
    <w:rsid w:val="00873863"/>
    <w:rsid w:val="00873996"/>
    <w:rsid w:val="00873A8A"/>
    <w:rsid w:val="00874300"/>
    <w:rsid w:val="00875005"/>
    <w:rsid w:val="008759B2"/>
    <w:rsid w:val="0087682E"/>
    <w:rsid w:val="00877A89"/>
    <w:rsid w:val="00877EDE"/>
    <w:rsid w:val="00880179"/>
    <w:rsid w:val="008801D8"/>
    <w:rsid w:val="008813E8"/>
    <w:rsid w:val="00881802"/>
    <w:rsid w:val="0088248B"/>
    <w:rsid w:val="008833C7"/>
    <w:rsid w:val="0088383E"/>
    <w:rsid w:val="008838DA"/>
    <w:rsid w:val="00884260"/>
    <w:rsid w:val="008855CD"/>
    <w:rsid w:val="008859F0"/>
    <w:rsid w:val="00886EF8"/>
    <w:rsid w:val="00886FF4"/>
    <w:rsid w:val="00887A5A"/>
    <w:rsid w:val="00887F3D"/>
    <w:rsid w:val="008902E0"/>
    <w:rsid w:val="0089057B"/>
    <w:rsid w:val="00890C1A"/>
    <w:rsid w:val="00891E62"/>
    <w:rsid w:val="0089242C"/>
    <w:rsid w:val="0089338B"/>
    <w:rsid w:val="00893ADA"/>
    <w:rsid w:val="00894A96"/>
    <w:rsid w:val="008958C4"/>
    <w:rsid w:val="00895AE8"/>
    <w:rsid w:val="00895B1E"/>
    <w:rsid w:val="0089730B"/>
    <w:rsid w:val="0089787E"/>
    <w:rsid w:val="008A031C"/>
    <w:rsid w:val="008A06BF"/>
    <w:rsid w:val="008A0FE9"/>
    <w:rsid w:val="008A128E"/>
    <w:rsid w:val="008A1927"/>
    <w:rsid w:val="008A1AD0"/>
    <w:rsid w:val="008A207F"/>
    <w:rsid w:val="008A2174"/>
    <w:rsid w:val="008A231E"/>
    <w:rsid w:val="008A23C3"/>
    <w:rsid w:val="008A24FB"/>
    <w:rsid w:val="008A26AA"/>
    <w:rsid w:val="008A2B8F"/>
    <w:rsid w:val="008A30C0"/>
    <w:rsid w:val="008A3DE1"/>
    <w:rsid w:val="008A41CB"/>
    <w:rsid w:val="008A4D59"/>
    <w:rsid w:val="008A4DC5"/>
    <w:rsid w:val="008A4EB3"/>
    <w:rsid w:val="008A6601"/>
    <w:rsid w:val="008A6C8E"/>
    <w:rsid w:val="008A6F78"/>
    <w:rsid w:val="008A75B4"/>
    <w:rsid w:val="008A7878"/>
    <w:rsid w:val="008A7D57"/>
    <w:rsid w:val="008A7FEB"/>
    <w:rsid w:val="008B0297"/>
    <w:rsid w:val="008B05E7"/>
    <w:rsid w:val="008B08B2"/>
    <w:rsid w:val="008B122F"/>
    <w:rsid w:val="008B1CFE"/>
    <w:rsid w:val="008B1D34"/>
    <w:rsid w:val="008B1EFD"/>
    <w:rsid w:val="008B21A7"/>
    <w:rsid w:val="008B25C9"/>
    <w:rsid w:val="008B3D7B"/>
    <w:rsid w:val="008B458D"/>
    <w:rsid w:val="008B4742"/>
    <w:rsid w:val="008B4D52"/>
    <w:rsid w:val="008B618F"/>
    <w:rsid w:val="008B6FDF"/>
    <w:rsid w:val="008B7E8F"/>
    <w:rsid w:val="008C028D"/>
    <w:rsid w:val="008C0607"/>
    <w:rsid w:val="008C0776"/>
    <w:rsid w:val="008C07F9"/>
    <w:rsid w:val="008C08BA"/>
    <w:rsid w:val="008C0F17"/>
    <w:rsid w:val="008C190F"/>
    <w:rsid w:val="008C1995"/>
    <w:rsid w:val="008C217B"/>
    <w:rsid w:val="008C29DA"/>
    <w:rsid w:val="008C36E2"/>
    <w:rsid w:val="008C37D0"/>
    <w:rsid w:val="008C380B"/>
    <w:rsid w:val="008C3811"/>
    <w:rsid w:val="008C3943"/>
    <w:rsid w:val="008C3D51"/>
    <w:rsid w:val="008C4012"/>
    <w:rsid w:val="008C4B1E"/>
    <w:rsid w:val="008C4D72"/>
    <w:rsid w:val="008C5530"/>
    <w:rsid w:val="008C5BDD"/>
    <w:rsid w:val="008C640A"/>
    <w:rsid w:val="008C678A"/>
    <w:rsid w:val="008C7EB7"/>
    <w:rsid w:val="008D17CD"/>
    <w:rsid w:val="008D1CB3"/>
    <w:rsid w:val="008D29AF"/>
    <w:rsid w:val="008D2DEB"/>
    <w:rsid w:val="008D31B1"/>
    <w:rsid w:val="008D3346"/>
    <w:rsid w:val="008D3DF0"/>
    <w:rsid w:val="008D3F22"/>
    <w:rsid w:val="008D4801"/>
    <w:rsid w:val="008D4943"/>
    <w:rsid w:val="008D4C0F"/>
    <w:rsid w:val="008D50FE"/>
    <w:rsid w:val="008D5172"/>
    <w:rsid w:val="008D5BEC"/>
    <w:rsid w:val="008D6902"/>
    <w:rsid w:val="008D6BDA"/>
    <w:rsid w:val="008D6CFD"/>
    <w:rsid w:val="008D7B84"/>
    <w:rsid w:val="008D7EEE"/>
    <w:rsid w:val="008E0397"/>
    <w:rsid w:val="008E06AC"/>
    <w:rsid w:val="008E132E"/>
    <w:rsid w:val="008E160F"/>
    <w:rsid w:val="008E2C47"/>
    <w:rsid w:val="008E4089"/>
    <w:rsid w:val="008E4A4A"/>
    <w:rsid w:val="008E4BE0"/>
    <w:rsid w:val="008E537E"/>
    <w:rsid w:val="008E58E0"/>
    <w:rsid w:val="008E5C16"/>
    <w:rsid w:val="008E5DDA"/>
    <w:rsid w:val="008E63FA"/>
    <w:rsid w:val="008E6438"/>
    <w:rsid w:val="008E6DF8"/>
    <w:rsid w:val="008E73AF"/>
    <w:rsid w:val="008E74C0"/>
    <w:rsid w:val="008F01BD"/>
    <w:rsid w:val="008F1234"/>
    <w:rsid w:val="008F1960"/>
    <w:rsid w:val="008F1B6C"/>
    <w:rsid w:val="008F2249"/>
    <w:rsid w:val="008F28DD"/>
    <w:rsid w:val="008F2F28"/>
    <w:rsid w:val="008F3457"/>
    <w:rsid w:val="008F4B2F"/>
    <w:rsid w:val="008F50F6"/>
    <w:rsid w:val="008F51FE"/>
    <w:rsid w:val="008F52EB"/>
    <w:rsid w:val="008F5899"/>
    <w:rsid w:val="008F7D52"/>
    <w:rsid w:val="00900B75"/>
    <w:rsid w:val="009011F5"/>
    <w:rsid w:val="0090133E"/>
    <w:rsid w:val="00901979"/>
    <w:rsid w:val="00902494"/>
    <w:rsid w:val="00902A03"/>
    <w:rsid w:val="00902F12"/>
    <w:rsid w:val="009037A5"/>
    <w:rsid w:val="00903EDF"/>
    <w:rsid w:val="009045F4"/>
    <w:rsid w:val="00904AAF"/>
    <w:rsid w:val="00904D6A"/>
    <w:rsid w:val="00904ED5"/>
    <w:rsid w:val="00904ED8"/>
    <w:rsid w:val="0090531F"/>
    <w:rsid w:val="00905974"/>
    <w:rsid w:val="00905D2A"/>
    <w:rsid w:val="00906727"/>
    <w:rsid w:val="009067FE"/>
    <w:rsid w:val="00906F15"/>
    <w:rsid w:val="009078D4"/>
    <w:rsid w:val="00910883"/>
    <w:rsid w:val="00910A6E"/>
    <w:rsid w:val="009120A3"/>
    <w:rsid w:val="00912C21"/>
    <w:rsid w:val="00912FE9"/>
    <w:rsid w:val="00913DA2"/>
    <w:rsid w:val="00913FF3"/>
    <w:rsid w:val="009145B5"/>
    <w:rsid w:val="00914BE1"/>
    <w:rsid w:val="00915144"/>
    <w:rsid w:val="00915A03"/>
    <w:rsid w:val="00916539"/>
    <w:rsid w:val="0091664A"/>
    <w:rsid w:val="00917C24"/>
    <w:rsid w:val="00917F92"/>
    <w:rsid w:val="009202EA"/>
    <w:rsid w:val="0092131A"/>
    <w:rsid w:val="0092189B"/>
    <w:rsid w:val="00921E62"/>
    <w:rsid w:val="00922299"/>
    <w:rsid w:val="0092255E"/>
    <w:rsid w:val="00922689"/>
    <w:rsid w:val="00922DAF"/>
    <w:rsid w:val="00923550"/>
    <w:rsid w:val="009235E6"/>
    <w:rsid w:val="009238A5"/>
    <w:rsid w:val="00924043"/>
    <w:rsid w:val="00924131"/>
    <w:rsid w:val="0092493B"/>
    <w:rsid w:val="009258AD"/>
    <w:rsid w:val="00925E51"/>
    <w:rsid w:val="0092686A"/>
    <w:rsid w:val="00926AAD"/>
    <w:rsid w:val="00926E20"/>
    <w:rsid w:val="00927A37"/>
    <w:rsid w:val="009304DD"/>
    <w:rsid w:val="00931333"/>
    <w:rsid w:val="00931DBE"/>
    <w:rsid w:val="00931E4A"/>
    <w:rsid w:val="00932CAB"/>
    <w:rsid w:val="00933C80"/>
    <w:rsid w:val="00933EC8"/>
    <w:rsid w:val="009345A3"/>
    <w:rsid w:val="009371C6"/>
    <w:rsid w:val="00937A50"/>
    <w:rsid w:val="00937E12"/>
    <w:rsid w:val="009413BD"/>
    <w:rsid w:val="00941446"/>
    <w:rsid w:val="00942CBD"/>
    <w:rsid w:val="00942FEC"/>
    <w:rsid w:val="009432B9"/>
    <w:rsid w:val="0094351C"/>
    <w:rsid w:val="00944827"/>
    <w:rsid w:val="009451C1"/>
    <w:rsid w:val="0094522B"/>
    <w:rsid w:val="00945C71"/>
    <w:rsid w:val="009462D9"/>
    <w:rsid w:val="00946CE9"/>
    <w:rsid w:val="00947C54"/>
    <w:rsid w:val="00947E4B"/>
    <w:rsid w:val="009503B2"/>
    <w:rsid w:val="0095107C"/>
    <w:rsid w:val="0095145D"/>
    <w:rsid w:val="0095149F"/>
    <w:rsid w:val="009520DC"/>
    <w:rsid w:val="00952EED"/>
    <w:rsid w:val="00953460"/>
    <w:rsid w:val="009537A0"/>
    <w:rsid w:val="009537F0"/>
    <w:rsid w:val="009541C1"/>
    <w:rsid w:val="00954B6B"/>
    <w:rsid w:val="00954F65"/>
    <w:rsid w:val="009562DE"/>
    <w:rsid w:val="00956544"/>
    <w:rsid w:val="00956932"/>
    <w:rsid w:val="00956B00"/>
    <w:rsid w:val="00956D3C"/>
    <w:rsid w:val="009578FC"/>
    <w:rsid w:val="009602F5"/>
    <w:rsid w:val="009605BE"/>
    <w:rsid w:val="00960A6B"/>
    <w:rsid w:val="009620F3"/>
    <w:rsid w:val="009623CE"/>
    <w:rsid w:val="009627DA"/>
    <w:rsid w:val="00963827"/>
    <w:rsid w:val="009638D6"/>
    <w:rsid w:val="00963AE8"/>
    <w:rsid w:val="00965507"/>
    <w:rsid w:val="00966533"/>
    <w:rsid w:val="00966AA8"/>
    <w:rsid w:val="00970303"/>
    <w:rsid w:val="009703F3"/>
    <w:rsid w:val="00970AC9"/>
    <w:rsid w:val="00972A7A"/>
    <w:rsid w:val="00973201"/>
    <w:rsid w:val="009745B7"/>
    <w:rsid w:val="00975111"/>
    <w:rsid w:val="009753D7"/>
    <w:rsid w:val="00975450"/>
    <w:rsid w:val="009755F2"/>
    <w:rsid w:val="00976296"/>
    <w:rsid w:val="00976B22"/>
    <w:rsid w:val="00977B99"/>
    <w:rsid w:val="00977BDE"/>
    <w:rsid w:val="0098056F"/>
    <w:rsid w:val="0098111B"/>
    <w:rsid w:val="009811CD"/>
    <w:rsid w:val="00981603"/>
    <w:rsid w:val="009822AE"/>
    <w:rsid w:val="0098247F"/>
    <w:rsid w:val="00982FCB"/>
    <w:rsid w:val="00983564"/>
    <w:rsid w:val="00983756"/>
    <w:rsid w:val="00984214"/>
    <w:rsid w:val="009856DA"/>
    <w:rsid w:val="0098577D"/>
    <w:rsid w:val="00986AB5"/>
    <w:rsid w:val="009872DD"/>
    <w:rsid w:val="00987760"/>
    <w:rsid w:val="009907FE"/>
    <w:rsid w:val="00990BE3"/>
    <w:rsid w:val="00990C52"/>
    <w:rsid w:val="00991655"/>
    <w:rsid w:val="00991E29"/>
    <w:rsid w:val="00992723"/>
    <w:rsid w:val="00992912"/>
    <w:rsid w:val="00992DFE"/>
    <w:rsid w:val="009930B3"/>
    <w:rsid w:val="00993595"/>
    <w:rsid w:val="00993CA2"/>
    <w:rsid w:val="00993CD0"/>
    <w:rsid w:val="00994142"/>
    <w:rsid w:val="009944FB"/>
    <w:rsid w:val="00994ABB"/>
    <w:rsid w:val="00994C52"/>
    <w:rsid w:val="00995BB3"/>
    <w:rsid w:val="0099643B"/>
    <w:rsid w:val="009967C6"/>
    <w:rsid w:val="00996963"/>
    <w:rsid w:val="009979E6"/>
    <w:rsid w:val="00997CBA"/>
    <w:rsid w:val="009A0497"/>
    <w:rsid w:val="009A0540"/>
    <w:rsid w:val="009A111E"/>
    <w:rsid w:val="009A15D8"/>
    <w:rsid w:val="009A1A9C"/>
    <w:rsid w:val="009A29A6"/>
    <w:rsid w:val="009A4E66"/>
    <w:rsid w:val="009A51DB"/>
    <w:rsid w:val="009A53C6"/>
    <w:rsid w:val="009A5A5F"/>
    <w:rsid w:val="009A5E21"/>
    <w:rsid w:val="009B07E5"/>
    <w:rsid w:val="009B1FC7"/>
    <w:rsid w:val="009B22AF"/>
    <w:rsid w:val="009B4770"/>
    <w:rsid w:val="009B488A"/>
    <w:rsid w:val="009B48B8"/>
    <w:rsid w:val="009B4CA6"/>
    <w:rsid w:val="009B5076"/>
    <w:rsid w:val="009B5F98"/>
    <w:rsid w:val="009B6410"/>
    <w:rsid w:val="009B6D8D"/>
    <w:rsid w:val="009C069B"/>
    <w:rsid w:val="009C092F"/>
    <w:rsid w:val="009C1645"/>
    <w:rsid w:val="009C18C9"/>
    <w:rsid w:val="009C1E71"/>
    <w:rsid w:val="009C20A0"/>
    <w:rsid w:val="009C2D51"/>
    <w:rsid w:val="009C2D7C"/>
    <w:rsid w:val="009C3FC7"/>
    <w:rsid w:val="009C4B86"/>
    <w:rsid w:val="009C4B96"/>
    <w:rsid w:val="009C587B"/>
    <w:rsid w:val="009C64D6"/>
    <w:rsid w:val="009C6CB1"/>
    <w:rsid w:val="009C7045"/>
    <w:rsid w:val="009C709B"/>
    <w:rsid w:val="009D0F59"/>
    <w:rsid w:val="009D1B2B"/>
    <w:rsid w:val="009D292D"/>
    <w:rsid w:val="009D2E85"/>
    <w:rsid w:val="009D3006"/>
    <w:rsid w:val="009D3467"/>
    <w:rsid w:val="009D3829"/>
    <w:rsid w:val="009D3F79"/>
    <w:rsid w:val="009D40A8"/>
    <w:rsid w:val="009D4AD4"/>
    <w:rsid w:val="009D4ECF"/>
    <w:rsid w:val="009D5878"/>
    <w:rsid w:val="009D5A44"/>
    <w:rsid w:val="009D5C5E"/>
    <w:rsid w:val="009D647B"/>
    <w:rsid w:val="009D7496"/>
    <w:rsid w:val="009D7B3A"/>
    <w:rsid w:val="009E0349"/>
    <w:rsid w:val="009E05F5"/>
    <w:rsid w:val="009E1219"/>
    <w:rsid w:val="009E12A0"/>
    <w:rsid w:val="009E24D5"/>
    <w:rsid w:val="009E250E"/>
    <w:rsid w:val="009E36A6"/>
    <w:rsid w:val="009E389B"/>
    <w:rsid w:val="009E4265"/>
    <w:rsid w:val="009E4567"/>
    <w:rsid w:val="009E4D56"/>
    <w:rsid w:val="009E5368"/>
    <w:rsid w:val="009E71A6"/>
    <w:rsid w:val="009E73FD"/>
    <w:rsid w:val="009E7726"/>
    <w:rsid w:val="009E789E"/>
    <w:rsid w:val="009E7CFB"/>
    <w:rsid w:val="009F02EE"/>
    <w:rsid w:val="009F088C"/>
    <w:rsid w:val="009F0DD6"/>
    <w:rsid w:val="009F140F"/>
    <w:rsid w:val="009F224B"/>
    <w:rsid w:val="009F2453"/>
    <w:rsid w:val="009F2761"/>
    <w:rsid w:val="009F357B"/>
    <w:rsid w:val="009F3780"/>
    <w:rsid w:val="009F3FB8"/>
    <w:rsid w:val="009F403A"/>
    <w:rsid w:val="009F45AA"/>
    <w:rsid w:val="009F475B"/>
    <w:rsid w:val="009F4D80"/>
    <w:rsid w:val="009F5BB8"/>
    <w:rsid w:val="009F5E68"/>
    <w:rsid w:val="009F6275"/>
    <w:rsid w:val="009F6BD8"/>
    <w:rsid w:val="009F6CB4"/>
    <w:rsid w:val="009F72D5"/>
    <w:rsid w:val="009F7934"/>
    <w:rsid w:val="00A026D4"/>
    <w:rsid w:val="00A036A1"/>
    <w:rsid w:val="00A04788"/>
    <w:rsid w:val="00A05D7F"/>
    <w:rsid w:val="00A05ED5"/>
    <w:rsid w:val="00A06B91"/>
    <w:rsid w:val="00A0773A"/>
    <w:rsid w:val="00A078A6"/>
    <w:rsid w:val="00A100DD"/>
    <w:rsid w:val="00A102F8"/>
    <w:rsid w:val="00A103ED"/>
    <w:rsid w:val="00A116B5"/>
    <w:rsid w:val="00A11892"/>
    <w:rsid w:val="00A11B9D"/>
    <w:rsid w:val="00A12485"/>
    <w:rsid w:val="00A125B9"/>
    <w:rsid w:val="00A12F8C"/>
    <w:rsid w:val="00A132C3"/>
    <w:rsid w:val="00A13941"/>
    <w:rsid w:val="00A139FA"/>
    <w:rsid w:val="00A13DED"/>
    <w:rsid w:val="00A13E89"/>
    <w:rsid w:val="00A14D66"/>
    <w:rsid w:val="00A15029"/>
    <w:rsid w:val="00A15252"/>
    <w:rsid w:val="00A16465"/>
    <w:rsid w:val="00A164CB"/>
    <w:rsid w:val="00A16680"/>
    <w:rsid w:val="00A16806"/>
    <w:rsid w:val="00A17259"/>
    <w:rsid w:val="00A17837"/>
    <w:rsid w:val="00A17E3B"/>
    <w:rsid w:val="00A17F20"/>
    <w:rsid w:val="00A200E9"/>
    <w:rsid w:val="00A201C9"/>
    <w:rsid w:val="00A2056C"/>
    <w:rsid w:val="00A205C6"/>
    <w:rsid w:val="00A210CF"/>
    <w:rsid w:val="00A212EB"/>
    <w:rsid w:val="00A213C7"/>
    <w:rsid w:val="00A21D27"/>
    <w:rsid w:val="00A2218B"/>
    <w:rsid w:val="00A232D8"/>
    <w:rsid w:val="00A237F6"/>
    <w:rsid w:val="00A23CAC"/>
    <w:rsid w:val="00A24671"/>
    <w:rsid w:val="00A24AC4"/>
    <w:rsid w:val="00A25105"/>
    <w:rsid w:val="00A25255"/>
    <w:rsid w:val="00A261DC"/>
    <w:rsid w:val="00A27264"/>
    <w:rsid w:val="00A2781A"/>
    <w:rsid w:val="00A30CE9"/>
    <w:rsid w:val="00A31296"/>
    <w:rsid w:val="00A319A3"/>
    <w:rsid w:val="00A3247F"/>
    <w:rsid w:val="00A324C7"/>
    <w:rsid w:val="00A329D8"/>
    <w:rsid w:val="00A343DD"/>
    <w:rsid w:val="00A34496"/>
    <w:rsid w:val="00A34A85"/>
    <w:rsid w:val="00A34C7F"/>
    <w:rsid w:val="00A34D6D"/>
    <w:rsid w:val="00A35AE0"/>
    <w:rsid w:val="00A3664F"/>
    <w:rsid w:val="00A3685F"/>
    <w:rsid w:val="00A36DA1"/>
    <w:rsid w:val="00A37014"/>
    <w:rsid w:val="00A37187"/>
    <w:rsid w:val="00A37553"/>
    <w:rsid w:val="00A375A6"/>
    <w:rsid w:val="00A3762C"/>
    <w:rsid w:val="00A37F7A"/>
    <w:rsid w:val="00A403E5"/>
    <w:rsid w:val="00A41914"/>
    <w:rsid w:val="00A41E06"/>
    <w:rsid w:val="00A425B3"/>
    <w:rsid w:val="00A42E99"/>
    <w:rsid w:val="00A42EBE"/>
    <w:rsid w:val="00A432EB"/>
    <w:rsid w:val="00A45146"/>
    <w:rsid w:val="00A451B7"/>
    <w:rsid w:val="00A452A9"/>
    <w:rsid w:val="00A45FDD"/>
    <w:rsid w:val="00A464AE"/>
    <w:rsid w:val="00A4678F"/>
    <w:rsid w:val="00A469F5"/>
    <w:rsid w:val="00A46AF1"/>
    <w:rsid w:val="00A50A9D"/>
    <w:rsid w:val="00A50E63"/>
    <w:rsid w:val="00A514DB"/>
    <w:rsid w:val="00A51760"/>
    <w:rsid w:val="00A517AA"/>
    <w:rsid w:val="00A51CCB"/>
    <w:rsid w:val="00A52320"/>
    <w:rsid w:val="00A52922"/>
    <w:rsid w:val="00A53BE5"/>
    <w:rsid w:val="00A53F37"/>
    <w:rsid w:val="00A54395"/>
    <w:rsid w:val="00A552C2"/>
    <w:rsid w:val="00A55BB4"/>
    <w:rsid w:val="00A560C0"/>
    <w:rsid w:val="00A5632F"/>
    <w:rsid w:val="00A565F0"/>
    <w:rsid w:val="00A602E0"/>
    <w:rsid w:val="00A6082D"/>
    <w:rsid w:val="00A6154A"/>
    <w:rsid w:val="00A637C8"/>
    <w:rsid w:val="00A64C0B"/>
    <w:rsid w:val="00A66D42"/>
    <w:rsid w:val="00A700EE"/>
    <w:rsid w:val="00A710DD"/>
    <w:rsid w:val="00A71A41"/>
    <w:rsid w:val="00A71E4C"/>
    <w:rsid w:val="00A71EFA"/>
    <w:rsid w:val="00A72D9B"/>
    <w:rsid w:val="00A72FAD"/>
    <w:rsid w:val="00A73F21"/>
    <w:rsid w:val="00A742D5"/>
    <w:rsid w:val="00A74C09"/>
    <w:rsid w:val="00A753A1"/>
    <w:rsid w:val="00A75490"/>
    <w:rsid w:val="00A7574A"/>
    <w:rsid w:val="00A765C3"/>
    <w:rsid w:val="00A80527"/>
    <w:rsid w:val="00A805D8"/>
    <w:rsid w:val="00A827B9"/>
    <w:rsid w:val="00A82888"/>
    <w:rsid w:val="00A835B7"/>
    <w:rsid w:val="00A83BD0"/>
    <w:rsid w:val="00A83FBE"/>
    <w:rsid w:val="00A84523"/>
    <w:rsid w:val="00A8493D"/>
    <w:rsid w:val="00A85ACA"/>
    <w:rsid w:val="00A85CFE"/>
    <w:rsid w:val="00A863F8"/>
    <w:rsid w:val="00A865F7"/>
    <w:rsid w:val="00A8671F"/>
    <w:rsid w:val="00A874AA"/>
    <w:rsid w:val="00A87654"/>
    <w:rsid w:val="00A90E56"/>
    <w:rsid w:val="00A915CE"/>
    <w:rsid w:val="00A9278D"/>
    <w:rsid w:val="00A93EC4"/>
    <w:rsid w:val="00A94320"/>
    <w:rsid w:val="00A94BB8"/>
    <w:rsid w:val="00A94E44"/>
    <w:rsid w:val="00A94F90"/>
    <w:rsid w:val="00A95804"/>
    <w:rsid w:val="00A9641E"/>
    <w:rsid w:val="00A968D1"/>
    <w:rsid w:val="00A96E51"/>
    <w:rsid w:val="00A97559"/>
    <w:rsid w:val="00A977D0"/>
    <w:rsid w:val="00A97D20"/>
    <w:rsid w:val="00AA0753"/>
    <w:rsid w:val="00AA0856"/>
    <w:rsid w:val="00AA0C87"/>
    <w:rsid w:val="00AA0E09"/>
    <w:rsid w:val="00AA1C93"/>
    <w:rsid w:val="00AA2979"/>
    <w:rsid w:val="00AA2BC8"/>
    <w:rsid w:val="00AA3880"/>
    <w:rsid w:val="00AA3A7C"/>
    <w:rsid w:val="00AA42A9"/>
    <w:rsid w:val="00AA4338"/>
    <w:rsid w:val="00AA475D"/>
    <w:rsid w:val="00AA47E7"/>
    <w:rsid w:val="00AA4803"/>
    <w:rsid w:val="00AA5300"/>
    <w:rsid w:val="00AA555B"/>
    <w:rsid w:val="00AA632D"/>
    <w:rsid w:val="00AA63B7"/>
    <w:rsid w:val="00AA65D3"/>
    <w:rsid w:val="00AA67E9"/>
    <w:rsid w:val="00AA6825"/>
    <w:rsid w:val="00AA7EE7"/>
    <w:rsid w:val="00AB1B04"/>
    <w:rsid w:val="00AB306E"/>
    <w:rsid w:val="00AB370D"/>
    <w:rsid w:val="00AB3C4E"/>
    <w:rsid w:val="00AB3F0B"/>
    <w:rsid w:val="00AB441B"/>
    <w:rsid w:val="00AB45FF"/>
    <w:rsid w:val="00AB4681"/>
    <w:rsid w:val="00AB47F9"/>
    <w:rsid w:val="00AB531A"/>
    <w:rsid w:val="00AB5507"/>
    <w:rsid w:val="00AB56C1"/>
    <w:rsid w:val="00AB5E4D"/>
    <w:rsid w:val="00AB65D7"/>
    <w:rsid w:val="00AB65E6"/>
    <w:rsid w:val="00AB79AE"/>
    <w:rsid w:val="00AC0883"/>
    <w:rsid w:val="00AC0A5B"/>
    <w:rsid w:val="00AC0B9B"/>
    <w:rsid w:val="00AC1B5C"/>
    <w:rsid w:val="00AC227C"/>
    <w:rsid w:val="00AC2568"/>
    <w:rsid w:val="00AC3111"/>
    <w:rsid w:val="00AC35FC"/>
    <w:rsid w:val="00AC40A1"/>
    <w:rsid w:val="00AC4675"/>
    <w:rsid w:val="00AC5679"/>
    <w:rsid w:val="00AC5EC3"/>
    <w:rsid w:val="00AC676D"/>
    <w:rsid w:val="00AC7F56"/>
    <w:rsid w:val="00AD025E"/>
    <w:rsid w:val="00AD085C"/>
    <w:rsid w:val="00AD0AB5"/>
    <w:rsid w:val="00AD0CD8"/>
    <w:rsid w:val="00AD1051"/>
    <w:rsid w:val="00AD145E"/>
    <w:rsid w:val="00AD1B56"/>
    <w:rsid w:val="00AD1BBD"/>
    <w:rsid w:val="00AD2DE2"/>
    <w:rsid w:val="00AD3532"/>
    <w:rsid w:val="00AD3741"/>
    <w:rsid w:val="00AD42AB"/>
    <w:rsid w:val="00AD47EF"/>
    <w:rsid w:val="00AD4B80"/>
    <w:rsid w:val="00AD4CEB"/>
    <w:rsid w:val="00AD524B"/>
    <w:rsid w:val="00AD6939"/>
    <w:rsid w:val="00AD7361"/>
    <w:rsid w:val="00AD75ED"/>
    <w:rsid w:val="00AD7A2A"/>
    <w:rsid w:val="00AD7B46"/>
    <w:rsid w:val="00AE06E1"/>
    <w:rsid w:val="00AE0849"/>
    <w:rsid w:val="00AE0B98"/>
    <w:rsid w:val="00AE207F"/>
    <w:rsid w:val="00AE23BF"/>
    <w:rsid w:val="00AE2981"/>
    <w:rsid w:val="00AE2B0A"/>
    <w:rsid w:val="00AE36C1"/>
    <w:rsid w:val="00AE4FF6"/>
    <w:rsid w:val="00AE565C"/>
    <w:rsid w:val="00AE571A"/>
    <w:rsid w:val="00AE5F97"/>
    <w:rsid w:val="00AE64AA"/>
    <w:rsid w:val="00AE6E5A"/>
    <w:rsid w:val="00AE7C89"/>
    <w:rsid w:val="00AF01C2"/>
    <w:rsid w:val="00AF06AA"/>
    <w:rsid w:val="00AF1721"/>
    <w:rsid w:val="00AF1A56"/>
    <w:rsid w:val="00AF1F62"/>
    <w:rsid w:val="00AF2517"/>
    <w:rsid w:val="00AF2941"/>
    <w:rsid w:val="00AF2DF5"/>
    <w:rsid w:val="00AF3AC7"/>
    <w:rsid w:val="00AF454D"/>
    <w:rsid w:val="00AF47E7"/>
    <w:rsid w:val="00AF4BDA"/>
    <w:rsid w:val="00AF4D63"/>
    <w:rsid w:val="00AF5699"/>
    <w:rsid w:val="00AF5EFC"/>
    <w:rsid w:val="00AF61C7"/>
    <w:rsid w:val="00AF6421"/>
    <w:rsid w:val="00AF6EB5"/>
    <w:rsid w:val="00AF7887"/>
    <w:rsid w:val="00B00012"/>
    <w:rsid w:val="00B0046D"/>
    <w:rsid w:val="00B00F0F"/>
    <w:rsid w:val="00B03CFC"/>
    <w:rsid w:val="00B042FD"/>
    <w:rsid w:val="00B0480E"/>
    <w:rsid w:val="00B04C29"/>
    <w:rsid w:val="00B053D7"/>
    <w:rsid w:val="00B057DC"/>
    <w:rsid w:val="00B059EE"/>
    <w:rsid w:val="00B05DCE"/>
    <w:rsid w:val="00B05E75"/>
    <w:rsid w:val="00B060AA"/>
    <w:rsid w:val="00B065CB"/>
    <w:rsid w:val="00B06694"/>
    <w:rsid w:val="00B06716"/>
    <w:rsid w:val="00B074B3"/>
    <w:rsid w:val="00B07B89"/>
    <w:rsid w:val="00B11514"/>
    <w:rsid w:val="00B11601"/>
    <w:rsid w:val="00B12ACA"/>
    <w:rsid w:val="00B12DB1"/>
    <w:rsid w:val="00B13E5F"/>
    <w:rsid w:val="00B13FA5"/>
    <w:rsid w:val="00B14050"/>
    <w:rsid w:val="00B1578C"/>
    <w:rsid w:val="00B167DE"/>
    <w:rsid w:val="00B16C05"/>
    <w:rsid w:val="00B17B14"/>
    <w:rsid w:val="00B20F1D"/>
    <w:rsid w:val="00B21455"/>
    <w:rsid w:val="00B214D8"/>
    <w:rsid w:val="00B2179C"/>
    <w:rsid w:val="00B21EF3"/>
    <w:rsid w:val="00B237FA"/>
    <w:rsid w:val="00B23F81"/>
    <w:rsid w:val="00B245DB"/>
    <w:rsid w:val="00B2505C"/>
    <w:rsid w:val="00B252B2"/>
    <w:rsid w:val="00B25618"/>
    <w:rsid w:val="00B25F62"/>
    <w:rsid w:val="00B261A6"/>
    <w:rsid w:val="00B2634B"/>
    <w:rsid w:val="00B265A7"/>
    <w:rsid w:val="00B268A9"/>
    <w:rsid w:val="00B26FD6"/>
    <w:rsid w:val="00B27613"/>
    <w:rsid w:val="00B27A45"/>
    <w:rsid w:val="00B27D20"/>
    <w:rsid w:val="00B30D18"/>
    <w:rsid w:val="00B31781"/>
    <w:rsid w:val="00B31859"/>
    <w:rsid w:val="00B321A4"/>
    <w:rsid w:val="00B32F50"/>
    <w:rsid w:val="00B33014"/>
    <w:rsid w:val="00B33F74"/>
    <w:rsid w:val="00B34638"/>
    <w:rsid w:val="00B34EC7"/>
    <w:rsid w:val="00B366CC"/>
    <w:rsid w:val="00B36721"/>
    <w:rsid w:val="00B36AB8"/>
    <w:rsid w:val="00B4046E"/>
    <w:rsid w:val="00B408B4"/>
    <w:rsid w:val="00B41468"/>
    <w:rsid w:val="00B4214E"/>
    <w:rsid w:val="00B42B72"/>
    <w:rsid w:val="00B45A53"/>
    <w:rsid w:val="00B45C76"/>
    <w:rsid w:val="00B4603D"/>
    <w:rsid w:val="00B46C21"/>
    <w:rsid w:val="00B46E1F"/>
    <w:rsid w:val="00B475A0"/>
    <w:rsid w:val="00B479DE"/>
    <w:rsid w:val="00B5190F"/>
    <w:rsid w:val="00B51E4F"/>
    <w:rsid w:val="00B52274"/>
    <w:rsid w:val="00B536E9"/>
    <w:rsid w:val="00B53795"/>
    <w:rsid w:val="00B53FD2"/>
    <w:rsid w:val="00B54D7C"/>
    <w:rsid w:val="00B54E5B"/>
    <w:rsid w:val="00B5529E"/>
    <w:rsid w:val="00B5551A"/>
    <w:rsid w:val="00B56573"/>
    <w:rsid w:val="00B56591"/>
    <w:rsid w:val="00B57807"/>
    <w:rsid w:val="00B57961"/>
    <w:rsid w:val="00B57C38"/>
    <w:rsid w:val="00B6002D"/>
    <w:rsid w:val="00B6038C"/>
    <w:rsid w:val="00B609CA"/>
    <w:rsid w:val="00B619D7"/>
    <w:rsid w:val="00B6257D"/>
    <w:rsid w:val="00B62CB7"/>
    <w:rsid w:val="00B63F84"/>
    <w:rsid w:val="00B6400E"/>
    <w:rsid w:val="00B64364"/>
    <w:rsid w:val="00B643D9"/>
    <w:rsid w:val="00B64832"/>
    <w:rsid w:val="00B654BA"/>
    <w:rsid w:val="00B67AE5"/>
    <w:rsid w:val="00B70053"/>
    <w:rsid w:val="00B705B5"/>
    <w:rsid w:val="00B711FA"/>
    <w:rsid w:val="00B71610"/>
    <w:rsid w:val="00B717FD"/>
    <w:rsid w:val="00B71BD9"/>
    <w:rsid w:val="00B722AE"/>
    <w:rsid w:val="00B730A6"/>
    <w:rsid w:val="00B7549B"/>
    <w:rsid w:val="00B755BB"/>
    <w:rsid w:val="00B75D6C"/>
    <w:rsid w:val="00B7732A"/>
    <w:rsid w:val="00B80140"/>
    <w:rsid w:val="00B80427"/>
    <w:rsid w:val="00B804EA"/>
    <w:rsid w:val="00B80CDC"/>
    <w:rsid w:val="00B80D06"/>
    <w:rsid w:val="00B80F74"/>
    <w:rsid w:val="00B81BA2"/>
    <w:rsid w:val="00B8289B"/>
    <w:rsid w:val="00B82C78"/>
    <w:rsid w:val="00B83478"/>
    <w:rsid w:val="00B83999"/>
    <w:rsid w:val="00B848ED"/>
    <w:rsid w:val="00B84AAE"/>
    <w:rsid w:val="00B84DC1"/>
    <w:rsid w:val="00B85058"/>
    <w:rsid w:val="00B85977"/>
    <w:rsid w:val="00B87E60"/>
    <w:rsid w:val="00B9088B"/>
    <w:rsid w:val="00B908AA"/>
    <w:rsid w:val="00B90FE1"/>
    <w:rsid w:val="00B91B6A"/>
    <w:rsid w:val="00B920E8"/>
    <w:rsid w:val="00B92CC1"/>
    <w:rsid w:val="00B9341C"/>
    <w:rsid w:val="00B93DA4"/>
    <w:rsid w:val="00B94236"/>
    <w:rsid w:val="00B946AF"/>
    <w:rsid w:val="00B949C4"/>
    <w:rsid w:val="00B96868"/>
    <w:rsid w:val="00B96BF8"/>
    <w:rsid w:val="00B96F26"/>
    <w:rsid w:val="00B97B04"/>
    <w:rsid w:val="00B97EEC"/>
    <w:rsid w:val="00BA0529"/>
    <w:rsid w:val="00BA08E0"/>
    <w:rsid w:val="00BA14E9"/>
    <w:rsid w:val="00BA2560"/>
    <w:rsid w:val="00BA4384"/>
    <w:rsid w:val="00BA492A"/>
    <w:rsid w:val="00BA4A36"/>
    <w:rsid w:val="00BA50E6"/>
    <w:rsid w:val="00BA5B6D"/>
    <w:rsid w:val="00BA5DD3"/>
    <w:rsid w:val="00BA6561"/>
    <w:rsid w:val="00BA66AB"/>
    <w:rsid w:val="00BA69D5"/>
    <w:rsid w:val="00BA75F3"/>
    <w:rsid w:val="00BA79BA"/>
    <w:rsid w:val="00BB01BE"/>
    <w:rsid w:val="00BB035E"/>
    <w:rsid w:val="00BB04B7"/>
    <w:rsid w:val="00BB0C98"/>
    <w:rsid w:val="00BB125A"/>
    <w:rsid w:val="00BB1397"/>
    <w:rsid w:val="00BB187B"/>
    <w:rsid w:val="00BB1C91"/>
    <w:rsid w:val="00BB1D72"/>
    <w:rsid w:val="00BB2ACA"/>
    <w:rsid w:val="00BB2B74"/>
    <w:rsid w:val="00BB2FE0"/>
    <w:rsid w:val="00BB385D"/>
    <w:rsid w:val="00BB49A4"/>
    <w:rsid w:val="00BB4A8C"/>
    <w:rsid w:val="00BB4F05"/>
    <w:rsid w:val="00BB5241"/>
    <w:rsid w:val="00BB5686"/>
    <w:rsid w:val="00BB5A94"/>
    <w:rsid w:val="00BB61F5"/>
    <w:rsid w:val="00BB65A7"/>
    <w:rsid w:val="00BB688A"/>
    <w:rsid w:val="00BB6A30"/>
    <w:rsid w:val="00BB748D"/>
    <w:rsid w:val="00BB7571"/>
    <w:rsid w:val="00BB768D"/>
    <w:rsid w:val="00BC067F"/>
    <w:rsid w:val="00BC06C0"/>
    <w:rsid w:val="00BC0B18"/>
    <w:rsid w:val="00BC1054"/>
    <w:rsid w:val="00BC1181"/>
    <w:rsid w:val="00BC176C"/>
    <w:rsid w:val="00BC189E"/>
    <w:rsid w:val="00BC24E1"/>
    <w:rsid w:val="00BC26A0"/>
    <w:rsid w:val="00BC285B"/>
    <w:rsid w:val="00BC2CA4"/>
    <w:rsid w:val="00BC2F9F"/>
    <w:rsid w:val="00BC3C1A"/>
    <w:rsid w:val="00BC4BF8"/>
    <w:rsid w:val="00BC4D0A"/>
    <w:rsid w:val="00BC53BC"/>
    <w:rsid w:val="00BC544A"/>
    <w:rsid w:val="00BC5473"/>
    <w:rsid w:val="00BC5F24"/>
    <w:rsid w:val="00BC6612"/>
    <w:rsid w:val="00BC6746"/>
    <w:rsid w:val="00BC696D"/>
    <w:rsid w:val="00BC6981"/>
    <w:rsid w:val="00BC6E03"/>
    <w:rsid w:val="00BC7278"/>
    <w:rsid w:val="00BC72A6"/>
    <w:rsid w:val="00BC7573"/>
    <w:rsid w:val="00BC76A8"/>
    <w:rsid w:val="00BC7E20"/>
    <w:rsid w:val="00BD02A7"/>
    <w:rsid w:val="00BD0372"/>
    <w:rsid w:val="00BD0DE4"/>
    <w:rsid w:val="00BD1F08"/>
    <w:rsid w:val="00BD2070"/>
    <w:rsid w:val="00BD20BD"/>
    <w:rsid w:val="00BD24E7"/>
    <w:rsid w:val="00BD26A3"/>
    <w:rsid w:val="00BD3761"/>
    <w:rsid w:val="00BD3821"/>
    <w:rsid w:val="00BD38B0"/>
    <w:rsid w:val="00BD3D17"/>
    <w:rsid w:val="00BD3F45"/>
    <w:rsid w:val="00BD4253"/>
    <w:rsid w:val="00BD48B1"/>
    <w:rsid w:val="00BD52AB"/>
    <w:rsid w:val="00BD53B7"/>
    <w:rsid w:val="00BD57D0"/>
    <w:rsid w:val="00BD5B42"/>
    <w:rsid w:val="00BD5EAF"/>
    <w:rsid w:val="00BD67DA"/>
    <w:rsid w:val="00BD6B85"/>
    <w:rsid w:val="00BD6FED"/>
    <w:rsid w:val="00BD71E4"/>
    <w:rsid w:val="00BD7B16"/>
    <w:rsid w:val="00BE0262"/>
    <w:rsid w:val="00BE04E5"/>
    <w:rsid w:val="00BE14A8"/>
    <w:rsid w:val="00BE299F"/>
    <w:rsid w:val="00BE29DE"/>
    <w:rsid w:val="00BE2B67"/>
    <w:rsid w:val="00BE370D"/>
    <w:rsid w:val="00BE39C3"/>
    <w:rsid w:val="00BE44FD"/>
    <w:rsid w:val="00BE4B36"/>
    <w:rsid w:val="00BE6401"/>
    <w:rsid w:val="00BE65C2"/>
    <w:rsid w:val="00BE666A"/>
    <w:rsid w:val="00BE6871"/>
    <w:rsid w:val="00BE6C5C"/>
    <w:rsid w:val="00BE74CB"/>
    <w:rsid w:val="00BF03A4"/>
    <w:rsid w:val="00BF0615"/>
    <w:rsid w:val="00BF14FE"/>
    <w:rsid w:val="00BF1A40"/>
    <w:rsid w:val="00BF1E18"/>
    <w:rsid w:val="00BF1E6D"/>
    <w:rsid w:val="00BF22A3"/>
    <w:rsid w:val="00BF2642"/>
    <w:rsid w:val="00BF29D2"/>
    <w:rsid w:val="00BF2C95"/>
    <w:rsid w:val="00BF2F62"/>
    <w:rsid w:val="00BF3EEC"/>
    <w:rsid w:val="00BF482D"/>
    <w:rsid w:val="00BF5F71"/>
    <w:rsid w:val="00BF6A73"/>
    <w:rsid w:val="00BF6AE4"/>
    <w:rsid w:val="00BF7AF3"/>
    <w:rsid w:val="00C01AEA"/>
    <w:rsid w:val="00C03070"/>
    <w:rsid w:val="00C045D3"/>
    <w:rsid w:val="00C04F95"/>
    <w:rsid w:val="00C05573"/>
    <w:rsid w:val="00C05FBE"/>
    <w:rsid w:val="00C06881"/>
    <w:rsid w:val="00C06E3C"/>
    <w:rsid w:val="00C072D1"/>
    <w:rsid w:val="00C07583"/>
    <w:rsid w:val="00C07726"/>
    <w:rsid w:val="00C0779C"/>
    <w:rsid w:val="00C07E18"/>
    <w:rsid w:val="00C102C0"/>
    <w:rsid w:val="00C1174E"/>
    <w:rsid w:val="00C119B0"/>
    <w:rsid w:val="00C11DDA"/>
    <w:rsid w:val="00C12427"/>
    <w:rsid w:val="00C12A8A"/>
    <w:rsid w:val="00C131D1"/>
    <w:rsid w:val="00C13231"/>
    <w:rsid w:val="00C133FE"/>
    <w:rsid w:val="00C13A3F"/>
    <w:rsid w:val="00C13E80"/>
    <w:rsid w:val="00C13F1C"/>
    <w:rsid w:val="00C14FFF"/>
    <w:rsid w:val="00C151F8"/>
    <w:rsid w:val="00C15BD2"/>
    <w:rsid w:val="00C15D47"/>
    <w:rsid w:val="00C160B7"/>
    <w:rsid w:val="00C16133"/>
    <w:rsid w:val="00C16370"/>
    <w:rsid w:val="00C1652C"/>
    <w:rsid w:val="00C17CC1"/>
    <w:rsid w:val="00C20697"/>
    <w:rsid w:val="00C20F09"/>
    <w:rsid w:val="00C21B55"/>
    <w:rsid w:val="00C22491"/>
    <w:rsid w:val="00C2253F"/>
    <w:rsid w:val="00C22841"/>
    <w:rsid w:val="00C2438A"/>
    <w:rsid w:val="00C24DCA"/>
    <w:rsid w:val="00C2524B"/>
    <w:rsid w:val="00C2668B"/>
    <w:rsid w:val="00C267AA"/>
    <w:rsid w:val="00C26AD0"/>
    <w:rsid w:val="00C26EA8"/>
    <w:rsid w:val="00C2700D"/>
    <w:rsid w:val="00C270C2"/>
    <w:rsid w:val="00C2731A"/>
    <w:rsid w:val="00C277E4"/>
    <w:rsid w:val="00C27F91"/>
    <w:rsid w:val="00C30A5D"/>
    <w:rsid w:val="00C311CF"/>
    <w:rsid w:val="00C31511"/>
    <w:rsid w:val="00C3198A"/>
    <w:rsid w:val="00C31B81"/>
    <w:rsid w:val="00C322BD"/>
    <w:rsid w:val="00C32685"/>
    <w:rsid w:val="00C337BD"/>
    <w:rsid w:val="00C33896"/>
    <w:rsid w:val="00C34B98"/>
    <w:rsid w:val="00C34CF4"/>
    <w:rsid w:val="00C34F14"/>
    <w:rsid w:val="00C35330"/>
    <w:rsid w:val="00C35C72"/>
    <w:rsid w:val="00C35DDF"/>
    <w:rsid w:val="00C36D29"/>
    <w:rsid w:val="00C37438"/>
    <w:rsid w:val="00C404F1"/>
    <w:rsid w:val="00C415F6"/>
    <w:rsid w:val="00C41A60"/>
    <w:rsid w:val="00C4370B"/>
    <w:rsid w:val="00C44DBA"/>
    <w:rsid w:val="00C46748"/>
    <w:rsid w:val="00C46954"/>
    <w:rsid w:val="00C46BDE"/>
    <w:rsid w:val="00C46C49"/>
    <w:rsid w:val="00C46FAE"/>
    <w:rsid w:val="00C50874"/>
    <w:rsid w:val="00C51164"/>
    <w:rsid w:val="00C512CE"/>
    <w:rsid w:val="00C5144E"/>
    <w:rsid w:val="00C51790"/>
    <w:rsid w:val="00C51E1A"/>
    <w:rsid w:val="00C52137"/>
    <w:rsid w:val="00C52339"/>
    <w:rsid w:val="00C525CC"/>
    <w:rsid w:val="00C52FEC"/>
    <w:rsid w:val="00C530E7"/>
    <w:rsid w:val="00C53A95"/>
    <w:rsid w:val="00C53C7E"/>
    <w:rsid w:val="00C54131"/>
    <w:rsid w:val="00C562C0"/>
    <w:rsid w:val="00C569DD"/>
    <w:rsid w:val="00C57820"/>
    <w:rsid w:val="00C604C9"/>
    <w:rsid w:val="00C61232"/>
    <w:rsid w:val="00C61D9A"/>
    <w:rsid w:val="00C61FFF"/>
    <w:rsid w:val="00C623A5"/>
    <w:rsid w:val="00C6385C"/>
    <w:rsid w:val="00C63867"/>
    <w:rsid w:val="00C638AE"/>
    <w:rsid w:val="00C638E0"/>
    <w:rsid w:val="00C63C02"/>
    <w:rsid w:val="00C640ED"/>
    <w:rsid w:val="00C64CB7"/>
    <w:rsid w:val="00C64DD2"/>
    <w:rsid w:val="00C66419"/>
    <w:rsid w:val="00C66838"/>
    <w:rsid w:val="00C66E17"/>
    <w:rsid w:val="00C66FAB"/>
    <w:rsid w:val="00C672D6"/>
    <w:rsid w:val="00C7164A"/>
    <w:rsid w:val="00C717AB"/>
    <w:rsid w:val="00C719F4"/>
    <w:rsid w:val="00C7260C"/>
    <w:rsid w:val="00C726CA"/>
    <w:rsid w:val="00C72A4F"/>
    <w:rsid w:val="00C73197"/>
    <w:rsid w:val="00C73AEC"/>
    <w:rsid w:val="00C73FF0"/>
    <w:rsid w:val="00C744E4"/>
    <w:rsid w:val="00C749BD"/>
    <w:rsid w:val="00C75251"/>
    <w:rsid w:val="00C75346"/>
    <w:rsid w:val="00C75510"/>
    <w:rsid w:val="00C7604D"/>
    <w:rsid w:val="00C76158"/>
    <w:rsid w:val="00C77A58"/>
    <w:rsid w:val="00C803A1"/>
    <w:rsid w:val="00C80415"/>
    <w:rsid w:val="00C80892"/>
    <w:rsid w:val="00C808A1"/>
    <w:rsid w:val="00C81A8F"/>
    <w:rsid w:val="00C81B4C"/>
    <w:rsid w:val="00C827A5"/>
    <w:rsid w:val="00C82983"/>
    <w:rsid w:val="00C82F9C"/>
    <w:rsid w:val="00C83EB7"/>
    <w:rsid w:val="00C842F3"/>
    <w:rsid w:val="00C84434"/>
    <w:rsid w:val="00C84C1C"/>
    <w:rsid w:val="00C87E64"/>
    <w:rsid w:val="00C87F61"/>
    <w:rsid w:val="00C90522"/>
    <w:rsid w:val="00C90699"/>
    <w:rsid w:val="00C90DD1"/>
    <w:rsid w:val="00C910BF"/>
    <w:rsid w:val="00C919F7"/>
    <w:rsid w:val="00C91EA9"/>
    <w:rsid w:val="00C927A0"/>
    <w:rsid w:val="00C9294E"/>
    <w:rsid w:val="00C92BBA"/>
    <w:rsid w:val="00C9311C"/>
    <w:rsid w:val="00C93B5E"/>
    <w:rsid w:val="00C93E67"/>
    <w:rsid w:val="00C94561"/>
    <w:rsid w:val="00C94631"/>
    <w:rsid w:val="00C95531"/>
    <w:rsid w:val="00C960E3"/>
    <w:rsid w:val="00C97199"/>
    <w:rsid w:val="00C971AA"/>
    <w:rsid w:val="00C975D0"/>
    <w:rsid w:val="00C97603"/>
    <w:rsid w:val="00C977C4"/>
    <w:rsid w:val="00C97841"/>
    <w:rsid w:val="00CA0DFA"/>
    <w:rsid w:val="00CA1A7D"/>
    <w:rsid w:val="00CA1FAF"/>
    <w:rsid w:val="00CA2117"/>
    <w:rsid w:val="00CA26D2"/>
    <w:rsid w:val="00CA28E5"/>
    <w:rsid w:val="00CA3048"/>
    <w:rsid w:val="00CA444D"/>
    <w:rsid w:val="00CA4574"/>
    <w:rsid w:val="00CA4C82"/>
    <w:rsid w:val="00CA5303"/>
    <w:rsid w:val="00CA59DA"/>
    <w:rsid w:val="00CA5ADA"/>
    <w:rsid w:val="00CA5FAF"/>
    <w:rsid w:val="00CA6B08"/>
    <w:rsid w:val="00CA76D7"/>
    <w:rsid w:val="00CA7B15"/>
    <w:rsid w:val="00CB08E5"/>
    <w:rsid w:val="00CB1660"/>
    <w:rsid w:val="00CB1B7A"/>
    <w:rsid w:val="00CB1F5E"/>
    <w:rsid w:val="00CB26CA"/>
    <w:rsid w:val="00CB33C2"/>
    <w:rsid w:val="00CB47B9"/>
    <w:rsid w:val="00CB47C9"/>
    <w:rsid w:val="00CB499A"/>
    <w:rsid w:val="00CB54E7"/>
    <w:rsid w:val="00CB6A0A"/>
    <w:rsid w:val="00CB793B"/>
    <w:rsid w:val="00CB7A26"/>
    <w:rsid w:val="00CB7A9A"/>
    <w:rsid w:val="00CB7EA9"/>
    <w:rsid w:val="00CC178B"/>
    <w:rsid w:val="00CC19E5"/>
    <w:rsid w:val="00CC1B06"/>
    <w:rsid w:val="00CC1F14"/>
    <w:rsid w:val="00CC2210"/>
    <w:rsid w:val="00CC24A9"/>
    <w:rsid w:val="00CC30B5"/>
    <w:rsid w:val="00CC4A40"/>
    <w:rsid w:val="00CC4D03"/>
    <w:rsid w:val="00CC4D84"/>
    <w:rsid w:val="00CC4F88"/>
    <w:rsid w:val="00CC50A1"/>
    <w:rsid w:val="00CC5BF5"/>
    <w:rsid w:val="00CC6710"/>
    <w:rsid w:val="00CC681B"/>
    <w:rsid w:val="00CC6B59"/>
    <w:rsid w:val="00CC6CA1"/>
    <w:rsid w:val="00CC745E"/>
    <w:rsid w:val="00CD0731"/>
    <w:rsid w:val="00CD0734"/>
    <w:rsid w:val="00CD08D2"/>
    <w:rsid w:val="00CD0D04"/>
    <w:rsid w:val="00CD210D"/>
    <w:rsid w:val="00CD21E8"/>
    <w:rsid w:val="00CD2A79"/>
    <w:rsid w:val="00CD374D"/>
    <w:rsid w:val="00CD3A65"/>
    <w:rsid w:val="00CD44C3"/>
    <w:rsid w:val="00CD46FC"/>
    <w:rsid w:val="00CD4880"/>
    <w:rsid w:val="00CD4991"/>
    <w:rsid w:val="00CD5BB0"/>
    <w:rsid w:val="00CD6CFC"/>
    <w:rsid w:val="00CD6D48"/>
    <w:rsid w:val="00CD71C6"/>
    <w:rsid w:val="00CD74D3"/>
    <w:rsid w:val="00CD77C7"/>
    <w:rsid w:val="00CD7818"/>
    <w:rsid w:val="00CE0866"/>
    <w:rsid w:val="00CE1E21"/>
    <w:rsid w:val="00CE2574"/>
    <w:rsid w:val="00CE3E51"/>
    <w:rsid w:val="00CE4524"/>
    <w:rsid w:val="00CE4DA4"/>
    <w:rsid w:val="00CE4F4F"/>
    <w:rsid w:val="00CE51AE"/>
    <w:rsid w:val="00CE544E"/>
    <w:rsid w:val="00CE6575"/>
    <w:rsid w:val="00CE6AC1"/>
    <w:rsid w:val="00CE713E"/>
    <w:rsid w:val="00CE7173"/>
    <w:rsid w:val="00CE76B9"/>
    <w:rsid w:val="00CE7A84"/>
    <w:rsid w:val="00CF04C5"/>
    <w:rsid w:val="00CF0A89"/>
    <w:rsid w:val="00CF25BC"/>
    <w:rsid w:val="00CF27D5"/>
    <w:rsid w:val="00CF3B57"/>
    <w:rsid w:val="00CF4207"/>
    <w:rsid w:val="00CF521B"/>
    <w:rsid w:val="00CF5CA7"/>
    <w:rsid w:val="00CF6233"/>
    <w:rsid w:val="00CF6435"/>
    <w:rsid w:val="00CF65A2"/>
    <w:rsid w:val="00CF7435"/>
    <w:rsid w:val="00CF76C4"/>
    <w:rsid w:val="00CF7708"/>
    <w:rsid w:val="00CF7A51"/>
    <w:rsid w:val="00CF7D53"/>
    <w:rsid w:val="00D00486"/>
    <w:rsid w:val="00D01380"/>
    <w:rsid w:val="00D0166D"/>
    <w:rsid w:val="00D01912"/>
    <w:rsid w:val="00D0211B"/>
    <w:rsid w:val="00D02DBE"/>
    <w:rsid w:val="00D0403D"/>
    <w:rsid w:val="00D042EC"/>
    <w:rsid w:val="00D04665"/>
    <w:rsid w:val="00D04B09"/>
    <w:rsid w:val="00D0543C"/>
    <w:rsid w:val="00D06301"/>
    <w:rsid w:val="00D06320"/>
    <w:rsid w:val="00D072D1"/>
    <w:rsid w:val="00D07448"/>
    <w:rsid w:val="00D10022"/>
    <w:rsid w:val="00D10B5E"/>
    <w:rsid w:val="00D112AA"/>
    <w:rsid w:val="00D1195D"/>
    <w:rsid w:val="00D11B8C"/>
    <w:rsid w:val="00D12C6A"/>
    <w:rsid w:val="00D13D67"/>
    <w:rsid w:val="00D14566"/>
    <w:rsid w:val="00D145B4"/>
    <w:rsid w:val="00D15041"/>
    <w:rsid w:val="00D1588D"/>
    <w:rsid w:val="00D177D3"/>
    <w:rsid w:val="00D17AB3"/>
    <w:rsid w:val="00D17B1C"/>
    <w:rsid w:val="00D17B3C"/>
    <w:rsid w:val="00D20C01"/>
    <w:rsid w:val="00D210AA"/>
    <w:rsid w:val="00D21433"/>
    <w:rsid w:val="00D224D7"/>
    <w:rsid w:val="00D2326A"/>
    <w:rsid w:val="00D234FE"/>
    <w:rsid w:val="00D23B75"/>
    <w:rsid w:val="00D24313"/>
    <w:rsid w:val="00D24D1D"/>
    <w:rsid w:val="00D24ED1"/>
    <w:rsid w:val="00D26109"/>
    <w:rsid w:val="00D26E39"/>
    <w:rsid w:val="00D26F7F"/>
    <w:rsid w:val="00D26FFC"/>
    <w:rsid w:val="00D27989"/>
    <w:rsid w:val="00D30699"/>
    <w:rsid w:val="00D30B11"/>
    <w:rsid w:val="00D323FE"/>
    <w:rsid w:val="00D32E74"/>
    <w:rsid w:val="00D32F80"/>
    <w:rsid w:val="00D33AB3"/>
    <w:rsid w:val="00D3433F"/>
    <w:rsid w:val="00D3468C"/>
    <w:rsid w:val="00D351CF"/>
    <w:rsid w:val="00D351F8"/>
    <w:rsid w:val="00D3543D"/>
    <w:rsid w:val="00D355C6"/>
    <w:rsid w:val="00D358A0"/>
    <w:rsid w:val="00D361FF"/>
    <w:rsid w:val="00D36B8A"/>
    <w:rsid w:val="00D37BE3"/>
    <w:rsid w:val="00D408FB"/>
    <w:rsid w:val="00D41025"/>
    <w:rsid w:val="00D4249C"/>
    <w:rsid w:val="00D4268E"/>
    <w:rsid w:val="00D42830"/>
    <w:rsid w:val="00D42CF4"/>
    <w:rsid w:val="00D43987"/>
    <w:rsid w:val="00D44BEB"/>
    <w:rsid w:val="00D45D01"/>
    <w:rsid w:val="00D46033"/>
    <w:rsid w:val="00D505DB"/>
    <w:rsid w:val="00D50D0F"/>
    <w:rsid w:val="00D51620"/>
    <w:rsid w:val="00D51D54"/>
    <w:rsid w:val="00D52045"/>
    <w:rsid w:val="00D5268A"/>
    <w:rsid w:val="00D52C84"/>
    <w:rsid w:val="00D54F26"/>
    <w:rsid w:val="00D556CF"/>
    <w:rsid w:val="00D55CAC"/>
    <w:rsid w:val="00D55D84"/>
    <w:rsid w:val="00D56344"/>
    <w:rsid w:val="00D56BF6"/>
    <w:rsid w:val="00D57564"/>
    <w:rsid w:val="00D60953"/>
    <w:rsid w:val="00D62243"/>
    <w:rsid w:val="00D63960"/>
    <w:rsid w:val="00D63DD9"/>
    <w:rsid w:val="00D643E9"/>
    <w:rsid w:val="00D65307"/>
    <w:rsid w:val="00D65390"/>
    <w:rsid w:val="00D669A6"/>
    <w:rsid w:val="00D66FCB"/>
    <w:rsid w:val="00D6701F"/>
    <w:rsid w:val="00D673D3"/>
    <w:rsid w:val="00D705BF"/>
    <w:rsid w:val="00D7082A"/>
    <w:rsid w:val="00D7083B"/>
    <w:rsid w:val="00D7147F"/>
    <w:rsid w:val="00D71DFE"/>
    <w:rsid w:val="00D71F8F"/>
    <w:rsid w:val="00D725BA"/>
    <w:rsid w:val="00D7260D"/>
    <w:rsid w:val="00D72DE3"/>
    <w:rsid w:val="00D73B94"/>
    <w:rsid w:val="00D7463F"/>
    <w:rsid w:val="00D74A5C"/>
    <w:rsid w:val="00D74F4D"/>
    <w:rsid w:val="00D74FB7"/>
    <w:rsid w:val="00D76015"/>
    <w:rsid w:val="00D77140"/>
    <w:rsid w:val="00D771D2"/>
    <w:rsid w:val="00D775DC"/>
    <w:rsid w:val="00D80237"/>
    <w:rsid w:val="00D80B7E"/>
    <w:rsid w:val="00D811D1"/>
    <w:rsid w:val="00D81597"/>
    <w:rsid w:val="00D81B9A"/>
    <w:rsid w:val="00D820A7"/>
    <w:rsid w:val="00D82515"/>
    <w:rsid w:val="00D82B49"/>
    <w:rsid w:val="00D832E3"/>
    <w:rsid w:val="00D83445"/>
    <w:rsid w:val="00D83DBD"/>
    <w:rsid w:val="00D84364"/>
    <w:rsid w:val="00D84834"/>
    <w:rsid w:val="00D84971"/>
    <w:rsid w:val="00D84D07"/>
    <w:rsid w:val="00D858E9"/>
    <w:rsid w:val="00D8647F"/>
    <w:rsid w:val="00D86A6D"/>
    <w:rsid w:val="00D87EBA"/>
    <w:rsid w:val="00D908F4"/>
    <w:rsid w:val="00D916DB"/>
    <w:rsid w:val="00D91E77"/>
    <w:rsid w:val="00D928EB"/>
    <w:rsid w:val="00D928EE"/>
    <w:rsid w:val="00D93D5C"/>
    <w:rsid w:val="00D94180"/>
    <w:rsid w:val="00D94DF3"/>
    <w:rsid w:val="00D953BD"/>
    <w:rsid w:val="00D957D3"/>
    <w:rsid w:val="00D95A5C"/>
    <w:rsid w:val="00D95B11"/>
    <w:rsid w:val="00D96AB1"/>
    <w:rsid w:val="00D96C9A"/>
    <w:rsid w:val="00D96D97"/>
    <w:rsid w:val="00D97400"/>
    <w:rsid w:val="00D97550"/>
    <w:rsid w:val="00D975CE"/>
    <w:rsid w:val="00D975EA"/>
    <w:rsid w:val="00D97A01"/>
    <w:rsid w:val="00D97BA6"/>
    <w:rsid w:val="00DA0D42"/>
    <w:rsid w:val="00DA1096"/>
    <w:rsid w:val="00DA1216"/>
    <w:rsid w:val="00DA20B0"/>
    <w:rsid w:val="00DA20D3"/>
    <w:rsid w:val="00DA2B9C"/>
    <w:rsid w:val="00DA3046"/>
    <w:rsid w:val="00DA306F"/>
    <w:rsid w:val="00DA4421"/>
    <w:rsid w:val="00DA4B0F"/>
    <w:rsid w:val="00DA4D3A"/>
    <w:rsid w:val="00DA4D82"/>
    <w:rsid w:val="00DA507B"/>
    <w:rsid w:val="00DA519E"/>
    <w:rsid w:val="00DA5A7E"/>
    <w:rsid w:val="00DA5F0B"/>
    <w:rsid w:val="00DA64B6"/>
    <w:rsid w:val="00DA6612"/>
    <w:rsid w:val="00DA6D0C"/>
    <w:rsid w:val="00DA7438"/>
    <w:rsid w:val="00DA76AD"/>
    <w:rsid w:val="00DA7B4C"/>
    <w:rsid w:val="00DB0A25"/>
    <w:rsid w:val="00DB0A7B"/>
    <w:rsid w:val="00DB157F"/>
    <w:rsid w:val="00DB205C"/>
    <w:rsid w:val="00DB2357"/>
    <w:rsid w:val="00DB2A24"/>
    <w:rsid w:val="00DB3744"/>
    <w:rsid w:val="00DB4FD1"/>
    <w:rsid w:val="00DB5266"/>
    <w:rsid w:val="00DB5CE4"/>
    <w:rsid w:val="00DB7133"/>
    <w:rsid w:val="00DB7F1B"/>
    <w:rsid w:val="00DC1B57"/>
    <w:rsid w:val="00DC4262"/>
    <w:rsid w:val="00DC4BCE"/>
    <w:rsid w:val="00DC536C"/>
    <w:rsid w:val="00DC5ACB"/>
    <w:rsid w:val="00DC601B"/>
    <w:rsid w:val="00DC60B2"/>
    <w:rsid w:val="00DC6403"/>
    <w:rsid w:val="00DC666F"/>
    <w:rsid w:val="00DC6A60"/>
    <w:rsid w:val="00DC6DD8"/>
    <w:rsid w:val="00DC78CF"/>
    <w:rsid w:val="00DD072F"/>
    <w:rsid w:val="00DD1D70"/>
    <w:rsid w:val="00DD2495"/>
    <w:rsid w:val="00DD2B49"/>
    <w:rsid w:val="00DD3984"/>
    <w:rsid w:val="00DD42DA"/>
    <w:rsid w:val="00DD4D2F"/>
    <w:rsid w:val="00DD4DC5"/>
    <w:rsid w:val="00DD50D0"/>
    <w:rsid w:val="00DD54A1"/>
    <w:rsid w:val="00DD63FA"/>
    <w:rsid w:val="00DD645B"/>
    <w:rsid w:val="00DD6E6E"/>
    <w:rsid w:val="00DD6F8F"/>
    <w:rsid w:val="00DD7DE8"/>
    <w:rsid w:val="00DE02B4"/>
    <w:rsid w:val="00DE1BA8"/>
    <w:rsid w:val="00DE2456"/>
    <w:rsid w:val="00DE2557"/>
    <w:rsid w:val="00DE2CC2"/>
    <w:rsid w:val="00DE429A"/>
    <w:rsid w:val="00DE486F"/>
    <w:rsid w:val="00DE48DA"/>
    <w:rsid w:val="00DE4FF9"/>
    <w:rsid w:val="00DE50D1"/>
    <w:rsid w:val="00DE5426"/>
    <w:rsid w:val="00DE5A7C"/>
    <w:rsid w:val="00DE5D26"/>
    <w:rsid w:val="00DE6983"/>
    <w:rsid w:val="00DE6CA0"/>
    <w:rsid w:val="00DE7469"/>
    <w:rsid w:val="00DF0E03"/>
    <w:rsid w:val="00DF1C00"/>
    <w:rsid w:val="00DF21AE"/>
    <w:rsid w:val="00DF4247"/>
    <w:rsid w:val="00DF427C"/>
    <w:rsid w:val="00DF4A59"/>
    <w:rsid w:val="00DF4F1B"/>
    <w:rsid w:val="00DF5A68"/>
    <w:rsid w:val="00DF5A74"/>
    <w:rsid w:val="00DF68AA"/>
    <w:rsid w:val="00DF6A40"/>
    <w:rsid w:val="00DF6E28"/>
    <w:rsid w:val="00DF739B"/>
    <w:rsid w:val="00DF7CD0"/>
    <w:rsid w:val="00E003C5"/>
    <w:rsid w:val="00E01112"/>
    <w:rsid w:val="00E01865"/>
    <w:rsid w:val="00E019C2"/>
    <w:rsid w:val="00E01CE8"/>
    <w:rsid w:val="00E03D44"/>
    <w:rsid w:val="00E04200"/>
    <w:rsid w:val="00E0448E"/>
    <w:rsid w:val="00E04F1A"/>
    <w:rsid w:val="00E053FD"/>
    <w:rsid w:val="00E06D6B"/>
    <w:rsid w:val="00E07773"/>
    <w:rsid w:val="00E07F42"/>
    <w:rsid w:val="00E1055D"/>
    <w:rsid w:val="00E10BBD"/>
    <w:rsid w:val="00E10C3E"/>
    <w:rsid w:val="00E10F91"/>
    <w:rsid w:val="00E11D20"/>
    <w:rsid w:val="00E131B0"/>
    <w:rsid w:val="00E1362F"/>
    <w:rsid w:val="00E14013"/>
    <w:rsid w:val="00E1513D"/>
    <w:rsid w:val="00E15A51"/>
    <w:rsid w:val="00E164DC"/>
    <w:rsid w:val="00E16D8E"/>
    <w:rsid w:val="00E16EC5"/>
    <w:rsid w:val="00E171CF"/>
    <w:rsid w:val="00E17FE8"/>
    <w:rsid w:val="00E20411"/>
    <w:rsid w:val="00E20480"/>
    <w:rsid w:val="00E205A7"/>
    <w:rsid w:val="00E214DE"/>
    <w:rsid w:val="00E23FEE"/>
    <w:rsid w:val="00E25392"/>
    <w:rsid w:val="00E254A8"/>
    <w:rsid w:val="00E259B1"/>
    <w:rsid w:val="00E25D25"/>
    <w:rsid w:val="00E26282"/>
    <w:rsid w:val="00E267C0"/>
    <w:rsid w:val="00E273E2"/>
    <w:rsid w:val="00E27CA6"/>
    <w:rsid w:val="00E305FE"/>
    <w:rsid w:val="00E30F7B"/>
    <w:rsid w:val="00E31492"/>
    <w:rsid w:val="00E31FCF"/>
    <w:rsid w:val="00E34D9B"/>
    <w:rsid w:val="00E36DF9"/>
    <w:rsid w:val="00E36E96"/>
    <w:rsid w:val="00E3715C"/>
    <w:rsid w:val="00E37233"/>
    <w:rsid w:val="00E37721"/>
    <w:rsid w:val="00E37C51"/>
    <w:rsid w:val="00E40175"/>
    <w:rsid w:val="00E41D90"/>
    <w:rsid w:val="00E41E0A"/>
    <w:rsid w:val="00E4204E"/>
    <w:rsid w:val="00E421A7"/>
    <w:rsid w:val="00E43562"/>
    <w:rsid w:val="00E44381"/>
    <w:rsid w:val="00E44412"/>
    <w:rsid w:val="00E447F4"/>
    <w:rsid w:val="00E45FCC"/>
    <w:rsid w:val="00E46010"/>
    <w:rsid w:val="00E46032"/>
    <w:rsid w:val="00E4647C"/>
    <w:rsid w:val="00E46C51"/>
    <w:rsid w:val="00E4783B"/>
    <w:rsid w:val="00E5022C"/>
    <w:rsid w:val="00E50DBD"/>
    <w:rsid w:val="00E51407"/>
    <w:rsid w:val="00E516FC"/>
    <w:rsid w:val="00E51BC8"/>
    <w:rsid w:val="00E51C15"/>
    <w:rsid w:val="00E5231D"/>
    <w:rsid w:val="00E524AC"/>
    <w:rsid w:val="00E52720"/>
    <w:rsid w:val="00E53DF1"/>
    <w:rsid w:val="00E53F79"/>
    <w:rsid w:val="00E55934"/>
    <w:rsid w:val="00E559A7"/>
    <w:rsid w:val="00E5632F"/>
    <w:rsid w:val="00E567FB"/>
    <w:rsid w:val="00E56AD4"/>
    <w:rsid w:val="00E57165"/>
    <w:rsid w:val="00E5777A"/>
    <w:rsid w:val="00E60350"/>
    <w:rsid w:val="00E609D5"/>
    <w:rsid w:val="00E60DA4"/>
    <w:rsid w:val="00E61074"/>
    <w:rsid w:val="00E61669"/>
    <w:rsid w:val="00E61A48"/>
    <w:rsid w:val="00E61EDA"/>
    <w:rsid w:val="00E6251F"/>
    <w:rsid w:val="00E62906"/>
    <w:rsid w:val="00E62A4C"/>
    <w:rsid w:val="00E62CAD"/>
    <w:rsid w:val="00E62CF3"/>
    <w:rsid w:val="00E62D76"/>
    <w:rsid w:val="00E63602"/>
    <w:rsid w:val="00E63B6F"/>
    <w:rsid w:val="00E64E4B"/>
    <w:rsid w:val="00E64F7C"/>
    <w:rsid w:val="00E65C37"/>
    <w:rsid w:val="00E674CB"/>
    <w:rsid w:val="00E67BE9"/>
    <w:rsid w:val="00E67EC4"/>
    <w:rsid w:val="00E70922"/>
    <w:rsid w:val="00E712FD"/>
    <w:rsid w:val="00E71C26"/>
    <w:rsid w:val="00E7218A"/>
    <w:rsid w:val="00E72FD4"/>
    <w:rsid w:val="00E73913"/>
    <w:rsid w:val="00E73F34"/>
    <w:rsid w:val="00E744AB"/>
    <w:rsid w:val="00E75484"/>
    <w:rsid w:val="00E75A6C"/>
    <w:rsid w:val="00E75B21"/>
    <w:rsid w:val="00E7604E"/>
    <w:rsid w:val="00E7691C"/>
    <w:rsid w:val="00E771C9"/>
    <w:rsid w:val="00E772E4"/>
    <w:rsid w:val="00E7736C"/>
    <w:rsid w:val="00E77AB2"/>
    <w:rsid w:val="00E77B9B"/>
    <w:rsid w:val="00E80C76"/>
    <w:rsid w:val="00E810F0"/>
    <w:rsid w:val="00E8112D"/>
    <w:rsid w:val="00E81356"/>
    <w:rsid w:val="00E81802"/>
    <w:rsid w:val="00E8190A"/>
    <w:rsid w:val="00E81C33"/>
    <w:rsid w:val="00E822C7"/>
    <w:rsid w:val="00E82AC2"/>
    <w:rsid w:val="00E831B5"/>
    <w:rsid w:val="00E83E49"/>
    <w:rsid w:val="00E856D8"/>
    <w:rsid w:val="00E8591D"/>
    <w:rsid w:val="00E85A51"/>
    <w:rsid w:val="00E86339"/>
    <w:rsid w:val="00E86D39"/>
    <w:rsid w:val="00E87D31"/>
    <w:rsid w:val="00E87F00"/>
    <w:rsid w:val="00E918E4"/>
    <w:rsid w:val="00E91B87"/>
    <w:rsid w:val="00E93547"/>
    <w:rsid w:val="00E93720"/>
    <w:rsid w:val="00E93B23"/>
    <w:rsid w:val="00E94A3A"/>
    <w:rsid w:val="00E9744C"/>
    <w:rsid w:val="00E9750B"/>
    <w:rsid w:val="00E97771"/>
    <w:rsid w:val="00E97B52"/>
    <w:rsid w:val="00EA0474"/>
    <w:rsid w:val="00EA053D"/>
    <w:rsid w:val="00EA09DE"/>
    <w:rsid w:val="00EA0C12"/>
    <w:rsid w:val="00EA1309"/>
    <w:rsid w:val="00EA17B0"/>
    <w:rsid w:val="00EA18A1"/>
    <w:rsid w:val="00EA19A3"/>
    <w:rsid w:val="00EA260A"/>
    <w:rsid w:val="00EA4DAE"/>
    <w:rsid w:val="00EA552B"/>
    <w:rsid w:val="00EA59B0"/>
    <w:rsid w:val="00EA66C2"/>
    <w:rsid w:val="00EA6ABF"/>
    <w:rsid w:val="00EA779F"/>
    <w:rsid w:val="00EA78EF"/>
    <w:rsid w:val="00EA7D17"/>
    <w:rsid w:val="00EB12AA"/>
    <w:rsid w:val="00EB18FB"/>
    <w:rsid w:val="00EB1C2B"/>
    <w:rsid w:val="00EB20AC"/>
    <w:rsid w:val="00EB2498"/>
    <w:rsid w:val="00EB2982"/>
    <w:rsid w:val="00EB3104"/>
    <w:rsid w:val="00EB35CE"/>
    <w:rsid w:val="00EB3918"/>
    <w:rsid w:val="00EB3D4E"/>
    <w:rsid w:val="00EB3F7C"/>
    <w:rsid w:val="00EB3FA6"/>
    <w:rsid w:val="00EB4545"/>
    <w:rsid w:val="00EB4945"/>
    <w:rsid w:val="00EB53BE"/>
    <w:rsid w:val="00EB5CFF"/>
    <w:rsid w:val="00EB5E36"/>
    <w:rsid w:val="00EB600D"/>
    <w:rsid w:val="00EB61BE"/>
    <w:rsid w:val="00EB78A3"/>
    <w:rsid w:val="00EB78C9"/>
    <w:rsid w:val="00EB7A47"/>
    <w:rsid w:val="00EB7E1B"/>
    <w:rsid w:val="00EC0D34"/>
    <w:rsid w:val="00EC1147"/>
    <w:rsid w:val="00EC12AA"/>
    <w:rsid w:val="00EC18CA"/>
    <w:rsid w:val="00EC192D"/>
    <w:rsid w:val="00EC2C5F"/>
    <w:rsid w:val="00EC2F1B"/>
    <w:rsid w:val="00EC3D16"/>
    <w:rsid w:val="00EC51F5"/>
    <w:rsid w:val="00EC5DC8"/>
    <w:rsid w:val="00EC5FB9"/>
    <w:rsid w:val="00EC62AD"/>
    <w:rsid w:val="00EC7FB5"/>
    <w:rsid w:val="00ED037D"/>
    <w:rsid w:val="00ED1E5E"/>
    <w:rsid w:val="00ED2449"/>
    <w:rsid w:val="00ED2845"/>
    <w:rsid w:val="00ED2A08"/>
    <w:rsid w:val="00ED371B"/>
    <w:rsid w:val="00ED3825"/>
    <w:rsid w:val="00ED3DB7"/>
    <w:rsid w:val="00ED407B"/>
    <w:rsid w:val="00ED430F"/>
    <w:rsid w:val="00ED4468"/>
    <w:rsid w:val="00ED4734"/>
    <w:rsid w:val="00ED5614"/>
    <w:rsid w:val="00ED6019"/>
    <w:rsid w:val="00ED786A"/>
    <w:rsid w:val="00ED7E8C"/>
    <w:rsid w:val="00EE0872"/>
    <w:rsid w:val="00EE098A"/>
    <w:rsid w:val="00EE0A77"/>
    <w:rsid w:val="00EE0C6C"/>
    <w:rsid w:val="00EE139F"/>
    <w:rsid w:val="00EE2705"/>
    <w:rsid w:val="00EE403A"/>
    <w:rsid w:val="00EE4415"/>
    <w:rsid w:val="00EE47FC"/>
    <w:rsid w:val="00EE4DBC"/>
    <w:rsid w:val="00EE52E8"/>
    <w:rsid w:val="00EE5F67"/>
    <w:rsid w:val="00EE6302"/>
    <w:rsid w:val="00EE6CDB"/>
    <w:rsid w:val="00EE783E"/>
    <w:rsid w:val="00EE7CB6"/>
    <w:rsid w:val="00EF05C7"/>
    <w:rsid w:val="00EF12AC"/>
    <w:rsid w:val="00EF1519"/>
    <w:rsid w:val="00EF1567"/>
    <w:rsid w:val="00EF17B5"/>
    <w:rsid w:val="00EF1AD9"/>
    <w:rsid w:val="00EF2C73"/>
    <w:rsid w:val="00EF31CF"/>
    <w:rsid w:val="00EF34B6"/>
    <w:rsid w:val="00EF3609"/>
    <w:rsid w:val="00EF3ABB"/>
    <w:rsid w:val="00EF4656"/>
    <w:rsid w:val="00EF4C85"/>
    <w:rsid w:val="00EF4E2B"/>
    <w:rsid w:val="00EF4F67"/>
    <w:rsid w:val="00EF51DF"/>
    <w:rsid w:val="00EF58A0"/>
    <w:rsid w:val="00EF6237"/>
    <w:rsid w:val="00F00372"/>
    <w:rsid w:val="00F009C9"/>
    <w:rsid w:val="00F00BCE"/>
    <w:rsid w:val="00F010AC"/>
    <w:rsid w:val="00F01380"/>
    <w:rsid w:val="00F01FA8"/>
    <w:rsid w:val="00F02190"/>
    <w:rsid w:val="00F0253A"/>
    <w:rsid w:val="00F04080"/>
    <w:rsid w:val="00F0636B"/>
    <w:rsid w:val="00F07732"/>
    <w:rsid w:val="00F10219"/>
    <w:rsid w:val="00F108A7"/>
    <w:rsid w:val="00F1120D"/>
    <w:rsid w:val="00F11507"/>
    <w:rsid w:val="00F118D4"/>
    <w:rsid w:val="00F11D90"/>
    <w:rsid w:val="00F1254B"/>
    <w:rsid w:val="00F134AD"/>
    <w:rsid w:val="00F13DF0"/>
    <w:rsid w:val="00F144C3"/>
    <w:rsid w:val="00F16CEF"/>
    <w:rsid w:val="00F16FA9"/>
    <w:rsid w:val="00F173DB"/>
    <w:rsid w:val="00F17EA5"/>
    <w:rsid w:val="00F21B52"/>
    <w:rsid w:val="00F21B93"/>
    <w:rsid w:val="00F22119"/>
    <w:rsid w:val="00F2215B"/>
    <w:rsid w:val="00F2224B"/>
    <w:rsid w:val="00F2232E"/>
    <w:rsid w:val="00F223EF"/>
    <w:rsid w:val="00F2289E"/>
    <w:rsid w:val="00F22AA2"/>
    <w:rsid w:val="00F232DD"/>
    <w:rsid w:val="00F24A40"/>
    <w:rsid w:val="00F24D6B"/>
    <w:rsid w:val="00F26A10"/>
    <w:rsid w:val="00F26C52"/>
    <w:rsid w:val="00F2729D"/>
    <w:rsid w:val="00F30666"/>
    <w:rsid w:val="00F3103E"/>
    <w:rsid w:val="00F31350"/>
    <w:rsid w:val="00F318F9"/>
    <w:rsid w:val="00F32B72"/>
    <w:rsid w:val="00F32C5D"/>
    <w:rsid w:val="00F33A1B"/>
    <w:rsid w:val="00F33DE6"/>
    <w:rsid w:val="00F34A77"/>
    <w:rsid w:val="00F35D0F"/>
    <w:rsid w:val="00F37EA2"/>
    <w:rsid w:val="00F409CA"/>
    <w:rsid w:val="00F40A21"/>
    <w:rsid w:val="00F40AC8"/>
    <w:rsid w:val="00F40B24"/>
    <w:rsid w:val="00F4137E"/>
    <w:rsid w:val="00F41A4A"/>
    <w:rsid w:val="00F41D91"/>
    <w:rsid w:val="00F42C13"/>
    <w:rsid w:val="00F42E9C"/>
    <w:rsid w:val="00F4301D"/>
    <w:rsid w:val="00F43F3B"/>
    <w:rsid w:val="00F44E32"/>
    <w:rsid w:val="00F44F0B"/>
    <w:rsid w:val="00F45197"/>
    <w:rsid w:val="00F45E2E"/>
    <w:rsid w:val="00F45FF4"/>
    <w:rsid w:val="00F46664"/>
    <w:rsid w:val="00F4764D"/>
    <w:rsid w:val="00F4796C"/>
    <w:rsid w:val="00F47A1E"/>
    <w:rsid w:val="00F47C98"/>
    <w:rsid w:val="00F502B0"/>
    <w:rsid w:val="00F502FB"/>
    <w:rsid w:val="00F50A48"/>
    <w:rsid w:val="00F5102B"/>
    <w:rsid w:val="00F51657"/>
    <w:rsid w:val="00F51E52"/>
    <w:rsid w:val="00F51FDD"/>
    <w:rsid w:val="00F5232E"/>
    <w:rsid w:val="00F52A88"/>
    <w:rsid w:val="00F53258"/>
    <w:rsid w:val="00F539DC"/>
    <w:rsid w:val="00F5508D"/>
    <w:rsid w:val="00F55298"/>
    <w:rsid w:val="00F55FDE"/>
    <w:rsid w:val="00F56000"/>
    <w:rsid w:val="00F56D9A"/>
    <w:rsid w:val="00F56E85"/>
    <w:rsid w:val="00F56F24"/>
    <w:rsid w:val="00F579D9"/>
    <w:rsid w:val="00F6032F"/>
    <w:rsid w:val="00F609D4"/>
    <w:rsid w:val="00F615C2"/>
    <w:rsid w:val="00F6171E"/>
    <w:rsid w:val="00F61CA2"/>
    <w:rsid w:val="00F62D61"/>
    <w:rsid w:val="00F63849"/>
    <w:rsid w:val="00F63E7C"/>
    <w:rsid w:val="00F63F21"/>
    <w:rsid w:val="00F64CA4"/>
    <w:rsid w:val="00F64CB5"/>
    <w:rsid w:val="00F65AA2"/>
    <w:rsid w:val="00F65C77"/>
    <w:rsid w:val="00F66A9C"/>
    <w:rsid w:val="00F66BBB"/>
    <w:rsid w:val="00F670F1"/>
    <w:rsid w:val="00F6781B"/>
    <w:rsid w:val="00F700B9"/>
    <w:rsid w:val="00F70831"/>
    <w:rsid w:val="00F716FE"/>
    <w:rsid w:val="00F71AA2"/>
    <w:rsid w:val="00F71C44"/>
    <w:rsid w:val="00F71DC1"/>
    <w:rsid w:val="00F71F07"/>
    <w:rsid w:val="00F72A46"/>
    <w:rsid w:val="00F72BB0"/>
    <w:rsid w:val="00F735B2"/>
    <w:rsid w:val="00F73B2B"/>
    <w:rsid w:val="00F74467"/>
    <w:rsid w:val="00F74540"/>
    <w:rsid w:val="00F75624"/>
    <w:rsid w:val="00F757CB"/>
    <w:rsid w:val="00F75DA4"/>
    <w:rsid w:val="00F77949"/>
    <w:rsid w:val="00F77AD1"/>
    <w:rsid w:val="00F808E1"/>
    <w:rsid w:val="00F80A0F"/>
    <w:rsid w:val="00F80EAF"/>
    <w:rsid w:val="00F81833"/>
    <w:rsid w:val="00F8306F"/>
    <w:rsid w:val="00F835BF"/>
    <w:rsid w:val="00F835C1"/>
    <w:rsid w:val="00F844B1"/>
    <w:rsid w:val="00F844FE"/>
    <w:rsid w:val="00F845E3"/>
    <w:rsid w:val="00F85050"/>
    <w:rsid w:val="00F85352"/>
    <w:rsid w:val="00F85561"/>
    <w:rsid w:val="00F85688"/>
    <w:rsid w:val="00F867D7"/>
    <w:rsid w:val="00F872D9"/>
    <w:rsid w:val="00F87499"/>
    <w:rsid w:val="00F87A42"/>
    <w:rsid w:val="00F87E09"/>
    <w:rsid w:val="00F904C5"/>
    <w:rsid w:val="00F90AA6"/>
    <w:rsid w:val="00F91518"/>
    <w:rsid w:val="00F91A09"/>
    <w:rsid w:val="00F91CDE"/>
    <w:rsid w:val="00F91D1C"/>
    <w:rsid w:val="00F91FBF"/>
    <w:rsid w:val="00F92850"/>
    <w:rsid w:val="00F9328E"/>
    <w:rsid w:val="00F93459"/>
    <w:rsid w:val="00F9450F"/>
    <w:rsid w:val="00F945A9"/>
    <w:rsid w:val="00F9491A"/>
    <w:rsid w:val="00F94DE9"/>
    <w:rsid w:val="00F94F04"/>
    <w:rsid w:val="00F951B8"/>
    <w:rsid w:val="00F97395"/>
    <w:rsid w:val="00F973CC"/>
    <w:rsid w:val="00F9742D"/>
    <w:rsid w:val="00FA0511"/>
    <w:rsid w:val="00FA0791"/>
    <w:rsid w:val="00FA229D"/>
    <w:rsid w:val="00FA2901"/>
    <w:rsid w:val="00FA337E"/>
    <w:rsid w:val="00FA33DC"/>
    <w:rsid w:val="00FA41CB"/>
    <w:rsid w:val="00FA4A68"/>
    <w:rsid w:val="00FA561A"/>
    <w:rsid w:val="00FA564C"/>
    <w:rsid w:val="00FA568E"/>
    <w:rsid w:val="00FA5E40"/>
    <w:rsid w:val="00FA6F04"/>
    <w:rsid w:val="00FA7C1B"/>
    <w:rsid w:val="00FA7CA2"/>
    <w:rsid w:val="00FB1483"/>
    <w:rsid w:val="00FB209C"/>
    <w:rsid w:val="00FB2290"/>
    <w:rsid w:val="00FB4B1D"/>
    <w:rsid w:val="00FB4FFB"/>
    <w:rsid w:val="00FB50E3"/>
    <w:rsid w:val="00FB54D9"/>
    <w:rsid w:val="00FB54DD"/>
    <w:rsid w:val="00FB55D6"/>
    <w:rsid w:val="00FB602C"/>
    <w:rsid w:val="00FB79F0"/>
    <w:rsid w:val="00FB7D49"/>
    <w:rsid w:val="00FC066A"/>
    <w:rsid w:val="00FC0D3B"/>
    <w:rsid w:val="00FC1816"/>
    <w:rsid w:val="00FC18A5"/>
    <w:rsid w:val="00FC284E"/>
    <w:rsid w:val="00FC2A28"/>
    <w:rsid w:val="00FC2B2A"/>
    <w:rsid w:val="00FC30DB"/>
    <w:rsid w:val="00FC3396"/>
    <w:rsid w:val="00FC4066"/>
    <w:rsid w:val="00FC523A"/>
    <w:rsid w:val="00FC5749"/>
    <w:rsid w:val="00FC5E4C"/>
    <w:rsid w:val="00FC6B3A"/>
    <w:rsid w:val="00FC6D24"/>
    <w:rsid w:val="00FC7228"/>
    <w:rsid w:val="00FD0437"/>
    <w:rsid w:val="00FD053A"/>
    <w:rsid w:val="00FD08D4"/>
    <w:rsid w:val="00FD1E0F"/>
    <w:rsid w:val="00FD2104"/>
    <w:rsid w:val="00FD350E"/>
    <w:rsid w:val="00FD39D6"/>
    <w:rsid w:val="00FD3F6A"/>
    <w:rsid w:val="00FD448E"/>
    <w:rsid w:val="00FD49A6"/>
    <w:rsid w:val="00FD4FB7"/>
    <w:rsid w:val="00FD5135"/>
    <w:rsid w:val="00FD6D10"/>
    <w:rsid w:val="00FD6EE3"/>
    <w:rsid w:val="00FD6FAE"/>
    <w:rsid w:val="00FD7A32"/>
    <w:rsid w:val="00FD7D5D"/>
    <w:rsid w:val="00FE065D"/>
    <w:rsid w:val="00FE0B89"/>
    <w:rsid w:val="00FE14EA"/>
    <w:rsid w:val="00FE1BFF"/>
    <w:rsid w:val="00FE3208"/>
    <w:rsid w:val="00FE38D6"/>
    <w:rsid w:val="00FE43B7"/>
    <w:rsid w:val="00FE47D9"/>
    <w:rsid w:val="00FE544B"/>
    <w:rsid w:val="00FE576B"/>
    <w:rsid w:val="00FE5BC5"/>
    <w:rsid w:val="00FE5BD4"/>
    <w:rsid w:val="00FE628B"/>
    <w:rsid w:val="00FF062F"/>
    <w:rsid w:val="00FF0D3E"/>
    <w:rsid w:val="00FF153B"/>
    <w:rsid w:val="00FF1D62"/>
    <w:rsid w:val="00FF1EC2"/>
    <w:rsid w:val="00FF261F"/>
    <w:rsid w:val="00FF2782"/>
    <w:rsid w:val="00FF2986"/>
    <w:rsid w:val="00FF35DC"/>
    <w:rsid w:val="00FF53CE"/>
    <w:rsid w:val="00FF5AE7"/>
    <w:rsid w:val="00FF5F87"/>
    <w:rsid w:val="00FF5FBE"/>
    <w:rsid w:val="00FF6DDA"/>
    <w:rsid w:val="00FF70F3"/>
    <w:rsid w:val="00FF7C42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4E1FCF"/>
  <w15:docId w15:val="{C65673F8-2DD2-447A-B0C6-32321EEA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2A3"/>
    <w:pPr>
      <w:jc w:val="both"/>
    </w:pPr>
    <w:rPr>
      <w:rFonts w:ascii="Arial" w:eastAsia="Times New Roman" w:hAnsi="Arial"/>
      <w:szCs w:val="22"/>
      <w:lang w:eastAsia="en-US"/>
    </w:rPr>
  </w:style>
  <w:style w:type="paragraph" w:styleId="Heading1">
    <w:name w:val="heading 1"/>
    <w:aliases w:val="H1,h1,1,Header 1,Heading A,Titulo 1,H1-Heading 1,l1,Legal Line 1,head 1,título 1,título 11,título 12,título 13,título 111,título 14,título 112,título 15,Portadilla,Heading 0,Heading 01,Head 1,Head 11,Title1,Level 1 Topic Heading,Arial 14 Fett"/>
    <w:next w:val="T3Prrafo"/>
    <w:link w:val="Heading1Char"/>
    <w:qFormat/>
    <w:rsid w:val="00084ABB"/>
    <w:pPr>
      <w:keepNext/>
      <w:keepLines/>
      <w:numPr>
        <w:numId w:val="10"/>
      </w:numPr>
      <w:spacing w:before="360" w:after="240"/>
      <w:jc w:val="both"/>
      <w:outlineLvl w:val="0"/>
    </w:pPr>
    <w:rPr>
      <w:rFonts w:ascii="Arial" w:hAnsi="Arial"/>
      <w:b/>
      <w:bCs/>
      <w:i/>
      <w:caps/>
      <w:sz w:val="32"/>
      <w:szCs w:val="28"/>
      <w:u w:val="single"/>
      <w:lang w:eastAsia="en-US"/>
    </w:rPr>
  </w:style>
  <w:style w:type="paragraph" w:styleId="Heading2">
    <w:name w:val="heading 2"/>
    <w:aliases w:val="H2,H21,H22,h2,2,Header 2,CHS,H2-Heading 2,l2,Header2,22,heading2,list2,A,A.B.C.,list 2,Heading2,Heading Indent No L2,Heading 2 Hidden,Chapter Number/Appendix Letter,chn,título 2,título 21,título 22,título 23,título 24,título 25,Titulo 2,Headin"/>
    <w:basedOn w:val="Normal"/>
    <w:next w:val="Normal"/>
    <w:link w:val="Heading2Char"/>
    <w:autoRedefine/>
    <w:uiPriority w:val="9"/>
    <w:qFormat/>
    <w:rsid w:val="00354C5B"/>
    <w:pPr>
      <w:keepNext/>
      <w:keepLines/>
      <w:numPr>
        <w:ilvl w:val="1"/>
        <w:numId w:val="10"/>
      </w:numPr>
      <w:spacing w:before="240" w:after="120"/>
      <w:ind w:left="578" w:hanging="578"/>
      <w:outlineLvl w:val="1"/>
    </w:pPr>
    <w:rPr>
      <w:b/>
      <w:bCs/>
      <w:iCs/>
      <w:color w:val="0F243E" w:themeColor="text2" w:themeShade="80"/>
      <w:sz w:val="28"/>
      <w:szCs w:val="26"/>
      <w:lang w:val="es-ES_tradnl" w:eastAsia="ko-KR"/>
    </w:rPr>
  </w:style>
  <w:style w:type="paragraph" w:styleId="Heading3">
    <w:name w:val="heading 3"/>
    <w:aliases w:val="H3,H31,H32,h3,3,H3-Heading 3,l3.3,l3,l3 Car"/>
    <w:next w:val="T3Prrafo"/>
    <w:link w:val="Heading3Char"/>
    <w:uiPriority w:val="9"/>
    <w:qFormat/>
    <w:rsid w:val="00906F15"/>
    <w:pPr>
      <w:keepNext/>
      <w:numPr>
        <w:ilvl w:val="2"/>
        <w:numId w:val="10"/>
      </w:numPr>
      <w:spacing w:before="240" w:after="60"/>
      <w:outlineLvl w:val="2"/>
    </w:pPr>
    <w:rPr>
      <w:rFonts w:ascii="Arial" w:hAnsi="Arial"/>
      <w:b/>
      <w:bCs/>
      <w:color w:val="0070C0"/>
      <w:sz w:val="24"/>
      <w:szCs w:val="26"/>
      <w:lang w:val="es-ES_tradnl" w:eastAsia="ko-KR"/>
    </w:rPr>
  </w:style>
  <w:style w:type="paragraph" w:styleId="Heading4">
    <w:name w:val="heading 4"/>
    <w:aliases w:val="Titre 4 VGX,Ref Heading 1,rh1,Heading sql,H4,Heading 14,Heading 141,Heading 142,h4,4,H41,H42,H43,Map Title,l4,Fourth Level Heading,fourth level heading,Subhead C"/>
    <w:basedOn w:val="Normal"/>
    <w:next w:val="Normal"/>
    <w:link w:val="Heading4Char"/>
    <w:uiPriority w:val="9"/>
    <w:qFormat/>
    <w:rsid w:val="00DD6E6E"/>
    <w:pPr>
      <w:keepNext/>
      <w:numPr>
        <w:ilvl w:val="3"/>
        <w:numId w:val="10"/>
      </w:numPr>
      <w:spacing w:before="240" w:after="60"/>
      <w:outlineLvl w:val="3"/>
    </w:pPr>
    <w:rPr>
      <w:rFonts w:ascii="Times New Roman" w:hAnsi="Times New Roman"/>
      <w:b/>
      <w:bCs/>
      <w:sz w:val="28"/>
      <w:szCs w:val="26"/>
      <w:lang w:val="es-ES_tradnl" w:eastAsia="ko-KR"/>
    </w:rPr>
  </w:style>
  <w:style w:type="paragraph" w:styleId="Heading5">
    <w:name w:val="heading 5"/>
    <w:aliases w:val="h5,5,Level 3 - i"/>
    <w:basedOn w:val="Normal"/>
    <w:next w:val="Normal"/>
    <w:link w:val="Heading5Char"/>
    <w:autoRedefine/>
    <w:uiPriority w:val="9"/>
    <w:qFormat/>
    <w:rsid w:val="00260EA9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260EA9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 w:val="22"/>
      <w:lang w:eastAsia="es-ES"/>
    </w:rPr>
  </w:style>
  <w:style w:type="paragraph" w:styleId="Heading7">
    <w:name w:val="heading 7"/>
    <w:basedOn w:val="Normal"/>
    <w:next w:val="Normal"/>
    <w:link w:val="Heading7Char"/>
    <w:qFormat/>
    <w:rsid w:val="00260EA9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260EA9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  <w:lang w:eastAsia="es-ES"/>
    </w:rPr>
  </w:style>
  <w:style w:type="paragraph" w:styleId="Heading9">
    <w:name w:val="heading 9"/>
    <w:basedOn w:val="Normal"/>
    <w:next w:val="Normal"/>
    <w:link w:val="Heading9Char"/>
    <w:qFormat/>
    <w:rsid w:val="00260EA9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3Prrafo">
    <w:name w:val="T3_Párrafo"/>
    <w:qFormat/>
    <w:rsid w:val="000804CE"/>
    <w:pPr>
      <w:spacing w:before="120" w:after="120"/>
      <w:jc w:val="both"/>
    </w:pPr>
    <w:rPr>
      <w:rFonts w:ascii="Telefonica Text" w:hAnsi="Telefonica Text"/>
      <w:sz w:val="22"/>
      <w:szCs w:val="24"/>
      <w:lang w:val="es-ES_tradnl" w:eastAsia="ko-KR"/>
    </w:rPr>
  </w:style>
  <w:style w:type="character" w:customStyle="1" w:styleId="Heading1Char">
    <w:name w:val="Heading 1 Char"/>
    <w:aliases w:val="H1 Char,h1 Char,1 Char,Header 1 Char,Heading A Char,Titulo 1 Char,H1-Heading 1 Char,l1 Char,Legal Line 1 Char,head 1 Char,título 1 Char,título 11 Char,título 12 Char,título 13 Char,título 111 Char,título 14 Char,título 112 Char"/>
    <w:link w:val="Heading1"/>
    <w:rsid w:val="00084ABB"/>
    <w:rPr>
      <w:rFonts w:ascii="Arial" w:hAnsi="Arial"/>
      <w:b/>
      <w:bCs/>
      <w:i/>
      <w:caps/>
      <w:sz w:val="32"/>
      <w:szCs w:val="28"/>
      <w:u w:val="single"/>
      <w:lang w:eastAsia="en-US"/>
    </w:rPr>
  </w:style>
  <w:style w:type="character" w:customStyle="1" w:styleId="Heading2Char">
    <w:name w:val="Heading 2 Char"/>
    <w:aliases w:val="H2 Char,H21 Char,H22 Char,h2 Char,2 Char,Header 2 Char,CHS Char,H2-Heading 2 Char,l2 Char,Header2 Char,22 Char,heading2 Char,list2 Char,A Char,A.B.C. Char,list 2 Char,Heading2 Char,Heading Indent No L2 Char,Heading 2 Hidden Char,chn Char"/>
    <w:link w:val="Heading2"/>
    <w:uiPriority w:val="9"/>
    <w:rsid w:val="00354C5B"/>
    <w:rPr>
      <w:rFonts w:ascii="Arial" w:eastAsia="Times New Roman" w:hAnsi="Arial"/>
      <w:b/>
      <w:bCs/>
      <w:iCs/>
      <w:color w:val="0F243E" w:themeColor="text2" w:themeShade="80"/>
      <w:sz w:val="28"/>
      <w:szCs w:val="26"/>
      <w:lang w:val="es-ES_tradnl" w:eastAsia="ko-KR"/>
    </w:rPr>
  </w:style>
  <w:style w:type="character" w:customStyle="1" w:styleId="Heading3Char">
    <w:name w:val="Heading 3 Char"/>
    <w:aliases w:val="H3 Char,H31 Char,H32 Char,h3 Char,3 Char,H3-Heading 3 Char,l3.3 Char,l3 Char,l3 Car Char"/>
    <w:link w:val="Heading3"/>
    <w:uiPriority w:val="9"/>
    <w:rsid w:val="00906F15"/>
    <w:rPr>
      <w:rFonts w:ascii="Arial" w:hAnsi="Arial"/>
      <w:b/>
      <w:bCs/>
      <w:color w:val="0070C0"/>
      <w:sz w:val="24"/>
      <w:szCs w:val="26"/>
      <w:lang w:val="es-ES_tradnl" w:eastAsia="ko-KR"/>
    </w:rPr>
  </w:style>
  <w:style w:type="character" w:customStyle="1" w:styleId="Heading4Char">
    <w:name w:val="Heading 4 Char"/>
    <w:aliases w:val="Titre 4 VGX Char,Ref Heading 1 Char,rh1 Char,Heading sql Char,H4 Char,Heading 14 Char,Heading 141 Char,Heading 142 Char,h4 Char,4 Char,H41 Char,H42 Char,H43 Char,Map Title Char,l4 Char,Fourth Level Heading Char,fourth level heading Char"/>
    <w:link w:val="Heading4"/>
    <w:uiPriority w:val="9"/>
    <w:rsid w:val="00DD6E6E"/>
    <w:rPr>
      <w:rFonts w:ascii="Times New Roman" w:eastAsia="Times New Roman" w:hAnsi="Times New Roman"/>
      <w:b/>
      <w:bCs/>
      <w:sz w:val="28"/>
      <w:szCs w:val="26"/>
      <w:lang w:val="es-ES_tradnl" w:eastAsia="ko-KR"/>
    </w:rPr>
  </w:style>
  <w:style w:type="paragraph" w:customStyle="1" w:styleId="T3TablaBoldIzda">
    <w:name w:val="T3_Tabla_Bold_Izda"/>
    <w:next w:val="Normal"/>
    <w:qFormat/>
    <w:rsid w:val="000804CE"/>
    <w:pPr>
      <w:spacing w:before="60" w:after="60"/>
    </w:pPr>
    <w:rPr>
      <w:rFonts w:ascii="Telefonica Text" w:hAnsi="Telefonica Text"/>
      <w:b/>
      <w:i/>
      <w:sz w:val="18"/>
      <w:szCs w:val="22"/>
      <w:lang w:val="es-ES_tradnl" w:eastAsia="ko-KR"/>
    </w:rPr>
  </w:style>
  <w:style w:type="paragraph" w:customStyle="1" w:styleId="T3Bullet-1">
    <w:name w:val="T3_Bullet-1"/>
    <w:basedOn w:val="T3Prrafo"/>
    <w:qFormat/>
    <w:rsid w:val="000804CE"/>
    <w:pPr>
      <w:numPr>
        <w:numId w:val="1"/>
      </w:numPr>
    </w:pPr>
    <w:rPr>
      <w:spacing w:val="-5"/>
      <w:szCs w:val="20"/>
    </w:rPr>
  </w:style>
  <w:style w:type="paragraph" w:customStyle="1" w:styleId="T3Bullet-2">
    <w:name w:val="T3_Bullet-2"/>
    <w:basedOn w:val="T3Bullet-1"/>
    <w:qFormat/>
    <w:rsid w:val="000804CE"/>
    <w:pPr>
      <w:numPr>
        <w:numId w:val="2"/>
      </w:numPr>
    </w:pPr>
    <w:rPr>
      <w:rFonts w:eastAsia="Times New Roman"/>
      <w:spacing w:val="0"/>
      <w:szCs w:val="22"/>
    </w:rPr>
  </w:style>
  <w:style w:type="paragraph" w:customStyle="1" w:styleId="T3ControlEdiciones">
    <w:name w:val="T3_Control_Ediciones"/>
    <w:next w:val="T3Prrafo"/>
    <w:qFormat/>
    <w:rsid w:val="000804CE"/>
    <w:pPr>
      <w:numPr>
        <w:numId w:val="4"/>
      </w:numPr>
      <w:spacing w:before="120" w:after="240"/>
    </w:pPr>
    <w:rPr>
      <w:rFonts w:ascii="Telefonica Headline Light" w:hAnsi="Telefonica Headline Light" w:cs="Garamond"/>
      <w:b/>
      <w:bCs/>
      <w:color w:val="4F81BD"/>
      <w:sz w:val="26"/>
      <w:szCs w:val="26"/>
      <w:lang w:val="es-ES_tradnl" w:eastAsia="ko-KR"/>
    </w:rPr>
  </w:style>
  <w:style w:type="paragraph" w:customStyle="1" w:styleId="T3GrficoCenter">
    <w:name w:val="T3_Gráfico_Center"/>
    <w:next w:val="T3Prrafo"/>
    <w:qFormat/>
    <w:rsid w:val="000804CE"/>
    <w:pPr>
      <w:spacing w:before="120" w:after="120"/>
      <w:jc w:val="center"/>
    </w:pPr>
    <w:rPr>
      <w:rFonts w:ascii="Telefonica Text" w:hAnsi="Telefonica Text"/>
      <w:i/>
      <w:noProof/>
      <w:spacing w:val="-5"/>
    </w:rPr>
  </w:style>
  <w:style w:type="paragraph" w:customStyle="1" w:styleId="T3Gua">
    <w:name w:val="T3_Guía"/>
    <w:next w:val="T3Prrafo"/>
    <w:qFormat/>
    <w:rsid w:val="000804CE"/>
    <w:pPr>
      <w:jc w:val="both"/>
    </w:pPr>
    <w:rPr>
      <w:rFonts w:ascii="Telefonica Text" w:eastAsia="Times New Roman" w:hAnsi="Telefonica Text"/>
      <w:i/>
      <w:color w:val="FF0000"/>
      <w:sz w:val="22"/>
      <w:szCs w:val="22"/>
      <w:lang w:eastAsia="en-US"/>
    </w:rPr>
  </w:style>
  <w:style w:type="paragraph" w:customStyle="1" w:styleId="T3NotaTexto">
    <w:name w:val="T3_Nota_Texto"/>
    <w:basedOn w:val="T3Prrafo"/>
    <w:next w:val="T3Prrafo"/>
    <w:qFormat/>
    <w:rsid w:val="000804CE"/>
    <w:rPr>
      <w:i/>
      <w:szCs w:val="22"/>
    </w:rPr>
  </w:style>
  <w:style w:type="paragraph" w:customStyle="1" w:styleId="T3NotaTtulo">
    <w:name w:val="T3_Nota_Título"/>
    <w:basedOn w:val="T3NotaTexto"/>
    <w:next w:val="T3NotaTexto"/>
    <w:qFormat/>
    <w:rsid w:val="000804CE"/>
    <w:rPr>
      <w:b/>
    </w:rPr>
  </w:style>
  <w:style w:type="paragraph" w:customStyle="1" w:styleId="T3PrrafoBoldCenter">
    <w:name w:val="T3_Párrafo_Bold_Center"/>
    <w:basedOn w:val="T3Prrafo"/>
    <w:next w:val="T3Prrafo"/>
    <w:qFormat/>
    <w:rsid w:val="000804CE"/>
    <w:pPr>
      <w:jc w:val="center"/>
    </w:pPr>
    <w:rPr>
      <w:b/>
    </w:rPr>
  </w:style>
  <w:style w:type="paragraph" w:customStyle="1" w:styleId="T3PrrafoBoldIzda">
    <w:name w:val="T3_Párrafo_Bold_Izda"/>
    <w:basedOn w:val="T3Prrafo"/>
    <w:next w:val="T3Prrafo"/>
    <w:qFormat/>
    <w:rsid w:val="000804CE"/>
    <w:rPr>
      <w:b/>
    </w:rPr>
  </w:style>
  <w:style w:type="paragraph" w:customStyle="1" w:styleId="T3Spaces">
    <w:name w:val="T3_Spaces"/>
    <w:basedOn w:val="T3Prrafo"/>
    <w:next w:val="T3Prrafo"/>
    <w:qFormat/>
    <w:rsid w:val="000804CE"/>
    <w:pPr>
      <w:spacing w:before="0" w:after="0"/>
    </w:pPr>
    <w:rPr>
      <w:sz w:val="12"/>
    </w:rPr>
  </w:style>
  <w:style w:type="paragraph" w:customStyle="1" w:styleId="T3TablaBullet-1">
    <w:name w:val="T3_Tabla_Bullet-1"/>
    <w:basedOn w:val="T3Bullet-1"/>
    <w:qFormat/>
    <w:rsid w:val="000804CE"/>
    <w:pPr>
      <w:numPr>
        <w:numId w:val="6"/>
      </w:numPr>
      <w:spacing w:before="40" w:after="40"/>
    </w:pPr>
    <w:rPr>
      <w:sz w:val="20"/>
    </w:rPr>
  </w:style>
  <w:style w:type="paragraph" w:customStyle="1" w:styleId="T3TablaBullet-2">
    <w:name w:val="T3_Tabla_Bullet-2"/>
    <w:basedOn w:val="T3TablaBullet-Box"/>
    <w:qFormat/>
    <w:rsid w:val="000804CE"/>
    <w:pPr>
      <w:numPr>
        <w:numId w:val="8"/>
      </w:numPr>
    </w:pPr>
  </w:style>
  <w:style w:type="paragraph" w:customStyle="1" w:styleId="T3TablaBullet-Box">
    <w:name w:val="T3_Tabla_Bullet-Box"/>
    <w:qFormat/>
    <w:rsid w:val="000804CE"/>
    <w:pPr>
      <w:numPr>
        <w:numId w:val="7"/>
      </w:numPr>
    </w:pPr>
    <w:rPr>
      <w:rFonts w:ascii="Telefonica Text" w:eastAsia="Times New Roman" w:hAnsi="Telefonica Text"/>
      <w:szCs w:val="22"/>
      <w:lang w:val="en-US"/>
    </w:rPr>
  </w:style>
  <w:style w:type="paragraph" w:customStyle="1" w:styleId="T3TablaCabCentro">
    <w:name w:val="T3_Tabla_Cab_Centro"/>
    <w:qFormat/>
    <w:rsid w:val="000804CE"/>
    <w:pPr>
      <w:spacing w:before="40" w:after="40"/>
      <w:jc w:val="center"/>
    </w:pPr>
    <w:rPr>
      <w:rFonts w:ascii="Telefonica Headline Light" w:eastAsia="Times New Roman" w:hAnsi="Telefonica Headline Light"/>
      <w:b/>
      <w:color w:val="002060"/>
      <w:lang w:eastAsia="en-US"/>
    </w:rPr>
  </w:style>
  <w:style w:type="paragraph" w:customStyle="1" w:styleId="T3TablaTextoIzda">
    <w:name w:val="T3_Tabla_Texto_Izda"/>
    <w:basedOn w:val="T3Prrafo"/>
    <w:qFormat/>
    <w:rsid w:val="000804CE"/>
    <w:pPr>
      <w:spacing w:before="40" w:after="40"/>
      <w:jc w:val="left"/>
    </w:pPr>
    <w:rPr>
      <w:sz w:val="20"/>
      <w:szCs w:val="20"/>
      <w:lang w:eastAsia="es-ES"/>
    </w:rPr>
  </w:style>
  <w:style w:type="paragraph" w:customStyle="1" w:styleId="T3TablaCabIzda">
    <w:name w:val="T3_Tabla_Cab_Izda"/>
    <w:basedOn w:val="T3TablaTextoIzda"/>
    <w:qFormat/>
    <w:rsid w:val="000804CE"/>
    <w:rPr>
      <w:b/>
      <w:color w:val="002060"/>
    </w:rPr>
  </w:style>
  <w:style w:type="paragraph" w:customStyle="1" w:styleId="T3TablaTextoCenter">
    <w:name w:val="T3_Tabla_Texto_Center"/>
    <w:basedOn w:val="T3Prrafo"/>
    <w:qFormat/>
    <w:rsid w:val="000804CE"/>
    <w:pPr>
      <w:spacing w:before="40" w:after="40"/>
      <w:jc w:val="center"/>
    </w:pPr>
    <w:rPr>
      <w:sz w:val="20"/>
    </w:rPr>
  </w:style>
  <w:style w:type="table" w:styleId="TableGrid">
    <w:name w:val="Table Grid"/>
    <w:basedOn w:val="TableNormal"/>
    <w:uiPriority w:val="59"/>
    <w:rsid w:val="00080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7E109F"/>
    <w:pPr>
      <w:tabs>
        <w:tab w:val="left" w:pos="-5387"/>
        <w:tab w:val="left" w:pos="284"/>
        <w:tab w:val="right" w:leader="dot" w:pos="9070"/>
      </w:tabs>
      <w:spacing w:before="120" w:after="120"/>
      <w:ind w:left="284" w:hanging="284"/>
    </w:pPr>
    <w:rPr>
      <w:rFonts w:cs="Arial"/>
      <w:b/>
      <w:bCs/>
      <w:caps/>
      <w:noProof/>
      <w:lang w:val="en-US"/>
    </w:rPr>
  </w:style>
  <w:style w:type="paragraph" w:styleId="TOC2">
    <w:name w:val="toc 2"/>
    <w:next w:val="T3Prrafo"/>
    <w:autoRedefine/>
    <w:uiPriority w:val="39"/>
    <w:qFormat/>
    <w:rsid w:val="007E109F"/>
    <w:pPr>
      <w:tabs>
        <w:tab w:val="left" w:pos="709"/>
        <w:tab w:val="right" w:leader="dot" w:pos="9071"/>
      </w:tabs>
      <w:ind w:left="709" w:right="-1" w:hanging="425"/>
    </w:pPr>
    <w:rPr>
      <w:rFonts w:ascii="Arial" w:eastAsia="Times New Roman" w:hAnsi="Arial" w:cs="Arial"/>
      <w:smallCaps/>
      <w:noProof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qFormat/>
    <w:rsid w:val="000804CE"/>
    <w:pPr>
      <w:tabs>
        <w:tab w:val="left" w:pos="-5954"/>
        <w:tab w:val="right" w:leader="dot" w:pos="9060"/>
      </w:tabs>
      <w:ind w:left="1276" w:hanging="567"/>
    </w:pPr>
    <w:rPr>
      <w:rFonts w:ascii="Telefonica Text" w:hAnsi="Telefonica Text"/>
      <w:i/>
      <w:iCs/>
      <w:noProof/>
    </w:rPr>
  </w:style>
  <w:style w:type="paragraph" w:styleId="TOC4">
    <w:name w:val="toc 4"/>
    <w:basedOn w:val="Normal"/>
    <w:next w:val="T3Prrafo"/>
    <w:autoRedefine/>
    <w:uiPriority w:val="39"/>
    <w:rsid w:val="000804CE"/>
    <w:pPr>
      <w:tabs>
        <w:tab w:val="right" w:leader="dot" w:pos="9060"/>
      </w:tabs>
      <w:ind w:left="1985" w:hanging="709"/>
    </w:pPr>
    <w:rPr>
      <w:rFonts w:ascii="Telefonica Text" w:hAnsi="Telefonica Text"/>
      <w:noProof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4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04CE"/>
    <w:rPr>
      <w:rFonts w:ascii="Tahoma" w:eastAsia="Times New Roman" w:hAnsi="Tahoma" w:cs="Tahoma"/>
      <w:sz w:val="16"/>
      <w:szCs w:val="16"/>
    </w:rPr>
  </w:style>
  <w:style w:type="character" w:styleId="Strong">
    <w:name w:val="Strong"/>
    <w:uiPriority w:val="22"/>
    <w:qFormat/>
    <w:rsid w:val="000804CE"/>
    <w:rPr>
      <w:rFonts w:ascii="Telefonica Headline Light" w:hAnsi="Telefonica Headline Light"/>
      <w:b/>
      <w:bCs/>
      <w:smallCaps/>
      <w:sz w:val="24"/>
    </w:rPr>
  </w:style>
  <w:style w:type="paragraph" w:styleId="FootnoteText">
    <w:name w:val="footnote text"/>
    <w:basedOn w:val="T3Prrafo"/>
    <w:link w:val="FootnoteTextChar"/>
    <w:uiPriority w:val="99"/>
    <w:unhideWhenUsed/>
    <w:rsid w:val="000804CE"/>
    <w:rPr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0804CE"/>
    <w:rPr>
      <w:rFonts w:ascii="Telefonica Text" w:hAnsi="Telefonica Text" w:cs="Times New Roman"/>
      <w:sz w:val="18"/>
      <w:lang w:val="es-ES_tradnl"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0804CE"/>
    <w:pPr>
      <w:numPr>
        <w:numId w:val="0"/>
      </w:numPr>
      <w:spacing w:before="480" w:after="0"/>
      <w:outlineLvl w:val="9"/>
    </w:pPr>
    <w:rPr>
      <w:rFonts w:eastAsia="Times New Roman"/>
      <w:caps w:val="0"/>
      <w:lang w:eastAsia="es-ES"/>
    </w:rPr>
  </w:style>
  <w:style w:type="paragraph" w:customStyle="1" w:styleId="T3NotaAviso">
    <w:name w:val="T3_Nota_Aviso"/>
    <w:basedOn w:val="T3NotaTtulo"/>
    <w:qFormat/>
    <w:rsid w:val="000804CE"/>
    <w:rPr>
      <w:color w:val="0F243E"/>
      <w:sz w:val="24"/>
      <w:u w:val="single"/>
    </w:rPr>
  </w:style>
  <w:style w:type="paragraph" w:customStyle="1" w:styleId="T3Bullet-3">
    <w:name w:val="T3_Bullet-3"/>
    <w:basedOn w:val="Normal"/>
    <w:qFormat/>
    <w:rsid w:val="000804CE"/>
    <w:pPr>
      <w:numPr>
        <w:numId w:val="3"/>
      </w:numPr>
      <w:spacing w:before="60" w:after="60"/>
      <w:contextualSpacing/>
    </w:pPr>
    <w:rPr>
      <w:rFonts w:ascii="Telefonica Text" w:eastAsia="Calibri" w:hAnsi="Telefonica Text"/>
      <w:sz w:val="22"/>
      <w:szCs w:val="20"/>
    </w:rPr>
  </w:style>
  <w:style w:type="paragraph" w:customStyle="1" w:styleId="T3Center12">
    <w:name w:val="T3_Center_12"/>
    <w:next w:val="T3Prrafo"/>
    <w:qFormat/>
    <w:rsid w:val="000804CE"/>
    <w:pPr>
      <w:jc w:val="center"/>
    </w:pPr>
    <w:rPr>
      <w:rFonts w:ascii="Telefonica Text" w:hAnsi="Telefonica Text"/>
      <w:b/>
      <w:sz w:val="24"/>
      <w:szCs w:val="24"/>
      <w:lang w:val="es-ES_tradnl" w:eastAsia="ko-KR"/>
    </w:rPr>
  </w:style>
  <w:style w:type="paragraph" w:customStyle="1" w:styleId="T3Center22">
    <w:name w:val="T3_Center_22"/>
    <w:basedOn w:val="T3Prrafo"/>
    <w:qFormat/>
    <w:rsid w:val="000804CE"/>
    <w:pPr>
      <w:tabs>
        <w:tab w:val="left" w:pos="1348"/>
      </w:tabs>
      <w:spacing w:line="360" w:lineRule="auto"/>
      <w:ind w:left="312"/>
      <w:jc w:val="center"/>
    </w:pPr>
    <w:rPr>
      <w:rFonts w:ascii="Telefonica Headline Light" w:hAnsi="Telefonica Headline Light"/>
      <w:b/>
      <w:color w:val="002060"/>
      <w:sz w:val="44"/>
      <w:szCs w:val="28"/>
    </w:rPr>
  </w:style>
  <w:style w:type="paragraph" w:customStyle="1" w:styleId="T3Center14">
    <w:name w:val="T3_Center_14"/>
    <w:basedOn w:val="T3Center22"/>
    <w:qFormat/>
    <w:rsid w:val="000804CE"/>
    <w:rPr>
      <w:b w:val="0"/>
      <w:color w:val="000000"/>
      <w:sz w:val="28"/>
    </w:rPr>
  </w:style>
  <w:style w:type="paragraph" w:customStyle="1" w:styleId="T3Center20">
    <w:name w:val="T3_Center_20"/>
    <w:basedOn w:val="T3Center14"/>
    <w:qFormat/>
    <w:rsid w:val="000804CE"/>
    <w:rPr>
      <w:color w:val="002060"/>
      <w:sz w:val="40"/>
    </w:rPr>
  </w:style>
  <w:style w:type="paragraph" w:customStyle="1" w:styleId="T3EntidadEmisora">
    <w:name w:val="T3_Entidad_Emisora"/>
    <w:next w:val="T3Prrafo"/>
    <w:qFormat/>
    <w:rsid w:val="000804CE"/>
    <w:pPr>
      <w:framePr w:hSpace="141" w:wrap="around" w:vAnchor="text" w:hAnchor="text" w:y="1"/>
      <w:spacing w:before="60" w:after="60"/>
      <w:suppressOverlap/>
    </w:pPr>
    <w:rPr>
      <w:rFonts w:ascii="Telefonica Headline Light" w:eastAsia="Times New Roman" w:hAnsi="Telefonica Headline Light" w:cs="Arial"/>
      <w:b/>
      <w:bCs/>
      <w:snapToGrid w:val="0"/>
      <w:color w:val="FFFFFF"/>
      <w:sz w:val="44"/>
      <w:szCs w:val="44"/>
    </w:rPr>
  </w:style>
  <w:style w:type="paragraph" w:customStyle="1" w:styleId="T3GuaBullet-1">
    <w:name w:val="T3_Guía_Bullet-1"/>
    <w:basedOn w:val="T3Gua"/>
    <w:qFormat/>
    <w:rsid w:val="000804CE"/>
    <w:pPr>
      <w:numPr>
        <w:numId w:val="5"/>
      </w:numPr>
    </w:pPr>
  </w:style>
  <w:style w:type="paragraph" w:customStyle="1" w:styleId="T3PortadaTel">
    <w:name w:val="T3_Portada_Tel"/>
    <w:basedOn w:val="Normal"/>
    <w:qFormat/>
    <w:rsid w:val="001250F5"/>
    <w:pPr>
      <w:spacing w:before="120" w:after="120"/>
    </w:pPr>
    <w:rPr>
      <w:sz w:val="24"/>
    </w:rPr>
  </w:style>
  <w:style w:type="paragraph" w:customStyle="1" w:styleId="T3TablaBullet-Check">
    <w:name w:val="T3_Tabla_Bullet-Check"/>
    <w:basedOn w:val="T3TablaBullet-Box"/>
    <w:next w:val="T3Bullet-1"/>
    <w:qFormat/>
    <w:rsid w:val="000804CE"/>
    <w:pPr>
      <w:numPr>
        <w:numId w:val="9"/>
      </w:numPr>
      <w:spacing w:before="40" w:after="40"/>
    </w:pPr>
  </w:style>
  <w:style w:type="paragraph" w:styleId="Header">
    <w:name w:val="header"/>
    <w:aliases w:val="encabezado,Appendix,h"/>
    <w:basedOn w:val="Normal"/>
    <w:link w:val="HeaderChar"/>
    <w:unhideWhenUsed/>
    <w:rsid w:val="00AD025E"/>
    <w:pPr>
      <w:tabs>
        <w:tab w:val="center" w:pos="4252"/>
        <w:tab w:val="right" w:pos="8504"/>
      </w:tabs>
    </w:pPr>
  </w:style>
  <w:style w:type="character" w:customStyle="1" w:styleId="HeaderChar">
    <w:name w:val="Header Char"/>
    <w:aliases w:val="encabezado Char,Appendix Char,h Char"/>
    <w:link w:val="Header"/>
    <w:rsid w:val="00AD025E"/>
    <w:rPr>
      <w:rFonts w:ascii="Arial" w:eastAsia="Times New Roman" w:hAnsi="Arial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D025E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AD025E"/>
    <w:rPr>
      <w:rFonts w:ascii="Arial" w:eastAsia="Times New Roman" w:hAnsi="Arial"/>
      <w:szCs w:val="22"/>
      <w:lang w:eastAsia="en-US"/>
    </w:rPr>
  </w:style>
  <w:style w:type="character" w:styleId="Hyperlink">
    <w:name w:val="Hyperlink"/>
    <w:uiPriority w:val="99"/>
    <w:unhideWhenUsed/>
    <w:rsid w:val="004927FB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6A1A56"/>
    <w:pPr>
      <w:spacing w:after="120"/>
    </w:pPr>
  </w:style>
  <w:style w:type="character" w:customStyle="1" w:styleId="BodyTextChar">
    <w:name w:val="Body Text Char"/>
    <w:link w:val="BodyText"/>
    <w:uiPriority w:val="99"/>
    <w:rsid w:val="006A1A56"/>
    <w:rPr>
      <w:rFonts w:ascii="Arial" w:eastAsia="Times New Roman" w:hAnsi="Arial"/>
      <w:szCs w:val="22"/>
      <w:lang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6A1A5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6A1A56"/>
    <w:rPr>
      <w:rFonts w:ascii="Arial" w:eastAsia="Times New Roman" w:hAnsi="Arial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D38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8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84"/>
    <w:rPr>
      <w:rFonts w:ascii="Arial" w:eastAsia="Times New Roman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84"/>
    <w:rPr>
      <w:rFonts w:ascii="Arial" w:eastAsia="Times New Roman" w:hAnsi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C90522"/>
    <w:pPr>
      <w:numPr>
        <w:numId w:val="11"/>
      </w:numPr>
      <w:spacing w:before="120" w:after="120"/>
    </w:pPr>
    <w:rPr>
      <w:rFonts w:ascii="Telefonica Text" w:hAnsi="Telefonica Text"/>
      <w:sz w:val="22"/>
    </w:rPr>
  </w:style>
  <w:style w:type="paragraph" w:customStyle="1" w:styleId="Ilustracin">
    <w:name w:val="Ilustración"/>
    <w:basedOn w:val="Caption"/>
    <w:rsid w:val="00B060AA"/>
    <w:pPr>
      <w:suppressLineNumbers/>
      <w:suppressAutoHyphens/>
      <w:spacing w:before="120" w:after="120" w:line="276" w:lineRule="auto"/>
    </w:pPr>
    <w:rPr>
      <w:rFonts w:cs="FreeSans"/>
      <w:color w:val="auto"/>
      <w:sz w:val="24"/>
      <w:szCs w:val="24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60AA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Enumeracin1inicio">
    <w:name w:val="Enumeración 1 inicio"/>
    <w:basedOn w:val="List"/>
    <w:next w:val="ListBullet"/>
    <w:rsid w:val="00B060AA"/>
    <w:pPr>
      <w:suppressAutoHyphens/>
      <w:spacing w:before="240" w:after="120" w:line="276" w:lineRule="auto"/>
      <w:ind w:left="360" w:hanging="360"/>
      <w:contextualSpacing w:val="0"/>
    </w:pPr>
    <w:rPr>
      <w:rFonts w:ascii="Tahoma" w:hAnsi="Tahoma" w:cs="Tahoma"/>
      <w:szCs w:val="20"/>
      <w:lang w:val="es-ES_tradnl" w:eastAsia="zh-CN"/>
    </w:rPr>
  </w:style>
  <w:style w:type="paragraph" w:styleId="List">
    <w:name w:val="List"/>
    <w:basedOn w:val="Normal"/>
    <w:uiPriority w:val="99"/>
    <w:semiHidden/>
    <w:unhideWhenUsed/>
    <w:rsid w:val="00B060AA"/>
    <w:pPr>
      <w:ind w:left="283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B060AA"/>
    <w:pPr>
      <w:numPr>
        <w:numId w:val="12"/>
      </w:numPr>
      <w:contextualSpacing/>
    </w:pPr>
  </w:style>
  <w:style w:type="paragraph" w:customStyle="1" w:styleId="TextBody">
    <w:name w:val="Text Body"/>
    <w:basedOn w:val="Normal"/>
    <w:rsid w:val="006C04E2"/>
    <w:pPr>
      <w:suppressAutoHyphens/>
      <w:spacing w:after="140" w:line="288" w:lineRule="auto"/>
    </w:pPr>
    <w:rPr>
      <w:rFonts w:cs="Arial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2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228E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A710DD"/>
    <w:rPr>
      <w:color w:val="800080" w:themeColor="followedHyperlink"/>
      <w:u w:val="single"/>
    </w:rPr>
  </w:style>
  <w:style w:type="character" w:customStyle="1" w:styleId="Heading5Char">
    <w:name w:val="Heading 5 Char"/>
    <w:aliases w:val="h5 Char,5 Char,Level 3 - i Char"/>
    <w:basedOn w:val="DefaultParagraphFont"/>
    <w:link w:val="Heading5"/>
    <w:uiPriority w:val="9"/>
    <w:rsid w:val="00260EA9"/>
    <w:rPr>
      <w:rFonts w:ascii="Arial" w:eastAsia="Times New Roman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60EA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260EA9"/>
    <w:rPr>
      <w:rFonts w:ascii="Times New Roman" w:eastAsia="Times New Roman" w:hAnsi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60EA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60EA9"/>
    <w:rPr>
      <w:rFonts w:ascii="Arial" w:eastAsia="Times New Roman" w:hAnsi="Arial" w:cs="Arial"/>
      <w:sz w:val="22"/>
      <w:szCs w:val="22"/>
    </w:rPr>
  </w:style>
  <w:style w:type="paragraph" w:customStyle="1" w:styleId="Portada4">
    <w:name w:val="Portada4"/>
    <w:basedOn w:val="Normal"/>
    <w:next w:val="Normal"/>
    <w:rsid w:val="00260EA9"/>
    <w:pPr>
      <w:widowControl w:val="0"/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  <w:jc w:val="center"/>
    </w:pPr>
    <w:rPr>
      <w:b/>
      <w:caps/>
      <w:sz w:val="22"/>
      <w:szCs w:val="20"/>
      <w:lang w:eastAsia="es-ES"/>
    </w:rPr>
  </w:style>
  <w:style w:type="character" w:customStyle="1" w:styleId="apple-converted-space">
    <w:name w:val="apple-converted-space"/>
    <w:basedOn w:val="DefaultParagraphFont"/>
    <w:rsid w:val="00085030"/>
  </w:style>
  <w:style w:type="character" w:styleId="Emphasis">
    <w:name w:val="Emphasis"/>
    <w:basedOn w:val="DefaultParagraphFont"/>
    <w:uiPriority w:val="20"/>
    <w:qFormat/>
    <w:rsid w:val="00575757"/>
    <w:rPr>
      <w:i/>
      <w:iCs/>
    </w:rPr>
  </w:style>
  <w:style w:type="paragraph" w:customStyle="1" w:styleId="TelcoCode">
    <w:name w:val="Telco Code"/>
    <w:basedOn w:val="Normal"/>
    <w:link w:val="TelcoCodeCar"/>
    <w:qFormat/>
    <w:rsid w:val="00193FB5"/>
    <w:pPr>
      <w:jc w:val="left"/>
    </w:pPr>
    <w:rPr>
      <w:rFonts w:ascii="Courier New" w:hAnsi="Courier New" w:cs="Courier New"/>
      <w:sz w:val="16"/>
      <w:szCs w:val="16"/>
      <w:lang w:val="en-US"/>
    </w:rPr>
  </w:style>
  <w:style w:type="character" w:customStyle="1" w:styleId="TelcoCodeCar">
    <w:name w:val="Telco Code Car"/>
    <w:basedOn w:val="DefaultParagraphFont"/>
    <w:link w:val="TelcoCode"/>
    <w:rsid w:val="00193FB5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4741EE"/>
    <w:rPr>
      <w:i/>
      <w:iCs/>
      <w:color w:val="404040" w:themeColor="text1" w:themeTint="BF"/>
    </w:rPr>
  </w:style>
  <w:style w:type="paragraph" w:customStyle="1" w:styleId="ATCODE">
    <w:name w:val="ATCODE"/>
    <w:basedOn w:val="Normal"/>
    <w:link w:val="ATCODECar"/>
    <w:rsid w:val="003B5B65"/>
    <w:pPr>
      <w:autoSpaceDE w:val="0"/>
      <w:autoSpaceDN w:val="0"/>
      <w:adjustRightInd w:val="0"/>
      <w:jc w:val="left"/>
    </w:pPr>
    <w:rPr>
      <w:rFonts w:ascii="Consolas" w:eastAsia="Calibri" w:hAnsi="Consolas" w:cs="Consolas"/>
    </w:rPr>
  </w:style>
  <w:style w:type="paragraph" w:customStyle="1" w:styleId="ATCOD">
    <w:name w:val="ATCOD"/>
    <w:basedOn w:val="Normal"/>
    <w:link w:val="ATCODCar"/>
    <w:qFormat/>
    <w:rsid w:val="00692D1F"/>
    <w:pPr>
      <w:autoSpaceDE w:val="0"/>
      <w:autoSpaceDN w:val="0"/>
      <w:adjustRightInd w:val="0"/>
      <w:jc w:val="left"/>
    </w:pPr>
    <w:rPr>
      <w:rFonts w:ascii="Courier New" w:hAnsi="Courier New"/>
      <w:b/>
      <w:sz w:val="16"/>
    </w:rPr>
  </w:style>
  <w:style w:type="character" w:customStyle="1" w:styleId="ATCODECar">
    <w:name w:val="ATCODE Car"/>
    <w:basedOn w:val="DefaultParagraphFont"/>
    <w:link w:val="ATCODE"/>
    <w:rsid w:val="003B5B65"/>
    <w:rPr>
      <w:rFonts w:ascii="Consolas" w:hAnsi="Consolas" w:cs="Consolas"/>
      <w:szCs w:val="22"/>
      <w:lang w:eastAsia="en-US"/>
    </w:rPr>
  </w:style>
  <w:style w:type="character" w:customStyle="1" w:styleId="ATCODCar">
    <w:name w:val="ATCOD Car"/>
    <w:basedOn w:val="TelcoCodeCar"/>
    <w:link w:val="ATCOD"/>
    <w:rsid w:val="00692D1F"/>
    <w:rPr>
      <w:rFonts w:ascii="Courier New" w:eastAsia="Times New Roman" w:hAnsi="Courier New" w:cs="Courier New"/>
      <w:b/>
      <w:sz w:val="16"/>
      <w:szCs w:val="22"/>
      <w:lang w:val="en-US" w:eastAsia="en-US"/>
    </w:rPr>
  </w:style>
  <w:style w:type="paragraph" w:customStyle="1" w:styleId="ATCOD2">
    <w:name w:val="ATCOD2"/>
    <w:basedOn w:val="Normal"/>
    <w:link w:val="ATCOD2Car"/>
    <w:qFormat/>
    <w:rsid w:val="008F50F6"/>
    <w:pPr>
      <w:jc w:val="left"/>
    </w:pPr>
    <w:rPr>
      <w:rFonts w:ascii="Consolas" w:hAnsi="Consolas" w:cs="Consolas"/>
      <w:szCs w:val="20"/>
      <w:lang w:val="en-US"/>
    </w:rPr>
  </w:style>
  <w:style w:type="character" w:customStyle="1" w:styleId="ATCOD2Car">
    <w:name w:val="ATCOD2 Car"/>
    <w:basedOn w:val="DefaultParagraphFont"/>
    <w:link w:val="ATCOD2"/>
    <w:rsid w:val="008F50F6"/>
    <w:rPr>
      <w:rFonts w:ascii="Consolas" w:eastAsia="Times New Roman" w:hAnsi="Consolas" w:cs="Consolas"/>
      <w:lang w:val="en-US" w:eastAsia="en-US"/>
    </w:rPr>
  </w:style>
  <w:style w:type="paragraph" w:styleId="Revision">
    <w:name w:val="Revision"/>
    <w:hidden/>
    <w:uiPriority w:val="99"/>
    <w:semiHidden/>
    <w:rsid w:val="00354C5B"/>
    <w:rPr>
      <w:rFonts w:ascii="Arial" w:eastAsia="Times New Roman" w:hAnsi="Arial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398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62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494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94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T3O_PP_PLT_Plantilla_Manuales_v1.0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428BF2C431A843865FC0FDF2AB9FAA" ma:contentTypeVersion="11" ma:contentTypeDescription="Crear nuevo documento." ma:contentTypeScope="" ma:versionID="0fc8f2546110f4ce10e223cf93354cb3">
  <xsd:schema xmlns:xsd="http://www.w3.org/2001/XMLSchema" xmlns:xs="http://www.w3.org/2001/XMLSchema" xmlns:p="http://schemas.microsoft.com/office/2006/metadata/properties" xmlns:ns2="41fb2ec7-b60e-4f0c-9275-478b1ef4967f" targetNamespace="http://schemas.microsoft.com/office/2006/metadata/properties" ma:root="true" ma:fieldsID="519c5e0e0209ef03311c8f8893adb9c4" ns2:_="">
    <xsd:import namespace="41fb2ec7-b60e-4f0c-9275-478b1ef4967f"/>
    <xsd:element name="properties">
      <xsd:complexType>
        <xsd:sequence>
          <xsd:element name="documentManagement">
            <xsd:complexType>
              <xsd:all>
                <xsd:element ref="ns2:TipoProyecto" minOccurs="0"/>
                <xsd:element ref="ns2:TipoDocumento" minOccurs="0"/>
                <xsd:element ref="ns2:FaseProyectoProceso" minOccurs="0"/>
                <xsd:element ref="ns2:EtapaProyectoProceso" minOccurs="0"/>
                <xsd:element ref="ns2:FaseProyectoMigracion" minOccurs="0"/>
                <xsd:element ref="ns2:EtapaProyectoMigración" minOccurs="0"/>
                <xsd:element ref="ns2:FaseProyectoConvivencia" minOccurs="0"/>
                <xsd:element ref="ns2:EtapaProyectoConvivencia" minOccurs="0"/>
                <xsd:element ref="ns2:TipoProcedimiento" minOccurs="0"/>
                <xsd:element ref="ns2:FechaCreacion" minOccurs="0"/>
                <xsd:element ref="ns2:Ámbi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b2ec7-b60e-4f0c-9275-478b1ef4967f" elementFormDefault="qualified">
    <xsd:import namespace="http://schemas.microsoft.com/office/2006/documentManagement/types"/>
    <xsd:import namespace="http://schemas.microsoft.com/office/infopath/2007/PartnerControls"/>
    <xsd:element name="TipoProyecto" ma:index="8" nillable="true" ma:displayName="Tipo Proyecto" ma:indexed="true" ma:internalName="Tipo_x0020_Proyecto">
      <xsd:simpleType>
        <xsd:restriction base="dms:Choice">
          <xsd:enumeration value="Proyecto Producto"/>
          <xsd:enumeration value="Proyecto Cadena"/>
          <xsd:enumeration value="Proyecto Especial"/>
          <xsd:enumeration value="Proyecto Global"/>
          <xsd:enumeration value="Proyecto Legados"/>
          <xsd:enumeration value="Proyecto Migración"/>
          <xsd:enumeration value="Proyecto Proceso"/>
          <xsd:enumeration value="Proyecto Técnico"/>
          <xsd:enumeration value="Proyecto Convivencia"/>
        </xsd:restriction>
      </xsd:simpleType>
    </xsd:element>
    <xsd:element name="TipoDocumento" ma:index="9" nillable="true" ma:displayName="Tipo Documento" ma:indexed="true" ma:internalName="Tipo_x0020_Documento">
      <xsd:simpleType>
        <xsd:restriction base="dms:Choice">
          <xsd:enumeration value="Acta Reunión"/>
          <xsd:enumeration value="Anexo"/>
          <xsd:enumeration value="Control y Seguimiento"/>
          <xsd:enumeration value="Gestión Economica"/>
          <xsd:enumeration value="Gestión Entregas"/>
          <xsd:enumeration value="Preguntas Frecuentes"/>
          <xsd:enumeration value="Gestión Calidad"/>
          <xsd:enumeration value="Gestión Incidencias"/>
          <xsd:enumeration value="Manuales Guías"/>
          <xsd:enumeration value="Documento multimedia"/>
          <xsd:enumeration value="Metodologia"/>
          <xsd:enumeration value="Normativa"/>
          <xsd:enumeration value="Plantilla"/>
          <xsd:enumeration value="Gestión Problemas"/>
          <xsd:enumeration value="Procedimiento"/>
          <xsd:enumeration value="Protocolo Entregas"/>
          <xsd:enumeration value="Gestión Recursos"/>
          <xsd:enumeration value="Gestión Riesgos"/>
        </xsd:restriction>
      </xsd:simpleType>
    </xsd:element>
    <xsd:element name="FaseProyectoProceso" ma:index="10" nillable="true" ma:displayName="Fase Proyecto Proceso" ma:indexed="true" ma:internalName="Fase_x0020_Proyecto_x0020_Proceso">
      <xsd:simpleType>
        <xsd:restriction base="dms:Choice">
          <xsd:enumeration value="Certificación Entrega"/>
          <xsd:enumeration value="Codificación Pruebas Unitarias"/>
          <xsd:enumeration value="Diseño Conceptual"/>
          <xsd:enumeration value="Despliegue Convivencia"/>
          <xsd:enumeration value="Diseño Físico"/>
          <xsd:enumeration value="Diseño Logico"/>
          <xsd:enumeration value="Modelo Negocio"/>
          <xsd:enumeration value="Puesta marcha"/>
          <xsd:enumeration value="Pruebas Integradas"/>
        </xsd:restriction>
      </xsd:simpleType>
    </xsd:element>
    <xsd:element name="EtapaProyectoProceso" ma:index="11" nillable="true" ma:displayName="Etapa Proyecto Proceso" ma:indexed="true" ma:internalName="Etapa_x0020_Proyecto_x0020_Proceso">
      <xsd:simpleType>
        <xsd:restriction base="dms:Choice">
          <xsd:enumeration value="Modelo Negocio"/>
          <xsd:enumeration value="Definición Procesos"/>
          <xsd:enumeration value="Mapeo Procesos Entidades"/>
          <xsd:enumeration value="Definición Cadenas"/>
          <xsd:enumeration value="Especialización Cadenas"/>
          <xsd:enumeration value="Diseño Conceptual Detallado"/>
          <xsd:enumeration value="Mapa Funcional Aplicaciones"/>
          <xsd:enumeration value="Diseño Servicios Negocio"/>
          <xsd:enumeration value="Diseño Funcional Detallado"/>
          <xsd:enumeration value="Requisitos No Funcionales"/>
          <xsd:enumeration value="Modelo Datos"/>
          <xsd:enumeration value="Diseño Técnico Detallado"/>
          <xsd:enumeration value="Generación Componentes Software"/>
          <xsd:enumeration value="Codificación"/>
          <xsd:enumeration value="Despliegue Pruebas"/>
          <xsd:enumeration value="Pruebas Técnicas Integración"/>
          <xsd:enumeration value="Pruebas Funcionales Integración"/>
          <xsd:enumeration value="Despliegue Certificación"/>
          <xsd:enumeration value="Certificación Técnica"/>
          <xsd:enumeration value="Certificación Funcional"/>
          <xsd:enumeration value="Despliegue Producción"/>
          <xsd:enumeration value="Preparación Despliegue"/>
          <xsd:enumeration value="Preparación Convivencia"/>
          <xsd:enumeration value="Escenario Operativo"/>
          <xsd:enumeration value="Migración Escenario Operativo"/>
          <xsd:enumeration value="Pruebas Producción"/>
          <xsd:enumeration value="Implantación"/>
          <xsd:enumeration value="Soporte Escenario Operativo"/>
          <xsd:enumeration value="Explotación TELCO 3.0"/>
        </xsd:restriction>
      </xsd:simpleType>
    </xsd:element>
    <xsd:element name="FaseProyectoMigracion" ma:index="12" nillable="true" ma:displayName="Fase Proyecto Migracion" ma:indexed="true" ma:internalName="Fase_x0020_Proyecto_x0020_Migracion">
      <xsd:simpleType>
        <xsd:restriction base="dms:Choice">
          <xsd:enumeration value="Alcance Solución"/>
          <xsd:enumeration value="Diseño Procesos Migración"/>
          <xsd:enumeration value="Migración Entornos"/>
          <xsd:enumeration value="Migración Producción"/>
        </xsd:restriction>
      </xsd:simpleType>
    </xsd:element>
    <xsd:element name="EtapaProyectoMigración" ma:index="13" nillable="true" ma:displayName="Etapa Proyecto Migración" ma:indexed="true" ma:internalName="Etapa_x0020_Proyecto_x0020_Migraci_x00f3_n">
      <xsd:simpleType>
        <xsd:restriction base="dms:Choice">
          <xsd:enumeration value="Análisis Información"/>
          <xsd:enumeration value="Preparación Información Origen"/>
          <xsd:enumeration value="Diseño Solución Funcional"/>
          <xsd:enumeration value="Diseño Solución Técnica"/>
          <xsd:enumeration value="Construcción Solución"/>
          <xsd:enumeration value="Pruebas Integradas Solución"/>
          <xsd:enumeration value="Certificación Solución"/>
          <xsd:enumeration value="Migración Integración"/>
          <xsd:enumeration value="Migración Certificación"/>
          <xsd:enumeration value="Certificación Migración"/>
          <xsd:enumeration value="Migración Producción"/>
        </xsd:restriction>
      </xsd:simpleType>
    </xsd:element>
    <xsd:element name="FaseProyectoConvivencia" ma:index="14" nillable="true" ma:displayName="Fase Proyecto Convivencia" ma:indexed="true" ma:internalName="Fase_x0020_Proyecto_x0020_Convivencia">
      <xsd:simpleType>
        <xsd:restriction base="dms:Choice">
          <xsd:enumeration value="Certificación Línea Base"/>
          <xsd:enumeration value="Codificación y Pruebas Unitarias"/>
          <xsd:enumeration value="Diseño Físico"/>
          <xsd:enumeration value="Diseño Funcional Detallado"/>
          <xsd:enumeration value="Marco Relación Convivencia"/>
          <xsd:enumeration value="Pruebas Integradas Convivencia"/>
        </xsd:restriction>
      </xsd:simpleType>
    </xsd:element>
    <xsd:element name="EtapaProyectoConvivencia" ma:index="15" nillable="true" ma:displayName="Etapa Proyecto Convivencia" ma:indexed="true" ma:internalName="Etapa_x0020_Proyecto_x0020_Convivencia">
      <xsd:simpleType>
        <xsd:restriction base="dms:Choice">
          <xsd:enumeration value="Procesos Involucrados"/>
          <xsd:enumeration value="Entidades Aplicaciones"/>
          <xsd:enumeration value="Casos Uso"/>
          <xsd:enumeration value="Relación Convivencia"/>
          <xsd:enumeration value="Diseño Servicios Negocio"/>
          <xsd:enumeration value="Diseño Funcional Detallado"/>
          <xsd:enumeration value="Requisitos No Funcionales"/>
          <xsd:enumeration value="Arquitectura Física"/>
          <xsd:enumeration value="Diseño Técnico Detallado"/>
          <xsd:enumeration value="Generación Componentes Software"/>
          <xsd:enumeration value="Codificación"/>
          <xsd:enumeration value="Despliegue Pruebas"/>
          <xsd:enumeration value="Pruebas Técnicas Integración"/>
          <xsd:enumeration value="Pruebas Funcionales Integración"/>
          <xsd:enumeration value="Despliegue Certificación"/>
          <xsd:enumeration value="Certificación Técnica"/>
          <xsd:enumeration value="Certificación Funcional"/>
          <xsd:enumeration value="Despliegue Producción"/>
        </xsd:restriction>
      </xsd:simpleType>
    </xsd:element>
    <xsd:element name="TipoProcedimiento" ma:index="16" nillable="true" ma:displayName="Tipo Procedimiento" ma:indexed="true" ma:internalName="Tipo_x0020_Procedimiento">
      <xsd:simpleType>
        <xsd:restriction base="dms:Choice">
          <xsd:enumeration value="Auditoría"/>
          <xsd:enumeration value="Comunicación"/>
          <xsd:enumeration value="Formación"/>
          <xsd:enumeration value="Gobierno"/>
          <xsd:enumeration value="Entrega"/>
          <xsd:enumeration value="Calidad"/>
          <xsd:enumeration value="Recursos"/>
          <xsd:enumeration value="Soporte"/>
          <xsd:enumeration value="Técnico"/>
        </xsd:restriction>
      </xsd:simpleType>
    </xsd:element>
    <xsd:element name="FechaCreacion" ma:index="17" nillable="true" ma:displayName="Fecha Creación" ma:indexed="true" ma:internalName="Fecha_x0020_Creaci_x00f3_n">
      <xsd:simpleType>
        <xsd:restriction base="dms:DateTime"/>
      </xsd:simpleType>
    </xsd:element>
    <xsd:element name="Ámbito" ma:index="18" nillable="true" ma:displayName="Ámbito" ma:internalName="_x00c1_mbito">
      <xsd:simpleType>
        <xsd:restriction base="dms:Choice">
          <xsd:enumeration value="Gobierno"/>
          <xsd:enumeration value="Operación"/>
          <xsd:enumeration value="Sopor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Proyecto xmlns="41fb2ec7-b60e-4f0c-9275-478b1ef4967f" xsi:nil="true"/>
    <FaseProyectoProceso xmlns="41fb2ec7-b60e-4f0c-9275-478b1ef4967f" xsi:nil="true"/>
    <TipoDocumento xmlns="41fb2ec7-b60e-4f0c-9275-478b1ef4967f" xsi:nil="true"/>
    <EtapaProyectoProceso xmlns="41fb2ec7-b60e-4f0c-9275-478b1ef4967f" xsi:nil="true"/>
    <FaseProyectoConvivencia xmlns="41fb2ec7-b60e-4f0c-9275-478b1ef4967f" xsi:nil="true"/>
    <FechaCreacion xmlns="41fb2ec7-b60e-4f0c-9275-478b1ef4967f" xsi:nil="true"/>
    <EtapaProyectoConvivencia xmlns="41fb2ec7-b60e-4f0c-9275-478b1ef4967f" xsi:nil="true"/>
    <FaseProyectoMigracion xmlns="41fb2ec7-b60e-4f0c-9275-478b1ef4967f" xsi:nil="true"/>
    <TipoProcedimiento xmlns="41fb2ec7-b60e-4f0c-9275-478b1ef4967f" xsi:nil="true"/>
    <Ámbito xmlns="41fb2ec7-b60e-4f0c-9275-478b1ef4967f" xsi:nil="true"/>
    <EtapaProyectoMigración xmlns="41fb2ec7-b60e-4f0c-9275-478b1ef4967f" xsi:nil="true"/>
  </documentManagement>
</p:properties>
</file>

<file path=customXml/itemProps1.xml><?xml version="1.0" encoding="utf-8"?>
<ds:datastoreItem xmlns:ds="http://schemas.openxmlformats.org/officeDocument/2006/customXml" ds:itemID="{8B6EA68B-D07D-488D-A9C2-F7916FD611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20FCCD-A5AA-4F05-8FCD-039BE642EB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584E2F-36B8-4D2B-878B-59F40D9A5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fb2ec7-b60e-4f0c-9275-478b1ef49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32E674-FDC6-401D-9B5E-0C6E7DD292CE}">
  <ds:schemaRefs>
    <ds:schemaRef ds:uri="http://schemas.microsoft.com/office/2006/metadata/properties"/>
    <ds:schemaRef ds:uri="http://schemas.microsoft.com/office/infopath/2007/PartnerControls"/>
    <ds:schemaRef ds:uri="41fb2ec7-b60e-4f0c-9275-478b1ef496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T3O_PP_PLT_Plantilla_Manuales_v1.02.dotx</Template>
  <TotalTime>4885</TotalTime>
  <Pages>9</Pages>
  <Words>2032</Words>
  <Characters>11179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Metodología TELCO 3.0</vt:lpstr>
      <vt:lpstr>Metodología TELCO 3.0</vt:lpstr>
    </vt:vector>
  </TitlesOfParts>
  <Company>Telefónica</Company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TELCO 3.0</dc:title>
  <dc:subject>MANUALES y GUÍAS</dc:subject>
  <dc:creator>Usuario</dc:creator>
  <cp:lastModifiedBy>Lomillos Prieto, Ruben</cp:lastModifiedBy>
  <cp:revision>346</cp:revision>
  <cp:lastPrinted>2014-10-05T13:03:00Z</cp:lastPrinted>
  <dcterms:created xsi:type="dcterms:W3CDTF">2016-03-31T14:52:00Z</dcterms:created>
  <dcterms:modified xsi:type="dcterms:W3CDTF">2024-08-28T22:16:00Z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cion">
    <vt:lpwstr>v0.01</vt:lpwstr>
  </property>
  <property fmtid="{D5CDD505-2E9C-101B-9397-08002B2CF9AE}" pid="3" name="Fase">
    <vt:lpwstr>Fase: Diseño Físico</vt:lpwstr>
  </property>
  <property fmtid="{D5CDD505-2E9C-101B-9397-08002B2CF9AE}" pid="4" name="Etapa">
    <vt:lpwstr>Etapa: 11 - Diseño Técnico Detallado</vt:lpwstr>
  </property>
  <property fmtid="{D5CDD505-2E9C-101B-9397-08002B2CF9AE}" pid="5" name="TituloDoc">
    <vt:lpwstr>Guía práctica de la fase de Diseño Físico para registro de DTs en SVN</vt:lpwstr>
  </property>
  <property fmtid="{D5CDD505-2E9C-101B-9397-08002B2CF9AE}" pid="6" name="ContentTypeId">
    <vt:lpwstr>0x010100C0428BF2C431A843865FC0FDF2AB9FAA</vt:lpwstr>
  </property>
</Properties>
</file>